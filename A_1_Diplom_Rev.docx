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797A" w:rsidRPr="004C37B0" w:rsidRDefault="0085797A" w:rsidP="0085797A">
      <w:pPr>
        <w:spacing w:line="240" w:lineRule="auto"/>
        <w:ind w:firstLine="0"/>
        <w:jc w:val="center"/>
      </w:pPr>
      <w:r w:rsidRPr="004C37B0">
        <w:t>МИНИСТЕРСТВО ОБРАЗОВАНИЯ И НАУКИ РОССИЙСКОЙ ФЕДЕРАЦИИ</w:t>
      </w:r>
    </w:p>
    <w:p w:rsidR="0085797A" w:rsidRPr="004C37B0" w:rsidRDefault="0085797A" w:rsidP="0085797A">
      <w:pPr>
        <w:spacing w:line="240" w:lineRule="auto"/>
        <w:ind w:firstLine="0"/>
        <w:jc w:val="center"/>
      </w:pPr>
      <w:r w:rsidRPr="004C37B0">
        <w:t>Федеральное государственное автономное образовательное учреждение</w:t>
      </w:r>
    </w:p>
    <w:p w:rsidR="0085797A" w:rsidRPr="004C37B0" w:rsidRDefault="0085797A" w:rsidP="0085797A">
      <w:pPr>
        <w:spacing w:line="240" w:lineRule="auto"/>
        <w:ind w:firstLine="0"/>
        <w:jc w:val="center"/>
      </w:pPr>
      <w:r w:rsidRPr="004C37B0">
        <w:t>высшего образования</w:t>
      </w:r>
    </w:p>
    <w:p w:rsidR="0085797A" w:rsidRPr="004C37B0" w:rsidRDefault="0085797A" w:rsidP="0085797A">
      <w:pPr>
        <w:spacing w:line="240" w:lineRule="auto"/>
        <w:ind w:firstLine="0"/>
        <w:jc w:val="center"/>
      </w:pPr>
      <w:r w:rsidRPr="004C37B0">
        <w:t>«Новосибирский национальный исследовательский государственный университет»</w:t>
      </w:r>
    </w:p>
    <w:p w:rsidR="0085797A" w:rsidRPr="004C37B0" w:rsidRDefault="0085797A" w:rsidP="0085797A">
      <w:pPr>
        <w:spacing w:line="240" w:lineRule="auto"/>
        <w:ind w:firstLine="0"/>
        <w:jc w:val="center"/>
      </w:pPr>
      <w:r w:rsidRPr="004C37B0">
        <w:t>(Новосибирский государственный университет, НГУ)</w:t>
      </w:r>
    </w:p>
    <w:p w:rsidR="0085797A" w:rsidRPr="004C37B0" w:rsidRDefault="0085797A" w:rsidP="0085797A">
      <w:pPr>
        <w:spacing w:line="240" w:lineRule="auto"/>
        <w:ind w:firstLine="0"/>
        <w:jc w:val="center"/>
      </w:pPr>
      <w:r w:rsidRPr="004C37B0">
        <w:t>Структурное подразделение Новосибирского государственного университета –</w:t>
      </w:r>
    </w:p>
    <w:p w:rsidR="0085797A" w:rsidRPr="004C37B0" w:rsidRDefault="0085797A" w:rsidP="0085797A">
      <w:pPr>
        <w:spacing w:line="240" w:lineRule="auto"/>
        <w:ind w:firstLine="0"/>
        <w:jc w:val="center"/>
      </w:pPr>
      <w:r w:rsidRPr="004C37B0">
        <w:t>Высший колледж информатики Университета (ВКИ НГУ)</w:t>
      </w:r>
    </w:p>
    <w:p w:rsidR="0085797A" w:rsidRPr="004C37B0" w:rsidRDefault="0085797A" w:rsidP="0085797A">
      <w:pPr>
        <w:spacing w:line="240" w:lineRule="auto"/>
        <w:ind w:firstLine="0"/>
        <w:jc w:val="center"/>
      </w:pPr>
      <w:r w:rsidRPr="004C37B0">
        <w:t>КАФЕДРА ИНФОРМАЦИОННЫХ ТЕХНОЛОГИЙ</w:t>
      </w:r>
    </w:p>
    <w:p w:rsidR="0085797A" w:rsidRPr="00576DBB" w:rsidRDefault="0085797A" w:rsidP="0085797A">
      <w:pPr>
        <w:numPr>
          <w:ilvl w:val="0"/>
          <w:numId w:val="34"/>
        </w:numPr>
        <w:spacing w:before="1320" w:line="360" w:lineRule="auto"/>
        <w:ind w:left="431" w:hanging="431"/>
        <w:jc w:val="left"/>
        <w:rPr>
          <w:caps/>
          <w:sz w:val="24"/>
          <w:szCs w:val="24"/>
        </w:rPr>
      </w:pPr>
      <w:r w:rsidRPr="00576DBB">
        <w:rPr>
          <w:sz w:val="24"/>
          <w:szCs w:val="24"/>
        </w:rPr>
        <w:t>Направление подготовки</w:t>
      </w:r>
      <w:r w:rsidRPr="00576DBB">
        <w:rPr>
          <w:caps/>
          <w:sz w:val="24"/>
          <w:szCs w:val="24"/>
        </w:rPr>
        <w:t xml:space="preserve">: </w:t>
      </w:r>
      <w:bookmarkStart w:id="0" w:name="OLE_LINK358"/>
      <w:bookmarkStart w:id="1" w:name="OLE_LINK359"/>
      <w:bookmarkStart w:id="2" w:name="OLE_LINK360"/>
      <w:bookmarkStart w:id="3" w:name="OLE_LINK361"/>
      <w:r w:rsidRPr="00576DBB">
        <w:rPr>
          <w:caps/>
          <w:sz w:val="24"/>
          <w:szCs w:val="24"/>
        </w:rPr>
        <w:t>09.03.01 Информатика и вычислительная техника</w:t>
      </w:r>
    </w:p>
    <w:bookmarkEnd w:id="0"/>
    <w:bookmarkEnd w:id="1"/>
    <w:bookmarkEnd w:id="2"/>
    <w:bookmarkEnd w:id="3"/>
    <w:p w:rsidR="0085797A" w:rsidRDefault="0085797A" w:rsidP="0085797A">
      <w:pPr>
        <w:numPr>
          <w:ilvl w:val="0"/>
          <w:numId w:val="34"/>
        </w:numPr>
        <w:spacing w:line="360" w:lineRule="auto"/>
        <w:ind w:left="431" w:hanging="431"/>
        <w:jc w:val="left"/>
        <w:rPr>
          <w:caps/>
          <w:sz w:val="24"/>
          <w:szCs w:val="24"/>
        </w:rPr>
      </w:pPr>
      <w:r w:rsidRPr="00576DBB">
        <w:rPr>
          <w:sz w:val="24"/>
          <w:szCs w:val="24"/>
        </w:rPr>
        <w:t>Образовательная программа</w:t>
      </w:r>
      <w:r w:rsidRPr="00576DBB">
        <w:rPr>
          <w:caps/>
          <w:sz w:val="24"/>
          <w:szCs w:val="24"/>
        </w:rPr>
        <w:t>: 09.03.01 Информатика и вычислительная техника</w:t>
      </w:r>
    </w:p>
    <w:p w:rsidR="0085797A" w:rsidRPr="008A516C" w:rsidRDefault="0085797A" w:rsidP="0085797A">
      <w:pPr>
        <w:spacing w:before="720" w:after="200" w:line="276" w:lineRule="auto"/>
        <w:ind w:firstLine="0"/>
        <w:jc w:val="center"/>
        <w:rPr>
          <w:b/>
          <w:sz w:val="24"/>
          <w:szCs w:val="24"/>
        </w:rPr>
      </w:pPr>
      <w:r w:rsidRPr="008A516C">
        <w:rPr>
          <w:b/>
          <w:sz w:val="24"/>
          <w:szCs w:val="24"/>
        </w:rPr>
        <w:t>ВЫПУСКНАЯ КВАЛИФИКАЦИОННАЯ РАБОТА БАКАЛАВРА</w:t>
      </w:r>
    </w:p>
    <w:p w:rsidR="0005581B" w:rsidRPr="0005581B" w:rsidRDefault="0005581B" w:rsidP="00A87966">
      <w:pPr>
        <w:spacing w:before="480" w:after="720"/>
        <w:ind w:right="198"/>
        <w:jc w:val="center"/>
        <w:rPr>
          <w:rFonts w:eastAsia="WenQuanYi Micro Hei"/>
          <w:kern w:val="1"/>
          <w:sz w:val="32"/>
          <w:szCs w:val="32"/>
          <w:lang w:eastAsia="zh-CN" w:bidi="hi-IN"/>
        </w:rPr>
      </w:pPr>
      <w:bookmarkStart w:id="4" w:name="OLE_LINK308"/>
      <w:bookmarkStart w:id="5" w:name="OLE_LINK309"/>
      <w:r w:rsidRPr="0005581B">
        <w:rPr>
          <w:rFonts w:eastAsia="WenQuanYi Micro Hei"/>
          <w:kern w:val="1"/>
          <w:sz w:val="32"/>
          <w:szCs w:val="32"/>
          <w:lang w:eastAsia="zh-CN" w:bidi="hi-IN"/>
        </w:rPr>
        <w:t xml:space="preserve">СОЗДАНИЕ БИБЛИОТЕКИ АЛГОРИТМОВ ДЛЯ СТАТИСТИЧЕСКОГО </w:t>
      </w:r>
      <w:r w:rsidRPr="0005581B">
        <w:rPr>
          <w:rFonts w:eastAsia="WenQuanYi Micro Hei"/>
          <w:kern w:val="1"/>
          <w:sz w:val="32"/>
          <w:szCs w:val="32"/>
          <w:lang w:eastAsia="zh-CN" w:bidi="hi-IN"/>
        </w:rPr>
        <w:t>АНАЛИЗА ДАННЫХ КЛИНИЧЕСКИХ ИССЛЕДОВАНИЙ В ПАРАЛЛЕЛЬНЫХ ГРУППАХ</w:t>
      </w:r>
    </w:p>
    <w:bookmarkEnd w:id="4"/>
    <w:bookmarkEnd w:id="5"/>
    <w:p w:rsidR="0085797A" w:rsidRDefault="0085797A" w:rsidP="0085797A">
      <w:pPr>
        <w:pStyle w:val="50"/>
        <w:widowControl/>
        <w:shd w:val="clear" w:color="auto" w:fill="auto"/>
        <w:tabs>
          <w:tab w:val="left" w:pos="0"/>
        </w:tabs>
        <w:spacing w:before="600" w:after="360" w:line="240" w:lineRule="auto"/>
        <w:ind w:right="198" w:firstLine="0"/>
        <w:jc w:val="both"/>
        <w:rPr>
          <w:sz w:val="24"/>
          <w:szCs w:val="24"/>
        </w:rPr>
      </w:pPr>
      <w:proofErr w:type="gramStart"/>
      <w:r>
        <w:rPr>
          <w:sz w:val="24"/>
          <w:szCs w:val="24"/>
        </w:rPr>
        <w:t>у</w:t>
      </w:r>
      <w:r w:rsidRPr="00D377E7">
        <w:rPr>
          <w:sz w:val="24"/>
          <w:szCs w:val="24"/>
        </w:rPr>
        <w:t>тверждена</w:t>
      </w:r>
      <w:proofErr w:type="gramEnd"/>
      <w:r w:rsidRPr="00D377E7">
        <w:rPr>
          <w:sz w:val="24"/>
          <w:szCs w:val="24"/>
        </w:rPr>
        <w:t xml:space="preserve"> приказом по ВКИ НГУ № </w:t>
      </w:r>
      <w:r>
        <w:rPr>
          <w:sz w:val="24"/>
          <w:szCs w:val="24"/>
        </w:rPr>
        <w:t>02</w:t>
      </w:r>
      <w:r w:rsidRPr="00C06213">
        <w:rPr>
          <w:sz w:val="24"/>
          <w:szCs w:val="24"/>
        </w:rPr>
        <w:t xml:space="preserve">/3-204 </w:t>
      </w:r>
      <w:r w:rsidRPr="00D377E7">
        <w:rPr>
          <w:sz w:val="24"/>
          <w:szCs w:val="24"/>
        </w:rPr>
        <w:t>от «</w:t>
      </w:r>
      <w:r>
        <w:rPr>
          <w:sz w:val="24"/>
          <w:szCs w:val="24"/>
        </w:rPr>
        <w:t>27</w:t>
      </w:r>
      <w:r w:rsidRPr="00D377E7">
        <w:rPr>
          <w:sz w:val="24"/>
          <w:szCs w:val="24"/>
        </w:rPr>
        <w:t xml:space="preserve">» </w:t>
      </w:r>
      <w:r>
        <w:rPr>
          <w:sz w:val="24"/>
          <w:szCs w:val="24"/>
        </w:rPr>
        <w:t>апреля</w:t>
      </w:r>
      <w:r w:rsidRPr="00C06213">
        <w:rPr>
          <w:sz w:val="24"/>
          <w:szCs w:val="24"/>
        </w:rPr>
        <w:t xml:space="preserve"> </w:t>
      </w:r>
      <w:r w:rsidRPr="00D377E7">
        <w:rPr>
          <w:sz w:val="24"/>
          <w:szCs w:val="24"/>
        </w:rPr>
        <w:t>20</w:t>
      </w:r>
      <w:r>
        <w:rPr>
          <w:sz w:val="24"/>
          <w:szCs w:val="24"/>
        </w:rPr>
        <w:t>17</w:t>
      </w:r>
      <w:r w:rsidRPr="00C06213">
        <w:rPr>
          <w:sz w:val="24"/>
          <w:szCs w:val="24"/>
        </w:rPr>
        <w:t xml:space="preserve"> </w:t>
      </w:r>
      <w:r w:rsidRPr="00D377E7">
        <w:rPr>
          <w:sz w:val="24"/>
          <w:szCs w:val="24"/>
        </w:rPr>
        <w:t xml:space="preserve">г. </w:t>
      </w:r>
    </w:p>
    <w:tbl>
      <w:tblPr>
        <w:tblStyle w:val="a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793"/>
        <w:gridCol w:w="1673"/>
        <w:gridCol w:w="2733"/>
        <w:gridCol w:w="2080"/>
      </w:tblGrid>
      <w:tr w:rsidR="0085797A" w:rsidTr="00AF4445">
        <w:tc>
          <w:tcPr>
            <w:tcW w:w="3794" w:type="dxa"/>
            <w:vAlign w:val="center"/>
          </w:tcPr>
          <w:p w:rsidR="0085797A" w:rsidRDefault="0085797A" w:rsidP="00FC7586">
            <w:pPr>
              <w:pStyle w:val="50"/>
              <w:widowControl/>
              <w:shd w:val="clear" w:color="auto" w:fill="auto"/>
              <w:tabs>
                <w:tab w:val="left" w:pos="0"/>
              </w:tabs>
              <w:spacing w:after="0" w:line="240" w:lineRule="auto"/>
              <w:ind w:firstLine="0"/>
              <w:jc w:val="left"/>
              <w:rPr>
                <w:sz w:val="24"/>
                <w:szCs w:val="24"/>
              </w:rPr>
            </w:pPr>
            <w:proofErr w:type="spellStart"/>
            <w:r>
              <w:rPr>
                <w:sz w:val="24"/>
                <w:szCs w:val="24"/>
              </w:rPr>
              <w:t>Кошкарев</w:t>
            </w:r>
            <w:r>
              <w:rPr>
                <w:sz w:val="24"/>
                <w:szCs w:val="24"/>
              </w:rPr>
              <w:t>ой</w:t>
            </w:r>
            <w:proofErr w:type="spellEnd"/>
            <w:r>
              <w:rPr>
                <w:sz w:val="24"/>
                <w:szCs w:val="24"/>
              </w:rPr>
              <w:t xml:space="preserve"> </w:t>
            </w:r>
            <w:r>
              <w:rPr>
                <w:sz w:val="24"/>
                <w:szCs w:val="24"/>
              </w:rPr>
              <w:t>Софьи Владимировны</w:t>
            </w:r>
            <w:r>
              <w:rPr>
                <w:sz w:val="24"/>
                <w:szCs w:val="24"/>
              </w:rPr>
              <w:t>,</w:t>
            </w:r>
          </w:p>
        </w:tc>
        <w:tc>
          <w:tcPr>
            <w:tcW w:w="1673"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r>
              <w:rPr>
                <w:sz w:val="24"/>
                <w:szCs w:val="24"/>
              </w:rPr>
              <w:t>группа</w:t>
            </w:r>
            <w:r>
              <w:rPr>
                <w:sz w:val="24"/>
                <w:szCs w:val="24"/>
                <w:lang w:val="en-US"/>
              </w:rPr>
              <w:t xml:space="preserve"> </w:t>
            </w:r>
            <w:r>
              <w:rPr>
                <w:sz w:val="24"/>
                <w:szCs w:val="24"/>
              </w:rPr>
              <w:t>14214</w:t>
            </w:r>
          </w:p>
        </w:tc>
        <w:tc>
          <w:tcPr>
            <w:tcW w:w="2733" w:type="dxa"/>
          </w:tcPr>
          <w:p w:rsidR="0085797A" w:rsidRDefault="0085797A" w:rsidP="00AF4445">
            <w:pPr>
              <w:pStyle w:val="50"/>
              <w:widowControl/>
              <w:shd w:val="clear" w:color="auto" w:fill="auto"/>
              <w:tabs>
                <w:tab w:val="left" w:pos="0"/>
              </w:tabs>
              <w:spacing w:after="0" w:line="240" w:lineRule="auto"/>
              <w:ind w:firstLine="0"/>
              <w:jc w:val="both"/>
              <w:rPr>
                <w:sz w:val="24"/>
                <w:szCs w:val="24"/>
              </w:rPr>
            </w:pPr>
            <w:r>
              <w:rPr>
                <w:sz w:val="24"/>
                <w:szCs w:val="24"/>
              </w:rPr>
              <w:t>___________________</w:t>
            </w:r>
          </w:p>
        </w:tc>
        <w:tc>
          <w:tcPr>
            <w:tcW w:w="2081" w:type="dxa"/>
            <w:vAlign w:val="center"/>
          </w:tcPr>
          <w:p w:rsidR="0085797A" w:rsidRDefault="0085797A" w:rsidP="00AF4445">
            <w:pPr>
              <w:pStyle w:val="50"/>
              <w:widowControl/>
              <w:shd w:val="clear" w:color="auto" w:fill="auto"/>
              <w:tabs>
                <w:tab w:val="left" w:pos="0"/>
              </w:tabs>
              <w:spacing w:after="0" w:line="240" w:lineRule="auto"/>
              <w:ind w:firstLine="0"/>
              <w:jc w:val="left"/>
              <w:rPr>
                <w:sz w:val="24"/>
                <w:szCs w:val="24"/>
              </w:rPr>
            </w:pPr>
          </w:p>
        </w:tc>
      </w:tr>
      <w:tr w:rsidR="0085797A" w:rsidTr="00AF4445">
        <w:tc>
          <w:tcPr>
            <w:tcW w:w="3794" w:type="dxa"/>
          </w:tcPr>
          <w:p w:rsidR="0085797A" w:rsidRPr="00BB2C55" w:rsidRDefault="0085797A" w:rsidP="00AF4445">
            <w:pPr>
              <w:pStyle w:val="50"/>
              <w:widowControl/>
              <w:shd w:val="clear" w:color="auto" w:fill="auto"/>
              <w:tabs>
                <w:tab w:val="left" w:pos="0"/>
              </w:tabs>
              <w:spacing w:after="0" w:line="240" w:lineRule="auto"/>
              <w:ind w:firstLine="0"/>
              <w:jc w:val="center"/>
              <w:rPr>
                <w:sz w:val="18"/>
                <w:szCs w:val="18"/>
              </w:rPr>
            </w:pPr>
            <w:r w:rsidRPr="00D377E7">
              <w:rPr>
                <w:sz w:val="18"/>
                <w:szCs w:val="18"/>
              </w:rPr>
              <w:t>(фамилия, имя, отчество студента)</w:t>
            </w:r>
          </w:p>
        </w:tc>
        <w:tc>
          <w:tcPr>
            <w:tcW w:w="1673" w:type="dxa"/>
          </w:tcPr>
          <w:p w:rsidR="0085797A" w:rsidRPr="00BB2C55" w:rsidRDefault="0085797A" w:rsidP="00AF4445">
            <w:pPr>
              <w:pStyle w:val="50"/>
              <w:widowControl/>
              <w:shd w:val="clear" w:color="auto" w:fill="auto"/>
              <w:tabs>
                <w:tab w:val="left" w:pos="0"/>
              </w:tabs>
              <w:spacing w:after="0" w:line="240" w:lineRule="auto"/>
              <w:ind w:firstLine="0"/>
              <w:jc w:val="left"/>
              <w:rPr>
                <w:sz w:val="18"/>
                <w:szCs w:val="18"/>
              </w:rPr>
            </w:pPr>
          </w:p>
        </w:tc>
        <w:tc>
          <w:tcPr>
            <w:tcW w:w="2733" w:type="dxa"/>
          </w:tcPr>
          <w:p w:rsidR="0085797A" w:rsidRPr="00BB2C55" w:rsidRDefault="0085797A" w:rsidP="00AF4445">
            <w:pPr>
              <w:pStyle w:val="50"/>
              <w:widowControl/>
              <w:shd w:val="clear" w:color="auto" w:fill="auto"/>
              <w:tabs>
                <w:tab w:val="left" w:pos="0"/>
              </w:tabs>
              <w:spacing w:after="0" w:line="240" w:lineRule="auto"/>
              <w:ind w:right="198" w:firstLine="0"/>
              <w:jc w:val="center"/>
              <w:rPr>
                <w:sz w:val="18"/>
                <w:szCs w:val="18"/>
              </w:rPr>
            </w:pPr>
            <w:r>
              <w:rPr>
                <w:sz w:val="18"/>
                <w:szCs w:val="18"/>
              </w:rPr>
              <w:t>(подпись студента)</w:t>
            </w:r>
          </w:p>
        </w:tc>
        <w:tc>
          <w:tcPr>
            <w:tcW w:w="2081" w:type="dxa"/>
            <w:vAlign w:val="center"/>
          </w:tcPr>
          <w:p w:rsidR="0085797A" w:rsidRDefault="0085797A" w:rsidP="00AF4445">
            <w:pPr>
              <w:pStyle w:val="50"/>
              <w:widowControl/>
              <w:shd w:val="clear" w:color="auto" w:fill="auto"/>
              <w:tabs>
                <w:tab w:val="left" w:pos="0"/>
              </w:tabs>
              <w:spacing w:after="0" w:line="240" w:lineRule="auto"/>
              <w:ind w:right="198" w:firstLine="0"/>
              <w:jc w:val="left"/>
              <w:rPr>
                <w:sz w:val="18"/>
                <w:szCs w:val="18"/>
              </w:rPr>
            </w:pPr>
          </w:p>
        </w:tc>
      </w:tr>
    </w:tbl>
    <w:tbl>
      <w:tblPr>
        <w:tblW w:w="10281" w:type="dxa"/>
        <w:tblLook w:val="04A0" w:firstRow="1" w:lastRow="0" w:firstColumn="1" w:lastColumn="0" w:noHBand="0" w:noVBand="1"/>
      </w:tblPr>
      <w:tblGrid>
        <w:gridCol w:w="4219"/>
        <w:gridCol w:w="1701"/>
        <w:gridCol w:w="4361"/>
      </w:tblGrid>
      <w:tr w:rsidR="0085797A" w:rsidRPr="00650018" w:rsidTr="00AF4445">
        <w:trPr>
          <w:trHeight w:val="232"/>
        </w:trPr>
        <w:tc>
          <w:tcPr>
            <w:tcW w:w="4219" w:type="dxa"/>
            <w:shd w:val="clear" w:color="auto" w:fill="auto"/>
          </w:tcPr>
          <w:p w:rsidR="0085797A" w:rsidRPr="00650018" w:rsidRDefault="0085797A" w:rsidP="00AF4445">
            <w:pPr>
              <w:spacing w:before="840" w:after="200"/>
              <w:ind w:firstLine="0"/>
              <w:rPr>
                <w:b/>
                <w:sz w:val="24"/>
                <w:szCs w:val="24"/>
              </w:rPr>
            </w:pPr>
            <w:r w:rsidRPr="00650018">
              <w:rPr>
                <w:b/>
                <w:sz w:val="24"/>
                <w:szCs w:val="24"/>
              </w:rPr>
              <w:t xml:space="preserve">«К защите </w:t>
            </w:r>
            <w:proofErr w:type="gramStart"/>
            <w:r w:rsidRPr="00650018">
              <w:rPr>
                <w:b/>
                <w:sz w:val="24"/>
                <w:szCs w:val="24"/>
              </w:rPr>
              <w:t>допущена</w:t>
            </w:r>
            <w:proofErr w:type="gramEnd"/>
            <w:r w:rsidRPr="00650018">
              <w:rPr>
                <w:b/>
                <w:sz w:val="24"/>
                <w:szCs w:val="24"/>
              </w:rPr>
              <w:t>»</w:t>
            </w:r>
          </w:p>
        </w:tc>
        <w:tc>
          <w:tcPr>
            <w:tcW w:w="1701" w:type="dxa"/>
          </w:tcPr>
          <w:p w:rsidR="0085797A" w:rsidRPr="00650018" w:rsidRDefault="0085797A" w:rsidP="00AF4445">
            <w:pPr>
              <w:spacing w:before="840" w:after="200"/>
              <w:ind w:firstLine="0"/>
              <w:rPr>
                <w:b/>
                <w:sz w:val="24"/>
                <w:szCs w:val="24"/>
              </w:rPr>
            </w:pPr>
          </w:p>
        </w:tc>
        <w:tc>
          <w:tcPr>
            <w:tcW w:w="4361" w:type="dxa"/>
            <w:shd w:val="clear" w:color="auto" w:fill="auto"/>
          </w:tcPr>
          <w:p w:rsidR="0085797A" w:rsidRPr="00650018" w:rsidRDefault="0085797A" w:rsidP="00AF4445">
            <w:pPr>
              <w:spacing w:before="840" w:after="200"/>
              <w:ind w:firstLine="0"/>
              <w:rPr>
                <w:b/>
                <w:sz w:val="24"/>
                <w:szCs w:val="24"/>
              </w:rPr>
            </w:pPr>
            <w:r w:rsidRPr="00650018">
              <w:rPr>
                <w:b/>
                <w:sz w:val="24"/>
                <w:szCs w:val="24"/>
              </w:rPr>
              <w:t xml:space="preserve">Руководитель ВКР </w:t>
            </w:r>
          </w:p>
        </w:tc>
      </w:tr>
      <w:tr w:rsidR="0085797A" w:rsidRPr="00650018" w:rsidTr="00AF4445">
        <w:trPr>
          <w:trHeight w:val="281"/>
        </w:trPr>
        <w:tc>
          <w:tcPr>
            <w:tcW w:w="4219" w:type="dxa"/>
            <w:shd w:val="clear" w:color="auto" w:fill="auto"/>
          </w:tcPr>
          <w:p w:rsidR="0085797A" w:rsidRPr="00650018" w:rsidRDefault="0085797A" w:rsidP="00AF4445">
            <w:pPr>
              <w:spacing w:line="240" w:lineRule="auto"/>
              <w:ind w:firstLine="0"/>
              <w:rPr>
                <w:b/>
                <w:sz w:val="24"/>
                <w:szCs w:val="24"/>
              </w:rPr>
            </w:pPr>
            <w:r w:rsidRPr="00650018">
              <w:rPr>
                <w:sz w:val="24"/>
                <w:szCs w:val="24"/>
              </w:rPr>
              <w:t>Заведующий кафедрой,</w:t>
            </w:r>
            <w:r>
              <w:rPr>
                <w:sz w:val="24"/>
                <w:szCs w:val="24"/>
              </w:rPr>
              <w:t xml:space="preserve"> </w:t>
            </w:r>
            <w:proofErr w:type="spellStart"/>
            <w:r>
              <w:rPr>
                <w:sz w:val="24"/>
                <w:szCs w:val="24"/>
              </w:rPr>
              <w:t>к</w:t>
            </w:r>
            <w:proofErr w:type="gramStart"/>
            <w:r>
              <w:rPr>
                <w:sz w:val="24"/>
                <w:szCs w:val="24"/>
              </w:rPr>
              <w:t>.ф</w:t>
            </w:r>
            <w:proofErr w:type="gramEnd"/>
            <w:r w:rsidRPr="00A4013F">
              <w:rPr>
                <w:sz w:val="24"/>
                <w:szCs w:val="24"/>
              </w:rPr>
              <w:t>-</w:t>
            </w:r>
            <w:r>
              <w:rPr>
                <w:sz w:val="24"/>
                <w:szCs w:val="24"/>
              </w:rPr>
              <w:t>м.н</w:t>
            </w:r>
            <w:proofErr w:type="spellEnd"/>
          </w:p>
        </w:tc>
        <w:tc>
          <w:tcPr>
            <w:tcW w:w="1701" w:type="dxa"/>
          </w:tcPr>
          <w:p w:rsidR="0085797A" w:rsidRPr="003959EA" w:rsidRDefault="0085797A" w:rsidP="00AF4445">
            <w:pPr>
              <w:spacing w:line="240" w:lineRule="auto"/>
              <w:ind w:firstLine="0"/>
              <w:rPr>
                <w:b/>
                <w:sz w:val="24"/>
                <w:szCs w:val="24"/>
              </w:rPr>
            </w:pPr>
          </w:p>
        </w:tc>
        <w:tc>
          <w:tcPr>
            <w:tcW w:w="4361" w:type="dxa"/>
            <w:shd w:val="clear" w:color="auto" w:fill="auto"/>
          </w:tcPr>
          <w:p w:rsidR="0085797A" w:rsidRPr="003959EA" w:rsidRDefault="0028270A" w:rsidP="00A87966">
            <w:pPr>
              <w:spacing w:line="240" w:lineRule="auto"/>
              <w:ind w:firstLine="0"/>
              <w:rPr>
                <w:b/>
                <w:color w:val="000000" w:themeColor="text1"/>
                <w:sz w:val="24"/>
                <w:szCs w:val="24"/>
              </w:rPr>
            </w:pPr>
            <w:bookmarkStart w:id="6" w:name="OLE_LINK362"/>
            <w:bookmarkStart w:id="7" w:name="OLE_LINK363"/>
            <w:bookmarkStart w:id="8" w:name="OLE_LINK364"/>
            <w:bookmarkStart w:id="9" w:name="OLE_LINK365"/>
            <w:bookmarkStart w:id="10" w:name="OLE_LINK366"/>
            <w:proofErr w:type="spellStart"/>
            <w:r>
              <w:rPr>
                <w:sz w:val="24"/>
                <w:szCs w:val="24"/>
              </w:rPr>
              <w:t>к</w:t>
            </w:r>
            <w:proofErr w:type="gramStart"/>
            <w:r w:rsidR="0085797A" w:rsidRPr="008C5C04">
              <w:rPr>
                <w:sz w:val="24"/>
                <w:szCs w:val="24"/>
              </w:rPr>
              <w:t>.ф</w:t>
            </w:r>
            <w:proofErr w:type="spellEnd"/>
            <w:proofErr w:type="gramEnd"/>
            <w:r w:rsidR="0085797A" w:rsidRPr="008C5C04">
              <w:rPr>
                <w:sz w:val="24"/>
                <w:szCs w:val="24"/>
              </w:rPr>
              <w:t>-м</w:t>
            </w:r>
            <w:r w:rsidR="0085797A" w:rsidRPr="003B769B">
              <w:rPr>
                <w:sz w:val="24"/>
                <w:szCs w:val="24"/>
              </w:rPr>
              <w:t xml:space="preserve">. </w:t>
            </w:r>
            <w:r w:rsidR="0085797A" w:rsidRPr="008C5C04">
              <w:rPr>
                <w:sz w:val="24"/>
                <w:szCs w:val="24"/>
              </w:rPr>
              <w:t>н,</w:t>
            </w:r>
            <w:bookmarkEnd w:id="6"/>
            <w:bookmarkEnd w:id="7"/>
            <w:bookmarkEnd w:id="8"/>
            <w:bookmarkEnd w:id="9"/>
            <w:bookmarkEnd w:id="10"/>
          </w:p>
        </w:tc>
      </w:tr>
      <w:tr w:rsidR="0085797A" w:rsidRPr="00650018" w:rsidTr="00AF4445">
        <w:tc>
          <w:tcPr>
            <w:tcW w:w="4219" w:type="dxa"/>
            <w:shd w:val="clear" w:color="auto" w:fill="auto"/>
          </w:tcPr>
          <w:p w:rsidR="0085797A" w:rsidRPr="00E0071F" w:rsidRDefault="0085797A" w:rsidP="00AF4445">
            <w:pPr>
              <w:spacing w:after="240" w:line="240" w:lineRule="auto"/>
              <w:ind w:firstLine="0"/>
              <w:jc w:val="center"/>
              <w:rPr>
                <w:sz w:val="16"/>
                <w:szCs w:val="16"/>
              </w:rPr>
            </w:pPr>
            <w:bookmarkStart w:id="11" w:name="OLE_LINK269"/>
            <w:bookmarkStart w:id="12" w:name="OLE_LINK270"/>
            <w:bookmarkStart w:id="13" w:name="OLE_LINK271"/>
            <w:r>
              <w:rPr>
                <w:sz w:val="16"/>
                <w:szCs w:val="16"/>
              </w:rPr>
              <w:t>(</w:t>
            </w:r>
            <w:r w:rsidRPr="00515C48">
              <w:rPr>
                <w:sz w:val="16"/>
                <w:szCs w:val="16"/>
              </w:rPr>
              <w:t>ученая степень, звание</w:t>
            </w:r>
            <w:bookmarkEnd w:id="11"/>
            <w:bookmarkEnd w:id="12"/>
            <w:bookmarkEnd w:id="13"/>
            <w:r>
              <w:rPr>
                <w:sz w:val="16"/>
                <w:szCs w:val="16"/>
              </w:rPr>
              <w:t>)</w:t>
            </w:r>
          </w:p>
        </w:tc>
        <w:tc>
          <w:tcPr>
            <w:tcW w:w="1701" w:type="dxa"/>
          </w:tcPr>
          <w:p w:rsidR="0085797A" w:rsidRPr="00E0071F" w:rsidRDefault="0085797A" w:rsidP="00AF4445">
            <w:pPr>
              <w:spacing w:after="240" w:line="240" w:lineRule="auto"/>
              <w:ind w:firstLine="0"/>
              <w:rPr>
                <w:sz w:val="16"/>
                <w:szCs w:val="16"/>
              </w:rPr>
            </w:pPr>
          </w:p>
        </w:tc>
        <w:tc>
          <w:tcPr>
            <w:tcW w:w="4361" w:type="dxa"/>
            <w:shd w:val="clear" w:color="auto" w:fill="auto"/>
          </w:tcPr>
          <w:p w:rsidR="0085797A" w:rsidRPr="00E0071F" w:rsidRDefault="0085797A" w:rsidP="00AF4445">
            <w:pPr>
              <w:spacing w:after="240" w:line="240" w:lineRule="auto"/>
              <w:ind w:firstLine="0"/>
              <w:jc w:val="center"/>
              <w:rPr>
                <w:sz w:val="16"/>
                <w:szCs w:val="16"/>
              </w:rPr>
            </w:pPr>
            <w:r>
              <w:rPr>
                <w:sz w:val="16"/>
                <w:szCs w:val="16"/>
              </w:rPr>
              <w:t>(</w:t>
            </w:r>
            <w:r w:rsidRPr="00515C48">
              <w:rPr>
                <w:sz w:val="16"/>
                <w:szCs w:val="16"/>
              </w:rPr>
              <w:t>ученая степень, звание</w:t>
            </w:r>
            <w:r>
              <w:rPr>
                <w:sz w:val="16"/>
                <w:szCs w:val="16"/>
              </w:rPr>
              <w:t>)</w:t>
            </w:r>
          </w:p>
        </w:tc>
      </w:tr>
      <w:tr w:rsidR="0085797A" w:rsidRPr="00650018" w:rsidTr="00AF4445">
        <w:trPr>
          <w:trHeight w:val="310"/>
        </w:trPr>
        <w:tc>
          <w:tcPr>
            <w:tcW w:w="4219" w:type="dxa"/>
            <w:shd w:val="clear" w:color="auto" w:fill="auto"/>
          </w:tcPr>
          <w:p w:rsidR="0085797A" w:rsidRPr="00650018" w:rsidRDefault="0085797A" w:rsidP="00AF4445">
            <w:pPr>
              <w:spacing w:line="240" w:lineRule="auto"/>
              <w:ind w:firstLine="0"/>
              <w:rPr>
                <w:b/>
                <w:sz w:val="16"/>
                <w:szCs w:val="16"/>
              </w:rPr>
            </w:pPr>
            <w:r>
              <w:rPr>
                <w:sz w:val="24"/>
                <w:szCs w:val="24"/>
              </w:rPr>
              <w:t>Попов Л.</w:t>
            </w:r>
            <w:proofErr w:type="gramStart"/>
            <w:r>
              <w:rPr>
                <w:sz w:val="24"/>
                <w:szCs w:val="24"/>
              </w:rPr>
              <w:t>К</w:t>
            </w:r>
            <w:proofErr w:type="gramEnd"/>
            <w:r w:rsidRPr="00A4013F">
              <w:rPr>
                <w:sz w:val="24"/>
                <w:szCs w:val="24"/>
              </w:rPr>
              <w:t xml:space="preserve">, </w:t>
            </w:r>
            <w:r>
              <w:rPr>
                <w:sz w:val="24"/>
                <w:szCs w:val="24"/>
              </w:rPr>
              <w:t>/_______________</w:t>
            </w:r>
          </w:p>
        </w:tc>
        <w:tc>
          <w:tcPr>
            <w:tcW w:w="1701" w:type="dxa"/>
          </w:tcPr>
          <w:p w:rsidR="0085797A" w:rsidRDefault="0085797A" w:rsidP="00AF4445">
            <w:pPr>
              <w:spacing w:line="240" w:lineRule="auto"/>
              <w:ind w:firstLine="0"/>
              <w:rPr>
                <w:sz w:val="24"/>
                <w:szCs w:val="24"/>
              </w:rPr>
            </w:pPr>
          </w:p>
        </w:tc>
        <w:tc>
          <w:tcPr>
            <w:tcW w:w="4361" w:type="dxa"/>
            <w:shd w:val="clear" w:color="auto" w:fill="auto"/>
          </w:tcPr>
          <w:p w:rsidR="0085797A" w:rsidRPr="00650018" w:rsidRDefault="00FC7586" w:rsidP="00AF4445">
            <w:pPr>
              <w:spacing w:line="240" w:lineRule="auto"/>
              <w:ind w:firstLine="0"/>
              <w:jc w:val="left"/>
              <w:rPr>
                <w:b/>
                <w:sz w:val="24"/>
                <w:szCs w:val="24"/>
              </w:rPr>
            </w:pPr>
            <w:bookmarkStart w:id="14" w:name="OLE_LINK272"/>
            <w:bookmarkStart w:id="15" w:name="OLE_LINK283"/>
            <w:bookmarkStart w:id="16" w:name="OLE_LINK284"/>
            <w:r>
              <w:rPr>
                <w:sz w:val="24"/>
                <w:szCs w:val="24"/>
              </w:rPr>
              <w:t>Лукинов В.Л.</w:t>
            </w:r>
            <w:r w:rsidR="0085797A">
              <w:rPr>
                <w:sz w:val="24"/>
                <w:szCs w:val="24"/>
              </w:rPr>
              <w:t>.</w:t>
            </w:r>
            <w:bookmarkEnd w:id="14"/>
            <w:bookmarkEnd w:id="15"/>
            <w:bookmarkEnd w:id="16"/>
            <w:r w:rsidR="0085797A">
              <w:rPr>
                <w:sz w:val="24"/>
                <w:szCs w:val="24"/>
              </w:rPr>
              <w:t xml:space="preserve">, </w:t>
            </w:r>
            <w:r w:rsidR="0085797A" w:rsidRPr="00650018">
              <w:rPr>
                <w:sz w:val="24"/>
                <w:szCs w:val="24"/>
              </w:rPr>
              <w:t>/</w:t>
            </w:r>
            <w:r w:rsidR="0085797A">
              <w:rPr>
                <w:sz w:val="24"/>
                <w:szCs w:val="24"/>
              </w:rPr>
              <w:t>________________</w:t>
            </w:r>
          </w:p>
        </w:tc>
      </w:tr>
      <w:tr w:rsidR="0085797A" w:rsidRPr="00650018" w:rsidTr="00AF4445">
        <w:tc>
          <w:tcPr>
            <w:tcW w:w="4219" w:type="dxa"/>
            <w:shd w:val="clear" w:color="auto" w:fill="auto"/>
          </w:tcPr>
          <w:p w:rsidR="0085797A" w:rsidRPr="00650018" w:rsidRDefault="0085797A" w:rsidP="00AF4445">
            <w:pPr>
              <w:ind w:firstLine="0"/>
              <w:jc w:val="center"/>
              <w:rPr>
                <w:b/>
                <w:sz w:val="24"/>
                <w:szCs w:val="24"/>
              </w:rPr>
            </w:pPr>
            <w:r w:rsidRPr="00650018">
              <w:rPr>
                <w:sz w:val="16"/>
                <w:szCs w:val="16"/>
              </w:rPr>
              <w:t>(ФИО) / (подпись)</w:t>
            </w:r>
          </w:p>
        </w:tc>
        <w:tc>
          <w:tcPr>
            <w:tcW w:w="1701" w:type="dxa"/>
          </w:tcPr>
          <w:p w:rsidR="0085797A" w:rsidRPr="00650018" w:rsidRDefault="0085797A" w:rsidP="00AF4445">
            <w:pPr>
              <w:ind w:firstLine="0"/>
              <w:rPr>
                <w:sz w:val="16"/>
                <w:szCs w:val="16"/>
              </w:rPr>
            </w:pPr>
          </w:p>
        </w:tc>
        <w:tc>
          <w:tcPr>
            <w:tcW w:w="4361" w:type="dxa"/>
            <w:shd w:val="clear" w:color="auto" w:fill="auto"/>
          </w:tcPr>
          <w:p w:rsidR="0085797A" w:rsidRPr="00650018" w:rsidRDefault="0085797A" w:rsidP="00AF4445">
            <w:pPr>
              <w:ind w:firstLine="0"/>
              <w:jc w:val="center"/>
              <w:rPr>
                <w:b/>
                <w:sz w:val="16"/>
                <w:szCs w:val="16"/>
              </w:rPr>
            </w:pPr>
            <w:r w:rsidRPr="00650018">
              <w:rPr>
                <w:sz w:val="16"/>
                <w:szCs w:val="16"/>
              </w:rPr>
              <w:t>(ФИО) / (подпись)</w:t>
            </w:r>
          </w:p>
        </w:tc>
      </w:tr>
      <w:tr w:rsidR="0085797A" w:rsidRPr="00650018" w:rsidTr="00AF4445">
        <w:tc>
          <w:tcPr>
            <w:tcW w:w="4219"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c>
          <w:tcPr>
            <w:tcW w:w="1701" w:type="dxa"/>
          </w:tcPr>
          <w:p w:rsidR="0085797A" w:rsidRPr="00650018" w:rsidRDefault="0085797A" w:rsidP="00AF4445">
            <w:pPr>
              <w:ind w:firstLine="0"/>
              <w:rPr>
                <w:sz w:val="24"/>
                <w:szCs w:val="24"/>
              </w:rPr>
            </w:pPr>
          </w:p>
        </w:tc>
        <w:tc>
          <w:tcPr>
            <w:tcW w:w="4361" w:type="dxa"/>
            <w:shd w:val="clear" w:color="auto" w:fill="auto"/>
          </w:tcPr>
          <w:p w:rsidR="0085797A" w:rsidRPr="00650018" w:rsidRDefault="0085797A" w:rsidP="00AF4445">
            <w:pPr>
              <w:ind w:firstLine="0"/>
              <w:rPr>
                <w:sz w:val="24"/>
                <w:szCs w:val="24"/>
              </w:rPr>
            </w:pPr>
            <w:r w:rsidRPr="00650018">
              <w:rPr>
                <w:sz w:val="24"/>
                <w:szCs w:val="24"/>
              </w:rPr>
              <w:t>«</w:t>
            </w:r>
            <w:r>
              <w:rPr>
                <w:sz w:val="24"/>
                <w:szCs w:val="24"/>
              </w:rPr>
              <w:t>___</w:t>
            </w:r>
            <w:r w:rsidRPr="00650018">
              <w:rPr>
                <w:sz w:val="24"/>
                <w:szCs w:val="24"/>
              </w:rPr>
              <w:t>»</w:t>
            </w:r>
            <w:r>
              <w:rPr>
                <w:sz w:val="24"/>
                <w:szCs w:val="24"/>
              </w:rPr>
              <w:t xml:space="preserve"> ______________ </w:t>
            </w:r>
            <w:r w:rsidRPr="00650018">
              <w:rPr>
                <w:sz w:val="24"/>
                <w:szCs w:val="24"/>
              </w:rPr>
              <w:t>20</w:t>
            </w:r>
            <w:r>
              <w:rPr>
                <w:sz w:val="24"/>
                <w:szCs w:val="24"/>
              </w:rPr>
              <w:t>__</w:t>
            </w:r>
            <w:r w:rsidRPr="00650018">
              <w:rPr>
                <w:sz w:val="24"/>
                <w:szCs w:val="24"/>
              </w:rPr>
              <w:t>г.</w:t>
            </w:r>
          </w:p>
        </w:tc>
      </w:tr>
    </w:tbl>
    <w:p w:rsidR="0085797A" w:rsidRDefault="0085797A" w:rsidP="0085797A">
      <w:pPr>
        <w:pStyle w:val="50"/>
        <w:widowControl/>
        <w:shd w:val="clear" w:color="auto" w:fill="auto"/>
        <w:tabs>
          <w:tab w:val="left" w:pos="0"/>
        </w:tabs>
        <w:spacing w:before="480" w:after="0" w:line="240" w:lineRule="auto"/>
        <w:ind w:right="198"/>
        <w:rPr>
          <w:sz w:val="24"/>
          <w:szCs w:val="24"/>
        </w:rPr>
      </w:pPr>
      <w:r>
        <w:t xml:space="preserve">Дата защиты: </w:t>
      </w:r>
      <w:bookmarkStart w:id="17" w:name="OLE_LINK370"/>
      <w:bookmarkStart w:id="18" w:name="OLE_LINK371"/>
      <w:bookmarkStart w:id="19" w:name="OLE_LINK372"/>
      <w:r>
        <w:t>«____» ___________ 20__г.</w:t>
      </w:r>
      <w:bookmarkEnd w:id="17"/>
      <w:bookmarkEnd w:id="18"/>
      <w:bookmarkEnd w:id="19"/>
    </w:p>
    <w:p w:rsidR="0085797A" w:rsidRPr="00D377E7" w:rsidRDefault="0085797A" w:rsidP="00A87966">
      <w:pPr>
        <w:pStyle w:val="50"/>
        <w:widowControl/>
        <w:shd w:val="clear" w:color="auto" w:fill="auto"/>
        <w:tabs>
          <w:tab w:val="left" w:pos="0"/>
        </w:tabs>
        <w:spacing w:before="480" w:after="0" w:line="240" w:lineRule="auto"/>
        <w:ind w:right="198" w:firstLine="0"/>
        <w:jc w:val="center"/>
        <w:rPr>
          <w:sz w:val="24"/>
          <w:szCs w:val="24"/>
        </w:rPr>
      </w:pPr>
      <w:r w:rsidRPr="00D377E7">
        <w:rPr>
          <w:sz w:val="24"/>
          <w:szCs w:val="24"/>
        </w:rPr>
        <w:t>Новосибирск</w:t>
      </w:r>
    </w:p>
    <w:p w:rsidR="0085797A" w:rsidRPr="002873AF" w:rsidRDefault="0085797A" w:rsidP="0085797A">
      <w:pPr>
        <w:pStyle w:val="50"/>
        <w:widowControl/>
        <w:shd w:val="clear" w:color="auto" w:fill="auto"/>
        <w:tabs>
          <w:tab w:val="left" w:pos="0"/>
        </w:tabs>
        <w:spacing w:after="0" w:line="240" w:lineRule="auto"/>
        <w:ind w:right="200" w:firstLine="0"/>
        <w:jc w:val="center"/>
        <w:rPr>
          <w:sz w:val="24"/>
          <w:szCs w:val="24"/>
        </w:rPr>
      </w:pPr>
      <w:r w:rsidRPr="00D377E7">
        <w:rPr>
          <w:sz w:val="24"/>
          <w:szCs w:val="24"/>
        </w:rPr>
        <w:t>201</w:t>
      </w:r>
      <w:r w:rsidRPr="002873AF">
        <w:rPr>
          <w:sz w:val="24"/>
          <w:szCs w:val="24"/>
        </w:rPr>
        <w:t>7</w:t>
      </w:r>
    </w:p>
    <w:p w:rsidR="000643F2" w:rsidRPr="009E7620" w:rsidRDefault="000643F2" w:rsidP="009E7620">
      <w:pPr>
        <w:pStyle w:val="50"/>
        <w:widowControl/>
        <w:shd w:val="clear" w:color="auto" w:fill="auto"/>
        <w:tabs>
          <w:tab w:val="left" w:pos="0"/>
        </w:tabs>
        <w:spacing w:before="720" w:after="0" w:line="240" w:lineRule="auto"/>
        <w:ind w:right="198" w:firstLine="0"/>
        <w:contextualSpacing/>
        <w:jc w:val="center"/>
        <w:rPr>
          <w:rFonts w:eastAsia="Times New Roman"/>
          <w:sz w:val="28"/>
          <w:szCs w:val="28"/>
          <w:lang w:val="x-none" w:eastAsia="x-none"/>
        </w:rPr>
        <w:sectPr w:rsidR="000643F2" w:rsidRPr="009E7620" w:rsidSect="0035718F">
          <w:footerReference w:type="default" r:id="rId9"/>
          <w:pgSz w:w="11906" w:h="16838"/>
          <w:pgMar w:top="1134" w:right="709" w:bottom="1134" w:left="1134" w:header="709" w:footer="709" w:gutter="0"/>
          <w:cols w:space="708"/>
          <w:titlePg/>
          <w:docGrid w:linePitch="381"/>
        </w:sectPr>
      </w:pPr>
    </w:p>
    <w:p w:rsidR="000643F2" w:rsidRDefault="000643F2" w:rsidP="007C6863">
      <w:pPr>
        <w:pStyle w:val="D01"/>
        <w:numPr>
          <w:ilvl w:val="0"/>
          <w:numId w:val="0"/>
        </w:numPr>
        <w:ind w:left="709"/>
        <w:outlineLvl w:val="9"/>
      </w:pPr>
      <w:commentRangeStart w:id="20"/>
      <w:r w:rsidRPr="007C6863">
        <w:lastRenderedPageBreak/>
        <w:t>СОДЕРЖАНИЕ</w:t>
      </w:r>
      <w:commentRangeEnd w:id="20"/>
      <w:r w:rsidRPr="007C6863">
        <w:rPr>
          <w:rStyle w:val="a7"/>
          <w:sz w:val="32"/>
          <w:szCs w:val="22"/>
        </w:rPr>
        <w:commentReference w:id="20"/>
      </w:r>
    </w:p>
    <w:p w:rsidR="00513375" w:rsidRDefault="000B57CF">
      <w:pPr>
        <w:pStyle w:val="11"/>
        <w:tabs>
          <w:tab w:val="right" w:leader="dot" w:pos="9345"/>
        </w:tabs>
        <w:rPr>
          <w:rFonts w:asciiTheme="minorHAnsi" w:eastAsiaTheme="minorEastAsia" w:hAnsiTheme="minorHAnsi" w:cstheme="minorBidi"/>
          <w:noProof/>
          <w:sz w:val="22"/>
          <w:lang w:eastAsia="ru-RU"/>
        </w:rPr>
      </w:pPr>
      <w:r>
        <w:fldChar w:fldCharType="begin"/>
      </w:r>
      <w:r>
        <w:instrText xml:space="preserve"> TOC \o "1-4" \h \z \u </w:instrText>
      </w:r>
      <w:r>
        <w:fldChar w:fldCharType="separate"/>
      </w:r>
      <w:hyperlink w:anchor="_Toc493593908" w:history="1">
        <w:r w:rsidR="00513375" w:rsidRPr="00A75CA4">
          <w:rPr>
            <w:rStyle w:val="a6"/>
            <w:noProof/>
          </w:rPr>
          <w:t>ПЕРЕЧЕНЬ ТЕРМИНОВ И СОКРАЩЕНИЙ</w:t>
        </w:r>
        <w:r w:rsidR="00513375">
          <w:rPr>
            <w:noProof/>
            <w:webHidden/>
          </w:rPr>
          <w:tab/>
        </w:r>
        <w:r w:rsidR="00513375">
          <w:rPr>
            <w:noProof/>
            <w:webHidden/>
          </w:rPr>
          <w:fldChar w:fldCharType="begin"/>
        </w:r>
        <w:r w:rsidR="00513375">
          <w:rPr>
            <w:noProof/>
            <w:webHidden/>
          </w:rPr>
          <w:instrText xml:space="preserve"> PAGEREF _Toc493593908 \h </w:instrText>
        </w:r>
        <w:r w:rsidR="00513375">
          <w:rPr>
            <w:noProof/>
            <w:webHidden/>
          </w:rPr>
        </w:r>
        <w:r w:rsidR="00513375">
          <w:rPr>
            <w:noProof/>
            <w:webHidden/>
          </w:rPr>
          <w:fldChar w:fldCharType="separate"/>
        </w:r>
        <w:r w:rsidR="00513375">
          <w:rPr>
            <w:noProof/>
            <w:webHidden/>
          </w:rPr>
          <w:t>3</w:t>
        </w:r>
        <w:r w:rsidR="00513375">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09" w:history="1">
        <w:r w:rsidRPr="00A75CA4">
          <w:rPr>
            <w:rStyle w:val="a6"/>
            <w:noProof/>
          </w:rPr>
          <w:t>ВВЕДЕНИЕ</w:t>
        </w:r>
        <w:r>
          <w:rPr>
            <w:noProof/>
            <w:webHidden/>
          </w:rPr>
          <w:tab/>
        </w:r>
        <w:r>
          <w:rPr>
            <w:noProof/>
            <w:webHidden/>
          </w:rPr>
          <w:fldChar w:fldCharType="begin"/>
        </w:r>
        <w:r>
          <w:rPr>
            <w:noProof/>
            <w:webHidden/>
          </w:rPr>
          <w:instrText xml:space="preserve"> PAGEREF _Toc493593909 \h </w:instrText>
        </w:r>
        <w:r>
          <w:rPr>
            <w:noProof/>
            <w:webHidden/>
          </w:rPr>
        </w:r>
        <w:r>
          <w:rPr>
            <w:noProof/>
            <w:webHidden/>
          </w:rPr>
          <w:fldChar w:fldCharType="separate"/>
        </w:r>
        <w:r>
          <w:rPr>
            <w:noProof/>
            <w:webHidden/>
          </w:rPr>
          <w:t>4</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10" w:history="1">
        <w:r w:rsidRPr="00A75CA4">
          <w:rPr>
            <w:rStyle w:val="a6"/>
            <w:noProof/>
          </w:rPr>
          <w:t>1. ПОСТАНОВКА ЗАДАЧИ</w:t>
        </w:r>
        <w:r>
          <w:rPr>
            <w:noProof/>
            <w:webHidden/>
          </w:rPr>
          <w:tab/>
        </w:r>
        <w:r>
          <w:rPr>
            <w:noProof/>
            <w:webHidden/>
          </w:rPr>
          <w:fldChar w:fldCharType="begin"/>
        </w:r>
        <w:r>
          <w:rPr>
            <w:noProof/>
            <w:webHidden/>
          </w:rPr>
          <w:instrText xml:space="preserve"> PAGEREF _Toc493593910 \h </w:instrText>
        </w:r>
        <w:r>
          <w:rPr>
            <w:noProof/>
            <w:webHidden/>
          </w:rPr>
        </w:r>
        <w:r>
          <w:rPr>
            <w:noProof/>
            <w:webHidden/>
          </w:rPr>
          <w:fldChar w:fldCharType="separate"/>
        </w:r>
        <w:r>
          <w:rPr>
            <w:noProof/>
            <w:webHidden/>
          </w:rPr>
          <w:t>6</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1" w:history="1">
        <w:r w:rsidRPr="00A75CA4">
          <w:rPr>
            <w:rStyle w:val="a6"/>
            <w:noProof/>
          </w:rPr>
          <w:t>1.1. Описание предметной области</w:t>
        </w:r>
        <w:r>
          <w:rPr>
            <w:noProof/>
            <w:webHidden/>
          </w:rPr>
          <w:tab/>
        </w:r>
        <w:r>
          <w:rPr>
            <w:noProof/>
            <w:webHidden/>
          </w:rPr>
          <w:fldChar w:fldCharType="begin"/>
        </w:r>
        <w:r>
          <w:rPr>
            <w:noProof/>
            <w:webHidden/>
          </w:rPr>
          <w:instrText xml:space="preserve"> PAGEREF _Toc493593911 \h </w:instrText>
        </w:r>
        <w:r>
          <w:rPr>
            <w:noProof/>
            <w:webHidden/>
          </w:rPr>
        </w:r>
        <w:r>
          <w:rPr>
            <w:noProof/>
            <w:webHidden/>
          </w:rPr>
          <w:fldChar w:fldCharType="separate"/>
        </w:r>
        <w:r>
          <w:rPr>
            <w:noProof/>
            <w:webHidden/>
          </w:rPr>
          <w:t>6</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2" w:history="1">
        <w:r w:rsidRPr="00A75CA4">
          <w:rPr>
            <w:rStyle w:val="a6"/>
            <w:noProof/>
          </w:rPr>
          <w:t>1.2. Формулировка задачи</w:t>
        </w:r>
        <w:r>
          <w:rPr>
            <w:noProof/>
            <w:webHidden/>
          </w:rPr>
          <w:tab/>
        </w:r>
        <w:r>
          <w:rPr>
            <w:noProof/>
            <w:webHidden/>
          </w:rPr>
          <w:fldChar w:fldCharType="begin"/>
        </w:r>
        <w:r>
          <w:rPr>
            <w:noProof/>
            <w:webHidden/>
          </w:rPr>
          <w:instrText xml:space="preserve"> PAGEREF _Toc493593912 \h </w:instrText>
        </w:r>
        <w:r>
          <w:rPr>
            <w:noProof/>
            <w:webHidden/>
          </w:rPr>
        </w:r>
        <w:r>
          <w:rPr>
            <w:noProof/>
            <w:webHidden/>
          </w:rPr>
          <w:fldChar w:fldCharType="separate"/>
        </w:r>
        <w:r>
          <w:rPr>
            <w:noProof/>
            <w:webHidden/>
          </w:rPr>
          <w:t>7</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3" w:history="1">
        <w:r w:rsidRPr="00A75CA4">
          <w:rPr>
            <w:rStyle w:val="a6"/>
            <w:noProof/>
          </w:rPr>
          <w:t>1.3. Функциональные требования</w:t>
        </w:r>
        <w:r>
          <w:rPr>
            <w:noProof/>
            <w:webHidden/>
          </w:rPr>
          <w:tab/>
        </w:r>
        <w:r>
          <w:rPr>
            <w:noProof/>
            <w:webHidden/>
          </w:rPr>
          <w:fldChar w:fldCharType="begin"/>
        </w:r>
        <w:r>
          <w:rPr>
            <w:noProof/>
            <w:webHidden/>
          </w:rPr>
          <w:instrText xml:space="preserve"> PAGEREF _Toc493593913 \h </w:instrText>
        </w:r>
        <w:r>
          <w:rPr>
            <w:noProof/>
            <w:webHidden/>
          </w:rPr>
        </w:r>
        <w:r>
          <w:rPr>
            <w:noProof/>
            <w:webHidden/>
          </w:rPr>
          <w:fldChar w:fldCharType="separate"/>
        </w:r>
        <w:r>
          <w:rPr>
            <w:noProof/>
            <w:webHidden/>
          </w:rPr>
          <w:t>7</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4" w:history="1">
        <w:r w:rsidRPr="00A75CA4">
          <w:rPr>
            <w:rStyle w:val="a6"/>
            <w:noProof/>
          </w:rPr>
          <w:t>1.4. Нефункциональные требования</w:t>
        </w:r>
        <w:r>
          <w:rPr>
            <w:noProof/>
            <w:webHidden/>
          </w:rPr>
          <w:tab/>
        </w:r>
        <w:r>
          <w:rPr>
            <w:noProof/>
            <w:webHidden/>
          </w:rPr>
          <w:fldChar w:fldCharType="begin"/>
        </w:r>
        <w:r>
          <w:rPr>
            <w:noProof/>
            <w:webHidden/>
          </w:rPr>
          <w:instrText xml:space="preserve"> PAGEREF _Toc493593914 \h </w:instrText>
        </w:r>
        <w:r>
          <w:rPr>
            <w:noProof/>
            <w:webHidden/>
          </w:rPr>
        </w:r>
        <w:r>
          <w:rPr>
            <w:noProof/>
            <w:webHidden/>
          </w:rPr>
          <w:fldChar w:fldCharType="separate"/>
        </w:r>
        <w:r>
          <w:rPr>
            <w:noProof/>
            <w:webHidden/>
          </w:rPr>
          <w:t>8</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5" w:history="1">
        <w:r w:rsidRPr="00A75CA4">
          <w:rPr>
            <w:rStyle w:val="a6"/>
            <w:noProof/>
          </w:rPr>
          <w:t>1.5. Характеристики выбранных программных средств</w:t>
        </w:r>
        <w:r>
          <w:rPr>
            <w:noProof/>
            <w:webHidden/>
          </w:rPr>
          <w:tab/>
        </w:r>
        <w:r>
          <w:rPr>
            <w:noProof/>
            <w:webHidden/>
          </w:rPr>
          <w:fldChar w:fldCharType="begin"/>
        </w:r>
        <w:r>
          <w:rPr>
            <w:noProof/>
            <w:webHidden/>
          </w:rPr>
          <w:instrText xml:space="preserve"> PAGEREF _Toc493593915 \h </w:instrText>
        </w:r>
        <w:r>
          <w:rPr>
            <w:noProof/>
            <w:webHidden/>
          </w:rPr>
        </w:r>
        <w:r>
          <w:rPr>
            <w:noProof/>
            <w:webHidden/>
          </w:rPr>
          <w:fldChar w:fldCharType="separate"/>
        </w:r>
        <w:r>
          <w:rPr>
            <w:noProof/>
            <w:webHidden/>
          </w:rPr>
          <w:t>8</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16" w:history="1">
        <w:r w:rsidRPr="00A75CA4">
          <w:rPr>
            <w:rStyle w:val="a6"/>
            <w:noProof/>
          </w:rPr>
          <w:t>2. РЕАЛИЗАЦИЯ</w:t>
        </w:r>
        <w:r>
          <w:rPr>
            <w:noProof/>
            <w:webHidden/>
          </w:rPr>
          <w:tab/>
        </w:r>
        <w:r>
          <w:rPr>
            <w:noProof/>
            <w:webHidden/>
          </w:rPr>
          <w:fldChar w:fldCharType="begin"/>
        </w:r>
        <w:r>
          <w:rPr>
            <w:noProof/>
            <w:webHidden/>
          </w:rPr>
          <w:instrText xml:space="preserve"> PAGEREF _Toc493593916 \h </w:instrText>
        </w:r>
        <w:r>
          <w:rPr>
            <w:noProof/>
            <w:webHidden/>
          </w:rPr>
        </w:r>
        <w:r>
          <w:rPr>
            <w:noProof/>
            <w:webHidden/>
          </w:rPr>
          <w:fldChar w:fldCharType="separate"/>
        </w:r>
        <w:r>
          <w:rPr>
            <w:noProof/>
            <w:webHidden/>
          </w:rPr>
          <w:t>9</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7" w:history="1">
        <w:r w:rsidRPr="00A75CA4">
          <w:rPr>
            <w:rStyle w:val="a6"/>
            <w:noProof/>
          </w:rPr>
          <w:t>2.1. Алгоритмы решения задач</w:t>
        </w:r>
        <w:r>
          <w:rPr>
            <w:noProof/>
            <w:webHidden/>
          </w:rPr>
          <w:tab/>
        </w:r>
        <w:r>
          <w:rPr>
            <w:noProof/>
            <w:webHidden/>
          </w:rPr>
          <w:fldChar w:fldCharType="begin"/>
        </w:r>
        <w:r>
          <w:rPr>
            <w:noProof/>
            <w:webHidden/>
          </w:rPr>
          <w:instrText xml:space="preserve"> PAGEREF _Toc493593917 \h </w:instrText>
        </w:r>
        <w:r>
          <w:rPr>
            <w:noProof/>
            <w:webHidden/>
          </w:rPr>
        </w:r>
        <w:r>
          <w:rPr>
            <w:noProof/>
            <w:webHidden/>
          </w:rPr>
          <w:fldChar w:fldCharType="separate"/>
        </w:r>
        <w:r>
          <w:rPr>
            <w:noProof/>
            <w:webHidden/>
          </w:rPr>
          <w:t>9</w:t>
        </w:r>
        <w:r>
          <w:rPr>
            <w:noProof/>
            <w:webHidden/>
          </w:rPr>
          <w:fldChar w:fldCharType="end"/>
        </w:r>
      </w:hyperlink>
    </w:p>
    <w:p w:rsidR="00513375" w:rsidRDefault="00513375">
      <w:pPr>
        <w:pStyle w:val="21"/>
        <w:tabs>
          <w:tab w:val="right" w:leader="dot" w:pos="9345"/>
        </w:tabs>
        <w:rPr>
          <w:rFonts w:asciiTheme="minorHAnsi" w:eastAsiaTheme="minorEastAsia" w:hAnsiTheme="minorHAnsi" w:cstheme="minorBidi"/>
          <w:noProof/>
          <w:sz w:val="22"/>
          <w:lang w:eastAsia="ru-RU"/>
        </w:rPr>
      </w:pPr>
      <w:hyperlink w:anchor="_Toc493593918" w:history="1">
        <w:r w:rsidRPr="00A75CA4">
          <w:rPr>
            <w:rStyle w:val="a6"/>
            <w:noProof/>
          </w:rPr>
          <w:t>2.2. Объектно-ориентированная модель</w:t>
        </w:r>
        <w:r>
          <w:rPr>
            <w:noProof/>
            <w:webHidden/>
          </w:rPr>
          <w:tab/>
        </w:r>
        <w:r>
          <w:rPr>
            <w:noProof/>
            <w:webHidden/>
          </w:rPr>
          <w:fldChar w:fldCharType="begin"/>
        </w:r>
        <w:r>
          <w:rPr>
            <w:noProof/>
            <w:webHidden/>
          </w:rPr>
          <w:instrText xml:space="preserve"> PAGEREF _Toc493593918 \h </w:instrText>
        </w:r>
        <w:r>
          <w:rPr>
            <w:noProof/>
            <w:webHidden/>
          </w:rPr>
        </w:r>
        <w:r>
          <w:rPr>
            <w:noProof/>
            <w:webHidden/>
          </w:rPr>
          <w:fldChar w:fldCharType="separate"/>
        </w:r>
        <w:r>
          <w:rPr>
            <w:noProof/>
            <w:webHidden/>
          </w:rPr>
          <w:t>9</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19" w:history="1">
        <w:r w:rsidRPr="00A75CA4">
          <w:rPr>
            <w:rStyle w:val="a6"/>
            <w:noProof/>
          </w:rPr>
          <w:t>2.2.1. Описание алгоритма поиска опечаток</w:t>
        </w:r>
        <w:r>
          <w:rPr>
            <w:noProof/>
            <w:webHidden/>
          </w:rPr>
          <w:tab/>
        </w:r>
        <w:r>
          <w:rPr>
            <w:noProof/>
            <w:webHidden/>
          </w:rPr>
          <w:fldChar w:fldCharType="begin"/>
        </w:r>
        <w:r>
          <w:rPr>
            <w:noProof/>
            <w:webHidden/>
          </w:rPr>
          <w:instrText xml:space="preserve"> PAGEREF _Toc493593919 \h </w:instrText>
        </w:r>
        <w:r>
          <w:rPr>
            <w:noProof/>
            <w:webHidden/>
          </w:rPr>
        </w:r>
        <w:r>
          <w:rPr>
            <w:noProof/>
            <w:webHidden/>
          </w:rPr>
          <w:fldChar w:fldCharType="separate"/>
        </w:r>
        <w:r>
          <w:rPr>
            <w:noProof/>
            <w:webHidden/>
          </w:rPr>
          <w:t>15</w:t>
        </w:r>
        <w:r>
          <w:rPr>
            <w:noProof/>
            <w:webHidden/>
          </w:rPr>
          <w:fldChar w:fldCharType="end"/>
        </w:r>
      </w:hyperlink>
    </w:p>
    <w:p w:rsidR="00513375" w:rsidRDefault="00513375">
      <w:pPr>
        <w:pStyle w:val="4"/>
        <w:tabs>
          <w:tab w:val="right" w:leader="dot" w:pos="9345"/>
        </w:tabs>
        <w:rPr>
          <w:rFonts w:asciiTheme="minorHAnsi" w:eastAsiaTheme="minorEastAsia" w:hAnsiTheme="minorHAnsi" w:cstheme="minorBidi"/>
          <w:noProof/>
          <w:sz w:val="22"/>
          <w:lang w:eastAsia="ru-RU"/>
        </w:rPr>
      </w:pPr>
      <w:hyperlink w:anchor="_Toc493593920" w:history="1">
        <w:r w:rsidRPr="00A75CA4">
          <w:rPr>
            <w:rStyle w:val="a6"/>
            <w:noProof/>
          </w:rPr>
          <w:t>2.2.1.1. Реализация метода FindMisprints() для дискретных и категориальных значений</w:t>
        </w:r>
        <w:r>
          <w:rPr>
            <w:noProof/>
            <w:webHidden/>
          </w:rPr>
          <w:tab/>
        </w:r>
        <w:r>
          <w:rPr>
            <w:noProof/>
            <w:webHidden/>
          </w:rPr>
          <w:fldChar w:fldCharType="begin"/>
        </w:r>
        <w:r>
          <w:rPr>
            <w:noProof/>
            <w:webHidden/>
          </w:rPr>
          <w:instrText xml:space="preserve"> PAGEREF _Toc493593920 \h </w:instrText>
        </w:r>
        <w:r>
          <w:rPr>
            <w:noProof/>
            <w:webHidden/>
          </w:rPr>
        </w:r>
        <w:r>
          <w:rPr>
            <w:noProof/>
            <w:webHidden/>
          </w:rPr>
          <w:fldChar w:fldCharType="separate"/>
        </w:r>
        <w:r>
          <w:rPr>
            <w:noProof/>
            <w:webHidden/>
          </w:rPr>
          <w:t>15</w:t>
        </w:r>
        <w:r>
          <w:rPr>
            <w:noProof/>
            <w:webHidden/>
          </w:rPr>
          <w:fldChar w:fldCharType="end"/>
        </w:r>
      </w:hyperlink>
    </w:p>
    <w:p w:rsidR="00513375" w:rsidRDefault="00513375">
      <w:pPr>
        <w:pStyle w:val="4"/>
        <w:tabs>
          <w:tab w:val="right" w:leader="dot" w:pos="9345"/>
        </w:tabs>
        <w:rPr>
          <w:rFonts w:asciiTheme="minorHAnsi" w:eastAsiaTheme="minorEastAsia" w:hAnsiTheme="minorHAnsi" w:cstheme="minorBidi"/>
          <w:noProof/>
          <w:sz w:val="22"/>
          <w:lang w:eastAsia="ru-RU"/>
        </w:rPr>
      </w:pPr>
      <w:hyperlink w:anchor="_Toc493593921" w:history="1">
        <w:r w:rsidRPr="00A75CA4">
          <w:rPr>
            <w:rStyle w:val="a6"/>
            <w:noProof/>
          </w:rPr>
          <w:t>2.2.1.2. Реализация метода FindMisprints() для непрерывных  значений</w:t>
        </w:r>
        <w:r>
          <w:rPr>
            <w:noProof/>
            <w:webHidden/>
          </w:rPr>
          <w:tab/>
        </w:r>
        <w:r>
          <w:rPr>
            <w:noProof/>
            <w:webHidden/>
          </w:rPr>
          <w:fldChar w:fldCharType="begin"/>
        </w:r>
        <w:r>
          <w:rPr>
            <w:noProof/>
            <w:webHidden/>
          </w:rPr>
          <w:instrText xml:space="preserve"> PAGEREF _Toc493593921 \h </w:instrText>
        </w:r>
        <w:r>
          <w:rPr>
            <w:noProof/>
            <w:webHidden/>
          </w:rPr>
        </w:r>
        <w:r>
          <w:rPr>
            <w:noProof/>
            <w:webHidden/>
          </w:rPr>
          <w:fldChar w:fldCharType="separate"/>
        </w:r>
        <w:r>
          <w:rPr>
            <w:noProof/>
            <w:webHidden/>
          </w:rPr>
          <w:t>16</w:t>
        </w:r>
        <w:r>
          <w:rPr>
            <w:noProof/>
            <w:webHidden/>
          </w:rPr>
          <w:fldChar w:fldCharType="end"/>
        </w:r>
      </w:hyperlink>
    </w:p>
    <w:p w:rsidR="00513375" w:rsidRDefault="00513375">
      <w:pPr>
        <w:pStyle w:val="4"/>
        <w:tabs>
          <w:tab w:val="right" w:leader="dot" w:pos="9345"/>
        </w:tabs>
        <w:rPr>
          <w:rFonts w:asciiTheme="minorHAnsi" w:eastAsiaTheme="minorEastAsia" w:hAnsiTheme="minorHAnsi" w:cstheme="minorBidi"/>
          <w:noProof/>
          <w:sz w:val="22"/>
          <w:lang w:eastAsia="ru-RU"/>
        </w:rPr>
      </w:pPr>
      <w:hyperlink w:anchor="_Toc493593922" w:history="1">
        <w:r w:rsidRPr="00A75CA4">
          <w:rPr>
            <w:rStyle w:val="a6"/>
            <w:noProof/>
          </w:rPr>
          <w:t>2.2.1.3. Реализация метода FindMisprints() для значений, содержащих даты</w:t>
        </w:r>
        <w:r>
          <w:rPr>
            <w:noProof/>
            <w:webHidden/>
          </w:rPr>
          <w:tab/>
        </w:r>
        <w:r>
          <w:rPr>
            <w:noProof/>
            <w:webHidden/>
          </w:rPr>
          <w:fldChar w:fldCharType="begin"/>
        </w:r>
        <w:r>
          <w:rPr>
            <w:noProof/>
            <w:webHidden/>
          </w:rPr>
          <w:instrText xml:space="preserve"> PAGEREF _Toc493593922 \h </w:instrText>
        </w:r>
        <w:r>
          <w:rPr>
            <w:noProof/>
            <w:webHidden/>
          </w:rPr>
        </w:r>
        <w:r>
          <w:rPr>
            <w:noProof/>
            <w:webHidden/>
          </w:rPr>
          <w:fldChar w:fldCharType="separate"/>
        </w:r>
        <w:r>
          <w:rPr>
            <w:noProof/>
            <w:webHidden/>
          </w:rPr>
          <w:t>16</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23" w:history="1">
        <w:r w:rsidRPr="00A75CA4">
          <w:rPr>
            <w:rStyle w:val="a6"/>
            <w:noProof/>
          </w:rPr>
          <w:t>2.2.2. Описание алгоритма поиска выбросов</w:t>
        </w:r>
        <w:r>
          <w:rPr>
            <w:noProof/>
            <w:webHidden/>
          </w:rPr>
          <w:tab/>
        </w:r>
        <w:r>
          <w:rPr>
            <w:noProof/>
            <w:webHidden/>
          </w:rPr>
          <w:fldChar w:fldCharType="begin"/>
        </w:r>
        <w:r>
          <w:rPr>
            <w:noProof/>
            <w:webHidden/>
          </w:rPr>
          <w:instrText xml:space="preserve"> PAGEREF _Toc493593923 \h </w:instrText>
        </w:r>
        <w:r>
          <w:rPr>
            <w:noProof/>
            <w:webHidden/>
          </w:rPr>
        </w:r>
        <w:r>
          <w:rPr>
            <w:noProof/>
            <w:webHidden/>
          </w:rPr>
          <w:fldChar w:fldCharType="separate"/>
        </w:r>
        <w:r>
          <w:rPr>
            <w:noProof/>
            <w:webHidden/>
          </w:rPr>
          <w:t>17</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24" w:history="1">
        <w:r w:rsidRPr="00A75CA4">
          <w:rPr>
            <w:rStyle w:val="a6"/>
            <w:noProof/>
          </w:rPr>
          <w:t>2.2.3. Описание алгоритма поиска непоследовательных дат</w:t>
        </w:r>
        <w:r>
          <w:rPr>
            <w:noProof/>
            <w:webHidden/>
          </w:rPr>
          <w:tab/>
        </w:r>
        <w:r>
          <w:rPr>
            <w:noProof/>
            <w:webHidden/>
          </w:rPr>
          <w:fldChar w:fldCharType="begin"/>
        </w:r>
        <w:r>
          <w:rPr>
            <w:noProof/>
            <w:webHidden/>
          </w:rPr>
          <w:instrText xml:space="preserve"> PAGEREF _Toc493593924 \h </w:instrText>
        </w:r>
        <w:r>
          <w:rPr>
            <w:noProof/>
            <w:webHidden/>
          </w:rPr>
        </w:r>
        <w:r>
          <w:rPr>
            <w:noProof/>
            <w:webHidden/>
          </w:rPr>
          <w:fldChar w:fldCharType="separate"/>
        </w:r>
        <w:r>
          <w:rPr>
            <w:noProof/>
            <w:webHidden/>
          </w:rPr>
          <w:t>20</w:t>
        </w:r>
        <w:r>
          <w:rPr>
            <w:noProof/>
            <w:webHidden/>
          </w:rPr>
          <w:fldChar w:fldCharType="end"/>
        </w:r>
      </w:hyperlink>
    </w:p>
    <w:p w:rsidR="00513375" w:rsidRDefault="00513375">
      <w:pPr>
        <w:pStyle w:val="31"/>
        <w:tabs>
          <w:tab w:val="right" w:leader="dot" w:pos="9345"/>
        </w:tabs>
        <w:rPr>
          <w:rFonts w:asciiTheme="minorHAnsi" w:eastAsiaTheme="minorEastAsia" w:hAnsiTheme="minorHAnsi" w:cstheme="minorBidi"/>
          <w:noProof/>
          <w:sz w:val="22"/>
          <w:lang w:eastAsia="ru-RU"/>
        </w:rPr>
      </w:pPr>
      <w:hyperlink w:anchor="_Toc493593925" w:history="1">
        <w:r w:rsidRPr="00A75CA4">
          <w:rPr>
            <w:rStyle w:val="a6"/>
            <w:noProof/>
          </w:rPr>
          <w:t>2.2.4. Описание функционала для создания сводной таблицы значений</w:t>
        </w:r>
        <w:r>
          <w:rPr>
            <w:noProof/>
            <w:webHidden/>
          </w:rPr>
          <w:tab/>
        </w:r>
        <w:r>
          <w:rPr>
            <w:noProof/>
            <w:webHidden/>
          </w:rPr>
          <w:fldChar w:fldCharType="begin"/>
        </w:r>
        <w:r>
          <w:rPr>
            <w:noProof/>
            <w:webHidden/>
          </w:rPr>
          <w:instrText xml:space="preserve"> PAGEREF _Toc493593925 \h </w:instrText>
        </w:r>
        <w:r>
          <w:rPr>
            <w:noProof/>
            <w:webHidden/>
          </w:rPr>
        </w:r>
        <w:r>
          <w:rPr>
            <w:noProof/>
            <w:webHidden/>
          </w:rPr>
          <w:fldChar w:fldCharType="separate"/>
        </w:r>
        <w:r>
          <w:rPr>
            <w:noProof/>
            <w:webHidden/>
          </w:rPr>
          <w:t>20</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6" w:history="1">
        <w:r w:rsidRPr="00A75CA4">
          <w:rPr>
            <w:rStyle w:val="a6"/>
            <w:noProof/>
          </w:rPr>
          <w:t>3. РАЗРАБОТКА БИБЛИОТЕКИ</w:t>
        </w:r>
        <w:r>
          <w:rPr>
            <w:noProof/>
            <w:webHidden/>
          </w:rPr>
          <w:tab/>
        </w:r>
        <w:r>
          <w:rPr>
            <w:noProof/>
            <w:webHidden/>
          </w:rPr>
          <w:fldChar w:fldCharType="begin"/>
        </w:r>
        <w:r>
          <w:rPr>
            <w:noProof/>
            <w:webHidden/>
          </w:rPr>
          <w:instrText xml:space="preserve"> PAGEREF _Toc493593926 \h </w:instrText>
        </w:r>
        <w:r>
          <w:rPr>
            <w:noProof/>
            <w:webHidden/>
          </w:rPr>
        </w:r>
        <w:r>
          <w:rPr>
            <w:noProof/>
            <w:webHidden/>
          </w:rPr>
          <w:fldChar w:fldCharType="separate"/>
        </w:r>
        <w:r>
          <w:rPr>
            <w:noProof/>
            <w:webHidden/>
          </w:rPr>
          <w:t>22</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7" w:history="1">
        <w:r w:rsidRPr="00A75CA4">
          <w:rPr>
            <w:rStyle w:val="a6"/>
            <w:noProof/>
          </w:rPr>
          <w:t>4. ОТЛАДКА И ТЕСТИРОВАНИЕ</w:t>
        </w:r>
        <w:r>
          <w:rPr>
            <w:noProof/>
            <w:webHidden/>
          </w:rPr>
          <w:tab/>
        </w:r>
        <w:r>
          <w:rPr>
            <w:noProof/>
            <w:webHidden/>
          </w:rPr>
          <w:fldChar w:fldCharType="begin"/>
        </w:r>
        <w:r>
          <w:rPr>
            <w:noProof/>
            <w:webHidden/>
          </w:rPr>
          <w:instrText xml:space="preserve"> PAGEREF _Toc493593927 \h </w:instrText>
        </w:r>
        <w:r>
          <w:rPr>
            <w:noProof/>
            <w:webHidden/>
          </w:rPr>
        </w:r>
        <w:r>
          <w:rPr>
            <w:noProof/>
            <w:webHidden/>
          </w:rPr>
          <w:fldChar w:fldCharType="separate"/>
        </w:r>
        <w:r>
          <w:rPr>
            <w:noProof/>
            <w:webHidden/>
          </w:rPr>
          <w:t>23</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8" w:history="1">
        <w:r w:rsidRPr="00A75CA4">
          <w:rPr>
            <w:rStyle w:val="a6"/>
            <w:noProof/>
          </w:rPr>
          <w:t>РЕЗУЛЬТАТЫ</w:t>
        </w:r>
        <w:r>
          <w:rPr>
            <w:noProof/>
            <w:webHidden/>
          </w:rPr>
          <w:tab/>
        </w:r>
        <w:r>
          <w:rPr>
            <w:noProof/>
            <w:webHidden/>
          </w:rPr>
          <w:fldChar w:fldCharType="begin"/>
        </w:r>
        <w:r>
          <w:rPr>
            <w:noProof/>
            <w:webHidden/>
          </w:rPr>
          <w:instrText xml:space="preserve"> PAGEREF _Toc493593928 \h </w:instrText>
        </w:r>
        <w:r>
          <w:rPr>
            <w:noProof/>
            <w:webHidden/>
          </w:rPr>
        </w:r>
        <w:r>
          <w:rPr>
            <w:noProof/>
            <w:webHidden/>
          </w:rPr>
          <w:fldChar w:fldCharType="separate"/>
        </w:r>
        <w:r>
          <w:rPr>
            <w:noProof/>
            <w:webHidden/>
          </w:rPr>
          <w:t>24</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29" w:history="1">
        <w:r w:rsidRPr="00A75CA4">
          <w:rPr>
            <w:rStyle w:val="a6"/>
            <w:noProof/>
          </w:rPr>
          <w:t>ЗАКЛЮЧЕНИЕ</w:t>
        </w:r>
        <w:r>
          <w:rPr>
            <w:noProof/>
            <w:webHidden/>
          </w:rPr>
          <w:tab/>
        </w:r>
        <w:r>
          <w:rPr>
            <w:noProof/>
            <w:webHidden/>
          </w:rPr>
          <w:fldChar w:fldCharType="begin"/>
        </w:r>
        <w:r>
          <w:rPr>
            <w:noProof/>
            <w:webHidden/>
          </w:rPr>
          <w:instrText xml:space="preserve"> PAGEREF _Toc493593929 \h </w:instrText>
        </w:r>
        <w:r>
          <w:rPr>
            <w:noProof/>
            <w:webHidden/>
          </w:rPr>
        </w:r>
        <w:r>
          <w:rPr>
            <w:noProof/>
            <w:webHidden/>
          </w:rPr>
          <w:fldChar w:fldCharType="separate"/>
        </w:r>
        <w:r>
          <w:rPr>
            <w:noProof/>
            <w:webHidden/>
          </w:rPr>
          <w:t>25</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30" w:history="1">
        <w:r w:rsidRPr="00A75CA4">
          <w:rPr>
            <w:rStyle w:val="a6"/>
            <w:noProof/>
          </w:rPr>
          <w:t>СПИСОК ИСПОЛЬЗОВАННЫХ ИСТОЧНИКОВ</w:t>
        </w:r>
        <w:r>
          <w:rPr>
            <w:noProof/>
            <w:webHidden/>
          </w:rPr>
          <w:tab/>
        </w:r>
        <w:r>
          <w:rPr>
            <w:noProof/>
            <w:webHidden/>
          </w:rPr>
          <w:fldChar w:fldCharType="begin"/>
        </w:r>
        <w:r>
          <w:rPr>
            <w:noProof/>
            <w:webHidden/>
          </w:rPr>
          <w:instrText xml:space="preserve"> PAGEREF _Toc493593930 \h </w:instrText>
        </w:r>
        <w:r>
          <w:rPr>
            <w:noProof/>
            <w:webHidden/>
          </w:rPr>
        </w:r>
        <w:r>
          <w:rPr>
            <w:noProof/>
            <w:webHidden/>
          </w:rPr>
          <w:fldChar w:fldCharType="separate"/>
        </w:r>
        <w:r>
          <w:rPr>
            <w:noProof/>
            <w:webHidden/>
          </w:rPr>
          <w:t>26</w:t>
        </w:r>
        <w:r>
          <w:rPr>
            <w:noProof/>
            <w:webHidden/>
          </w:rPr>
          <w:fldChar w:fldCharType="end"/>
        </w:r>
      </w:hyperlink>
    </w:p>
    <w:p w:rsidR="00513375" w:rsidRDefault="00513375">
      <w:pPr>
        <w:pStyle w:val="11"/>
        <w:tabs>
          <w:tab w:val="right" w:leader="dot" w:pos="9345"/>
        </w:tabs>
        <w:rPr>
          <w:rFonts w:asciiTheme="minorHAnsi" w:eastAsiaTheme="minorEastAsia" w:hAnsiTheme="minorHAnsi" w:cstheme="minorBidi"/>
          <w:noProof/>
          <w:sz w:val="22"/>
          <w:lang w:eastAsia="ru-RU"/>
        </w:rPr>
      </w:pPr>
      <w:hyperlink w:anchor="_Toc493593931" w:history="1">
        <w:r w:rsidRPr="00A75CA4">
          <w:rPr>
            <w:rStyle w:val="a6"/>
            <w:noProof/>
          </w:rPr>
          <w:t>ПРИЛОЖЕНИЯ</w:t>
        </w:r>
        <w:r>
          <w:rPr>
            <w:noProof/>
            <w:webHidden/>
          </w:rPr>
          <w:tab/>
        </w:r>
        <w:r>
          <w:rPr>
            <w:noProof/>
            <w:webHidden/>
          </w:rPr>
          <w:fldChar w:fldCharType="begin"/>
        </w:r>
        <w:r>
          <w:rPr>
            <w:noProof/>
            <w:webHidden/>
          </w:rPr>
          <w:instrText xml:space="preserve"> PAGEREF _Toc493593931 \h </w:instrText>
        </w:r>
        <w:r>
          <w:rPr>
            <w:noProof/>
            <w:webHidden/>
          </w:rPr>
        </w:r>
        <w:r>
          <w:rPr>
            <w:noProof/>
            <w:webHidden/>
          </w:rPr>
          <w:fldChar w:fldCharType="separate"/>
        </w:r>
        <w:r>
          <w:rPr>
            <w:noProof/>
            <w:webHidden/>
          </w:rPr>
          <w:t>27</w:t>
        </w:r>
        <w:r>
          <w:rPr>
            <w:noProof/>
            <w:webHidden/>
          </w:rPr>
          <w:fldChar w:fldCharType="end"/>
        </w:r>
      </w:hyperlink>
    </w:p>
    <w:p w:rsidR="000C6881" w:rsidRPr="00C765A0" w:rsidRDefault="000B57CF" w:rsidP="00C765A0">
      <w:pPr>
        <w:pStyle w:val="D01"/>
        <w:numPr>
          <w:ilvl w:val="0"/>
          <w:numId w:val="0"/>
        </w:numPr>
        <w:ind w:left="709"/>
      </w:pPr>
      <w:r>
        <w:lastRenderedPageBreak/>
        <w:fldChar w:fldCharType="end"/>
      </w:r>
      <w:bookmarkStart w:id="21" w:name="_Toc381305351"/>
      <w:bookmarkStart w:id="22" w:name="_Toc390727572"/>
      <w:bookmarkStart w:id="23" w:name="_Toc492737929"/>
      <w:bookmarkStart w:id="24" w:name="_Toc493593908"/>
      <w:r w:rsidR="000C6881" w:rsidRPr="00C765A0">
        <w:t xml:space="preserve">ПЕРЕЧЕНЬ </w:t>
      </w:r>
      <w:r w:rsidR="002564D1" w:rsidRPr="00C765A0">
        <w:t xml:space="preserve">ТЕРМИНОВ И </w:t>
      </w:r>
      <w:r w:rsidR="000C6881" w:rsidRPr="00C765A0">
        <w:t>СОКРАЩЕНИЙ</w:t>
      </w:r>
      <w:bookmarkEnd w:id="21"/>
      <w:bookmarkEnd w:id="22"/>
      <w:bookmarkEnd w:id="23"/>
      <w:bookmarkEnd w:id="24"/>
    </w:p>
    <w:p w:rsidR="009D0ADB" w:rsidRPr="008077FC" w:rsidRDefault="009D0ADB" w:rsidP="000B57CF">
      <w:pPr>
        <w:pStyle w:val="D01"/>
        <w:numPr>
          <w:ilvl w:val="0"/>
          <w:numId w:val="0"/>
        </w:numPr>
        <w:ind w:left="709"/>
        <w:rPr>
          <w:color w:val="000000"/>
        </w:rPr>
      </w:pPr>
      <w:bookmarkStart w:id="25" w:name="_Toc381305352"/>
      <w:bookmarkStart w:id="26" w:name="_Toc390727573"/>
      <w:bookmarkStart w:id="27" w:name="_Toc492737930"/>
      <w:bookmarkStart w:id="28" w:name="_Toc493593909"/>
      <w:r w:rsidRPr="000B57CF">
        <w:lastRenderedPageBreak/>
        <w:t>ВВЕДЕНИЕ</w:t>
      </w:r>
      <w:bookmarkEnd w:id="25"/>
      <w:bookmarkEnd w:id="26"/>
      <w:bookmarkEnd w:id="27"/>
      <w:bookmarkEnd w:id="28"/>
    </w:p>
    <w:p w:rsidR="006D7962" w:rsidRPr="00267CC6" w:rsidRDefault="007323EC" w:rsidP="00AB32B2">
      <w:r>
        <w:t xml:space="preserve">Целью данной работы является разработка </w:t>
      </w:r>
      <w:r w:rsidR="00A14BE8" w:rsidRPr="00BC14F8">
        <w:t xml:space="preserve">программного </w:t>
      </w:r>
      <w:r w:rsidR="002D3BD7">
        <w:t>обеспечения</w:t>
      </w:r>
      <w:r w:rsidR="00DB7A47">
        <w:t xml:space="preserve">, предназначенного для </w:t>
      </w:r>
      <w:r w:rsidR="00E452A5">
        <w:t>проведения</w:t>
      </w:r>
      <w:r w:rsidR="00A14BE8" w:rsidRPr="00BC14F8">
        <w:t xml:space="preserve"> статистического анализа данных</w:t>
      </w:r>
      <w:r w:rsidR="002A1082">
        <w:t>, полученных в результате</w:t>
      </w:r>
      <w:r w:rsidR="00357938">
        <w:t xml:space="preserve"> </w:t>
      </w:r>
      <w:r w:rsidR="00A14BE8" w:rsidRPr="00BC14F8">
        <w:t>клинических исследований в параллельных группах</w:t>
      </w:r>
      <w:bookmarkStart w:id="29" w:name="OLE_LINK1"/>
      <w:bookmarkStart w:id="30" w:name="OLE_LINK2"/>
      <w:r w:rsidR="00FC565B">
        <w:t>.</w:t>
      </w:r>
    </w:p>
    <w:p w:rsidR="00E3585C" w:rsidRDefault="001D71BF" w:rsidP="00AB32B2">
      <w:r>
        <w:t>На протяжении свое</w:t>
      </w:r>
      <w:r w:rsidR="007B2252">
        <w:t>го</w:t>
      </w:r>
      <w:r>
        <w:t xml:space="preserve"> </w:t>
      </w:r>
      <w:r w:rsidR="007B2252">
        <w:t>развития</w:t>
      </w:r>
      <w:r>
        <w:t xml:space="preserve"> медицин</w:t>
      </w:r>
      <w:r w:rsidR="00A77EDC">
        <w:t>ское сообщество</w:t>
      </w:r>
      <w:r>
        <w:t xml:space="preserve"> </w:t>
      </w:r>
      <w:r w:rsidR="007B2252">
        <w:t xml:space="preserve">всегда </w:t>
      </w:r>
      <w:r w:rsidR="00A77EDC">
        <w:t>старало</w:t>
      </w:r>
      <w:r w:rsidR="00C2419A">
        <w:t xml:space="preserve">сь </w:t>
      </w:r>
      <w:r w:rsidR="00F51956">
        <w:t>найти более эффективные</w:t>
      </w:r>
      <w:r>
        <w:t xml:space="preserve"> </w:t>
      </w:r>
      <w:r w:rsidR="00C72150">
        <w:t>способы</w:t>
      </w:r>
      <w:r w:rsidR="00F51956">
        <w:t xml:space="preserve"> лечения и </w:t>
      </w:r>
      <w:r>
        <w:t>диагностики</w:t>
      </w:r>
      <w:r w:rsidR="002D3BD7">
        <w:t xml:space="preserve"> болезней</w:t>
      </w:r>
      <w:r>
        <w:t xml:space="preserve">. </w:t>
      </w:r>
      <w:r w:rsidR="00502425">
        <w:t>Первоначальные методы были неэффективны из</w:t>
      </w:r>
      <w:r w:rsidR="004F73C8">
        <w:t>-з</w:t>
      </w:r>
      <w:r w:rsidR="00502425">
        <w:t xml:space="preserve">а применения </w:t>
      </w:r>
      <w:r w:rsidR="004F73C8">
        <w:t xml:space="preserve">метода проб и ошибок и </w:t>
      </w:r>
      <w:r>
        <w:t>интуитивных обобщений</w:t>
      </w:r>
      <w:r w:rsidR="004F73C8">
        <w:t xml:space="preserve">. </w:t>
      </w:r>
      <w:r w:rsidR="00502425">
        <w:t xml:space="preserve">Для решения этой проблемы в медицине сформировалась новая </w:t>
      </w:r>
      <w:r w:rsidR="006A2335" w:rsidRPr="006A2335">
        <w:t>область</w:t>
      </w:r>
      <w:r w:rsidR="006A2335">
        <w:t xml:space="preserve"> </w:t>
      </w:r>
      <w:r w:rsidR="00502425">
        <w:t xml:space="preserve">– доказательная медицина. </w:t>
      </w:r>
    </w:p>
    <w:p w:rsidR="009B2A96" w:rsidRDefault="0080663D" w:rsidP="00AB32B2">
      <w:r>
        <w:t>Доказательная медицина подразумевает такой подход к медицинской практике, при котором каждое решение, относящееся к выбору метода лечения, должно иметь научное обоснование</w:t>
      </w:r>
      <w:r w:rsidR="00AC6525">
        <w:t>.</w:t>
      </w:r>
      <w:r w:rsidR="00994036">
        <w:t xml:space="preserve"> </w:t>
      </w:r>
      <w:r w:rsidR="00AC6525">
        <w:t xml:space="preserve">Оно </w:t>
      </w:r>
      <w:r w:rsidR="001D71BF">
        <w:t>основывается на</w:t>
      </w:r>
      <w:r w:rsidR="006E3BBA">
        <w:t xml:space="preserve"> </w:t>
      </w:r>
      <w:r w:rsidR="001D71BF">
        <w:t>данны</w:t>
      </w:r>
      <w:r w:rsidR="006E3BBA">
        <w:t>х</w:t>
      </w:r>
      <w:r w:rsidR="001D71BF">
        <w:t>, получен</w:t>
      </w:r>
      <w:r w:rsidR="006E3BBA">
        <w:t>н</w:t>
      </w:r>
      <w:r w:rsidR="001D71BF">
        <w:t>ы</w:t>
      </w:r>
      <w:r w:rsidR="006E3BBA">
        <w:t>х</w:t>
      </w:r>
      <w:r w:rsidR="001D71BF">
        <w:t xml:space="preserve"> в ходе четко спланированного </w:t>
      </w:r>
      <w:r w:rsidR="00AC6525">
        <w:t xml:space="preserve">и документированного </w:t>
      </w:r>
      <w:r w:rsidR="001D71BF">
        <w:t>исследования, использующего методы статистиче</w:t>
      </w:r>
      <w:r w:rsidR="00AC6525">
        <w:t>ского анализа.</w:t>
      </w:r>
    </w:p>
    <w:p w:rsidR="00E3585C" w:rsidRDefault="00B0118B" w:rsidP="00AB32B2">
      <w:pPr>
        <w:rPr>
          <w:shd w:val="clear" w:color="auto" w:fill="FFFFFF"/>
        </w:rPr>
      </w:pPr>
      <w:r>
        <w:t>Опечатки и п</w:t>
      </w:r>
      <w:r w:rsidR="005F008A" w:rsidRPr="00984AD0">
        <w:t xml:space="preserve">ропуски отдельных значений </w:t>
      </w:r>
      <w:r w:rsidR="00AA12C2">
        <w:t xml:space="preserve">в данных исследований </w:t>
      </w:r>
      <w:r w:rsidR="005F008A" w:rsidRPr="00984AD0">
        <w:t xml:space="preserve">являются </w:t>
      </w:r>
      <w:r w:rsidR="00402327" w:rsidRPr="00402327">
        <w:t xml:space="preserve">постоянной </w:t>
      </w:r>
      <w:r w:rsidR="00AA1C34">
        <w:t>проблемой</w:t>
      </w:r>
      <w:r w:rsidR="00C23BED">
        <w:t>.</w:t>
      </w:r>
      <w:r w:rsidR="005F008A" w:rsidRPr="00984AD0">
        <w:t xml:space="preserve"> </w:t>
      </w:r>
      <w:r w:rsidR="00C23BED">
        <w:t>П</w:t>
      </w:r>
      <w:r w:rsidR="005F008A" w:rsidRPr="00984AD0">
        <w:t xml:space="preserve">оэтому, прежде чем начать применять статистические методы, обрабатываемые данные следует привести к </w:t>
      </w:r>
      <w:r w:rsidR="00402327">
        <w:t xml:space="preserve">приемлемому для обработки </w:t>
      </w:r>
      <w:r w:rsidR="003A0EDB">
        <w:t xml:space="preserve">виду. Для этого необходимо </w:t>
      </w:r>
      <w:r w:rsidR="00DC45BE" w:rsidRPr="00984AD0">
        <w:t xml:space="preserve">идентифицировать </w:t>
      </w:r>
      <w:r w:rsidR="00F93656">
        <w:t xml:space="preserve">возможные </w:t>
      </w:r>
      <w:r>
        <w:t>проблемы</w:t>
      </w:r>
      <w:r w:rsidR="00DC45BE" w:rsidRPr="00984AD0">
        <w:t xml:space="preserve">, а в дальнейшем, </w:t>
      </w:r>
      <w:r w:rsidR="005F008A" w:rsidRPr="00984AD0">
        <w:t xml:space="preserve">либо </w:t>
      </w:r>
      <w:r w:rsidR="006F2797">
        <w:t xml:space="preserve">их </w:t>
      </w:r>
      <w:r w:rsidR="005F008A" w:rsidRPr="00984AD0">
        <w:t>удалить, либо заменить имеющиеся пропуски</w:t>
      </w:r>
      <w:r>
        <w:t xml:space="preserve"> и опечатки</w:t>
      </w:r>
      <w:r w:rsidR="005F008A" w:rsidRPr="00984AD0">
        <w:t xml:space="preserve"> </w:t>
      </w:r>
      <w:r w:rsidR="00243F31" w:rsidRPr="00984AD0">
        <w:t>разумными значениями</w:t>
      </w:r>
      <w:r w:rsidR="00402327">
        <w:t>, что и было реализовано в данной работе.</w:t>
      </w:r>
      <w:r w:rsidR="0050098D" w:rsidRPr="00984AD0">
        <w:t xml:space="preserve"> </w:t>
      </w:r>
      <w:r w:rsidR="00F93656">
        <w:rPr>
          <w:shd w:val="clear" w:color="auto" w:fill="FFFFFF"/>
        </w:rPr>
        <w:t>Е</w:t>
      </w:r>
      <w:r w:rsidR="00454F20">
        <w:rPr>
          <w:shd w:val="clear" w:color="auto" w:fill="FFFFFF"/>
        </w:rPr>
        <w:t>ще</w:t>
      </w:r>
      <w:r w:rsidR="0050098D">
        <w:rPr>
          <w:shd w:val="clear" w:color="auto" w:fill="FFFFFF"/>
        </w:rPr>
        <w:t xml:space="preserve"> одной </w:t>
      </w:r>
      <w:r w:rsidR="00F93656">
        <w:rPr>
          <w:shd w:val="clear" w:color="auto" w:fill="FFFFFF"/>
        </w:rPr>
        <w:t xml:space="preserve">важной </w:t>
      </w:r>
      <w:r w:rsidR="0050098D">
        <w:rPr>
          <w:shd w:val="clear" w:color="auto" w:fill="FFFFFF"/>
        </w:rPr>
        <w:t xml:space="preserve">проблемой является наличие выбросов. </w:t>
      </w:r>
      <w:r w:rsidR="00984AD0">
        <w:rPr>
          <w:shd w:val="clear" w:color="auto" w:fill="FFFFFF"/>
        </w:rPr>
        <w:t xml:space="preserve">Под «выбросом» понимается </w:t>
      </w:r>
      <w:r w:rsidR="000C3066">
        <w:rPr>
          <w:shd w:val="clear" w:color="auto" w:fill="FFFFFF"/>
        </w:rPr>
        <w:t>значение</w:t>
      </w:r>
      <w:r w:rsidR="00984AD0">
        <w:rPr>
          <w:shd w:val="clear" w:color="auto" w:fill="FFFFFF"/>
        </w:rPr>
        <w:t xml:space="preserve">, которое слишком велико или слишком мало по сравнению с большинством других имеющихся </w:t>
      </w:r>
      <w:r w:rsidR="000C3066">
        <w:rPr>
          <w:shd w:val="clear" w:color="auto" w:fill="FFFFFF"/>
        </w:rPr>
        <w:t>значений</w:t>
      </w:r>
      <w:r w:rsidR="00984AD0">
        <w:rPr>
          <w:shd w:val="clear" w:color="auto" w:fill="FFFFFF"/>
        </w:rPr>
        <w:t>.</w:t>
      </w:r>
    </w:p>
    <w:p w:rsidR="00E3585C" w:rsidRDefault="00E3585C" w:rsidP="00AB32B2">
      <w:pPr>
        <w:rPr>
          <w:shd w:val="clear" w:color="auto" w:fill="FFFFFF"/>
        </w:rPr>
      </w:pPr>
      <w:commentRangeStart w:id="31"/>
      <w:r>
        <w:rPr>
          <w:shd w:val="clear" w:color="auto" w:fill="FFFFFF"/>
        </w:rPr>
        <w:t>Именно эти пр</w:t>
      </w:r>
      <w:r w:rsidR="009448A9">
        <w:rPr>
          <w:shd w:val="clear" w:color="auto" w:fill="FFFFFF"/>
        </w:rPr>
        <w:t xml:space="preserve">облемы решались в данной </w:t>
      </w:r>
      <w:r w:rsidR="006A2335">
        <w:rPr>
          <w:shd w:val="clear" w:color="auto" w:fill="FFFFFF"/>
        </w:rPr>
        <w:t>работе</w:t>
      </w:r>
      <w:r w:rsidR="009448A9">
        <w:rPr>
          <w:shd w:val="clear" w:color="auto" w:fill="FFFFFF"/>
        </w:rPr>
        <w:t>.</w:t>
      </w:r>
      <w:commentRangeEnd w:id="31"/>
      <w:r w:rsidR="006A2335">
        <w:rPr>
          <w:rStyle w:val="a7"/>
        </w:rPr>
        <w:commentReference w:id="31"/>
      </w:r>
    </w:p>
    <w:p w:rsidR="00E3585C" w:rsidRDefault="00E3585C">
      <w:pPr>
        <w:spacing w:line="240" w:lineRule="auto"/>
        <w:ind w:firstLine="0"/>
        <w:jc w:val="left"/>
      </w:pPr>
      <w:r>
        <w:br w:type="page"/>
      </w:r>
    </w:p>
    <w:p w:rsidR="001D2ECC" w:rsidRDefault="001D2ECC" w:rsidP="00EB4322">
      <w:commentRangeStart w:id="32"/>
      <w:commentRangeStart w:id="33"/>
      <w:r>
        <w:lastRenderedPageBreak/>
        <w:t xml:space="preserve">Разработанная в рамках дипломной работы библиотека, </w:t>
      </w:r>
      <w:r w:rsidR="00402327" w:rsidRPr="00402327">
        <w:t xml:space="preserve">решает </w:t>
      </w:r>
      <w:r>
        <w:t>такие проблемы</w:t>
      </w:r>
      <w:r w:rsidR="00746775">
        <w:t>, а также позволять</w:t>
      </w:r>
      <w:r>
        <w:t xml:space="preserve"> статистикам в удобной форме анализировать данные исследования.</w:t>
      </w:r>
      <w:commentRangeEnd w:id="32"/>
      <w:r w:rsidR="00CD3C47">
        <w:rPr>
          <w:rStyle w:val="a7"/>
        </w:rPr>
        <w:commentReference w:id="32"/>
      </w:r>
    </w:p>
    <w:p w:rsidR="00BB044A" w:rsidRPr="00EB4322" w:rsidRDefault="003D1FCD" w:rsidP="00EB4322">
      <w:commentRangeStart w:id="34"/>
      <w:r w:rsidRPr="008521DF">
        <w:t xml:space="preserve">В ходе выполнения дипломной работы была изучена </w:t>
      </w:r>
      <w:r w:rsidR="009C69A4" w:rsidRPr="008521DF">
        <w:t>предметная область,</w:t>
      </w:r>
      <w:r w:rsidRPr="008521DF">
        <w:t xml:space="preserve"> </w:t>
      </w:r>
      <w:r w:rsidR="008E2752" w:rsidRPr="008521DF">
        <w:t>разработан</w:t>
      </w:r>
      <w:r w:rsidR="008D000E">
        <w:t>а</w:t>
      </w:r>
      <w:r w:rsidR="008E2752" w:rsidRPr="008521DF">
        <w:t xml:space="preserve"> </w:t>
      </w:r>
      <w:r w:rsidR="008521DF" w:rsidRPr="008521DF">
        <w:t>и описан</w:t>
      </w:r>
      <w:r w:rsidR="008D000E">
        <w:t>а</w:t>
      </w:r>
      <w:r w:rsidR="008521DF" w:rsidRPr="008521DF">
        <w:t xml:space="preserve"> </w:t>
      </w:r>
      <w:r w:rsidR="00FC2A1A" w:rsidRPr="008521DF">
        <w:t>архитектура библиотеки</w:t>
      </w:r>
      <w:r w:rsidR="008D000E">
        <w:t>,</w:t>
      </w:r>
      <w:r w:rsidR="00FC2A1A" w:rsidRPr="008521DF">
        <w:t xml:space="preserve"> </w:t>
      </w:r>
      <w:r w:rsidR="009C69A4" w:rsidRPr="00EB4322">
        <w:rPr>
          <w:rFonts w:eastAsia="Times New Roman"/>
          <w:szCs w:val="28"/>
          <w:lang w:eastAsia="ru-RU"/>
        </w:rPr>
        <w:t>идентифициру</w:t>
      </w:r>
      <w:r w:rsidR="00154301">
        <w:rPr>
          <w:rFonts w:eastAsia="Times New Roman"/>
          <w:szCs w:val="28"/>
          <w:lang w:eastAsia="ru-RU"/>
        </w:rPr>
        <w:t>ющей</w:t>
      </w:r>
      <w:r w:rsidR="009C69A4" w:rsidRPr="00EB4322">
        <w:rPr>
          <w:rFonts w:eastAsia="Times New Roman"/>
          <w:szCs w:val="28"/>
          <w:lang w:eastAsia="ru-RU"/>
        </w:rPr>
        <w:t xml:space="preserve"> потенциальные проблемы</w:t>
      </w:r>
      <w:r w:rsidR="008521DF" w:rsidRPr="00EB4322">
        <w:rPr>
          <w:rFonts w:eastAsia="Times New Roman"/>
          <w:szCs w:val="28"/>
          <w:lang w:eastAsia="ru-RU"/>
        </w:rPr>
        <w:t xml:space="preserve"> </w:t>
      </w:r>
      <w:r w:rsidR="00154301">
        <w:rPr>
          <w:rFonts w:eastAsia="Times New Roman"/>
          <w:szCs w:val="28"/>
          <w:lang w:eastAsia="ru-RU"/>
        </w:rPr>
        <w:t>исследова</w:t>
      </w:r>
      <w:r w:rsidR="00854938">
        <w:rPr>
          <w:rFonts w:eastAsia="Times New Roman"/>
          <w:szCs w:val="28"/>
          <w:lang w:eastAsia="ru-RU"/>
        </w:rPr>
        <w:t>ния</w:t>
      </w:r>
      <w:r w:rsidR="008521DF" w:rsidRPr="00EB4322">
        <w:rPr>
          <w:rFonts w:eastAsia="Times New Roman"/>
          <w:szCs w:val="28"/>
          <w:lang w:eastAsia="ru-RU"/>
        </w:rPr>
        <w:t xml:space="preserve"> данных</w:t>
      </w:r>
      <w:r w:rsidR="00411939">
        <w:rPr>
          <w:rFonts w:eastAsia="Times New Roman"/>
          <w:szCs w:val="28"/>
          <w:lang w:eastAsia="ru-RU"/>
        </w:rPr>
        <w:t>,</w:t>
      </w:r>
      <w:r w:rsidR="00F524DB">
        <w:rPr>
          <w:rFonts w:eastAsia="Times New Roman"/>
          <w:szCs w:val="28"/>
          <w:lang w:eastAsia="ru-RU"/>
        </w:rPr>
        <w:t xml:space="preserve"> </w:t>
      </w:r>
      <w:r w:rsidR="00F524DB">
        <w:t xml:space="preserve">и </w:t>
      </w:r>
      <w:r w:rsidR="000C5FEC">
        <w:t>рассмотрен</w:t>
      </w:r>
      <w:r w:rsidR="007323EC" w:rsidRPr="00EB4322">
        <w:t xml:space="preserve"> </w:t>
      </w:r>
      <w:r w:rsidR="000C5FEC">
        <w:t>пример</w:t>
      </w:r>
      <w:r w:rsidR="007323EC" w:rsidRPr="00EB4322">
        <w:t xml:space="preserve"> </w:t>
      </w:r>
      <w:r w:rsidR="00154301">
        <w:t xml:space="preserve">ее </w:t>
      </w:r>
      <w:r w:rsidR="007323EC" w:rsidRPr="00EB4322">
        <w:t>применения на реальных задачах</w:t>
      </w:r>
      <w:commentRangeEnd w:id="34"/>
      <w:r w:rsidR="007F5751">
        <w:rPr>
          <w:rStyle w:val="a7"/>
        </w:rPr>
        <w:commentReference w:id="34"/>
      </w:r>
      <w:r w:rsidR="007323EC" w:rsidRPr="00EB4322">
        <w:t>.</w:t>
      </w:r>
      <w:commentRangeEnd w:id="33"/>
      <w:r w:rsidR="006B3874">
        <w:rPr>
          <w:rStyle w:val="a7"/>
        </w:rPr>
        <w:commentReference w:id="33"/>
      </w:r>
    </w:p>
    <w:p w:rsidR="00240603" w:rsidRPr="00893CB0" w:rsidRDefault="00240603" w:rsidP="00240603">
      <w:pPr>
        <w:pStyle w:val="D01"/>
        <w:rPr>
          <w:szCs w:val="26"/>
        </w:rPr>
      </w:pPr>
      <w:bookmarkStart w:id="35" w:name="_Toc492737931"/>
      <w:bookmarkStart w:id="36" w:name="_Toc493593910"/>
      <w:bookmarkEnd w:id="29"/>
      <w:bookmarkEnd w:id="30"/>
      <w:r w:rsidRPr="00893CB0">
        <w:lastRenderedPageBreak/>
        <w:t>ПОСТАНОВКА ЗАДАЧИ</w:t>
      </w:r>
      <w:bookmarkEnd w:id="35"/>
      <w:bookmarkEnd w:id="36"/>
    </w:p>
    <w:p w:rsidR="00240603" w:rsidRPr="00B67138" w:rsidRDefault="00240603" w:rsidP="00B67138">
      <w:pPr>
        <w:pStyle w:val="D02"/>
        <w:rPr>
          <w:rStyle w:val="20"/>
          <w:rFonts w:eastAsia="Calibri"/>
          <w:b/>
          <w:bCs w:val="0"/>
          <w:sz w:val="32"/>
          <w:szCs w:val="22"/>
          <w:lang w:eastAsia="en-US"/>
        </w:rPr>
      </w:pPr>
      <w:bookmarkStart w:id="37" w:name="_Toc381305354"/>
      <w:bookmarkStart w:id="38" w:name="_Toc390727575"/>
      <w:bookmarkStart w:id="39" w:name="_Toc492737932"/>
      <w:bookmarkStart w:id="40" w:name="_Toc493593911"/>
      <w:r w:rsidRPr="00B67138">
        <w:t>Оп</w:t>
      </w:r>
      <w:r w:rsidRPr="00B67138">
        <w:rPr>
          <w:rStyle w:val="20"/>
          <w:rFonts w:eastAsia="Calibri"/>
          <w:b/>
          <w:bCs w:val="0"/>
          <w:sz w:val="32"/>
          <w:szCs w:val="22"/>
          <w:lang w:eastAsia="en-US"/>
        </w:rPr>
        <w:t>исание предметной области</w:t>
      </w:r>
      <w:bookmarkEnd w:id="37"/>
      <w:bookmarkEnd w:id="38"/>
      <w:bookmarkEnd w:id="39"/>
      <w:bookmarkEnd w:id="40"/>
    </w:p>
    <w:p w:rsidR="00CB4B7F" w:rsidRDefault="00CB4B7F" w:rsidP="00CB4B7F">
      <w:r>
        <w:t xml:space="preserve">В большинстве случаев клинические исследования проводятся в параллельных группах. При проведении исследований в параллельных группах испытуемые двух или более групп получают различные курсы лечения или различные дозы </w:t>
      </w:r>
      <w:r w:rsidR="001C244C">
        <w:t>лекарств</w:t>
      </w:r>
      <w:r>
        <w:t xml:space="preserve">. Для достижения статистической достоверности испытуемые распределяются по группам методом случайной выборки. Модели исследований в параллельных группах считаются оптимальными для определения эффектов лечения и формулирования выводов на основе полученных результатов. </w:t>
      </w:r>
    </w:p>
    <w:p w:rsidR="00CB4B7F" w:rsidRDefault="00CB4B7F" w:rsidP="00CB4B7F">
      <w:commentRangeStart w:id="41"/>
      <w:r>
        <w:t xml:space="preserve">Ввиду того, что объемы данных и размеры групп (выборок) могут сильно варьировать, а данные быть весьма разнообразными, возникает необходимость в более гибком подходе и выборе методов статистического анализа, подходящих конкретной </w:t>
      </w:r>
      <w:commentRangeStart w:id="42"/>
      <w:r>
        <w:t xml:space="preserve">задаче. </w:t>
      </w:r>
      <w:commentRangeEnd w:id="41"/>
      <w:r>
        <w:rPr>
          <w:rStyle w:val="a7"/>
        </w:rPr>
        <w:commentReference w:id="41"/>
      </w:r>
      <w:commentRangeEnd w:id="42"/>
      <w:r w:rsidR="0009058B">
        <w:rPr>
          <w:rStyle w:val="a7"/>
        </w:rPr>
        <w:commentReference w:id="42"/>
      </w:r>
    </w:p>
    <w:p w:rsidR="00F42407" w:rsidRDefault="005B55E8" w:rsidP="001C244C">
      <w:pPr>
        <w:pStyle w:val="A02TextParagraphNoIndentation"/>
        <w:ind w:firstLine="708"/>
      </w:pPr>
      <w:commentRangeStart w:id="43"/>
      <w:r>
        <w:rPr>
          <w:szCs w:val="28"/>
        </w:rPr>
        <w:t xml:space="preserve">Методы </w:t>
      </w:r>
      <w:r w:rsidRPr="00C44CCB">
        <w:rPr>
          <w:szCs w:val="28"/>
        </w:rPr>
        <w:t>с</w:t>
      </w:r>
      <w:r>
        <w:rPr>
          <w:szCs w:val="28"/>
        </w:rPr>
        <w:t xml:space="preserve">татистического анализа делятся </w:t>
      </w:r>
      <w:proofErr w:type="gramStart"/>
      <w:r>
        <w:rPr>
          <w:szCs w:val="28"/>
        </w:rPr>
        <w:t>на</w:t>
      </w:r>
      <w:proofErr w:type="gramEnd"/>
      <w:r>
        <w:rPr>
          <w:szCs w:val="28"/>
        </w:rPr>
        <w:t xml:space="preserve"> параметрические и непараметрические. </w:t>
      </w:r>
      <w:r w:rsidR="00802FBD">
        <w:t>П</w:t>
      </w:r>
      <w:r w:rsidR="008C128B">
        <w:t>араметрические методы имеют</w:t>
      </w:r>
      <w:r w:rsidR="0073308B">
        <w:t xml:space="preserve"> более </w:t>
      </w:r>
      <w:r w:rsidR="00802FBD">
        <w:t>высокую</w:t>
      </w:r>
      <w:r w:rsidR="0073308B">
        <w:t xml:space="preserve"> точность </w:t>
      </w:r>
      <w:r w:rsidR="005356C2">
        <w:t>и эффективность</w:t>
      </w:r>
      <w:r w:rsidR="00802FBD">
        <w:t xml:space="preserve"> по сравнению</w:t>
      </w:r>
      <w:r w:rsidR="007D7BB3">
        <w:t xml:space="preserve"> с </w:t>
      </w:r>
      <w:proofErr w:type="gramStart"/>
      <w:r w:rsidR="007D7BB3">
        <w:t>непараметрическими</w:t>
      </w:r>
      <w:proofErr w:type="gramEnd"/>
      <w:r w:rsidR="00802FBD">
        <w:t xml:space="preserve">, но </w:t>
      </w:r>
      <w:r w:rsidR="00C961BA">
        <w:t>имеют ограничения</w:t>
      </w:r>
      <w:r w:rsidR="00167873">
        <w:t>.</w:t>
      </w:r>
      <w:r w:rsidR="00C961BA">
        <w:t xml:space="preserve"> </w:t>
      </w:r>
      <w:r w:rsidR="00167873">
        <w:t xml:space="preserve">Эти </w:t>
      </w:r>
      <w:r w:rsidR="00FC565B">
        <w:t>ограничения</w:t>
      </w:r>
      <w:r w:rsidR="00167873">
        <w:t xml:space="preserve"> </w:t>
      </w:r>
      <w:r w:rsidR="00FC565B">
        <w:t>накладываются</w:t>
      </w:r>
      <w:r w:rsidR="00167873">
        <w:t xml:space="preserve"> на </w:t>
      </w:r>
      <w:r w:rsidR="00C961BA">
        <w:t>входные данные</w:t>
      </w:r>
      <w:r w:rsidR="005356C2">
        <w:t xml:space="preserve"> - они</w:t>
      </w:r>
      <w:r w:rsidR="00C961BA">
        <w:t xml:space="preserve"> должны быть нормально распределены</w:t>
      </w:r>
      <w:r w:rsidR="005356C2">
        <w:t>. П</w:t>
      </w:r>
      <w:r w:rsidR="00F42407">
        <w:t>оэтому, перед применением статистических моделей обязательно нужно удостовериться, что данные имеют нормальное распределение.</w:t>
      </w:r>
      <w:commentRangeEnd w:id="43"/>
      <w:r w:rsidR="007D7BB3">
        <w:rPr>
          <w:rStyle w:val="a7"/>
        </w:rPr>
        <w:commentReference w:id="43"/>
      </w:r>
    </w:p>
    <w:p w:rsidR="007D7BB3" w:rsidRDefault="001118E8" w:rsidP="001118E8">
      <w:r w:rsidRPr="00BC14F8">
        <w:t xml:space="preserve">При статистическом анализе данных клинических исследований необходимо выполнять </w:t>
      </w:r>
      <w:r w:rsidR="0009058B">
        <w:t xml:space="preserve">следующие рутинные </w:t>
      </w:r>
      <w:r w:rsidRPr="00BC14F8">
        <w:t>процедуры, поддающиеся автоматизации</w:t>
      </w:r>
      <w:r w:rsidR="007D7BB3">
        <w:t>:</w:t>
      </w:r>
    </w:p>
    <w:p w:rsidR="007D7BB3" w:rsidRDefault="007D7BB3" w:rsidP="007D7BB3">
      <w:pPr>
        <w:pStyle w:val="C011"/>
      </w:pPr>
      <w:r>
        <w:t>Поиск пропущенные значения.</w:t>
      </w:r>
    </w:p>
    <w:p w:rsidR="007D7BB3" w:rsidRDefault="007D7BB3" w:rsidP="007D7BB3">
      <w:pPr>
        <w:pStyle w:val="C011"/>
      </w:pPr>
      <w:r>
        <w:t>Исправление опечаток.</w:t>
      </w:r>
    </w:p>
    <w:p w:rsidR="007D7BB3" w:rsidRDefault="007D7BB3" w:rsidP="007D7BB3">
      <w:pPr>
        <w:pStyle w:val="C011"/>
      </w:pPr>
      <w:r>
        <w:t>Обнаружение выбросов.</w:t>
      </w:r>
    </w:p>
    <w:p w:rsidR="007D7BB3" w:rsidRDefault="007D7BB3" w:rsidP="007D7BB3">
      <w:pPr>
        <w:pStyle w:val="C011"/>
      </w:pPr>
      <w:r>
        <w:t>Выявление непоследовательных дат.</w:t>
      </w:r>
    </w:p>
    <w:p w:rsidR="007D7BB3" w:rsidRDefault="007D7BB3" w:rsidP="007D7BB3">
      <w:pPr>
        <w:pStyle w:val="C011"/>
      </w:pPr>
      <w:r>
        <w:t>Проверка нормального распределения данных.</w:t>
      </w:r>
    </w:p>
    <w:p w:rsidR="00D3491A" w:rsidRDefault="00D3491A" w:rsidP="00D3491A">
      <w:pPr>
        <w:pStyle w:val="A02TextParagraphNoIndentation"/>
      </w:pPr>
      <w:r>
        <w:t>На данный момент эти процедуры осуществляется при помощи визуальной «ручной» проверки.</w:t>
      </w:r>
    </w:p>
    <w:p w:rsidR="001118E8" w:rsidRPr="00BC14F8" w:rsidRDefault="001118E8" w:rsidP="001118E8">
      <w:r w:rsidRPr="00BC14F8">
        <w:t xml:space="preserve">Создание единого программного комплекса алгоритмов статистического анализа данных клинических исследований в параллельных группах, реализованных в виде </w:t>
      </w:r>
      <w:r w:rsidR="00402327">
        <w:t xml:space="preserve">библиотеки языка </w:t>
      </w:r>
      <w:r w:rsidR="00402327">
        <w:rPr>
          <w:lang w:val="en-US"/>
        </w:rPr>
        <w:t>R</w:t>
      </w:r>
      <w:r w:rsidR="00402327" w:rsidRPr="00BC14F8">
        <w:t xml:space="preserve"> </w:t>
      </w:r>
      <w:r w:rsidRPr="00BC14F8">
        <w:t xml:space="preserve">с сопутствующей документацией, позволит существенно сократить время проведения </w:t>
      </w:r>
      <w:r w:rsidRPr="00BC14F8">
        <w:lastRenderedPageBreak/>
        <w:t xml:space="preserve">статистического анализа и поможет проводить более качественные исследования в </w:t>
      </w:r>
      <w:commentRangeStart w:id="44"/>
      <w:r w:rsidR="00402327">
        <w:t>короткие</w:t>
      </w:r>
      <w:r w:rsidRPr="00BC14F8">
        <w:t xml:space="preserve"> сроки</w:t>
      </w:r>
      <w:commentRangeEnd w:id="44"/>
      <w:r w:rsidR="007D7BB3">
        <w:rPr>
          <w:rStyle w:val="a7"/>
        </w:rPr>
        <w:commentReference w:id="44"/>
      </w:r>
      <w:r w:rsidRPr="00BC14F8">
        <w:t>.</w:t>
      </w:r>
    </w:p>
    <w:p w:rsidR="00385331" w:rsidRPr="00711D95" w:rsidRDefault="000060DA" w:rsidP="00C81BE8">
      <w:pPr>
        <w:pStyle w:val="D02"/>
      </w:pPr>
      <w:bookmarkStart w:id="45" w:name="_Toc492737933"/>
      <w:bookmarkStart w:id="46" w:name="_Toc493593912"/>
      <w:r w:rsidRPr="00893CB0">
        <w:t>Формулировка задачи</w:t>
      </w:r>
      <w:bookmarkEnd w:id="45"/>
      <w:bookmarkEnd w:id="46"/>
    </w:p>
    <w:p w:rsidR="00715DDC" w:rsidRDefault="00715DDC" w:rsidP="008A6883">
      <w:pPr>
        <w:pStyle w:val="A02TextParagraphNoIndentation"/>
        <w:ind w:firstLine="708"/>
      </w:pPr>
      <w:r>
        <w:t xml:space="preserve">Статистический анализ является неотъемлемой частью практически любого </w:t>
      </w:r>
      <w:r w:rsidR="008A6883">
        <w:t xml:space="preserve">медицинского </w:t>
      </w:r>
      <w:r>
        <w:t>исследования, и только с его помощью можно объективно судить о результатах.</w:t>
      </w:r>
    </w:p>
    <w:p w:rsidR="007D7BB3" w:rsidRPr="00267CC6" w:rsidRDefault="003E4884" w:rsidP="007D7BB3">
      <w:r w:rsidRPr="00486ECB">
        <w:t xml:space="preserve">Целью работы являлась </w:t>
      </w:r>
      <w:commentRangeStart w:id="47"/>
      <w:r w:rsidRPr="00486ECB">
        <w:t>реализация</w:t>
      </w:r>
      <w:commentRangeEnd w:id="47"/>
      <w:r w:rsidR="00486ECB">
        <w:rPr>
          <w:rStyle w:val="a7"/>
        </w:rPr>
        <w:commentReference w:id="47"/>
      </w:r>
      <w:r w:rsidRPr="00486ECB">
        <w:t xml:space="preserve"> </w:t>
      </w:r>
      <w:r w:rsidR="007D7BB3">
        <w:t xml:space="preserve">библиотеки языка </w:t>
      </w:r>
      <w:r w:rsidR="007D7BB3">
        <w:rPr>
          <w:lang w:val="en-US"/>
        </w:rPr>
        <w:t>R</w:t>
      </w:r>
      <w:r w:rsidR="007D7BB3" w:rsidRPr="00BC14F8">
        <w:t xml:space="preserve"> с сопутствующей документацией</w:t>
      </w:r>
      <w:r w:rsidR="007D7BB3">
        <w:t>, предназначенной для проведения</w:t>
      </w:r>
      <w:r w:rsidR="007D7BB3" w:rsidRPr="00BC14F8">
        <w:t xml:space="preserve"> статистического анализа данных</w:t>
      </w:r>
      <w:r w:rsidR="00D3491A">
        <w:t xml:space="preserve"> </w:t>
      </w:r>
      <w:r w:rsidR="007D7BB3" w:rsidRPr="00BC14F8">
        <w:t>клинических исследований в параллельных группах</w:t>
      </w:r>
      <w:r w:rsidR="007D7BB3">
        <w:t>.</w:t>
      </w:r>
    </w:p>
    <w:p w:rsidR="00486ECB" w:rsidRDefault="0013400B" w:rsidP="0013400B">
      <w:pPr>
        <w:widowControl w:val="0"/>
      </w:pPr>
      <w:commentRangeStart w:id="48"/>
      <w:r w:rsidRPr="00915CAD">
        <w:t>Были поставлены и решены следующие задачи:</w:t>
      </w:r>
      <w:commentRangeEnd w:id="48"/>
      <w:r w:rsidR="006A2335">
        <w:rPr>
          <w:rStyle w:val="a7"/>
        </w:rPr>
        <w:commentReference w:id="48"/>
      </w:r>
    </w:p>
    <w:p w:rsidR="00E371BB" w:rsidRPr="008563D7" w:rsidRDefault="006B7D51" w:rsidP="00145F9A">
      <w:pPr>
        <w:rPr>
          <w:szCs w:val="28"/>
        </w:rPr>
      </w:pPr>
      <w:r w:rsidRPr="008563D7">
        <w:t xml:space="preserve">Программирование осуществлялось на языке </w:t>
      </w:r>
      <w:r w:rsidR="00B44EF5" w:rsidRPr="008563D7">
        <w:rPr>
          <w:lang w:val="en-US"/>
        </w:rPr>
        <w:t>R</w:t>
      </w:r>
      <w:r w:rsidRPr="008563D7">
        <w:t xml:space="preserve">, с использованием </w:t>
      </w:r>
      <w:r w:rsidR="00E371BB" w:rsidRPr="008563D7">
        <w:t xml:space="preserve">следующих </w:t>
      </w:r>
      <w:r w:rsidR="00B44EF5" w:rsidRPr="008563D7">
        <w:t>пакетов:</w:t>
      </w:r>
    </w:p>
    <w:p w:rsidR="00660B12" w:rsidRPr="008563D7" w:rsidRDefault="00A262A1" w:rsidP="00E371BB">
      <w:pPr>
        <w:pStyle w:val="C011"/>
      </w:pPr>
      <w:r w:rsidRPr="008563D7">
        <w:rPr>
          <w:lang w:val="en-US"/>
        </w:rPr>
        <w:t>b</w:t>
      </w:r>
      <w:r w:rsidR="00660B12" w:rsidRPr="008563D7">
        <w:rPr>
          <w:lang w:val="en-US"/>
        </w:rPr>
        <w:t>ase</w:t>
      </w:r>
    </w:p>
    <w:p w:rsidR="00A262A1" w:rsidRPr="008563D7" w:rsidRDefault="00A262A1" w:rsidP="00A262A1">
      <w:pPr>
        <w:pStyle w:val="C011"/>
      </w:pPr>
      <w:proofErr w:type="spellStart"/>
      <w:r w:rsidRPr="008563D7">
        <w:t>methods</w:t>
      </w:r>
      <w:proofErr w:type="spellEnd"/>
    </w:p>
    <w:p w:rsidR="00660B12" w:rsidRPr="008563D7" w:rsidRDefault="00660B12" w:rsidP="00660B12">
      <w:pPr>
        <w:pStyle w:val="C011"/>
      </w:pPr>
      <w:proofErr w:type="spellStart"/>
      <w:r w:rsidRPr="008563D7">
        <w:t>utils</w:t>
      </w:r>
      <w:proofErr w:type="spellEnd"/>
    </w:p>
    <w:p w:rsidR="00DF1B19" w:rsidRPr="008563D7" w:rsidRDefault="00660B12" w:rsidP="00660B12">
      <w:pPr>
        <w:pStyle w:val="C011"/>
      </w:pPr>
      <w:proofErr w:type="spellStart"/>
      <w:r w:rsidRPr="008563D7">
        <w:t>grDevices</w:t>
      </w:r>
      <w:proofErr w:type="spellEnd"/>
    </w:p>
    <w:p w:rsidR="007C3EBA" w:rsidRDefault="00486ECB" w:rsidP="00660B12">
      <w:pPr>
        <w:pStyle w:val="C011"/>
      </w:pPr>
      <w:proofErr w:type="spellStart"/>
      <w:r>
        <w:rPr>
          <w:lang w:val="en-US"/>
        </w:rPr>
        <w:t>plyr</w:t>
      </w:r>
      <w:proofErr w:type="spellEnd"/>
    </w:p>
    <w:p w:rsidR="00D9007B" w:rsidRDefault="00D9007B" w:rsidP="00D9007B">
      <w:pPr>
        <w:pStyle w:val="C011"/>
      </w:pPr>
      <w:proofErr w:type="spellStart"/>
      <w:r w:rsidRPr="008563D7">
        <w:rPr>
          <w:lang w:val="en-US"/>
        </w:rPr>
        <w:t>xlsx</w:t>
      </w:r>
      <w:proofErr w:type="spellEnd"/>
    </w:p>
    <w:p w:rsidR="00D9007B" w:rsidRDefault="00D9007B" w:rsidP="00D9007B">
      <w:pPr>
        <w:pStyle w:val="C011"/>
      </w:pPr>
      <w:proofErr w:type="spellStart"/>
      <w:r w:rsidRPr="000613C3">
        <w:t>devtools</w:t>
      </w:r>
      <w:proofErr w:type="spellEnd"/>
    </w:p>
    <w:p w:rsidR="00D9007B" w:rsidRDefault="00D9007B" w:rsidP="00660B12">
      <w:pPr>
        <w:pStyle w:val="C011"/>
      </w:pPr>
      <w:r w:rsidRPr="00D9007B">
        <w:t>roxygen2</w:t>
      </w:r>
    </w:p>
    <w:p w:rsidR="00C9445D" w:rsidRPr="001672F5" w:rsidRDefault="001672F5" w:rsidP="00C9445D">
      <w:pPr>
        <w:pStyle w:val="C011"/>
        <w:numPr>
          <w:ilvl w:val="0"/>
          <w:numId w:val="0"/>
        </w:numPr>
        <w:ind w:left="709"/>
      </w:pPr>
      <w:r>
        <w:t xml:space="preserve">Использовалась система контроля версий </w:t>
      </w:r>
      <w:proofErr w:type="spellStart"/>
      <w:r>
        <w:rPr>
          <w:lang w:val="en-US"/>
        </w:rPr>
        <w:t>git</w:t>
      </w:r>
      <w:proofErr w:type="spellEnd"/>
      <w:r>
        <w:t xml:space="preserve"> и </w:t>
      </w:r>
      <w:proofErr w:type="spellStart"/>
      <w:r>
        <w:t>репозиторий</w:t>
      </w:r>
      <w:proofErr w:type="spellEnd"/>
      <w:r>
        <w:t xml:space="preserve"> на </w:t>
      </w:r>
      <w:commentRangeStart w:id="49"/>
      <w:r>
        <w:t xml:space="preserve">сервере </w:t>
      </w:r>
      <w:commentRangeEnd w:id="49"/>
      <w:r>
        <w:rPr>
          <w:rStyle w:val="a7"/>
        </w:rPr>
        <w:commentReference w:id="49"/>
      </w:r>
      <w:proofErr w:type="spellStart"/>
      <w:r>
        <w:rPr>
          <w:lang w:val="en-US"/>
        </w:rPr>
        <w:t>GitHub</w:t>
      </w:r>
      <w:proofErr w:type="spellEnd"/>
      <w:r w:rsidRPr="001672F5">
        <w:t>.</w:t>
      </w:r>
    </w:p>
    <w:p w:rsidR="006D7CA7" w:rsidRDefault="006D7CA7" w:rsidP="006D7CA7">
      <w:pPr>
        <w:pStyle w:val="D02"/>
      </w:pPr>
      <w:bookmarkStart w:id="50" w:name="_Toc381305357"/>
      <w:bookmarkStart w:id="51" w:name="_Toc390727577"/>
      <w:bookmarkStart w:id="52" w:name="_Toc492737934"/>
      <w:bookmarkStart w:id="53" w:name="_Toc493593913"/>
      <w:r w:rsidRPr="00893CB0">
        <w:t>Функциональные требования</w:t>
      </w:r>
      <w:bookmarkEnd w:id="50"/>
      <w:bookmarkEnd w:id="51"/>
      <w:bookmarkEnd w:id="52"/>
      <w:bookmarkEnd w:id="53"/>
    </w:p>
    <w:p w:rsidR="00267CC6" w:rsidRPr="00EC3BCC" w:rsidRDefault="00267CC6" w:rsidP="00267CC6">
      <w:r w:rsidRPr="00EC3BCC">
        <w:rPr>
          <w:shd w:val="clear" w:color="auto" w:fill="FFFFFF"/>
        </w:rPr>
        <w:t>В рамках дипломной работы были поставлены следующие задачи:</w:t>
      </w:r>
    </w:p>
    <w:p w:rsidR="000D1E94" w:rsidRPr="001B0EC0" w:rsidRDefault="004E775D" w:rsidP="005956F2">
      <w:pPr>
        <w:pStyle w:val="C011"/>
      </w:pPr>
      <w:r>
        <w:t>П</w:t>
      </w:r>
      <w:r w:rsidR="000D1E94" w:rsidRPr="001B0EC0">
        <w:t>оиск пропущенных</w:t>
      </w:r>
      <w:r>
        <w:t xml:space="preserve"> значений (незаполненных полей).</w:t>
      </w:r>
    </w:p>
    <w:p w:rsidR="000D1E94" w:rsidRPr="001B0EC0" w:rsidRDefault="004E775D" w:rsidP="005956F2">
      <w:pPr>
        <w:pStyle w:val="C011"/>
      </w:pPr>
      <w:r>
        <w:t>Поиск опечаток.</w:t>
      </w:r>
    </w:p>
    <w:p w:rsidR="000D1E94" w:rsidRDefault="004E775D" w:rsidP="005956F2">
      <w:pPr>
        <w:pStyle w:val="C011"/>
      </w:pPr>
      <w:r>
        <w:t>П</w:t>
      </w:r>
      <w:r w:rsidR="000D1E94" w:rsidRPr="001B0EC0">
        <w:t>оиск «выда</w:t>
      </w:r>
      <w:r w:rsidR="000D1E94">
        <w:t>ющихся значений» или «выбросов»</w:t>
      </w:r>
      <w:r>
        <w:t>.</w:t>
      </w:r>
    </w:p>
    <w:p w:rsidR="000D1E94" w:rsidRDefault="004E775D" w:rsidP="005956F2">
      <w:pPr>
        <w:pStyle w:val="C011"/>
      </w:pPr>
      <w:r>
        <w:t>И</w:t>
      </w:r>
      <w:r w:rsidR="000D1E94">
        <w:t xml:space="preserve">сследование нормальности распределений методами </w:t>
      </w:r>
      <w:r w:rsidR="000D1E94" w:rsidRPr="00940C1A">
        <w:t>Шапиро-</w:t>
      </w:r>
      <w:proofErr w:type="spellStart"/>
      <w:r w:rsidR="000D1E94" w:rsidRPr="00940C1A">
        <w:t>Уилка</w:t>
      </w:r>
      <w:proofErr w:type="spellEnd"/>
      <w:r w:rsidR="000D1E94" w:rsidRPr="00940C1A">
        <w:t xml:space="preserve">, Андерсона-Дарлинга, </w:t>
      </w:r>
      <w:proofErr w:type="spellStart"/>
      <w:r w:rsidR="000D1E94" w:rsidRPr="00940C1A">
        <w:t>Крамера</w:t>
      </w:r>
      <w:proofErr w:type="spellEnd"/>
      <w:r w:rsidR="000D1E94" w:rsidRPr="00940C1A">
        <w:t xml:space="preserve">-фон </w:t>
      </w:r>
      <w:proofErr w:type="spellStart"/>
      <w:r w:rsidR="000D1E94" w:rsidRPr="00940C1A">
        <w:t>Мизе</w:t>
      </w:r>
      <w:r w:rsidR="000D1E94">
        <w:t>са</w:t>
      </w:r>
      <w:proofErr w:type="spellEnd"/>
      <w:r w:rsidR="000D1E94">
        <w:t xml:space="preserve">, </w:t>
      </w:r>
      <w:proofErr w:type="spellStart"/>
      <w:r w:rsidR="000D1E94">
        <w:t>Лиллиефорса</w:t>
      </w:r>
      <w:proofErr w:type="spellEnd"/>
      <w:r w:rsidR="000D1E94">
        <w:t>, Шапиро-</w:t>
      </w:r>
      <w:proofErr w:type="spellStart"/>
      <w:r w:rsidR="000D1E94">
        <w:t>Франчиа</w:t>
      </w:r>
      <w:proofErr w:type="spellEnd"/>
      <w:r w:rsidR="000D1E94">
        <w:t>, выво</w:t>
      </w:r>
      <w:r w:rsidR="006A2335">
        <w:t>д результатов в виде таблицы в</w:t>
      </w:r>
      <w:r w:rsidR="000D1E94">
        <w:t xml:space="preserve"> .</w:t>
      </w:r>
      <w:proofErr w:type="spellStart"/>
      <w:r w:rsidR="000D1E94" w:rsidRPr="005D2975">
        <w:t>csv</w:t>
      </w:r>
      <w:proofErr w:type="spellEnd"/>
      <w:r w:rsidR="000D1E94">
        <w:t>-файле</w:t>
      </w:r>
      <w:r>
        <w:t>.</w:t>
      </w:r>
    </w:p>
    <w:p w:rsidR="000D1E94" w:rsidRPr="00C31ADB" w:rsidRDefault="000D1E94" w:rsidP="000D1E94">
      <w:pPr>
        <w:pStyle w:val="D02"/>
      </w:pPr>
      <w:bookmarkStart w:id="54" w:name="_Toc493593914"/>
      <w:r w:rsidRPr="00C31ADB">
        <w:lastRenderedPageBreak/>
        <w:t xml:space="preserve">Нефункциональные </w:t>
      </w:r>
      <w:r w:rsidRPr="00BC14F8">
        <w:rPr>
          <w:szCs w:val="23"/>
        </w:rPr>
        <w:t>требования</w:t>
      </w:r>
      <w:bookmarkEnd w:id="54"/>
    </w:p>
    <w:p w:rsidR="002617EB" w:rsidRPr="001B0EC0" w:rsidRDefault="002617EB" w:rsidP="002617EB">
      <w:pPr>
        <w:pStyle w:val="C011"/>
      </w:pPr>
      <w:r>
        <w:t>В</w:t>
      </w:r>
      <w:r w:rsidRPr="001B0EC0">
        <w:t xml:space="preserve">вод данных </w:t>
      </w:r>
      <w:r>
        <w:t xml:space="preserve">должен </w:t>
      </w:r>
      <w:r w:rsidR="00AF5409">
        <w:t>осуществляться</w:t>
      </w:r>
      <w:r w:rsidRPr="001B0EC0">
        <w:t xml:space="preserve"> в виде </w:t>
      </w:r>
      <w:proofErr w:type="spellStart"/>
      <w:r w:rsidRPr="00880DF8">
        <w:t>Excel</w:t>
      </w:r>
      <w:proofErr w:type="spellEnd"/>
      <w:r w:rsidRPr="001B0EC0">
        <w:t xml:space="preserve">-таблиц или внутренней структуры </w:t>
      </w:r>
      <w:r>
        <w:t xml:space="preserve">языка </w:t>
      </w:r>
      <w:r>
        <w:rPr>
          <w:lang w:val="en-US"/>
        </w:rPr>
        <w:t>R</w:t>
      </w:r>
      <w:r w:rsidRPr="00F25EE2">
        <w:t xml:space="preserve"> </w:t>
      </w:r>
      <w:r>
        <w:t>–</w:t>
      </w:r>
      <w:r w:rsidRPr="00F25EE2">
        <w:t xml:space="preserve"> </w:t>
      </w:r>
      <w:r>
        <w:t>таблиц данных (</w:t>
      </w:r>
      <w:proofErr w:type="spellStart"/>
      <w:r w:rsidRPr="00880DF8">
        <w:t>data</w:t>
      </w:r>
      <w:r w:rsidRPr="001B0EC0">
        <w:t>.</w:t>
      </w:r>
      <w:r w:rsidRPr="00880DF8">
        <w:t>frame</w:t>
      </w:r>
      <w:proofErr w:type="spellEnd"/>
      <w:r>
        <w:t>).</w:t>
      </w:r>
    </w:p>
    <w:p w:rsidR="000D1E94" w:rsidRPr="00773328" w:rsidRDefault="000D1E94" w:rsidP="00773328">
      <w:pPr>
        <w:pStyle w:val="C011"/>
      </w:pPr>
      <w:r w:rsidRPr="00773328">
        <w:t>Реализация методами ООП</w:t>
      </w:r>
      <w:r w:rsidR="00DE6C7F">
        <w:t>, используя</w:t>
      </w:r>
      <w:r w:rsidRPr="00773328">
        <w:t xml:space="preserve"> </w:t>
      </w:r>
      <w:r w:rsidR="00DE6C7F">
        <w:t xml:space="preserve">объектную модель </w:t>
      </w:r>
      <w:r w:rsidRPr="00773328">
        <w:t xml:space="preserve">S4 в </w:t>
      </w:r>
      <w:r w:rsidR="00DE6C7F">
        <w:t xml:space="preserve">языке </w:t>
      </w:r>
      <w:r w:rsidRPr="00773328">
        <w:t>R.</w:t>
      </w:r>
    </w:p>
    <w:p w:rsidR="000D1E94" w:rsidRPr="00773328" w:rsidRDefault="000D1E94" w:rsidP="00773328">
      <w:pPr>
        <w:pStyle w:val="C011"/>
      </w:pPr>
      <w:r w:rsidRPr="00773328">
        <w:t xml:space="preserve">Использование системы контроля версий </w:t>
      </w:r>
      <w:proofErr w:type="spellStart"/>
      <w:r w:rsidRPr="00773328">
        <w:t>Git</w:t>
      </w:r>
      <w:proofErr w:type="spellEnd"/>
      <w:r w:rsidRPr="00773328">
        <w:t xml:space="preserve"> в связке с сервером </w:t>
      </w:r>
      <w:proofErr w:type="spellStart"/>
      <w:r w:rsidR="00773328" w:rsidRPr="00773328">
        <w:t>GitHub</w:t>
      </w:r>
      <w:proofErr w:type="spellEnd"/>
      <w:r w:rsidR="00773328" w:rsidRPr="00773328">
        <w:t xml:space="preserve"> или </w:t>
      </w:r>
      <w:proofErr w:type="spellStart"/>
      <w:r w:rsidRPr="00773328">
        <w:t>Bitbucket</w:t>
      </w:r>
      <w:proofErr w:type="spellEnd"/>
      <w:r w:rsidRPr="00773328">
        <w:t>.</w:t>
      </w:r>
    </w:p>
    <w:p w:rsidR="000D1E94" w:rsidRPr="00773328" w:rsidRDefault="000D1E94" w:rsidP="00773328">
      <w:pPr>
        <w:pStyle w:val="C011"/>
      </w:pPr>
      <w:r w:rsidRPr="00773328">
        <w:t>Тестирование созданной библиотеки.</w:t>
      </w:r>
    </w:p>
    <w:p w:rsidR="000D1E94" w:rsidRPr="00773328" w:rsidRDefault="000D1E94" w:rsidP="00773328">
      <w:pPr>
        <w:pStyle w:val="C011"/>
      </w:pPr>
      <w:r w:rsidRPr="00773328">
        <w:t>Использование встроенной графической системы ggplot2.</w:t>
      </w:r>
    </w:p>
    <w:p w:rsidR="006C0E37" w:rsidRDefault="00865D50" w:rsidP="00865D50">
      <w:pPr>
        <w:pStyle w:val="D02"/>
      </w:pPr>
      <w:bookmarkStart w:id="55" w:name="_Toc493593915"/>
      <w:r w:rsidRPr="00893CB0">
        <w:t xml:space="preserve">Характеристики выбранных </w:t>
      </w:r>
      <w:r w:rsidR="0030112A">
        <w:t>программных</w:t>
      </w:r>
      <w:r w:rsidRPr="00893CB0">
        <w:t xml:space="preserve"> средств</w:t>
      </w:r>
      <w:bookmarkEnd w:id="55"/>
    </w:p>
    <w:p w:rsidR="004D5459" w:rsidRPr="001801BC" w:rsidRDefault="001801BC" w:rsidP="00700604">
      <w:r>
        <w:t>Д</w:t>
      </w:r>
      <w:r w:rsidRPr="001801BC">
        <w:t xml:space="preserve">ля </w:t>
      </w:r>
      <w:r w:rsidR="00402327">
        <w:t>решения задачи</w:t>
      </w:r>
      <w:r w:rsidR="00402327">
        <w:rPr>
          <w:rStyle w:val="a7"/>
        </w:rPr>
        <w:t xml:space="preserve"> </w:t>
      </w:r>
      <w:r w:rsidRPr="001801BC">
        <w:t>был выбран</w:t>
      </w:r>
      <w:r>
        <w:t xml:space="preserve"> язык </w:t>
      </w:r>
      <w:r>
        <w:rPr>
          <w:lang w:val="en-US"/>
        </w:rPr>
        <w:t>R</w:t>
      </w:r>
      <w:r w:rsidRPr="001801BC">
        <w:t xml:space="preserve"> </w:t>
      </w:r>
      <w:r>
        <w:t xml:space="preserve">и </w:t>
      </w:r>
      <w:r w:rsidR="002B64AD">
        <w:t xml:space="preserve">среда разработки </w:t>
      </w:r>
      <w:commentRangeStart w:id="56"/>
      <w:proofErr w:type="spellStart"/>
      <w:r w:rsidR="002B64AD">
        <w:t>RStudio</w:t>
      </w:r>
      <w:commentRangeEnd w:id="56"/>
      <w:proofErr w:type="spellEnd"/>
      <w:r w:rsidR="00AA326B">
        <w:rPr>
          <w:rStyle w:val="a7"/>
        </w:rPr>
        <w:commentReference w:id="56"/>
      </w:r>
      <w:r w:rsidR="002B64AD">
        <w:t>.</w:t>
      </w:r>
    </w:p>
    <w:p w:rsidR="00402327" w:rsidRDefault="00B41DB3" w:rsidP="00310787">
      <w:r>
        <w:t>R – язык программирования</w:t>
      </w:r>
      <w:r w:rsidR="00E20B42">
        <w:t xml:space="preserve"> высокого уровня</w:t>
      </w:r>
      <w:r>
        <w:t xml:space="preserve">, предназначенный для статистической обработки данных </w:t>
      </w:r>
      <w:r w:rsidR="00684F38">
        <w:t>с упором на визуализацию и воспроизводимость</w:t>
      </w:r>
      <w:r>
        <w:t xml:space="preserve">. </w:t>
      </w:r>
      <w:r w:rsidR="00DE3AC7">
        <w:t>Он т</w:t>
      </w:r>
      <w:r>
        <w:t xml:space="preserve">ак же является свободной </w:t>
      </w:r>
      <w:r w:rsidR="003B239C">
        <w:t xml:space="preserve">кроссплатформенной </w:t>
      </w:r>
      <w:r>
        <w:t xml:space="preserve">программной средой вычислений с открытым исходным кодом в рамках проекта GNU. </w:t>
      </w:r>
      <w:r w:rsidR="00406E40">
        <w:rPr>
          <w:lang w:val="en-US"/>
        </w:rPr>
        <w:t>R</w:t>
      </w:r>
      <w:r w:rsidR="00D4479A">
        <w:t xml:space="preserve"> – </w:t>
      </w:r>
      <w:proofErr w:type="gramStart"/>
      <w:r w:rsidR="00D4479A">
        <w:t>интерпретируемый</w:t>
      </w:r>
      <w:proofErr w:type="gramEnd"/>
      <w:r w:rsidR="00406E40">
        <w:t xml:space="preserve"> язык с интерфейсом командной</w:t>
      </w:r>
      <w:r w:rsidR="00310787">
        <w:t xml:space="preserve"> </w:t>
      </w:r>
      <w:r w:rsidR="00406E40">
        <w:t xml:space="preserve">строки. </w:t>
      </w:r>
      <w:r w:rsidR="00817CB4">
        <w:t>Также он</w:t>
      </w:r>
      <w:r w:rsidR="00310787" w:rsidRPr="00310787">
        <w:t xml:space="preserve"> </w:t>
      </w:r>
      <w:r w:rsidR="00310787">
        <w:t>сочетает</w:t>
      </w:r>
      <w:r w:rsidR="00406E40">
        <w:t xml:space="preserve"> в себе процедурное,</w:t>
      </w:r>
      <w:r w:rsidR="00817CB4">
        <w:t xml:space="preserve"> функциональное,</w:t>
      </w:r>
      <w:r w:rsidR="00406E40">
        <w:t xml:space="preserve"> объектно-ориентированное и программи</w:t>
      </w:r>
      <w:r w:rsidR="00310787">
        <w:t>рование</w:t>
      </w:r>
      <w:r w:rsidR="00402327">
        <w:t>.</w:t>
      </w:r>
    </w:p>
    <w:p w:rsidR="00B41DB3" w:rsidRDefault="00DE3AC7" w:rsidP="00310787">
      <w:r>
        <w:t xml:space="preserve">Язык </w:t>
      </w:r>
      <w:r>
        <w:rPr>
          <w:lang w:val="en-US"/>
        </w:rPr>
        <w:t>R</w:t>
      </w:r>
      <w:r w:rsidRPr="00BA28CF">
        <w:t xml:space="preserve"> </w:t>
      </w:r>
      <w:r>
        <w:t>б</w:t>
      </w:r>
      <w:r w:rsidR="00B41DB3">
        <w:t xml:space="preserve">ыл разработан на основе языка </w:t>
      </w:r>
      <w:r w:rsidR="008010D5">
        <w:t xml:space="preserve">программирования </w:t>
      </w:r>
      <w:r w:rsidR="00B41DB3">
        <w:t xml:space="preserve">S. С 2011 года </w:t>
      </w:r>
      <w:r w:rsidR="00A41A5A">
        <w:t xml:space="preserve">он </w:t>
      </w:r>
      <w:r w:rsidR="00B41DB3">
        <w:t xml:space="preserve">поддерживается и развивается организацией R </w:t>
      </w:r>
      <w:proofErr w:type="spellStart"/>
      <w:r w:rsidR="00B41DB3">
        <w:t>Foundation</w:t>
      </w:r>
      <w:proofErr w:type="spellEnd"/>
      <w:r w:rsidR="00B41DB3">
        <w:t xml:space="preserve">. </w:t>
      </w:r>
      <w:r w:rsidR="00E20B42">
        <w:t xml:space="preserve">Сегодня R является безусловным лидером среди свободно распространяемых систем статистического анализа. </w:t>
      </w:r>
      <w:r w:rsidR="00B41DB3">
        <w:t xml:space="preserve">R обладает хорошей расширяемостью с помощью пакетов. Каждый такой пакет представляет собой библиотеку, содержащую набор специфических функций. </w:t>
      </w:r>
      <w:r w:rsidR="00EF050C">
        <w:t xml:space="preserve">В среде R реализованы многие статистические методы: линейные и нелинейные модели, проверка статистических гипотез, анализ временных рядов, классификация, кластеризация, графическая визуализация. </w:t>
      </w:r>
      <w:commentRangeStart w:id="57"/>
      <w:r w:rsidR="00B41DB3">
        <w:t>Так же, одной из особенностей языка является поддержка графических возможностей, которая позволяет визуализировать данные в виде различных графиков и диаграмм.</w:t>
      </w:r>
      <w:commentRangeEnd w:id="57"/>
      <w:r w:rsidR="003A6431">
        <w:rPr>
          <w:rStyle w:val="a7"/>
        </w:rPr>
        <w:commentReference w:id="57"/>
      </w:r>
    </w:p>
    <w:p w:rsidR="004E658C" w:rsidRPr="00893CB0" w:rsidRDefault="00160E31" w:rsidP="004E658C">
      <w:pPr>
        <w:pStyle w:val="D01"/>
      </w:pPr>
      <w:bookmarkStart w:id="58" w:name="_Toc493593916"/>
      <w:r>
        <w:lastRenderedPageBreak/>
        <w:t>РЕАЛИЗАЦИЯ</w:t>
      </w:r>
      <w:bookmarkEnd w:id="58"/>
    </w:p>
    <w:p w:rsidR="003B2CB8" w:rsidRDefault="00C64071" w:rsidP="00C33C51">
      <w:pPr>
        <w:pStyle w:val="D02"/>
      </w:pPr>
      <w:bookmarkStart w:id="59" w:name="_Toc493593917"/>
      <w:r>
        <w:t>Алгоритмы решения задач</w:t>
      </w:r>
      <w:bookmarkEnd w:id="59"/>
    </w:p>
    <w:p w:rsidR="006A2335" w:rsidRPr="00B14147" w:rsidRDefault="006A2335" w:rsidP="006A2335">
      <w:pPr>
        <w:pStyle w:val="A02TextParagraphNoIndentation"/>
        <w:ind w:firstLine="708"/>
      </w:pPr>
      <w:commentRangeStart w:id="60"/>
      <w:r w:rsidRPr="00B14147">
        <w:t xml:space="preserve">Чувствительность разных статистических методов к наличию выбросов в данных </w:t>
      </w:r>
      <w:r w:rsidRPr="00402327">
        <w:t>неодинакова</w:t>
      </w:r>
      <w:r>
        <w:t xml:space="preserve">. Так, </w:t>
      </w:r>
      <w:r w:rsidRPr="00B14147">
        <w:t xml:space="preserve">наличие выбросов может сделать </w:t>
      </w:r>
      <w:r>
        <w:t xml:space="preserve">использование некоторых статистических </w:t>
      </w:r>
      <w:r w:rsidRPr="00B14147">
        <w:t>модел</w:t>
      </w:r>
      <w:r>
        <w:t>ей невозможным, и в</w:t>
      </w:r>
      <w:r w:rsidRPr="00B14147">
        <w:t xml:space="preserve"> то же время</w:t>
      </w:r>
      <w:r>
        <w:t>,</w:t>
      </w:r>
      <w:r w:rsidRPr="00B14147">
        <w:t xml:space="preserve"> никак не сказ</w:t>
      </w:r>
      <w:r>
        <w:t>аться</w:t>
      </w:r>
      <w:r w:rsidRPr="00B14147">
        <w:t xml:space="preserve"> на результа</w:t>
      </w:r>
      <w:r>
        <w:t>тах других.</w:t>
      </w:r>
    </w:p>
    <w:p w:rsidR="006A2335" w:rsidRPr="00C44CCB" w:rsidRDefault="006A2335" w:rsidP="006A2335">
      <w:pPr>
        <w:pStyle w:val="A02TextParagraphNoIndentation"/>
        <w:ind w:firstLine="708"/>
        <w:rPr>
          <w:rFonts w:eastAsia="Times New Roman"/>
          <w:szCs w:val="28"/>
          <w:lang w:eastAsia="ru-RU"/>
        </w:rPr>
      </w:pPr>
      <w:r>
        <w:t>Именно поэтому перед проведением статистического анализа необходимо выполнять проверку начальных данных на валидность.</w:t>
      </w:r>
    </w:p>
    <w:p w:rsidR="006A2335" w:rsidRDefault="006A2335" w:rsidP="006A2335">
      <w:pPr>
        <w:pStyle w:val="A02TextParagraphNoIndentation"/>
        <w:ind w:firstLine="708"/>
      </w:pPr>
      <w:r>
        <w:t xml:space="preserve">Валидизация данных - это процесс обнаружения и исправления ошибок, таких как: пропущенные данные, выход величин за определенные пределы, непоследовательность дат, нарушение нормальности распределения. На данный момент валидизация данных зачастую осуществляется при помощи визуальной «ручной» проверки. </w:t>
      </w:r>
    </w:p>
    <w:p w:rsidR="006A2335" w:rsidRDefault="006A2335" w:rsidP="006A2335">
      <w:pPr>
        <w:pStyle w:val="A02TextParagraphNoIndentation"/>
        <w:ind w:firstLine="708"/>
      </w:pPr>
      <w:r>
        <w:t>Программная проверка существенно ускорит дальнейший анализ, а так же окажется более эффективной по сравнению с проверкой, выполняемой в ручном режиме.</w:t>
      </w:r>
      <w:commentRangeEnd w:id="60"/>
      <w:r w:rsidR="008A6883">
        <w:rPr>
          <w:rStyle w:val="a7"/>
        </w:rPr>
        <w:commentReference w:id="60"/>
      </w:r>
    </w:p>
    <w:p w:rsidR="0034718B" w:rsidRDefault="00305633" w:rsidP="00C33C51">
      <w:pPr>
        <w:pStyle w:val="D02"/>
      </w:pPr>
      <w:bookmarkStart w:id="61" w:name="_Toc493593918"/>
      <w:r>
        <w:t>Объектно-ориентированная</w:t>
      </w:r>
      <w:commentRangeStart w:id="62"/>
      <w:r w:rsidR="0034718B">
        <w:t xml:space="preserve"> модель</w:t>
      </w:r>
      <w:commentRangeEnd w:id="62"/>
      <w:r w:rsidR="00D94599">
        <w:rPr>
          <w:rStyle w:val="a7"/>
          <w:b w:val="0"/>
        </w:rPr>
        <w:commentReference w:id="62"/>
      </w:r>
      <w:bookmarkEnd w:id="61"/>
    </w:p>
    <w:p w:rsidR="00E270A6" w:rsidRDefault="00C66468" w:rsidP="008A2636">
      <w:r>
        <w:t xml:space="preserve">Поставленные задачи были реализованы с использованием </w:t>
      </w:r>
      <w:r w:rsidR="00305633">
        <w:t xml:space="preserve">объектно-ориентированной модели </w:t>
      </w:r>
      <w:commentRangeStart w:id="63"/>
      <w:r w:rsidR="00305633">
        <w:t>(</w:t>
      </w:r>
      <w:r>
        <w:t>ООП</w:t>
      </w:r>
      <w:r w:rsidR="00305633">
        <w:t>)</w:t>
      </w:r>
      <w:commentRangeEnd w:id="63"/>
      <w:r w:rsidR="00305633">
        <w:rPr>
          <w:rStyle w:val="a7"/>
        </w:rPr>
        <w:commentReference w:id="63"/>
      </w:r>
      <w:r>
        <w:t xml:space="preserve"> модели</w:t>
      </w:r>
      <w:r w:rsidR="00357938">
        <w:t xml:space="preserve"> </w:t>
      </w:r>
      <w:r>
        <w:rPr>
          <w:lang w:val="en-US"/>
        </w:rPr>
        <w:t>S</w:t>
      </w:r>
      <w:r w:rsidRPr="007A5527">
        <w:t>4</w:t>
      </w:r>
      <w:r>
        <w:t xml:space="preserve"> языка</w:t>
      </w:r>
      <w:r w:rsidR="00357938">
        <w:t xml:space="preserve"> </w:t>
      </w:r>
      <w:r>
        <w:rPr>
          <w:lang w:val="en-US"/>
        </w:rPr>
        <w:t>R</w:t>
      </w:r>
      <w:r>
        <w:t>.</w:t>
      </w:r>
      <w:r w:rsidR="00A54379">
        <w:t xml:space="preserve"> </w:t>
      </w:r>
      <w:r w:rsidR="00B81E37">
        <w:t>Созданная л</w:t>
      </w:r>
      <w:r w:rsidR="00631D5C">
        <w:t xml:space="preserve">огическая структура </w:t>
      </w:r>
      <w:r>
        <w:t>модели</w:t>
      </w:r>
      <w:r w:rsidR="00631D5C">
        <w:t xml:space="preserve"> </w:t>
      </w:r>
      <w:r w:rsidR="008D27DB">
        <w:t>имеет три</w:t>
      </w:r>
      <w:r w:rsidR="00E62DA8">
        <w:t xml:space="preserve"> </w:t>
      </w:r>
      <w:r w:rsidR="00F50C03">
        <w:t>составляющих</w:t>
      </w:r>
      <w:r w:rsidR="00631D5C">
        <w:t>:</w:t>
      </w:r>
    </w:p>
    <w:p w:rsidR="00C66468" w:rsidRDefault="00C66468" w:rsidP="00C66468">
      <w:pPr>
        <w:pStyle w:val="C011"/>
      </w:pPr>
      <w:r>
        <w:t>Файлы</w:t>
      </w:r>
    </w:p>
    <w:p w:rsidR="00E270A6" w:rsidRDefault="00E270A6" w:rsidP="00E270A6">
      <w:pPr>
        <w:pStyle w:val="C011"/>
      </w:pPr>
      <w:r>
        <w:t>Колонки</w:t>
      </w:r>
      <w:r w:rsidR="00A54379">
        <w:t xml:space="preserve"> таблицы</w:t>
      </w:r>
    </w:p>
    <w:p w:rsidR="00C66468" w:rsidRDefault="00A54379" w:rsidP="00C66468">
      <w:pPr>
        <w:pStyle w:val="C011"/>
      </w:pPr>
      <w:r>
        <w:t>Типы ошибок</w:t>
      </w:r>
    </w:p>
    <w:p w:rsidR="00305633" w:rsidRDefault="007A5527" w:rsidP="00305633">
      <w:pPr>
        <w:ind w:firstLine="0"/>
      </w:pPr>
      <w:commentRangeStart w:id="64"/>
      <w:r>
        <w:t>Ниже, на рисунке</w:t>
      </w:r>
      <w:r w:rsidR="00B73D2D">
        <w:t xml:space="preserve"> 1,</w:t>
      </w:r>
      <w:r w:rsidR="00357938">
        <w:t xml:space="preserve"> </w:t>
      </w:r>
      <w:r>
        <w:t xml:space="preserve">представлена </w:t>
      </w:r>
      <w:r w:rsidR="00B73D2D">
        <w:t>логическая структура файлов.</w:t>
      </w:r>
      <w:commentRangeEnd w:id="64"/>
    </w:p>
    <w:p w:rsidR="00885D57" w:rsidRDefault="00B73D2D" w:rsidP="00305633">
      <w:pPr>
        <w:ind w:firstLine="0"/>
      </w:pPr>
      <w:r>
        <w:rPr>
          <w:rStyle w:val="a7"/>
        </w:rPr>
        <w:lastRenderedPageBreak/>
        <w:commentReference w:id="64"/>
      </w:r>
      <w:r w:rsidR="007D3B65">
        <w:object w:dxaOrig="11655" w:dyaOrig="82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5pt;height:331pt" o:ole="">
            <v:imagedata r:id="rId11" o:title=""/>
          </v:shape>
          <o:OLEObject Type="Embed" ProgID="Visio.Drawing.15" ShapeID="_x0000_i1025" DrawAspect="Content" ObjectID="_1567346363" r:id="rId12"/>
        </w:object>
      </w:r>
    </w:p>
    <w:p w:rsidR="00885D57" w:rsidRPr="00885D57" w:rsidRDefault="00B73D2D" w:rsidP="00885D57">
      <w:pPr>
        <w:pStyle w:val="B02"/>
      </w:pPr>
      <w:r>
        <w:t xml:space="preserve"> – логическая структура файлов</w:t>
      </w:r>
    </w:p>
    <w:p w:rsidR="001640F7" w:rsidRPr="006E6DDF" w:rsidRDefault="001640F7" w:rsidP="008A2636">
      <w:r>
        <w:t>Класс</w:t>
      </w:r>
      <w:r w:rsidR="00346E17">
        <w:t>-родитель</w:t>
      </w:r>
      <w:r>
        <w:t xml:space="preserve"> </w:t>
      </w:r>
      <w:r>
        <w:rPr>
          <w:lang w:val="en-US"/>
        </w:rPr>
        <w:t>File</w:t>
      </w:r>
      <w:r w:rsidR="00346E17">
        <w:t xml:space="preserve"> имеет одно поле </w:t>
      </w:r>
      <w:r w:rsidR="003330B3">
        <w:rPr>
          <w:lang w:val="en-US"/>
        </w:rPr>
        <w:t>path</w:t>
      </w:r>
      <w:r w:rsidR="003330B3" w:rsidRPr="003330B3">
        <w:t xml:space="preserve"> </w:t>
      </w:r>
      <w:r w:rsidR="00346E17">
        <w:t xml:space="preserve">и два метода для взаимодействия с ним. </w:t>
      </w:r>
      <w:r w:rsidR="003330B3">
        <w:t xml:space="preserve">Метод </w:t>
      </w:r>
      <w:r w:rsidR="003330B3">
        <w:rPr>
          <w:lang w:val="en-US"/>
        </w:rPr>
        <w:t>s</w:t>
      </w:r>
      <w:proofErr w:type="spellStart"/>
      <w:r w:rsidR="003330B3" w:rsidRPr="003330B3">
        <w:t>etFilePath</w:t>
      </w:r>
      <w:proofErr w:type="spellEnd"/>
      <w:r w:rsidR="003330B3" w:rsidRPr="003330B3">
        <w:t xml:space="preserve">() </w:t>
      </w:r>
      <w:r w:rsidR="003330B3">
        <w:t>у</w:t>
      </w:r>
      <w:r w:rsidR="00346E17">
        <w:t xml:space="preserve">станавливает полный путь к файлу, а </w:t>
      </w:r>
      <w:r w:rsidR="003330B3">
        <w:t xml:space="preserve">метод </w:t>
      </w:r>
      <w:r w:rsidR="003330B3">
        <w:rPr>
          <w:lang w:val="en-US"/>
        </w:rPr>
        <w:t>g</w:t>
      </w:r>
      <w:proofErr w:type="spellStart"/>
      <w:r w:rsidR="003330B3" w:rsidRPr="003330B3">
        <w:t>etFilePath</w:t>
      </w:r>
      <w:proofErr w:type="spellEnd"/>
      <w:r w:rsidR="003330B3" w:rsidRPr="003330B3">
        <w:t xml:space="preserve">() </w:t>
      </w:r>
      <w:r w:rsidR="00346E17">
        <w:t>служит для получения текущего.</w:t>
      </w:r>
      <w:r w:rsidR="003330B3" w:rsidRPr="003330B3">
        <w:t xml:space="preserve"> </w:t>
      </w:r>
      <w:r w:rsidR="00560622">
        <w:t>У</w:t>
      </w:r>
      <w:r w:rsidR="003330B3">
        <w:t xml:space="preserve"> класса </w:t>
      </w:r>
      <w:r w:rsidR="003330B3">
        <w:rPr>
          <w:lang w:val="en-US"/>
        </w:rPr>
        <w:t>File</w:t>
      </w:r>
      <w:r w:rsidR="003330B3" w:rsidRPr="00560622">
        <w:t xml:space="preserve"> </w:t>
      </w:r>
      <w:r w:rsidR="00560622">
        <w:t>существует три дочерних класса:</w:t>
      </w:r>
      <w:r w:rsidR="003330B3">
        <w:t xml:space="preserve"> </w:t>
      </w:r>
      <w:proofErr w:type="spellStart"/>
      <w:proofErr w:type="gramStart"/>
      <w:r w:rsidR="003330B3">
        <w:rPr>
          <w:lang w:val="en-US"/>
        </w:rPr>
        <w:t>FileIn</w:t>
      </w:r>
      <w:proofErr w:type="spellEnd"/>
      <w:r w:rsidR="003330B3" w:rsidRPr="00560622">
        <w:t xml:space="preserve">, </w:t>
      </w:r>
      <w:proofErr w:type="spellStart"/>
      <w:r w:rsidR="003330B3">
        <w:rPr>
          <w:lang w:val="en-US"/>
        </w:rPr>
        <w:t>FileOut</w:t>
      </w:r>
      <w:proofErr w:type="spellEnd"/>
      <w:r w:rsidR="003330B3" w:rsidRPr="00560622">
        <w:t xml:space="preserve"> </w:t>
      </w:r>
      <w:r w:rsidR="00DA067F">
        <w:t xml:space="preserve">и </w:t>
      </w:r>
      <w:proofErr w:type="spellStart"/>
      <w:r w:rsidR="003330B3">
        <w:rPr>
          <w:lang w:val="en-US"/>
        </w:rPr>
        <w:t>FileReport</w:t>
      </w:r>
      <w:proofErr w:type="spellEnd"/>
      <w:r w:rsidR="003330B3" w:rsidRPr="00560622">
        <w:t>.</w:t>
      </w:r>
      <w:proofErr w:type="gramEnd"/>
      <w:r w:rsidR="006B6F8F">
        <w:t xml:space="preserve"> Каждый из них наследует родительские метод</w:t>
      </w:r>
      <w:r w:rsidR="006E6DDF">
        <w:t xml:space="preserve">ы и поле </w:t>
      </w:r>
      <w:r w:rsidR="006E6DDF">
        <w:rPr>
          <w:lang w:val="en-US"/>
        </w:rPr>
        <w:t>path</w:t>
      </w:r>
      <w:r w:rsidR="006E6DDF">
        <w:t xml:space="preserve">, значение которого для каждого класса будет разным. </w:t>
      </w:r>
    </w:p>
    <w:p w:rsidR="00560622" w:rsidRDefault="008E7D58" w:rsidP="00BA28CF">
      <w:pPr>
        <w:pStyle w:val="A02TextParagraphNoIndentation"/>
        <w:ind w:firstLine="708"/>
      </w:pPr>
      <w:r>
        <w:t xml:space="preserve">Класс </w:t>
      </w:r>
      <w:proofErr w:type="spellStart"/>
      <w:r w:rsidR="00560622">
        <w:rPr>
          <w:lang w:val="en-US"/>
        </w:rPr>
        <w:t>FileIn</w:t>
      </w:r>
      <w:proofErr w:type="spellEnd"/>
      <w:r w:rsidR="00560622">
        <w:t xml:space="preserve"> </w:t>
      </w:r>
      <w:r w:rsidR="002267B1">
        <w:t xml:space="preserve">имеет метод </w:t>
      </w:r>
      <w:proofErr w:type="spellStart"/>
      <w:r w:rsidR="002267B1" w:rsidRPr="002267B1">
        <w:t>ReadFileIn</w:t>
      </w:r>
      <w:proofErr w:type="spellEnd"/>
      <w:r w:rsidR="002267B1" w:rsidRPr="002267B1">
        <w:t>()</w:t>
      </w:r>
      <w:r>
        <w:t>,</w:t>
      </w:r>
      <w:r w:rsidR="002267B1" w:rsidRPr="002267B1">
        <w:t xml:space="preserve"> </w:t>
      </w:r>
      <w:r w:rsidR="002267B1">
        <w:t>реализующий считывание</w:t>
      </w:r>
      <w:r w:rsidR="000A54E3">
        <w:t xml:space="preserve"> </w:t>
      </w:r>
      <w:r w:rsidRPr="008E7D58">
        <w:t>.</w:t>
      </w:r>
      <w:proofErr w:type="spellStart"/>
      <w:r>
        <w:rPr>
          <w:lang w:val="en-US"/>
        </w:rPr>
        <w:t>csv</w:t>
      </w:r>
      <w:proofErr w:type="spellEnd"/>
      <w:r w:rsidRPr="008E7D58">
        <w:t>-</w:t>
      </w:r>
      <w:r w:rsidR="002267B1">
        <w:t>файла</w:t>
      </w:r>
      <w:r w:rsidR="000A54E3">
        <w:t xml:space="preserve"> с начальными данными и поле </w:t>
      </w:r>
      <w:r w:rsidR="000A54E3">
        <w:rPr>
          <w:lang w:val="en-US" w:eastAsia="ru-RU"/>
        </w:rPr>
        <w:t>table</w:t>
      </w:r>
      <w:r w:rsidR="000A54E3" w:rsidRPr="00A3616A">
        <w:rPr>
          <w:lang w:eastAsia="ru-RU"/>
        </w:rPr>
        <w:t>_</w:t>
      </w:r>
      <w:r w:rsidR="000A54E3">
        <w:rPr>
          <w:lang w:val="en-US" w:eastAsia="ru-RU"/>
        </w:rPr>
        <w:t>in</w:t>
      </w:r>
      <w:r w:rsidR="00A3616A">
        <w:rPr>
          <w:lang w:eastAsia="ru-RU"/>
        </w:rPr>
        <w:t>, куда помещается результат считывания</w:t>
      </w:r>
      <w:r w:rsidR="0071119C">
        <w:rPr>
          <w:lang w:eastAsia="ru-RU"/>
        </w:rPr>
        <w:t xml:space="preserve"> файла</w:t>
      </w:r>
      <w:r w:rsidR="00A3616A">
        <w:rPr>
          <w:lang w:eastAsia="ru-RU"/>
        </w:rPr>
        <w:t xml:space="preserve"> в виде таблицы данных</w:t>
      </w:r>
      <w:r w:rsidR="002267B1">
        <w:t>.</w:t>
      </w:r>
    </w:p>
    <w:p w:rsidR="00D3491A" w:rsidRDefault="00CC2673" w:rsidP="00BA28CF">
      <w:pPr>
        <w:pStyle w:val="A02TextParagraphNoIndentation"/>
        <w:ind w:firstLine="708"/>
      </w:pPr>
      <w:r w:rsidRPr="000E11BF">
        <w:t>Результат</w:t>
      </w:r>
      <w:r w:rsidR="00BF4D9D" w:rsidRPr="000E11BF">
        <w:t xml:space="preserve"> исправления опечаток</w:t>
      </w:r>
      <w:r w:rsidR="00A251F6" w:rsidRPr="000E11BF">
        <w:t xml:space="preserve"> в исходных данных</w:t>
      </w:r>
      <w:r w:rsidRPr="000E11BF">
        <w:t xml:space="preserve"> присваивается полю</w:t>
      </w:r>
      <w:r w:rsidR="00DA067F" w:rsidRPr="000E11BF">
        <w:t xml:space="preserve"> </w:t>
      </w:r>
      <w:proofErr w:type="spellStart"/>
      <w:r w:rsidR="00DA067F" w:rsidRPr="000E11BF">
        <w:t>table_out</w:t>
      </w:r>
      <w:proofErr w:type="spellEnd"/>
      <w:r w:rsidRPr="000E11BF">
        <w:t xml:space="preserve"> </w:t>
      </w:r>
      <w:r w:rsidR="00850288" w:rsidRPr="000E11BF">
        <w:t xml:space="preserve">класса </w:t>
      </w:r>
      <w:proofErr w:type="spellStart"/>
      <w:r w:rsidR="00DA067F" w:rsidRPr="000E11BF">
        <w:t>FileOut</w:t>
      </w:r>
      <w:proofErr w:type="spellEnd"/>
      <w:r w:rsidRPr="000E11BF">
        <w:t>.</w:t>
      </w:r>
    </w:p>
    <w:p w:rsidR="00D3491A" w:rsidRDefault="00850288" w:rsidP="00BA28CF">
      <w:pPr>
        <w:pStyle w:val="A02TextParagraphNoIndentation"/>
        <w:ind w:firstLine="708"/>
      </w:pPr>
      <w:r w:rsidRPr="000E11BF">
        <w:t xml:space="preserve">Также, в классе </w:t>
      </w:r>
      <w:proofErr w:type="spellStart"/>
      <w:r w:rsidR="006A5EDB" w:rsidRPr="000E11BF">
        <w:t>FileOut</w:t>
      </w:r>
      <w:proofErr w:type="spellEnd"/>
      <w:r w:rsidR="006A5EDB" w:rsidRPr="000E11BF">
        <w:t xml:space="preserve"> </w:t>
      </w:r>
      <w:r w:rsidRPr="000E11BF">
        <w:t xml:space="preserve">реализованы методы для работы с </w:t>
      </w:r>
      <w:proofErr w:type="spellStart"/>
      <w:r w:rsidRPr="000E11BF">
        <w:t>Excel</w:t>
      </w:r>
      <w:proofErr w:type="spellEnd"/>
      <w:r w:rsidR="006A5EDB" w:rsidRPr="000E11BF">
        <w:t xml:space="preserve"> и созданы необходимые для этих методов поля. </w:t>
      </w:r>
      <w:r w:rsidR="001E47A0" w:rsidRPr="000E11BF">
        <w:t xml:space="preserve">Поля </w:t>
      </w:r>
      <w:proofErr w:type="spellStart"/>
      <w:r w:rsidR="006A5EDB" w:rsidRPr="000E11BF">
        <w:t>wb</w:t>
      </w:r>
      <w:proofErr w:type="spellEnd"/>
      <w:r w:rsidR="001E47A0" w:rsidRPr="000E11BF">
        <w:t xml:space="preserve"> и </w:t>
      </w:r>
      <w:proofErr w:type="spellStart"/>
      <w:r w:rsidR="006A5EDB" w:rsidRPr="000E11BF">
        <w:t>sheet</w:t>
      </w:r>
      <w:proofErr w:type="spellEnd"/>
      <w:r w:rsidR="00AA3321" w:rsidRPr="000E11BF">
        <w:t xml:space="preserve"> </w:t>
      </w:r>
      <w:r w:rsidR="00B9739C" w:rsidRPr="000E11BF">
        <w:t xml:space="preserve">являются объектами класса </w:t>
      </w:r>
      <w:proofErr w:type="spellStart"/>
      <w:r w:rsidR="000E11BF" w:rsidRPr="000E11BF">
        <w:t>jobjRef</w:t>
      </w:r>
      <w:proofErr w:type="spellEnd"/>
      <w:r w:rsidR="000E11BF" w:rsidRPr="000E11BF">
        <w:t xml:space="preserve"> </w:t>
      </w:r>
      <w:r w:rsidR="00B9739C" w:rsidRPr="000E11BF">
        <w:t>из библиотеки</w:t>
      </w:r>
      <w:r w:rsidR="000E11BF" w:rsidRPr="000E11BF">
        <w:t xml:space="preserve"> </w:t>
      </w:r>
      <w:proofErr w:type="spellStart"/>
      <w:r w:rsidR="000E11BF" w:rsidRPr="000E11BF">
        <w:t>rJava</w:t>
      </w:r>
      <w:proofErr w:type="spellEnd"/>
      <w:r w:rsidR="00B9739C" w:rsidRPr="000E11BF">
        <w:t>, котор</w:t>
      </w:r>
      <w:r w:rsidR="002A1A70">
        <w:t xml:space="preserve">ая, в свою очередь, </w:t>
      </w:r>
      <w:r w:rsidR="00B9739C" w:rsidRPr="000E11BF">
        <w:t>использ</w:t>
      </w:r>
      <w:r w:rsidR="002A1A70">
        <w:t xml:space="preserve">уется библиотекой </w:t>
      </w:r>
      <w:proofErr w:type="spellStart"/>
      <w:r w:rsidR="002A1A70">
        <w:rPr>
          <w:lang w:val="en-US"/>
        </w:rPr>
        <w:t>xlsx</w:t>
      </w:r>
      <w:proofErr w:type="spellEnd"/>
      <w:r w:rsidR="002A1A70">
        <w:t xml:space="preserve"> для связи </w:t>
      </w:r>
      <w:proofErr w:type="spellStart"/>
      <w:r w:rsidR="002A1A70">
        <w:t>Java</w:t>
      </w:r>
      <w:proofErr w:type="spellEnd"/>
      <w:r w:rsidR="002A1A70">
        <w:t xml:space="preserve"> и R</w:t>
      </w:r>
      <w:r w:rsidR="00B9739C" w:rsidRPr="000E11BF">
        <w:t>.</w:t>
      </w:r>
      <w:r w:rsidR="00BA28CF">
        <w:t xml:space="preserve"> </w:t>
      </w:r>
      <w:r w:rsidR="002A1A70">
        <w:t>Поле</w:t>
      </w:r>
      <w:r w:rsidR="002A1A70" w:rsidRPr="00A057BB">
        <w:t xml:space="preserve"> </w:t>
      </w:r>
      <w:r w:rsidR="00AA3321" w:rsidRPr="001E47A0">
        <w:rPr>
          <w:lang w:val="en-US"/>
        </w:rPr>
        <w:t>sheet</w:t>
      </w:r>
      <w:r w:rsidR="00AA3321" w:rsidRPr="00A057BB">
        <w:t>_</w:t>
      </w:r>
      <w:r w:rsidR="00AA3321" w:rsidRPr="001E47A0">
        <w:rPr>
          <w:lang w:val="en-US"/>
        </w:rPr>
        <w:t>name</w:t>
      </w:r>
      <w:r w:rsidR="00AA3321" w:rsidRPr="00A057BB">
        <w:t xml:space="preserve"> </w:t>
      </w:r>
      <w:r w:rsidR="00A057BB">
        <w:t xml:space="preserve">содержит строку с названием листа для новой рабочей книги </w:t>
      </w:r>
      <w:r w:rsidR="00A057BB">
        <w:rPr>
          <w:lang w:val="en-US"/>
        </w:rPr>
        <w:t>Excel</w:t>
      </w:r>
      <w:r w:rsidR="00A057BB">
        <w:t xml:space="preserve">. </w:t>
      </w:r>
      <w:r w:rsidR="001054CE">
        <w:t xml:space="preserve">Назначить новое название можно используя </w:t>
      </w:r>
      <w:proofErr w:type="spellStart"/>
      <w:r w:rsidR="001054CE">
        <w:rPr>
          <w:lang w:val="en-US"/>
        </w:rPr>
        <w:t>s</w:t>
      </w:r>
      <w:r w:rsidR="001054CE" w:rsidRPr="001E47A0">
        <w:rPr>
          <w:lang w:val="en-US"/>
        </w:rPr>
        <w:t>etExcelSheetName</w:t>
      </w:r>
      <w:proofErr w:type="spellEnd"/>
      <w:r w:rsidR="001054CE" w:rsidRPr="00A057BB">
        <w:t>()</w:t>
      </w:r>
      <w:r w:rsidR="006512A8">
        <w:t xml:space="preserve">, а чтобы узнать текущее </w:t>
      </w:r>
      <w:r w:rsidR="007F3213">
        <w:t>—</w:t>
      </w:r>
      <w:r w:rsidR="006512A8">
        <w:t xml:space="preserve"> </w:t>
      </w:r>
      <w:r w:rsidR="007F3213">
        <w:t xml:space="preserve">метод </w:t>
      </w:r>
      <w:proofErr w:type="spellStart"/>
      <w:r w:rsidR="00AA3321" w:rsidRPr="001E47A0">
        <w:rPr>
          <w:lang w:val="en-US"/>
        </w:rPr>
        <w:t>getExcelSheetName</w:t>
      </w:r>
      <w:proofErr w:type="spellEnd"/>
      <w:r w:rsidR="00AA3321" w:rsidRPr="00A057BB">
        <w:t>()</w:t>
      </w:r>
      <w:r w:rsidR="006512A8">
        <w:t xml:space="preserve">. </w:t>
      </w:r>
    </w:p>
    <w:p w:rsidR="00D3491A" w:rsidRDefault="007F3213" w:rsidP="00BA28CF">
      <w:pPr>
        <w:pStyle w:val="A02TextParagraphNoIndentation"/>
        <w:ind w:firstLine="708"/>
      </w:pPr>
      <w:r>
        <w:lastRenderedPageBreak/>
        <w:t xml:space="preserve">Метод </w:t>
      </w:r>
      <w:proofErr w:type="spellStart"/>
      <w:r w:rsidR="00AA3321" w:rsidRPr="001E47A0">
        <w:rPr>
          <w:lang w:val="en-US"/>
        </w:rPr>
        <w:t>CreateExcelWB</w:t>
      </w:r>
      <w:proofErr w:type="spellEnd"/>
      <w:r w:rsidR="00AA3321" w:rsidRPr="00A057BB">
        <w:t xml:space="preserve">() </w:t>
      </w:r>
      <w:r>
        <w:t xml:space="preserve">нужен для создания новой рабочей книги с </w:t>
      </w:r>
      <w:r w:rsidR="00DF72B7">
        <w:t>именованным листом</w:t>
      </w:r>
      <w:r>
        <w:t xml:space="preserve">, </w:t>
      </w:r>
      <w:r w:rsidR="007F3BA6">
        <w:t xml:space="preserve">и добавления </w:t>
      </w:r>
      <w:r w:rsidR="00DF72B7">
        <w:t xml:space="preserve">на него </w:t>
      </w:r>
      <w:r w:rsidR="007F3BA6">
        <w:t>итоговой</w:t>
      </w:r>
      <w:r>
        <w:t xml:space="preserve"> таблиц</w:t>
      </w:r>
      <w:r w:rsidR="007F3BA6">
        <w:t>ы</w:t>
      </w:r>
      <w:r>
        <w:t xml:space="preserve"> данных</w:t>
      </w:r>
      <w:r w:rsidR="007F3BA6">
        <w:t>, которая будет раскрашена</w:t>
      </w:r>
      <w:r>
        <w:t>.</w:t>
      </w:r>
      <w:r w:rsidR="007F3BA6">
        <w:t xml:space="preserve"> Также в этом методе создается новая пустая строка в шапке таблицы для того, чтобы разместить </w:t>
      </w:r>
      <w:r w:rsidR="00DF72B7">
        <w:t xml:space="preserve">там легенду </w:t>
      </w:r>
      <w:r w:rsidR="005D58F9">
        <w:t xml:space="preserve">обозначений различных типов </w:t>
      </w:r>
      <w:r w:rsidR="00DF72B7">
        <w:t xml:space="preserve">ошибок. </w:t>
      </w:r>
    </w:p>
    <w:p w:rsidR="0071119C" w:rsidRPr="00BA28CF" w:rsidRDefault="00AA3321" w:rsidP="00BA28CF">
      <w:pPr>
        <w:pStyle w:val="A02TextParagraphNoIndentation"/>
        <w:ind w:firstLine="708"/>
      </w:pPr>
      <w:proofErr w:type="spellStart"/>
      <w:proofErr w:type="gramStart"/>
      <w:r w:rsidRPr="001E47A0">
        <w:rPr>
          <w:lang w:val="en-US"/>
        </w:rPr>
        <w:t>SaveExcelWB</w:t>
      </w:r>
      <w:proofErr w:type="spellEnd"/>
      <w:r w:rsidRPr="00A057BB">
        <w:t>(</w:t>
      </w:r>
      <w:proofErr w:type="gramEnd"/>
      <w:r w:rsidRPr="00A057BB">
        <w:t>)</w:t>
      </w:r>
      <w:r w:rsidR="00613A4B">
        <w:t xml:space="preserve"> сохраняет рабочую книгу, используя в качестве полного пути содержимое поля </w:t>
      </w:r>
      <w:r w:rsidR="00613A4B">
        <w:rPr>
          <w:lang w:val="en-US"/>
        </w:rPr>
        <w:t>path</w:t>
      </w:r>
      <w:r w:rsidR="00613A4B">
        <w:t xml:space="preserve"> объекта </w:t>
      </w:r>
      <w:proofErr w:type="spellStart"/>
      <w:r w:rsidR="00613A4B" w:rsidRPr="000E11BF">
        <w:t>FileOut</w:t>
      </w:r>
      <w:proofErr w:type="spellEnd"/>
      <w:r w:rsidR="00613A4B">
        <w:t>.</w:t>
      </w:r>
      <w:r w:rsidR="00A9266D">
        <w:t xml:space="preserve"> </w:t>
      </w:r>
      <w:r w:rsidR="00A9266D" w:rsidRPr="009C40B8">
        <w:t xml:space="preserve">Перед сохранением файла для всех столбцов таблицы устанавливается </w:t>
      </w:r>
      <w:r w:rsidR="009C40B8" w:rsidRPr="009C40B8">
        <w:t>а</w:t>
      </w:r>
      <w:r w:rsidR="00A9266D" w:rsidRPr="009C40B8">
        <w:t>втоподбор ширины столбца</w:t>
      </w:r>
      <w:r w:rsidR="00547E8E">
        <w:t xml:space="preserve"> и закрепляется первая строка легенды таблицы.</w:t>
      </w:r>
      <w:r w:rsidR="00BA28CF">
        <w:t xml:space="preserve"> Методы </w:t>
      </w:r>
      <w:proofErr w:type="spellStart"/>
      <w:r w:rsidR="00BA28CF" w:rsidRPr="001E47A0">
        <w:rPr>
          <w:lang w:val="en-US"/>
        </w:rPr>
        <w:t>CreateExcelWB</w:t>
      </w:r>
      <w:proofErr w:type="spellEnd"/>
      <w:r w:rsidR="00BA28CF" w:rsidRPr="00A057BB">
        <w:t>()</w:t>
      </w:r>
      <w:r w:rsidR="00BA28CF">
        <w:t xml:space="preserve"> и </w:t>
      </w:r>
      <w:proofErr w:type="spellStart"/>
      <w:r w:rsidR="00BA28CF" w:rsidRPr="001E47A0">
        <w:rPr>
          <w:lang w:val="en-US"/>
        </w:rPr>
        <w:t>SaveExcelWB</w:t>
      </w:r>
      <w:proofErr w:type="spellEnd"/>
      <w:r w:rsidR="00BA28CF" w:rsidRPr="00A057BB">
        <w:t>()</w:t>
      </w:r>
      <w:r w:rsidR="00BA28CF">
        <w:t xml:space="preserve"> являются, по сути, «оберткой» для работы с библиотекой </w:t>
      </w:r>
      <w:proofErr w:type="spellStart"/>
      <w:r w:rsidR="00BA28CF">
        <w:rPr>
          <w:lang w:val="en-US"/>
        </w:rPr>
        <w:t>xlsx</w:t>
      </w:r>
      <w:proofErr w:type="spellEnd"/>
      <w:r w:rsidR="00BA28CF" w:rsidRPr="00BA28CF">
        <w:t>.</w:t>
      </w:r>
    </w:p>
    <w:p w:rsidR="005D58F9" w:rsidRDefault="009D2C2A" w:rsidP="000D2427">
      <w:pPr>
        <w:pStyle w:val="A02TextParagraphNoIndentation"/>
        <w:ind w:firstLine="708"/>
      </w:pPr>
      <w:r>
        <w:t xml:space="preserve">Для работы с текстовым файлом и записью в него сообщений для пользователя был создан класс </w:t>
      </w:r>
      <w:proofErr w:type="spellStart"/>
      <w:r w:rsidR="005D58F9">
        <w:rPr>
          <w:lang w:val="en-US"/>
        </w:rPr>
        <w:t>FileReport</w:t>
      </w:r>
      <w:proofErr w:type="spellEnd"/>
      <w:r w:rsidR="00FE3E87">
        <w:t xml:space="preserve">. У него есть поле </w:t>
      </w:r>
      <w:r w:rsidR="00DD119A">
        <w:rPr>
          <w:lang w:val="en-US" w:eastAsia="ru-RU"/>
        </w:rPr>
        <w:t>file</w:t>
      </w:r>
      <w:r w:rsidR="00FE3E87">
        <w:rPr>
          <w:lang w:eastAsia="ru-RU"/>
        </w:rPr>
        <w:t>,</w:t>
      </w:r>
      <w:bookmarkStart w:id="65" w:name="_GoBack"/>
      <w:bookmarkEnd w:id="65"/>
      <w:r w:rsidR="00FE3E87">
        <w:rPr>
          <w:lang w:eastAsia="ru-RU"/>
        </w:rPr>
        <w:t xml:space="preserve"> </w:t>
      </w:r>
      <w:r w:rsidR="00525B29">
        <w:rPr>
          <w:lang w:eastAsia="ru-RU"/>
        </w:rPr>
        <w:t>к</w:t>
      </w:r>
      <w:r w:rsidR="00FE3E87">
        <w:rPr>
          <w:lang w:eastAsia="ru-RU"/>
        </w:rPr>
        <w:t>о</w:t>
      </w:r>
      <w:r w:rsidR="00525B29">
        <w:rPr>
          <w:lang w:eastAsia="ru-RU"/>
        </w:rPr>
        <w:t>то</w:t>
      </w:r>
      <w:r w:rsidR="00FE3E87">
        <w:rPr>
          <w:lang w:eastAsia="ru-RU"/>
        </w:rPr>
        <w:t>рое используется для создан</w:t>
      </w:r>
      <w:r w:rsidR="00DD119A">
        <w:rPr>
          <w:lang w:eastAsia="ru-RU"/>
        </w:rPr>
        <w:t>ия</w:t>
      </w:r>
      <w:r w:rsidR="00FE3E87">
        <w:rPr>
          <w:lang w:eastAsia="ru-RU"/>
        </w:rPr>
        <w:t xml:space="preserve"> файл</w:t>
      </w:r>
      <w:r w:rsidR="00DD119A">
        <w:rPr>
          <w:lang w:eastAsia="ru-RU"/>
        </w:rPr>
        <w:t>а</w:t>
      </w:r>
      <w:r w:rsidR="00525B29">
        <w:rPr>
          <w:lang w:eastAsia="ru-RU"/>
        </w:rPr>
        <w:t>-</w:t>
      </w:r>
      <w:r w:rsidR="00FE3E87">
        <w:rPr>
          <w:lang w:eastAsia="ru-RU"/>
        </w:rPr>
        <w:t>отчет</w:t>
      </w:r>
      <w:r w:rsidR="00DD119A">
        <w:rPr>
          <w:lang w:eastAsia="ru-RU"/>
        </w:rPr>
        <w:t>а</w:t>
      </w:r>
      <w:r w:rsidR="00FE3E87">
        <w:rPr>
          <w:lang w:eastAsia="ru-RU"/>
        </w:rPr>
        <w:t xml:space="preserve">. </w:t>
      </w:r>
      <w:r w:rsidR="00525B29">
        <w:rPr>
          <w:lang w:eastAsia="ru-RU"/>
        </w:rPr>
        <w:t xml:space="preserve">Полный путь к файлу генерируется </w:t>
      </w:r>
      <w:r w:rsidR="009B731F">
        <w:rPr>
          <w:lang w:eastAsia="ru-RU"/>
        </w:rPr>
        <w:t xml:space="preserve">методом </w:t>
      </w:r>
      <w:proofErr w:type="spellStart"/>
      <w:r w:rsidR="009B731F" w:rsidRPr="009B731F">
        <w:t>setFileReportDirectory</w:t>
      </w:r>
      <w:proofErr w:type="spellEnd"/>
      <w:r w:rsidR="009B731F" w:rsidRPr="009B731F">
        <w:t>()</w:t>
      </w:r>
      <w:r w:rsidR="009B731F">
        <w:t>,</w:t>
      </w:r>
      <w:r w:rsidR="009B731F">
        <w:rPr>
          <w:lang w:eastAsia="ru-RU"/>
        </w:rPr>
        <w:t xml:space="preserve"> </w:t>
      </w:r>
      <w:r w:rsidR="00525B29">
        <w:rPr>
          <w:lang w:eastAsia="ru-RU"/>
        </w:rPr>
        <w:t xml:space="preserve">путем добавления к указанной </w:t>
      </w:r>
      <w:r w:rsidR="00DD119A">
        <w:rPr>
          <w:lang w:eastAsia="ru-RU"/>
        </w:rPr>
        <w:t xml:space="preserve">при вызове метода </w:t>
      </w:r>
      <w:r w:rsidR="00525B29">
        <w:rPr>
          <w:lang w:eastAsia="ru-RU"/>
        </w:rPr>
        <w:t>директории</w:t>
      </w:r>
      <w:r w:rsidR="009B731F">
        <w:rPr>
          <w:lang w:eastAsia="ru-RU"/>
        </w:rPr>
        <w:t xml:space="preserve"> строки</w:t>
      </w:r>
      <w:r w:rsidR="002D0140">
        <w:rPr>
          <w:lang w:eastAsia="ru-RU"/>
        </w:rPr>
        <w:t xml:space="preserve"> </w:t>
      </w:r>
      <w:r w:rsidR="009B731F">
        <w:rPr>
          <w:lang w:eastAsia="ru-RU"/>
        </w:rPr>
        <w:t>«</w:t>
      </w:r>
      <w:r w:rsidR="002D0140">
        <w:rPr>
          <w:lang w:val="en-US" w:eastAsia="ru-RU"/>
        </w:rPr>
        <w:t>Report</w:t>
      </w:r>
      <w:r w:rsidR="009B731F">
        <w:rPr>
          <w:lang w:eastAsia="ru-RU"/>
        </w:rPr>
        <w:t>_»</w:t>
      </w:r>
      <w:r w:rsidR="002D0140">
        <w:rPr>
          <w:lang w:eastAsia="ru-RU"/>
        </w:rPr>
        <w:t xml:space="preserve"> и текущи</w:t>
      </w:r>
      <w:r w:rsidR="005A7E44">
        <w:rPr>
          <w:lang w:eastAsia="ru-RU"/>
        </w:rPr>
        <w:t>й</w:t>
      </w:r>
      <w:r w:rsidR="002D0140">
        <w:rPr>
          <w:lang w:eastAsia="ru-RU"/>
        </w:rPr>
        <w:t xml:space="preserve"> даты и времени.</w:t>
      </w:r>
      <w:r w:rsidR="009B731F">
        <w:rPr>
          <w:lang w:eastAsia="ru-RU"/>
        </w:rPr>
        <w:t xml:space="preserve"> Метод </w:t>
      </w:r>
      <w:proofErr w:type="spellStart"/>
      <w:r w:rsidR="009B731F" w:rsidRPr="009B731F">
        <w:rPr>
          <w:lang w:eastAsia="ru-RU"/>
        </w:rPr>
        <w:t>OpenFileReport</w:t>
      </w:r>
      <w:proofErr w:type="spellEnd"/>
      <w:r w:rsidR="009B731F">
        <w:rPr>
          <w:lang w:eastAsia="ru-RU"/>
        </w:rPr>
        <w:t>() создает по указанному полному пути файл и открывает соединение для записи в текстовом режиме</w:t>
      </w:r>
      <w:r w:rsidR="00D3064F">
        <w:rPr>
          <w:lang w:eastAsia="ru-RU"/>
        </w:rPr>
        <w:t xml:space="preserve">, а метод </w:t>
      </w:r>
      <w:proofErr w:type="spellStart"/>
      <w:r w:rsidR="00D3064F" w:rsidRPr="00D3064F">
        <w:t>CloseFileReport</w:t>
      </w:r>
      <w:proofErr w:type="spellEnd"/>
      <w:r w:rsidR="00D3064F" w:rsidRPr="00D3064F">
        <w:t>() закрывает это соединение.</w:t>
      </w:r>
    </w:p>
    <w:p w:rsidR="000D2427" w:rsidRPr="005A7E44" w:rsidRDefault="000D2427" w:rsidP="009206BA">
      <w:r>
        <w:t>Для создания сводной таблицы, которая должна содержать названия столбцов исходной таблицы, их значения и частоту встречаемости каждого из значений</w:t>
      </w:r>
      <w:r w:rsidR="00FA1316">
        <w:t xml:space="preserve">, </w:t>
      </w:r>
      <w:r w:rsidR="00CB1834">
        <w:t>был создан класс</w:t>
      </w:r>
      <w:r w:rsidR="0082324C">
        <w:t xml:space="preserve"> </w:t>
      </w:r>
      <w:proofErr w:type="spellStart"/>
      <w:r w:rsidR="0082324C" w:rsidRPr="0082324C">
        <w:t>SummaryTableFile</w:t>
      </w:r>
      <w:proofErr w:type="spellEnd"/>
      <w:r w:rsidR="0082324C">
        <w:t xml:space="preserve">, </w:t>
      </w:r>
      <w:r w:rsidR="00CB1834">
        <w:t xml:space="preserve">являющийся потомком </w:t>
      </w:r>
      <w:proofErr w:type="spellStart"/>
      <w:r w:rsidR="0082324C" w:rsidRPr="000E11BF">
        <w:t>FileOut</w:t>
      </w:r>
      <w:proofErr w:type="spellEnd"/>
      <w:r w:rsidR="0082324C">
        <w:t xml:space="preserve">, </w:t>
      </w:r>
      <w:r w:rsidR="003F29CB">
        <w:t xml:space="preserve">метод </w:t>
      </w:r>
      <w:proofErr w:type="spellStart"/>
      <w:r w:rsidR="005A7E44">
        <w:rPr>
          <w:lang w:val="en-US" w:eastAsia="ru-RU"/>
        </w:rPr>
        <w:t>ColumnsValuesSummaryTable</w:t>
      </w:r>
      <w:proofErr w:type="spellEnd"/>
      <w:r w:rsidR="0082324C">
        <w:rPr>
          <w:lang w:eastAsia="ru-RU"/>
        </w:rPr>
        <w:t>()</w:t>
      </w:r>
      <w:r w:rsidR="003F29CB">
        <w:rPr>
          <w:lang w:eastAsia="ru-RU"/>
        </w:rPr>
        <w:t>. Механизм работы данного метода описан в пункте</w:t>
      </w:r>
      <w:r w:rsidR="00F41BFD">
        <w:rPr>
          <w:lang w:eastAsia="ru-RU"/>
        </w:rPr>
        <w:t xml:space="preserve"> 2.2.4.</w:t>
      </w:r>
    </w:p>
    <w:p w:rsidR="009206BA" w:rsidRDefault="00FC1774" w:rsidP="008A2636">
      <w:r>
        <w:t xml:space="preserve">Структура данных таблицы, с которой работает библиотека, может состоять из </w:t>
      </w:r>
      <w:r w:rsidR="00C818C6">
        <w:t xml:space="preserve">четырех типов значений: дата, непрерывные, дискретные </w:t>
      </w:r>
      <w:r w:rsidR="009206BA">
        <w:t>и категориальные (номинальные).</w:t>
      </w:r>
    </w:p>
    <w:p w:rsidR="00D3491A" w:rsidRDefault="00D3491A" w:rsidP="008A2636">
      <w:r>
        <w:t>В виде дат в результатах исследования может указываться время измерения различных показателей пациента, время его поступления в клинику и время выписки. Важно следить за тем, чтобы даты повторных измерений сохраняли последовательность.</w:t>
      </w:r>
    </w:p>
    <w:p w:rsidR="009206BA" w:rsidRDefault="00C818C6" w:rsidP="008A2636">
      <w:r>
        <w:t xml:space="preserve">Непрерывные переменные могут принимать любые численные значения, которые естественным образом </w:t>
      </w:r>
      <w:r w:rsidR="0026489D">
        <w:t>упорядочены</w:t>
      </w:r>
      <w:r>
        <w:t xml:space="preserve"> на числ</w:t>
      </w:r>
      <w:r w:rsidR="009206BA">
        <w:t>овой оси (например, рост, вес).</w:t>
      </w:r>
    </w:p>
    <w:p w:rsidR="009206BA" w:rsidRDefault="00C818C6" w:rsidP="008A2636">
      <w:r>
        <w:t xml:space="preserve">Дискретные переменные могут принимать счётное множество упорядоченных значений, которые могут просто обозначать целочисленные </w:t>
      </w:r>
      <w:r>
        <w:lastRenderedPageBreak/>
        <w:t>данные или ранжировать данные по степени проявления на упорядоченной ранговой шкале (клиническая стадия опухоли, тяжесть состояния пациента).</w:t>
      </w:r>
    </w:p>
    <w:p w:rsidR="00FC1774" w:rsidRDefault="00C818C6" w:rsidP="008A2636">
      <w:r>
        <w:t xml:space="preserve">Категориальные переменные </w:t>
      </w:r>
      <w:r w:rsidR="00B73D2D">
        <w:t>я</w:t>
      </w:r>
      <w:r>
        <w:t xml:space="preserve">вляются неупорядоченными и используются для качественной классификации (пол, цвет глаз, место жительства); в частности, они могут быть бинарными (дихотомическими) и иметь категорические значения: 1/0, да/нет, </w:t>
      </w:r>
      <w:proofErr w:type="gramStart"/>
      <w:r>
        <w:t>имеется</w:t>
      </w:r>
      <w:proofErr w:type="gramEnd"/>
      <w:r>
        <w:t>/отсутствует.</w:t>
      </w:r>
      <w:r w:rsidR="00F31E0E">
        <w:t xml:space="preserve"> Поэтому кажд</w:t>
      </w:r>
      <w:r w:rsidR="009C520D">
        <w:t>ый</w:t>
      </w:r>
      <w:r w:rsidR="00F31E0E">
        <w:t xml:space="preserve"> из четырех типов</w:t>
      </w:r>
      <w:r w:rsidR="00357938">
        <w:t xml:space="preserve"> </w:t>
      </w:r>
      <w:r w:rsidR="00542F4B">
        <w:t xml:space="preserve">значений </w:t>
      </w:r>
      <w:r w:rsidR="005B7F41">
        <w:t>описывает</w:t>
      </w:r>
      <w:r w:rsidR="00542F4B">
        <w:t xml:space="preserve"> свой </w:t>
      </w:r>
      <w:commentRangeStart w:id="66"/>
      <w:commentRangeStart w:id="67"/>
      <w:r w:rsidR="00542F4B">
        <w:t>класс</w:t>
      </w:r>
      <w:r w:rsidR="009C520D">
        <w:t>,</w:t>
      </w:r>
      <w:commentRangeEnd w:id="66"/>
      <w:r w:rsidR="00D3491A">
        <w:rPr>
          <w:rStyle w:val="a7"/>
        </w:rPr>
        <w:commentReference w:id="66"/>
      </w:r>
      <w:r w:rsidR="00542F4B">
        <w:t xml:space="preserve"> </w:t>
      </w:r>
      <w:commentRangeEnd w:id="67"/>
      <w:r w:rsidR="00542F4B">
        <w:rPr>
          <w:rStyle w:val="a7"/>
        </w:rPr>
        <w:commentReference w:id="67"/>
      </w:r>
      <w:r w:rsidR="00542F4B">
        <w:t xml:space="preserve">и </w:t>
      </w:r>
      <w:r w:rsidR="005B7F41">
        <w:t xml:space="preserve">для каждого из них </w:t>
      </w:r>
      <w:r w:rsidR="00F31E0E">
        <w:t>реализован свой метод поиска ошибок.</w:t>
      </w:r>
      <w:r w:rsidR="00D01273">
        <w:t xml:space="preserve"> </w:t>
      </w:r>
      <w:r w:rsidR="001758DC">
        <w:t>Логическая с</w:t>
      </w:r>
      <w:r w:rsidR="00D01273">
        <w:t>труктура колонок таблицы представлена на рисунке</w:t>
      </w:r>
      <w:r w:rsidR="001758DC">
        <w:t xml:space="preserve"> 2.</w:t>
      </w:r>
    </w:p>
    <w:p w:rsidR="003F2E9C" w:rsidRDefault="00F50350" w:rsidP="003F2E9C">
      <w:pPr>
        <w:pStyle w:val="B01"/>
      </w:pPr>
      <w:r>
        <w:object w:dxaOrig="11370" w:dyaOrig="7965">
          <v:shape id="_x0000_i1026" type="#_x0000_t75" style="width:457.5pt;height:320.5pt" o:ole="">
            <v:imagedata r:id="rId13" o:title=""/>
          </v:shape>
          <o:OLEObject Type="Embed" ProgID="Visio.Drawing.15" ShapeID="_x0000_i1026" DrawAspect="Content" ObjectID="_1567346364" r:id="rId14"/>
        </w:object>
      </w:r>
    </w:p>
    <w:p w:rsidR="00BD71D1" w:rsidRPr="001758DC" w:rsidRDefault="001758DC" w:rsidP="001758DC">
      <w:pPr>
        <w:pStyle w:val="B02"/>
      </w:pPr>
      <w:r w:rsidRPr="001758DC">
        <w:t xml:space="preserve"> - логическая с</w:t>
      </w:r>
      <w:r>
        <w:t>труктура колонок таблицы</w:t>
      </w:r>
    </w:p>
    <w:p w:rsidR="00AD0309" w:rsidRDefault="00A82A43" w:rsidP="00BA6855">
      <w:pPr>
        <w:pStyle w:val="A02TextParagraphNoIndentation"/>
        <w:ind w:firstLine="708"/>
      </w:pPr>
      <w:r w:rsidRPr="00BA6855">
        <w:t xml:space="preserve">Родительский класс </w:t>
      </w:r>
      <w:proofErr w:type="spellStart"/>
      <w:r w:rsidRPr="00BA6855">
        <w:t>Column</w:t>
      </w:r>
      <w:proofErr w:type="spellEnd"/>
      <w:r w:rsidRPr="00BA6855">
        <w:t xml:space="preserve"> имеет поле </w:t>
      </w:r>
      <w:proofErr w:type="spellStart"/>
      <w:r w:rsidRPr="00BA6855">
        <w:t>column_index</w:t>
      </w:r>
      <w:proofErr w:type="spellEnd"/>
      <w:r w:rsidRPr="00BA6855">
        <w:t>, в котором хранится номер колонки в исследуемой таблице</w:t>
      </w:r>
      <w:r w:rsidR="00B531B0" w:rsidRPr="00BA6855">
        <w:t xml:space="preserve">, и два метода </w:t>
      </w:r>
      <w:proofErr w:type="spellStart"/>
      <w:r w:rsidR="00B531B0" w:rsidRPr="00BA6855">
        <w:t>geColumnIndex</w:t>
      </w:r>
      <w:proofErr w:type="spellEnd"/>
      <w:r w:rsidR="00B531B0" w:rsidRPr="00BA6855">
        <w:t>()</w:t>
      </w:r>
      <w:r w:rsidR="001F638F">
        <w:t>,</w:t>
      </w:r>
      <w:r w:rsidR="00B531B0" w:rsidRPr="00BA6855">
        <w:t xml:space="preserve"> </w:t>
      </w:r>
      <w:proofErr w:type="spellStart"/>
      <w:r w:rsidR="00B531B0" w:rsidRPr="00BA6855">
        <w:t>setColumnIndex</w:t>
      </w:r>
      <w:proofErr w:type="spellEnd"/>
      <w:r w:rsidR="00B531B0" w:rsidRPr="00BA6855">
        <w:t xml:space="preserve">() для задания нового </w:t>
      </w:r>
      <w:r w:rsidR="00D77BB0" w:rsidRPr="00BA6855">
        <w:t xml:space="preserve">значения этого поля и получения текущего. Данные методы доступны во всех </w:t>
      </w:r>
      <w:r w:rsidR="005915F0" w:rsidRPr="00BA6855">
        <w:t xml:space="preserve">четырех дочерних </w:t>
      </w:r>
      <w:r w:rsidR="00D77BB0" w:rsidRPr="00BA6855">
        <w:t xml:space="preserve">классах. </w:t>
      </w:r>
    </w:p>
    <w:p w:rsidR="00FC1B19" w:rsidRPr="00BA6855" w:rsidRDefault="00FC1B19" w:rsidP="00BA6855">
      <w:pPr>
        <w:pStyle w:val="A02TextParagraphNoIndentation"/>
        <w:ind w:firstLine="708"/>
      </w:pPr>
      <w:r w:rsidRPr="00BA6855">
        <w:t xml:space="preserve">Объекты класса </w:t>
      </w:r>
      <w:proofErr w:type="spellStart"/>
      <w:r w:rsidRPr="00BA6855">
        <w:t>Conti</w:t>
      </w:r>
      <w:r w:rsidR="00803573">
        <w:t>nuous</w:t>
      </w:r>
      <w:proofErr w:type="spellEnd"/>
      <w:r w:rsidR="00803573">
        <w:t xml:space="preserve"> описывают колонки таблицы, содержащие </w:t>
      </w:r>
      <w:r w:rsidRPr="00BA6855">
        <w:t>непрерывны</w:t>
      </w:r>
      <w:r w:rsidR="00803573">
        <w:t>е</w:t>
      </w:r>
      <w:r w:rsidRPr="00BA6855">
        <w:t xml:space="preserve"> </w:t>
      </w:r>
      <w:r w:rsidR="00803573">
        <w:t>переменные</w:t>
      </w:r>
      <w:r w:rsidRPr="00BA6855">
        <w:t>.</w:t>
      </w:r>
      <w:r w:rsidR="00E93748" w:rsidRPr="00BA6855">
        <w:t xml:space="preserve"> Метод </w:t>
      </w:r>
      <w:proofErr w:type="spellStart"/>
      <w:r w:rsidR="00091CD4" w:rsidRPr="00BA6855">
        <w:t>FindErrors</w:t>
      </w:r>
      <w:proofErr w:type="spellEnd"/>
      <w:r w:rsidR="00091CD4" w:rsidRPr="00BA6855">
        <w:t>()</w:t>
      </w:r>
      <w:r w:rsidR="00D20D05">
        <w:t xml:space="preserve"> для</w:t>
      </w:r>
      <w:r w:rsidR="00997382">
        <w:t xml:space="preserve"> </w:t>
      </w:r>
      <w:r w:rsidR="00793CBC">
        <w:t xml:space="preserve">объектов </w:t>
      </w:r>
      <w:r w:rsidR="00997382">
        <w:t>класса</w:t>
      </w:r>
      <w:r w:rsidR="00D20D05">
        <w:t xml:space="preserve"> </w:t>
      </w:r>
      <w:proofErr w:type="spellStart"/>
      <w:r w:rsidR="00D20D05" w:rsidRPr="00BA6855">
        <w:t>Conti</w:t>
      </w:r>
      <w:r w:rsidR="00D20D05">
        <w:t>nuous</w:t>
      </w:r>
      <w:proofErr w:type="spellEnd"/>
      <w:r w:rsidR="00997382">
        <w:t>,</w:t>
      </w:r>
      <w:r w:rsidR="00091CD4" w:rsidRPr="00BA6855">
        <w:t xml:space="preserve"> </w:t>
      </w:r>
      <w:r w:rsidR="00E93748" w:rsidRPr="00BA6855">
        <w:t xml:space="preserve">состоит </w:t>
      </w:r>
      <w:r w:rsidR="00997382">
        <w:t xml:space="preserve">из </w:t>
      </w:r>
      <w:r w:rsidR="00E93748" w:rsidRPr="00BA6855">
        <w:t>поиска опечаток и</w:t>
      </w:r>
      <w:r w:rsidR="001758DC">
        <w:t xml:space="preserve"> </w:t>
      </w:r>
      <w:r w:rsidR="00E93748" w:rsidRPr="00BA6855">
        <w:t>поиска выбросов.</w:t>
      </w:r>
    </w:p>
    <w:p w:rsidR="001758DC" w:rsidRDefault="008024F4" w:rsidP="00DF29F4">
      <w:pPr>
        <w:pStyle w:val="A02TextParagraphNoIndentation"/>
        <w:ind w:firstLine="708"/>
      </w:pPr>
      <w:r>
        <w:lastRenderedPageBreak/>
        <w:t xml:space="preserve">Объекты класса </w:t>
      </w:r>
      <w:r>
        <w:rPr>
          <w:lang w:val="en-US"/>
        </w:rPr>
        <w:t>Discret</w:t>
      </w:r>
      <w:r w:rsidR="00F7725D">
        <w:rPr>
          <w:lang w:val="en-US"/>
        </w:rPr>
        <w:t>e</w:t>
      </w:r>
      <w:r w:rsidRPr="008024F4">
        <w:t xml:space="preserve"> </w:t>
      </w:r>
      <w:r w:rsidR="0035718F">
        <w:t>описывают</w:t>
      </w:r>
      <w:r>
        <w:t xml:space="preserve"> </w:t>
      </w:r>
      <w:r w:rsidR="00EA142C">
        <w:t>дискретные переменные.</w:t>
      </w:r>
      <w:r w:rsidR="00AD0309">
        <w:t xml:space="preserve"> </w:t>
      </w:r>
      <w:r w:rsidR="004965F2" w:rsidRPr="00313E08">
        <w:t xml:space="preserve">Для </w:t>
      </w:r>
      <w:r w:rsidR="00FB4469">
        <w:t>поиска и исправления</w:t>
      </w:r>
      <w:r w:rsidR="00FB4469" w:rsidRPr="00313E08">
        <w:t xml:space="preserve"> </w:t>
      </w:r>
      <w:r w:rsidR="004965F2" w:rsidRPr="00313E08">
        <w:t xml:space="preserve">опечаток была </w:t>
      </w:r>
      <w:r w:rsidR="00E03C8B" w:rsidRPr="00313E08">
        <w:t>разработана</w:t>
      </w:r>
      <w:r w:rsidR="001758DC">
        <w:t xml:space="preserve"> структура словаря.</w:t>
      </w:r>
    </w:p>
    <w:p w:rsidR="001758DC" w:rsidRDefault="00D3491A" w:rsidP="00DF29F4">
      <w:pPr>
        <w:pStyle w:val="A02TextParagraphNoIndentation"/>
        <w:ind w:firstLine="708"/>
      </w:pPr>
      <w:r>
        <w:t>Словарь состоит</w:t>
      </w:r>
      <w:r w:rsidR="004965F2" w:rsidRPr="00313E08">
        <w:t xml:space="preserve"> из </w:t>
      </w:r>
      <w:r>
        <w:t xml:space="preserve">ключей и значений. </w:t>
      </w:r>
      <w:r w:rsidR="003962B0">
        <w:t>О</w:t>
      </w:r>
      <w:r w:rsidR="004965F2" w:rsidRPr="00313E08">
        <w:t>д</w:t>
      </w:r>
      <w:r w:rsidR="003962B0">
        <w:t>ному</w:t>
      </w:r>
      <w:r w:rsidR="004965F2" w:rsidRPr="00313E08">
        <w:t xml:space="preserve"> значени</w:t>
      </w:r>
      <w:r w:rsidR="003962B0">
        <w:t>ю может соответствовать множество ключей.</w:t>
      </w:r>
    </w:p>
    <w:p w:rsidR="003962B0" w:rsidRDefault="00E03C8B" w:rsidP="00DF29F4">
      <w:pPr>
        <w:pStyle w:val="A02TextParagraphNoIndentation"/>
        <w:ind w:firstLine="708"/>
      </w:pPr>
      <w:r w:rsidRPr="00313E08">
        <w:t xml:space="preserve">Поля </w:t>
      </w:r>
      <w:r w:rsidR="00AA796B" w:rsidRPr="00313E08">
        <w:t>объекта</w:t>
      </w:r>
      <w:r w:rsidR="00357938">
        <w:t xml:space="preserve"> </w:t>
      </w:r>
      <w:r w:rsidR="00F7725D">
        <w:rPr>
          <w:lang w:val="en-US"/>
        </w:rPr>
        <w:t>Discrete</w:t>
      </w:r>
      <w:r w:rsidR="00AA796B" w:rsidRPr="00313E08">
        <w:t xml:space="preserve">, </w:t>
      </w:r>
      <w:proofErr w:type="spellStart"/>
      <w:r w:rsidR="00313E08" w:rsidRPr="00313E08">
        <w:t>key</w:t>
      </w:r>
      <w:proofErr w:type="spellEnd"/>
      <w:r w:rsidR="00313E08" w:rsidRPr="00313E08">
        <w:t xml:space="preserve"> (</w:t>
      </w:r>
      <w:r w:rsidRPr="00313E08">
        <w:t>к</w:t>
      </w:r>
      <w:r w:rsidR="004965F2" w:rsidRPr="00313E08">
        <w:t>люч</w:t>
      </w:r>
      <w:r w:rsidR="00313E08" w:rsidRPr="00313E08">
        <w:t>)</w:t>
      </w:r>
      <w:r w:rsidR="004965F2" w:rsidRPr="00313E08">
        <w:t xml:space="preserve"> и</w:t>
      </w:r>
      <w:r w:rsidR="00357938">
        <w:t xml:space="preserve"> </w:t>
      </w:r>
      <w:proofErr w:type="spellStart"/>
      <w:r w:rsidR="00313E08" w:rsidRPr="00313E08">
        <w:t>value</w:t>
      </w:r>
      <w:proofErr w:type="spellEnd"/>
      <w:r w:rsidR="00313E08" w:rsidRPr="00313E08">
        <w:t xml:space="preserve"> (</w:t>
      </w:r>
      <w:r w:rsidR="004965F2" w:rsidRPr="00313E08">
        <w:t>значение</w:t>
      </w:r>
      <w:r w:rsidR="00313E08" w:rsidRPr="00313E08">
        <w:t>)</w:t>
      </w:r>
      <w:r w:rsidR="00AA796B" w:rsidRPr="00313E08">
        <w:t>,</w:t>
      </w:r>
      <w:r w:rsidR="004965F2" w:rsidRPr="00313E08">
        <w:t xml:space="preserve"> являются переменными </w:t>
      </w:r>
      <w:r w:rsidR="00AA796B" w:rsidRPr="00313E08">
        <w:t>R-</w:t>
      </w:r>
      <w:r w:rsidR="004965F2" w:rsidRPr="00313E08">
        <w:t>типа</w:t>
      </w:r>
      <w:r w:rsidR="00AA796B" w:rsidRPr="00313E08">
        <w:t xml:space="preserve"> </w:t>
      </w:r>
      <w:proofErr w:type="spellStart"/>
      <w:r w:rsidR="004965F2" w:rsidRPr="00313E08">
        <w:t>list</w:t>
      </w:r>
      <w:proofErr w:type="spellEnd"/>
      <w:r w:rsidR="004965F2" w:rsidRPr="00313E08">
        <w:t>,</w:t>
      </w:r>
      <w:r w:rsidR="00772E3F" w:rsidRPr="00313E08">
        <w:t xml:space="preserve"> </w:t>
      </w:r>
      <w:r w:rsidR="0046240E" w:rsidRPr="00313E08">
        <w:t>т.е. они имеют вложенную структуру, представляющую из себя</w:t>
      </w:r>
      <w:r w:rsidR="00772E3F" w:rsidRPr="00313E08">
        <w:t xml:space="preserve"> массив массивов,</w:t>
      </w:r>
      <w:r w:rsidR="00357938">
        <w:t xml:space="preserve"> </w:t>
      </w:r>
      <w:r w:rsidR="00A53404" w:rsidRPr="00313E08">
        <w:t xml:space="preserve">и могут </w:t>
      </w:r>
      <w:r w:rsidR="00772E3F" w:rsidRPr="00313E08">
        <w:t xml:space="preserve">содержать </w:t>
      </w:r>
      <w:r w:rsidR="00A53404" w:rsidRPr="00313E08">
        <w:t xml:space="preserve">в себе </w:t>
      </w:r>
      <w:r w:rsidR="00772E3F" w:rsidRPr="00313E08">
        <w:t>сочетания любых</w:t>
      </w:r>
      <w:r w:rsidR="00A53404" w:rsidRPr="00313E08">
        <w:t xml:space="preserve"> </w:t>
      </w:r>
      <w:r w:rsidR="00772E3F" w:rsidRPr="00313E08">
        <w:t>типов данных. Это позволяет эффективно, т.е. в одном объекте, хранить разнородную</w:t>
      </w:r>
      <w:r w:rsidR="00A53404" w:rsidRPr="00313E08">
        <w:t xml:space="preserve"> </w:t>
      </w:r>
      <w:r w:rsidR="00772E3F" w:rsidRPr="00313E08">
        <w:t>информацию.</w:t>
      </w:r>
      <w:r w:rsidR="00357938">
        <w:t xml:space="preserve"> </w:t>
      </w:r>
      <w:r w:rsidR="002F41B4">
        <w:t xml:space="preserve">Более подробное описание </w:t>
      </w:r>
      <w:r w:rsidR="002B0B42">
        <w:t>работы со структурой словаря</w:t>
      </w:r>
      <w:r w:rsidR="00703A88">
        <w:t xml:space="preserve"> описано ниже, в </w:t>
      </w:r>
      <w:commentRangeStart w:id="68"/>
      <w:proofErr w:type="gramStart"/>
      <w:r w:rsidR="00703A88">
        <w:t>п</w:t>
      </w:r>
      <w:commentRangeEnd w:id="68"/>
      <w:proofErr w:type="gramEnd"/>
      <w:r w:rsidR="002B0B42">
        <w:rPr>
          <w:rStyle w:val="a7"/>
        </w:rPr>
        <w:commentReference w:id="68"/>
      </w:r>
      <w:r w:rsidR="003962B0">
        <w:t>ункте 2.2.1.1</w:t>
      </w:r>
      <w:r w:rsidR="00703A88">
        <w:t>.</w:t>
      </w:r>
    </w:p>
    <w:p w:rsidR="003962B0" w:rsidRDefault="00056402" w:rsidP="00DF29F4">
      <w:pPr>
        <w:pStyle w:val="A02TextParagraphNoIndentation"/>
        <w:ind w:firstLine="708"/>
      </w:pPr>
      <w:r>
        <w:t xml:space="preserve">Задать новые значения для полей класса </w:t>
      </w:r>
      <w:r w:rsidR="00703A88">
        <w:rPr>
          <w:lang w:val="en-US"/>
        </w:rPr>
        <w:t>Discrete</w:t>
      </w:r>
      <w:r w:rsidR="008A4F9D">
        <w:t xml:space="preserve">, </w:t>
      </w:r>
      <w:proofErr w:type="spellStart"/>
      <w:r w:rsidR="008A4F9D" w:rsidRPr="00313E08">
        <w:t>key</w:t>
      </w:r>
      <w:proofErr w:type="spellEnd"/>
      <w:r w:rsidR="008A4F9D" w:rsidRPr="00313E08">
        <w:t xml:space="preserve"> </w:t>
      </w:r>
      <w:r w:rsidR="008A4F9D">
        <w:t xml:space="preserve">и </w:t>
      </w:r>
      <w:proofErr w:type="spellStart"/>
      <w:r w:rsidR="008A4F9D">
        <w:t>value</w:t>
      </w:r>
      <w:proofErr w:type="spellEnd"/>
      <w:r w:rsidR="008A4F9D">
        <w:t>,</w:t>
      </w:r>
      <w:r w:rsidR="00703A88" w:rsidRPr="00703A88">
        <w:t xml:space="preserve"> </w:t>
      </w:r>
      <w:r w:rsidR="008A4F9D">
        <w:t xml:space="preserve">можно </w:t>
      </w:r>
      <w:r>
        <w:t xml:space="preserve">при помощи </w:t>
      </w:r>
      <w:r w:rsidR="000D5A19">
        <w:t>созданны</w:t>
      </w:r>
      <w:r>
        <w:t>х</w:t>
      </w:r>
      <w:r w:rsidR="000D5A19">
        <w:t xml:space="preserve"> метод</w:t>
      </w:r>
      <w:r>
        <w:t>ов</w:t>
      </w:r>
      <w:r w:rsidR="000D5A19">
        <w:t xml:space="preserve"> </w:t>
      </w:r>
      <w:proofErr w:type="spellStart"/>
      <w:r w:rsidR="000D5A19">
        <w:rPr>
          <w:lang w:val="en-US"/>
        </w:rPr>
        <w:t>setValue</w:t>
      </w:r>
      <w:proofErr w:type="spellEnd"/>
      <w:r w:rsidR="000D5A19" w:rsidRPr="000D5A19">
        <w:t>()</w:t>
      </w:r>
      <w:r w:rsidR="00FD296D">
        <w:t xml:space="preserve"> и</w:t>
      </w:r>
      <w:r w:rsidR="00357938">
        <w:t xml:space="preserve"> </w:t>
      </w:r>
      <w:proofErr w:type="spellStart"/>
      <w:r w:rsidR="000D5A19">
        <w:rPr>
          <w:lang w:val="en-US"/>
        </w:rPr>
        <w:t>setKey</w:t>
      </w:r>
      <w:proofErr w:type="spellEnd"/>
      <w:r w:rsidR="000D5A19" w:rsidRPr="000D5A19">
        <w:t>()</w:t>
      </w:r>
      <w:r w:rsidR="00FD296D">
        <w:t xml:space="preserve">, а получить </w:t>
      </w:r>
      <w:r w:rsidR="00414DA3">
        <w:t xml:space="preserve">их </w:t>
      </w:r>
      <w:r w:rsidR="00FD296D">
        <w:t>текущ</w:t>
      </w:r>
      <w:r w:rsidR="007712A9">
        <w:t>ие</w:t>
      </w:r>
      <w:r w:rsidR="00FD296D">
        <w:t xml:space="preserve"> </w:t>
      </w:r>
      <w:r w:rsidR="00414DA3">
        <w:t xml:space="preserve">значения </w:t>
      </w:r>
      <w:r w:rsidR="007712A9">
        <w:t xml:space="preserve">при помощи </w:t>
      </w:r>
      <w:proofErr w:type="spellStart"/>
      <w:r w:rsidR="007712A9">
        <w:rPr>
          <w:lang w:val="en-US"/>
        </w:rPr>
        <w:t>getValue</w:t>
      </w:r>
      <w:proofErr w:type="spellEnd"/>
      <w:r w:rsidR="007712A9" w:rsidRPr="000D5A19">
        <w:t>()</w:t>
      </w:r>
      <w:r w:rsidR="007712A9">
        <w:t xml:space="preserve"> и</w:t>
      </w:r>
      <w:r w:rsidR="00357938">
        <w:t xml:space="preserve"> </w:t>
      </w:r>
      <w:proofErr w:type="spellStart"/>
      <w:r w:rsidR="007712A9">
        <w:rPr>
          <w:lang w:val="en-US"/>
        </w:rPr>
        <w:t>getKey</w:t>
      </w:r>
      <w:proofErr w:type="spellEnd"/>
      <w:r w:rsidR="007712A9" w:rsidRPr="000D5A19">
        <w:t>()</w:t>
      </w:r>
      <w:r w:rsidR="007712A9" w:rsidRPr="007712A9">
        <w:t xml:space="preserve"> </w:t>
      </w:r>
      <w:r w:rsidR="007712A9">
        <w:t>соответственно.</w:t>
      </w:r>
      <w:r w:rsidR="00F96D6D">
        <w:t xml:space="preserve"> Эти методы </w:t>
      </w:r>
      <w:r w:rsidR="00414DA3">
        <w:t xml:space="preserve">также </w:t>
      </w:r>
      <w:r w:rsidR="00F96D6D">
        <w:t>доступны в дочернем классе</w:t>
      </w:r>
      <w:r w:rsidR="003962B0">
        <w:t>.</w:t>
      </w:r>
    </w:p>
    <w:p w:rsidR="00772E3F" w:rsidRDefault="003962B0" w:rsidP="00DF29F4">
      <w:pPr>
        <w:pStyle w:val="A02TextParagraphNoIndentation"/>
        <w:ind w:firstLine="708"/>
      </w:pPr>
      <w:r>
        <w:t>Дочерний класс</w:t>
      </w:r>
      <w:r w:rsidR="00F96D6D">
        <w:t xml:space="preserve"> </w:t>
      </w:r>
      <w:r w:rsidR="00F96D6D">
        <w:rPr>
          <w:lang w:val="en-US"/>
        </w:rPr>
        <w:t>Binary</w:t>
      </w:r>
      <w:r w:rsidR="00F96D6D" w:rsidRPr="00330A95">
        <w:t>()</w:t>
      </w:r>
      <w:r>
        <w:t xml:space="preserve"> </w:t>
      </w:r>
      <w:r w:rsidR="00CC0606">
        <w:t xml:space="preserve">имеет более узкую специализацию и описывает </w:t>
      </w:r>
      <w:r w:rsidR="006535CF">
        <w:t xml:space="preserve">только </w:t>
      </w:r>
      <w:r w:rsidR="00CC0606">
        <w:t>бинарные категориальные переменные</w:t>
      </w:r>
      <w:r w:rsidR="006535CF">
        <w:t xml:space="preserve"> (например, пол)</w:t>
      </w:r>
      <w:r w:rsidR="00CC0606">
        <w:t xml:space="preserve">. </w:t>
      </w:r>
      <w:r w:rsidR="00330A95">
        <w:t xml:space="preserve">Во время </w:t>
      </w:r>
      <w:r w:rsidR="007A04A9">
        <w:t>инициализации</w:t>
      </w:r>
      <w:r w:rsidR="00330A95">
        <w:t xml:space="preserve"> класса </w:t>
      </w:r>
      <w:r w:rsidR="00414DA3">
        <w:rPr>
          <w:lang w:val="en-US"/>
        </w:rPr>
        <w:t>Binary</w:t>
      </w:r>
      <w:r w:rsidR="00414DA3" w:rsidRPr="00330A95">
        <w:t>()</w:t>
      </w:r>
      <w:r w:rsidR="00414DA3">
        <w:t xml:space="preserve"> </w:t>
      </w:r>
      <w:r w:rsidR="00DC2461">
        <w:t>значени</w:t>
      </w:r>
      <w:r w:rsidR="00C06663">
        <w:t>я</w:t>
      </w:r>
      <w:r w:rsidR="00357938">
        <w:t xml:space="preserve"> </w:t>
      </w:r>
      <w:r w:rsidR="007A04A9">
        <w:t xml:space="preserve">поля </w:t>
      </w:r>
      <w:r w:rsidR="007A04A9">
        <w:rPr>
          <w:lang w:val="en-US"/>
        </w:rPr>
        <w:t>value</w:t>
      </w:r>
      <w:r w:rsidR="007A04A9" w:rsidRPr="00DC2461">
        <w:t xml:space="preserve"> </w:t>
      </w:r>
      <w:r w:rsidR="00DC2461">
        <w:t>устанавлива</w:t>
      </w:r>
      <w:r w:rsidR="00C06663">
        <w:t>ю</w:t>
      </w:r>
      <w:r w:rsidR="00DC2461">
        <w:t>тся по</w:t>
      </w:r>
      <w:r w:rsidR="00414DA3">
        <w:t xml:space="preserve"> </w:t>
      </w:r>
      <w:r w:rsidR="00DC2461">
        <w:t>у</w:t>
      </w:r>
      <w:r w:rsidR="00B2488E">
        <w:t>молчанию: 0 и 1.</w:t>
      </w:r>
      <w:r w:rsidR="00BA664C">
        <w:t xml:space="preserve"> При необходимости, </w:t>
      </w:r>
      <w:r w:rsidR="00113EA6">
        <w:t>они</w:t>
      </w:r>
      <w:r w:rsidR="00BA664C">
        <w:t xml:space="preserve"> могут быть изменены</w:t>
      </w:r>
      <w:r w:rsidR="00C06663">
        <w:t xml:space="preserve"> при помощи родительского метода </w:t>
      </w:r>
      <w:proofErr w:type="spellStart"/>
      <w:r w:rsidR="00C06663">
        <w:rPr>
          <w:lang w:val="en-US"/>
        </w:rPr>
        <w:t>setValue</w:t>
      </w:r>
      <w:proofErr w:type="spellEnd"/>
      <w:r w:rsidR="00C06663" w:rsidRPr="00C06663">
        <w:t>()</w:t>
      </w:r>
      <w:r w:rsidR="00BA664C">
        <w:t xml:space="preserve">. </w:t>
      </w:r>
    </w:p>
    <w:p w:rsidR="00C06663" w:rsidRDefault="003417E9" w:rsidP="00C06663">
      <w:r>
        <w:t xml:space="preserve">Объекты класса </w:t>
      </w:r>
      <w:r>
        <w:rPr>
          <w:lang w:val="en-US"/>
        </w:rPr>
        <w:t>Dates</w:t>
      </w:r>
      <w:r>
        <w:t xml:space="preserve"> </w:t>
      </w:r>
      <w:r w:rsidR="00113EA6">
        <w:t>необходимы</w:t>
      </w:r>
      <w:r>
        <w:t xml:space="preserve"> для описания элементов таблицы, содержащих даты.</w:t>
      </w:r>
    </w:p>
    <w:p w:rsidR="00793CBC" w:rsidRDefault="00793CBC" w:rsidP="00C06663">
      <w:r>
        <w:t>Метод</w:t>
      </w:r>
      <w:r w:rsidRPr="007A0B0D">
        <w:t xml:space="preserve"> </w:t>
      </w:r>
      <w:proofErr w:type="spellStart"/>
      <w:r w:rsidRPr="007A76CB">
        <w:rPr>
          <w:lang w:val="en-US"/>
        </w:rPr>
        <w:t>FindErrors</w:t>
      </w:r>
      <w:proofErr w:type="spellEnd"/>
      <w:r w:rsidRPr="007A0B0D">
        <w:t>()</w:t>
      </w:r>
      <w:r w:rsidR="007A76CB" w:rsidRPr="007A0B0D">
        <w:t xml:space="preserve"> </w:t>
      </w:r>
      <w:r w:rsidR="007A76CB">
        <w:t>для</w:t>
      </w:r>
      <w:r w:rsidR="007A76CB" w:rsidRPr="007A0B0D">
        <w:t xml:space="preserve"> </w:t>
      </w:r>
      <w:r w:rsidR="007A76CB">
        <w:t>классов</w:t>
      </w:r>
      <w:r w:rsidR="007A76CB" w:rsidRPr="007A0B0D">
        <w:t xml:space="preserve"> </w:t>
      </w:r>
      <w:r w:rsidR="007A76CB">
        <w:rPr>
          <w:lang w:val="en-US"/>
        </w:rPr>
        <w:t>Discrete</w:t>
      </w:r>
      <w:r w:rsidR="007A0B0D" w:rsidRPr="007A0B0D">
        <w:t xml:space="preserve"> </w:t>
      </w:r>
      <w:r w:rsidR="007A0B0D">
        <w:t>и</w:t>
      </w:r>
      <w:r w:rsidR="007A0B0D" w:rsidRPr="007A0B0D">
        <w:t xml:space="preserve"> </w:t>
      </w:r>
      <w:r w:rsidR="007A0B0D">
        <w:rPr>
          <w:lang w:val="en-US"/>
        </w:rPr>
        <w:t>Dates</w:t>
      </w:r>
      <w:r w:rsidR="007A0B0D">
        <w:t xml:space="preserve"> содержит метод </w:t>
      </w:r>
      <w:r w:rsidR="001758DC">
        <w:t>поиска опечаток</w:t>
      </w:r>
      <w:r w:rsidR="007A0B0D">
        <w:t xml:space="preserve">, но для каждого из </w:t>
      </w:r>
      <w:r w:rsidR="001758DC">
        <w:t xml:space="preserve">двух </w:t>
      </w:r>
      <w:r w:rsidR="007A0B0D">
        <w:t>классов существует</w:t>
      </w:r>
      <w:r w:rsidR="00B71E06">
        <w:t xml:space="preserve"> своя реализация данного метода, более подробно это описано в пункте</w:t>
      </w:r>
      <w:r w:rsidR="003962B0">
        <w:t xml:space="preserve"> 2.2.1</w:t>
      </w:r>
      <w:r w:rsidR="00B71E06">
        <w:rPr>
          <w:rStyle w:val="a7"/>
        </w:rPr>
        <w:commentReference w:id="69"/>
      </w:r>
      <w:r w:rsidR="003962B0">
        <w:t>.</w:t>
      </w:r>
    </w:p>
    <w:p w:rsidR="00856984" w:rsidRDefault="00856984" w:rsidP="00856984">
      <w:r>
        <w:t>Как было сказано ранее, процесс валидации «сырых» данных должен выявлять следующие типы ошибок:</w:t>
      </w:r>
    </w:p>
    <w:p w:rsidR="00856984" w:rsidRDefault="00856984" w:rsidP="00856984">
      <w:pPr>
        <w:pStyle w:val="C011"/>
      </w:pPr>
      <w:r>
        <w:t>Опечатки.</w:t>
      </w:r>
    </w:p>
    <w:p w:rsidR="00856984" w:rsidRPr="00C3244A" w:rsidRDefault="00856984" w:rsidP="00856984">
      <w:pPr>
        <w:pStyle w:val="C011"/>
      </w:pPr>
      <w:r>
        <w:t>Непоследовательные даты.</w:t>
      </w:r>
    </w:p>
    <w:p w:rsidR="00856984" w:rsidRDefault="00856984" w:rsidP="00856984">
      <w:pPr>
        <w:pStyle w:val="C011"/>
      </w:pPr>
      <w:r>
        <w:t>Выбросы.</w:t>
      </w:r>
    </w:p>
    <w:p w:rsidR="00856984" w:rsidRDefault="00856984" w:rsidP="00856984">
      <w:pPr>
        <w:pStyle w:val="C011"/>
      </w:pPr>
      <w:r>
        <w:t>Пропущенные значения.</w:t>
      </w:r>
    </w:p>
    <w:p w:rsidR="003417E9" w:rsidRPr="003417E9" w:rsidRDefault="00856984" w:rsidP="00CA4AE7">
      <w:pPr>
        <w:pStyle w:val="A02TextParagraphNoIndentation"/>
      </w:pPr>
      <w:r>
        <w:t xml:space="preserve">Для каждого из </w:t>
      </w:r>
      <w:commentRangeStart w:id="70"/>
      <w:r>
        <w:t>перечисленных типов ошибок был создан класс, все вместе они объединены в единую иерархическую структуру</w:t>
      </w:r>
      <w:commentRangeEnd w:id="70"/>
      <w:r>
        <w:rPr>
          <w:rStyle w:val="a7"/>
        </w:rPr>
        <w:commentReference w:id="70"/>
      </w:r>
      <w:r w:rsidR="001758DC">
        <w:t>.</w:t>
      </w:r>
      <w:r w:rsidR="00CA4AE7">
        <w:t xml:space="preserve"> </w:t>
      </w:r>
      <w:r w:rsidR="003417E9">
        <w:t xml:space="preserve">На рисунке </w:t>
      </w:r>
      <w:r w:rsidR="001758DC">
        <w:t xml:space="preserve">3 </w:t>
      </w:r>
      <w:r w:rsidR="003417E9">
        <w:t xml:space="preserve">изображена </w:t>
      </w:r>
      <w:r w:rsidR="00393BD1">
        <w:t xml:space="preserve">логическая структура </w:t>
      </w:r>
      <w:r w:rsidR="001758DC">
        <w:t>типов ошибок</w:t>
      </w:r>
      <w:r w:rsidR="00393BD1">
        <w:t>.</w:t>
      </w:r>
    </w:p>
    <w:p w:rsidR="00D00E5A" w:rsidRDefault="00D00E5A" w:rsidP="00F56652">
      <w:pPr>
        <w:pStyle w:val="B01"/>
      </w:pPr>
      <w:r>
        <w:object w:dxaOrig="15195" w:dyaOrig="5700">
          <v:shape id="_x0000_i1027" type="#_x0000_t75" style="width:467pt;height:175.5pt" o:ole="">
            <v:imagedata r:id="rId15" o:title=""/>
          </v:shape>
          <o:OLEObject Type="Embed" ProgID="Visio.Drawing.15" ShapeID="_x0000_i1027" DrawAspect="Content" ObjectID="_1567346365" r:id="rId16"/>
        </w:object>
      </w:r>
    </w:p>
    <w:p w:rsidR="00F56652" w:rsidRDefault="001758DC" w:rsidP="00F56652">
      <w:pPr>
        <w:pStyle w:val="B02"/>
      </w:pPr>
      <w:r>
        <w:t xml:space="preserve"> - логическая структура типов ошибок</w:t>
      </w:r>
    </w:p>
    <w:p w:rsidR="00A9150A" w:rsidRDefault="00F15BB2" w:rsidP="00F15BB2">
      <w:pPr>
        <w:pStyle w:val="A02TextParagraphNoIndentation"/>
        <w:ind w:firstLine="708"/>
      </w:pPr>
      <w:proofErr w:type="gramStart"/>
      <w:r>
        <w:t>Р</w:t>
      </w:r>
      <w:r w:rsidR="00F427C2">
        <w:t>одитель</w:t>
      </w:r>
      <w:r>
        <w:t xml:space="preserve">ский класс </w:t>
      </w:r>
      <w:r w:rsidR="00A9150A" w:rsidRPr="00A55A1A">
        <w:rPr>
          <w:lang w:val="en-US"/>
        </w:rPr>
        <w:t>Error</w:t>
      </w:r>
      <w:r w:rsidR="00F427C2">
        <w:t xml:space="preserve"> имеет следующие поля: </w:t>
      </w:r>
      <w:proofErr w:type="spellStart"/>
      <w:r w:rsidR="00F427C2">
        <w:t>indices</w:t>
      </w:r>
      <w:proofErr w:type="spellEnd"/>
      <w:r w:rsidR="00C10CC1">
        <w:t xml:space="preserve">, которое хранит индексы ячеек таблицы, содержащих ошибки, </w:t>
      </w:r>
      <w:r w:rsidR="00737E2C">
        <w:t xml:space="preserve">поле </w:t>
      </w:r>
      <w:proofErr w:type="spellStart"/>
      <w:r w:rsidR="00F427C2">
        <w:t>style</w:t>
      </w:r>
      <w:proofErr w:type="spellEnd"/>
      <w:r w:rsidR="00F427C2">
        <w:t xml:space="preserve"> </w:t>
      </w:r>
      <w:r w:rsidR="001C6AC6">
        <w:t>использующееся</w:t>
      </w:r>
      <w:r w:rsidR="00C10CC1">
        <w:t xml:space="preserve"> для хранения </w:t>
      </w:r>
      <w:r w:rsidR="003500CE">
        <w:t xml:space="preserve">названия стиля, который должен быть применен для </w:t>
      </w:r>
      <w:r w:rsidR="00A55A1A">
        <w:t>раскраски</w:t>
      </w:r>
      <w:r w:rsidR="003500CE">
        <w:t xml:space="preserve"> </w:t>
      </w:r>
      <w:r w:rsidR="00A55A1A">
        <w:t xml:space="preserve">неправильно заполненных ячеек, поле </w:t>
      </w:r>
      <w:proofErr w:type="spellStart"/>
      <w:r w:rsidR="00F427C2">
        <w:t>title</w:t>
      </w:r>
      <w:proofErr w:type="spellEnd"/>
      <w:r w:rsidR="00F94DF9">
        <w:t xml:space="preserve"> содерж</w:t>
      </w:r>
      <w:r w:rsidR="008137B3">
        <w:t xml:space="preserve">ащее </w:t>
      </w:r>
      <w:r w:rsidR="00F94DF9">
        <w:t>строку</w:t>
      </w:r>
      <w:r w:rsidR="00AB6E55">
        <w:t xml:space="preserve"> с названием типа ошибки</w:t>
      </w:r>
      <w:r w:rsidR="006115BB">
        <w:t xml:space="preserve"> (эта строка</w:t>
      </w:r>
      <w:r w:rsidR="00F94DF9">
        <w:t>, по сути,</w:t>
      </w:r>
      <w:r w:rsidR="006115BB">
        <w:t xml:space="preserve"> является</w:t>
      </w:r>
      <w:r w:rsidR="00F94DF9">
        <w:t xml:space="preserve"> легендой </w:t>
      </w:r>
      <w:r w:rsidR="00AB6E55">
        <w:t xml:space="preserve">результирующей </w:t>
      </w:r>
      <w:r w:rsidR="00F94DF9">
        <w:t>таблицы</w:t>
      </w:r>
      <w:r w:rsidR="001758DC">
        <w:t>)</w:t>
      </w:r>
      <w:r w:rsidR="00AB6E55">
        <w:t>,</w:t>
      </w:r>
      <w:r w:rsidR="00737E2C">
        <w:t xml:space="preserve"> </w:t>
      </w:r>
      <w:r w:rsidR="006115BB">
        <w:t xml:space="preserve">и </w:t>
      </w:r>
      <w:proofErr w:type="spellStart"/>
      <w:r w:rsidR="00E12BC1">
        <w:t>col_index_legend</w:t>
      </w:r>
      <w:proofErr w:type="spellEnd"/>
      <w:r w:rsidR="006115BB">
        <w:t xml:space="preserve">, в котором </w:t>
      </w:r>
      <w:r w:rsidR="00991E0E">
        <w:t>хранит</w:t>
      </w:r>
      <w:r w:rsidR="001C6AC6">
        <w:t>ся позиция</w:t>
      </w:r>
      <w:r w:rsidR="00991E0E">
        <w:t xml:space="preserve"> ячейки таблицы</w:t>
      </w:r>
      <w:r w:rsidR="0092712B">
        <w:t xml:space="preserve"> с легендой</w:t>
      </w:r>
      <w:r w:rsidR="00991E0E">
        <w:t>.</w:t>
      </w:r>
      <w:r w:rsidR="00E12BC1">
        <w:t xml:space="preserve"> </w:t>
      </w:r>
      <w:proofErr w:type="gramEnd"/>
    </w:p>
    <w:p w:rsidR="00EF0D7C" w:rsidRDefault="00113DE4" w:rsidP="00EF0D7C">
      <w:r>
        <w:t>З</w:t>
      </w:r>
      <w:r w:rsidR="00F15BB2">
        <w:t xml:space="preserve">начения для полей </w:t>
      </w:r>
      <w:proofErr w:type="spellStart"/>
      <w:r w:rsidR="00F15BB2">
        <w:t>style</w:t>
      </w:r>
      <w:proofErr w:type="spellEnd"/>
      <w:r w:rsidR="00F15BB2">
        <w:t xml:space="preserve">, </w:t>
      </w:r>
      <w:proofErr w:type="spellStart"/>
      <w:r w:rsidR="00F15BB2">
        <w:t>title</w:t>
      </w:r>
      <w:proofErr w:type="spellEnd"/>
      <w:r w:rsidR="00F15BB2">
        <w:t xml:space="preserve"> и </w:t>
      </w:r>
      <w:proofErr w:type="spellStart"/>
      <w:r>
        <w:t>col_index_legend</w:t>
      </w:r>
      <w:proofErr w:type="spellEnd"/>
      <w:r>
        <w:t xml:space="preserve"> устанавливаются</w:t>
      </w:r>
      <w:r w:rsidR="00767FDB">
        <w:t xml:space="preserve"> в</w:t>
      </w:r>
      <w:r w:rsidR="00F40F73">
        <w:t xml:space="preserve">о время инициализации каждого из дочерних классов </w:t>
      </w:r>
      <w:r w:rsidR="00F40F73" w:rsidRPr="00A55A1A">
        <w:rPr>
          <w:lang w:val="en-US"/>
        </w:rPr>
        <w:t>Error</w:t>
      </w:r>
      <w:r w:rsidR="00767FDB">
        <w:t>. Для этого использ</w:t>
      </w:r>
      <w:r w:rsidR="006C3338">
        <w:t>уется</w:t>
      </w:r>
      <w:r w:rsidR="00767FDB">
        <w:t xml:space="preserve"> созданный метод </w:t>
      </w:r>
      <w:proofErr w:type="spellStart"/>
      <w:r w:rsidR="00B17863" w:rsidRPr="00B17863">
        <w:t>initialize</w:t>
      </w:r>
      <w:proofErr w:type="spellEnd"/>
      <w:r w:rsidR="00B17863">
        <w:t>()</w:t>
      </w:r>
      <w:r w:rsidR="00767FDB">
        <w:t>,</w:t>
      </w:r>
      <w:r w:rsidR="00B17863">
        <w:t xml:space="preserve"> </w:t>
      </w:r>
      <w:r w:rsidR="00767FDB">
        <w:t>а не стандартный конструктор.</w:t>
      </w:r>
      <w:r w:rsidR="00F40F73">
        <w:t xml:space="preserve"> </w:t>
      </w:r>
      <w:r w:rsidR="00094BBE">
        <w:t xml:space="preserve">Каждый вызов метода </w:t>
      </w:r>
      <w:proofErr w:type="spellStart"/>
      <w:r w:rsidR="00094BBE" w:rsidRPr="00BA6855">
        <w:t>FindErrors</w:t>
      </w:r>
      <w:proofErr w:type="spellEnd"/>
      <w:r w:rsidR="00094BBE" w:rsidRPr="00BA6855">
        <w:t>()</w:t>
      </w:r>
      <w:r w:rsidR="005C40BF">
        <w:t xml:space="preserve"> </w:t>
      </w:r>
      <w:r w:rsidR="00094BBE">
        <w:t>изменяет поле</w:t>
      </w:r>
      <w:r w:rsidR="00166D87">
        <w:t xml:space="preserve"> </w:t>
      </w:r>
      <w:proofErr w:type="spellStart"/>
      <w:r w:rsidR="006C3338">
        <w:t>indices</w:t>
      </w:r>
      <w:proofErr w:type="spellEnd"/>
      <w:r w:rsidR="005C40BF">
        <w:t>, добавляя новые значения индексов ячеек таблицы, содержащих ошибки</w:t>
      </w:r>
      <w:r w:rsidR="0033191B">
        <w:t>.</w:t>
      </w:r>
      <w:r w:rsidR="00264AC2">
        <w:t xml:space="preserve"> После того, как был </w:t>
      </w:r>
      <w:r w:rsidR="00AA62E1">
        <w:t>выполнен</w:t>
      </w:r>
      <w:r w:rsidR="00264AC2">
        <w:t xml:space="preserve"> </w:t>
      </w:r>
      <w:r w:rsidR="00AA62E1">
        <w:t xml:space="preserve">анализ </w:t>
      </w:r>
      <w:r w:rsidR="00264AC2">
        <w:t>всех столбц</w:t>
      </w:r>
      <w:r w:rsidR="00AA62E1">
        <w:t>ов</w:t>
      </w:r>
      <w:r w:rsidR="00264AC2">
        <w:t xml:space="preserve"> таблицы, </w:t>
      </w:r>
      <w:r w:rsidR="00A6433E">
        <w:t>итоговая таблица может быть раскрашена</w:t>
      </w:r>
      <w:r w:rsidR="00D715DE">
        <w:t xml:space="preserve">. </w:t>
      </w:r>
      <w:r w:rsidR="008137B3">
        <w:t xml:space="preserve">Для этого </w:t>
      </w:r>
      <w:r w:rsidR="00A6433E">
        <w:t>был создан</w:t>
      </w:r>
      <w:r w:rsidR="008137B3">
        <w:t xml:space="preserve"> метод </w:t>
      </w:r>
      <w:proofErr w:type="spellStart"/>
      <w:r w:rsidR="0086583E" w:rsidRPr="0086583E">
        <w:rPr>
          <w:lang w:val="en-US"/>
        </w:rPr>
        <w:t>SetColor</w:t>
      </w:r>
      <w:proofErr w:type="spellEnd"/>
      <w:r w:rsidR="0086583E" w:rsidRPr="007D3882">
        <w:t>()</w:t>
      </w:r>
      <w:r w:rsidR="00A6433E">
        <w:t xml:space="preserve">, который </w:t>
      </w:r>
      <w:r w:rsidR="002E029A">
        <w:t>взаимодействует</w:t>
      </w:r>
      <w:r w:rsidR="00A6433E">
        <w:t xml:space="preserve"> с объектом новой рабочей книги</w:t>
      </w:r>
      <w:r w:rsidR="002E029A">
        <w:t xml:space="preserve"> </w:t>
      </w:r>
      <w:r w:rsidR="002E029A">
        <w:rPr>
          <w:lang w:val="en-US"/>
        </w:rPr>
        <w:t>Excel</w:t>
      </w:r>
      <w:r w:rsidR="00A6433E">
        <w:t>, созданной при вызове метода</w:t>
      </w:r>
      <w:r w:rsidR="002E029A">
        <w:t xml:space="preserve"> </w:t>
      </w:r>
      <w:proofErr w:type="spellStart"/>
      <w:r w:rsidR="002E029A" w:rsidRPr="001E47A0">
        <w:rPr>
          <w:lang w:val="en-US"/>
        </w:rPr>
        <w:t>CreateExcelWB</w:t>
      </w:r>
      <w:proofErr w:type="spellEnd"/>
      <w:r w:rsidR="002E029A" w:rsidRPr="00A057BB">
        <w:t>()</w:t>
      </w:r>
      <w:r w:rsidR="00A6433E">
        <w:t xml:space="preserve">. </w:t>
      </w:r>
      <w:r w:rsidR="002E029A">
        <w:t xml:space="preserve">В методе </w:t>
      </w:r>
      <w:proofErr w:type="spellStart"/>
      <w:r w:rsidR="00F60223" w:rsidRPr="0086583E">
        <w:rPr>
          <w:lang w:val="en-US"/>
        </w:rPr>
        <w:t>SetColor</w:t>
      </w:r>
      <w:proofErr w:type="spellEnd"/>
      <w:r w:rsidR="00F60223" w:rsidRPr="007D3882">
        <w:t>()</w:t>
      </w:r>
      <w:r w:rsidR="00F60223">
        <w:t xml:space="preserve"> </w:t>
      </w:r>
      <w:r w:rsidR="002E029A">
        <w:t>осуществляется доступ ко всем ячейкам рабой книги</w:t>
      </w:r>
      <w:r w:rsidR="00F60223">
        <w:t xml:space="preserve"> и устанавливаются новые стили для тех ячеек, индексы которых содержит поле </w:t>
      </w:r>
      <w:proofErr w:type="spellStart"/>
      <w:r w:rsidR="00F60223">
        <w:t>indices</w:t>
      </w:r>
      <w:proofErr w:type="spellEnd"/>
      <w:r w:rsidR="00203B49">
        <w:t xml:space="preserve">. Выбор стиля </w:t>
      </w:r>
      <w:r w:rsidR="00C62D7B">
        <w:t xml:space="preserve">для типа ошибки </w:t>
      </w:r>
      <w:r w:rsidR="00203B49">
        <w:t xml:space="preserve">осуществляется исходя </w:t>
      </w:r>
      <w:r w:rsidR="00C62D7B">
        <w:t xml:space="preserve">из значения, содержащегося в поле </w:t>
      </w:r>
      <w:proofErr w:type="spellStart"/>
      <w:r w:rsidR="005749B2">
        <w:t>style</w:t>
      </w:r>
      <w:proofErr w:type="spellEnd"/>
      <w:r w:rsidR="005749B2">
        <w:t xml:space="preserve">. </w:t>
      </w:r>
      <w:r w:rsidR="00F24522">
        <w:t xml:space="preserve">Внутри метода </w:t>
      </w:r>
      <w:proofErr w:type="spellStart"/>
      <w:r w:rsidR="00F24522" w:rsidRPr="0086583E">
        <w:rPr>
          <w:lang w:val="en-US"/>
        </w:rPr>
        <w:t>SetColor</w:t>
      </w:r>
      <w:proofErr w:type="spellEnd"/>
      <w:r w:rsidR="00F24522" w:rsidRPr="007D3882">
        <w:t>()</w:t>
      </w:r>
      <w:r w:rsidR="00F24522">
        <w:t xml:space="preserve"> также осуществляется вызов метода</w:t>
      </w:r>
      <w:r w:rsidR="005749B2">
        <w:t xml:space="preserve"> </w:t>
      </w:r>
      <w:proofErr w:type="spellStart"/>
      <w:r w:rsidR="0086583E" w:rsidRPr="0086583E">
        <w:rPr>
          <w:lang w:val="en-US"/>
        </w:rPr>
        <w:t>AddTableLegend</w:t>
      </w:r>
      <w:proofErr w:type="spellEnd"/>
      <w:r w:rsidR="0086583E" w:rsidRPr="007D3882">
        <w:t>()</w:t>
      </w:r>
      <w:r w:rsidR="00F24522">
        <w:t>, при помощи которого</w:t>
      </w:r>
      <w:r w:rsidR="005749B2">
        <w:t xml:space="preserve"> происходит </w:t>
      </w:r>
      <w:r w:rsidR="00F24522">
        <w:t>добавление легенды в шапку таблицы.</w:t>
      </w:r>
    </w:p>
    <w:p w:rsidR="00520DBD" w:rsidRDefault="007D3882" w:rsidP="00EF0D7C">
      <w:r>
        <w:t xml:space="preserve">Метод </w:t>
      </w:r>
      <w:proofErr w:type="spellStart"/>
      <w:r w:rsidR="0086583E" w:rsidRPr="0086583E">
        <w:rPr>
          <w:lang w:val="en-US"/>
        </w:rPr>
        <w:t>PrintReport</w:t>
      </w:r>
      <w:proofErr w:type="spellEnd"/>
      <w:r w:rsidR="0086583E" w:rsidRPr="007D3882">
        <w:t>()</w:t>
      </w:r>
      <w:r>
        <w:t xml:space="preserve"> отвечает за то, чтобы производить запись сообщений о найденных ошибках в пользовательский текстовый файл.</w:t>
      </w:r>
      <w:r w:rsidR="00520DBD">
        <w:t xml:space="preserve"> Строка сообщения </w:t>
      </w:r>
      <w:r w:rsidR="0021547D">
        <w:t>отчета об ошибках представлена на рисунке 4.</w:t>
      </w:r>
    </w:p>
    <w:p w:rsidR="00520DBD" w:rsidRDefault="00520DBD" w:rsidP="00520DBD">
      <w:pPr>
        <w:pStyle w:val="B01"/>
      </w:pPr>
      <w:r>
        <w:rPr>
          <w:noProof/>
          <w:lang w:eastAsia="ru-RU"/>
        </w:rPr>
        <w:drawing>
          <wp:inline distT="0" distB="0" distL="0" distR="0" wp14:anchorId="5C0BB1AA" wp14:editId="47ABB175">
            <wp:extent cx="2907030" cy="250190"/>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907030" cy="250190"/>
                    </a:xfrm>
                    <a:prstGeom prst="rect">
                      <a:avLst/>
                    </a:prstGeom>
                    <a:noFill/>
                    <a:ln>
                      <a:noFill/>
                    </a:ln>
                  </pic:spPr>
                </pic:pic>
              </a:graphicData>
            </a:graphic>
          </wp:inline>
        </w:drawing>
      </w:r>
    </w:p>
    <w:p w:rsidR="00520DBD" w:rsidRPr="00520DBD" w:rsidRDefault="00AA414D" w:rsidP="00520DBD">
      <w:pPr>
        <w:pStyle w:val="B02"/>
      </w:pPr>
      <w:r>
        <w:lastRenderedPageBreak/>
        <w:t xml:space="preserve"> – строка сообщения отчета об ошибк</w:t>
      </w:r>
      <w:r w:rsidR="0021547D">
        <w:t>ах</w:t>
      </w:r>
      <w:r>
        <w:t xml:space="preserve"> </w:t>
      </w:r>
    </w:p>
    <w:p w:rsidR="00520DBD" w:rsidRDefault="00520DBD" w:rsidP="00FF6DB6">
      <w:r>
        <w:t xml:space="preserve">Тип ошибки определяется автоматически, путем </w:t>
      </w:r>
      <w:r w:rsidR="00FF6DB6">
        <w:t xml:space="preserve">определения того, к какому из потомков класса </w:t>
      </w:r>
      <w:r w:rsidR="00FF6DB6">
        <w:rPr>
          <w:lang w:val="en-US"/>
        </w:rPr>
        <w:t>Error</w:t>
      </w:r>
      <w:r w:rsidR="00FF6DB6">
        <w:t xml:space="preserve"> относится переданный методу объект.</w:t>
      </w:r>
    </w:p>
    <w:p w:rsidR="00267CC6" w:rsidRDefault="00C33C51" w:rsidP="0088248A">
      <w:pPr>
        <w:pStyle w:val="D03"/>
        <w:rPr>
          <w:lang w:val="ru-RU"/>
        </w:rPr>
      </w:pPr>
      <w:bookmarkStart w:id="71" w:name="_Toc493593919"/>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proofErr w:type="spellStart"/>
      <w:r>
        <w:t>опечаток</w:t>
      </w:r>
      <w:bookmarkEnd w:id="71"/>
      <w:proofErr w:type="spellEnd"/>
    </w:p>
    <w:p w:rsidR="002F7EE5" w:rsidRPr="002F7EE5" w:rsidRDefault="002F7EE5" w:rsidP="002F7EE5">
      <w:r>
        <w:t xml:space="preserve">Поиск </w:t>
      </w:r>
      <w:r w:rsidR="00117010">
        <w:t>опечаток, а также</w:t>
      </w:r>
      <w:r w:rsidR="00114EDA">
        <w:t>,</w:t>
      </w:r>
      <w:r w:rsidR="00117010">
        <w:t xml:space="preserve"> </w:t>
      </w:r>
      <w:r w:rsidR="00114EDA">
        <w:t xml:space="preserve">по возможности, </w:t>
      </w:r>
      <w:r w:rsidR="00117010">
        <w:t xml:space="preserve">их исправление, осуществляется при помощи метода </w:t>
      </w:r>
      <w:proofErr w:type="spellStart"/>
      <w:r w:rsidR="00117010" w:rsidRPr="00117010">
        <w:t>FindMisprints</w:t>
      </w:r>
      <w:proofErr w:type="spellEnd"/>
      <w:r w:rsidR="00117010">
        <w:t xml:space="preserve">(). У него существует три реализации, для каждого из </w:t>
      </w:r>
      <w:r w:rsidR="000F0CF2">
        <w:t xml:space="preserve">четырех </w:t>
      </w:r>
      <w:r w:rsidR="00117010">
        <w:t>типов значений</w:t>
      </w:r>
      <w:r w:rsidR="00681B9D">
        <w:t>, описан</w:t>
      </w:r>
      <w:r w:rsidR="00FA6FAA">
        <w:t xml:space="preserve">ных выше, </w:t>
      </w:r>
      <w:r w:rsidR="00681B9D">
        <w:t>которые может содержать исследуемая таблица</w:t>
      </w:r>
      <w:r w:rsidR="003323BB">
        <w:t>.</w:t>
      </w:r>
    </w:p>
    <w:p w:rsidR="001044FE" w:rsidRPr="006976D4" w:rsidRDefault="00FA6FAA" w:rsidP="003323BB">
      <w:pPr>
        <w:pStyle w:val="D04"/>
        <w:rPr>
          <w:lang w:val="ru-RU"/>
        </w:rPr>
      </w:pPr>
      <w:bookmarkStart w:id="72" w:name="_Toc493593920"/>
      <w:r w:rsidRPr="006976D4">
        <w:rPr>
          <w:lang w:val="ru-RU"/>
        </w:rPr>
        <w:t>Реализация</w:t>
      </w:r>
      <w:r w:rsidR="0040212F" w:rsidRPr="006976D4">
        <w:rPr>
          <w:lang w:val="ru-RU"/>
        </w:rPr>
        <w:t xml:space="preserve"> метод</w:t>
      </w:r>
      <w:r w:rsidRPr="006976D4">
        <w:rPr>
          <w:lang w:val="ru-RU"/>
        </w:rPr>
        <w:t>а</w:t>
      </w:r>
      <w:r w:rsidR="0040212F" w:rsidRPr="006976D4">
        <w:rPr>
          <w:lang w:val="ru-RU"/>
        </w:rPr>
        <w:t xml:space="preserve"> </w:t>
      </w:r>
      <w:proofErr w:type="spellStart"/>
      <w:r w:rsidRPr="00117010">
        <w:t>FindMisprints</w:t>
      </w:r>
      <w:proofErr w:type="spellEnd"/>
      <w:r w:rsidRPr="006976D4">
        <w:rPr>
          <w:lang w:val="ru-RU"/>
        </w:rPr>
        <w:t xml:space="preserve">() </w:t>
      </w:r>
      <w:r w:rsidR="0040212F" w:rsidRPr="006976D4">
        <w:rPr>
          <w:lang w:val="ru-RU"/>
        </w:rPr>
        <w:t xml:space="preserve">для </w:t>
      </w:r>
      <w:r w:rsidR="00337F87" w:rsidRPr="006976D4">
        <w:rPr>
          <w:lang w:val="ru-RU"/>
        </w:rPr>
        <w:t xml:space="preserve">дискретных и </w:t>
      </w:r>
      <w:r w:rsidR="00F61F69">
        <w:rPr>
          <w:lang w:val="ru-RU"/>
        </w:rPr>
        <w:t>категориальных значений</w:t>
      </w:r>
      <w:bookmarkEnd w:id="72"/>
    </w:p>
    <w:p w:rsidR="0040212F" w:rsidRDefault="00784BB7" w:rsidP="00784BB7">
      <w:pPr>
        <w:pStyle w:val="A02TextParagraphNoIndentation"/>
        <w:ind w:firstLine="708"/>
      </w:pPr>
      <w:r>
        <w:t>Д</w:t>
      </w:r>
      <w:r w:rsidR="0040212F">
        <w:t xml:space="preserve">оступ к элементам определенной колонки в </w:t>
      </w:r>
      <w:r w:rsidR="00152432">
        <w:t xml:space="preserve">исходной </w:t>
      </w:r>
      <w:r w:rsidR="0040212F">
        <w:t>таблице данных</w:t>
      </w:r>
      <w:r>
        <w:t xml:space="preserve"> осуществляется </w:t>
      </w:r>
      <w:r w:rsidR="0040212F">
        <w:t xml:space="preserve">по </w:t>
      </w:r>
      <w:r>
        <w:t xml:space="preserve">ее </w:t>
      </w:r>
      <w:r w:rsidR="0040212F">
        <w:t xml:space="preserve">индексу, который был передан при вызове метода. </w:t>
      </w:r>
      <w:r w:rsidR="00530A65">
        <w:t>Полученные</w:t>
      </w:r>
      <w:commentRangeStart w:id="73"/>
      <w:r w:rsidR="0040212F">
        <w:t xml:space="preserve"> значения элементов </w:t>
      </w:r>
      <w:r w:rsidR="00530A65">
        <w:t xml:space="preserve">присваиваются </w:t>
      </w:r>
      <w:r w:rsidR="0040212F">
        <w:t xml:space="preserve">новой переменной, </w:t>
      </w:r>
      <w:r w:rsidR="002828CF">
        <w:t>представляющей собой вектор, или в более привычном понимании, одномерный массив.</w:t>
      </w:r>
      <w:commentRangeEnd w:id="73"/>
      <w:r w:rsidR="0040212F">
        <w:rPr>
          <w:rStyle w:val="a7"/>
        </w:rPr>
        <w:commentReference w:id="73"/>
      </w:r>
      <w:r w:rsidR="0070792A">
        <w:t xml:space="preserve"> </w:t>
      </w:r>
      <w:r w:rsidR="0040212F">
        <w:t>В цикле, последовательно проверяется каждый элемент</w:t>
      </w:r>
      <w:r w:rsidR="002828CF">
        <w:t xml:space="preserve"> это</w:t>
      </w:r>
      <w:r>
        <w:t xml:space="preserve">го массива </w:t>
      </w:r>
      <w:r w:rsidR="00F85442">
        <w:t>на предмет различных ошибок</w:t>
      </w:r>
      <w:r w:rsidR="0040212F">
        <w:t xml:space="preserve">. </w:t>
      </w:r>
    </w:p>
    <w:p w:rsidR="00366F30" w:rsidRDefault="0040212F" w:rsidP="00784BB7">
      <w:pPr>
        <w:pStyle w:val="A02TextParagraphNoIndentation"/>
        <w:ind w:firstLine="708"/>
      </w:pPr>
      <w:r>
        <w:t xml:space="preserve">В первую очередь осуществляется поиск пропущенных значений. Если проверка выявила существование </w:t>
      </w:r>
      <w:r w:rsidR="00AA414D">
        <w:t xml:space="preserve">пропущенное значение </w:t>
      </w:r>
      <w:r>
        <w:t xml:space="preserve">в колонке, то </w:t>
      </w:r>
      <w:r w:rsidR="001A5E85">
        <w:t>его индекс</w:t>
      </w:r>
      <w:r>
        <w:t xml:space="preserve"> передается </w:t>
      </w:r>
      <w:r w:rsidR="00F85442">
        <w:t>полю</w:t>
      </w:r>
      <w:r>
        <w:t xml:space="preserve"> объекта класса </w:t>
      </w:r>
      <w:proofErr w:type="spellStart"/>
      <w:r w:rsidRPr="00AF41FB">
        <w:t>missingValue</w:t>
      </w:r>
      <w:proofErr w:type="spellEnd"/>
      <w:r w:rsidR="00F85442">
        <w:t xml:space="preserve"> для дальнейшей раскраски, и в</w:t>
      </w:r>
      <w:r w:rsidR="008331BE">
        <w:t>ызывается</w:t>
      </w:r>
      <w:r>
        <w:t xml:space="preserve"> метод</w:t>
      </w:r>
      <w:r w:rsidR="003C6CD7">
        <w:t xml:space="preserve"> </w:t>
      </w:r>
      <w:proofErr w:type="spellStart"/>
      <w:r w:rsidR="003C6CD7" w:rsidRPr="003C6CD7">
        <w:t>PrintReport</w:t>
      </w:r>
      <w:proofErr w:type="spellEnd"/>
      <w:r w:rsidR="003C6CD7">
        <w:t>()</w:t>
      </w:r>
      <w:r>
        <w:t xml:space="preserve">, который производит запись сообщения о найденной ошибке и ее координатах в </w:t>
      </w:r>
      <w:r w:rsidRPr="000343FC">
        <w:t>пользовательский текстовый файл-отчет</w:t>
      </w:r>
      <w:r>
        <w:t xml:space="preserve">. </w:t>
      </w:r>
    </w:p>
    <w:p w:rsidR="003962B0" w:rsidRDefault="001E6480" w:rsidP="00366F30">
      <w:pPr>
        <w:pStyle w:val="A02TextParagraphNoIndentation"/>
        <w:ind w:firstLine="708"/>
      </w:pPr>
      <w:r>
        <w:t>Если результат поверки на заполнение оказался успешным</w:t>
      </w:r>
      <w:r w:rsidR="003F483F">
        <w:t xml:space="preserve"> и </w:t>
      </w:r>
      <w:r w:rsidR="001310D7">
        <w:t>значение ячейки отлично от пустой строки</w:t>
      </w:r>
      <w:r w:rsidR="003F483F">
        <w:t xml:space="preserve">, </w:t>
      </w:r>
      <w:r w:rsidR="00D940FE">
        <w:t xml:space="preserve">то </w:t>
      </w:r>
      <w:r w:rsidR="003F483F">
        <w:t xml:space="preserve">начинается проверка на совпадение </w:t>
      </w:r>
      <w:r w:rsidR="00C742C7">
        <w:t xml:space="preserve">этого элемента </w:t>
      </w:r>
      <w:r w:rsidR="003F483F">
        <w:t>с одним из значений словаря</w:t>
      </w:r>
      <w:r w:rsidR="00D56395">
        <w:t>.</w:t>
      </w:r>
      <w:r w:rsidR="00357938">
        <w:t xml:space="preserve"> </w:t>
      </w:r>
      <w:r w:rsidR="00BB0182">
        <w:t>Для корректности сравнения</w:t>
      </w:r>
      <w:r w:rsidR="007D03AD">
        <w:t>,</w:t>
      </w:r>
      <w:r w:rsidR="00BB0182">
        <w:t xml:space="preserve"> </w:t>
      </w:r>
      <w:r w:rsidR="005D0D34">
        <w:t xml:space="preserve">значение словаря и значение элемента колонки приводятся к верхнему регистру, во </w:t>
      </w:r>
      <w:r w:rsidR="00D56395">
        <w:t>избежание</w:t>
      </w:r>
      <w:r w:rsidR="005D0D34">
        <w:t xml:space="preserve"> ошибок.</w:t>
      </w:r>
    </w:p>
    <w:p w:rsidR="003962B0" w:rsidRDefault="0056088A" w:rsidP="00366F30">
      <w:pPr>
        <w:pStyle w:val="A02TextParagraphNoIndentation"/>
        <w:ind w:firstLine="708"/>
      </w:pPr>
      <w:r>
        <w:t xml:space="preserve">Если значение колонки не совпало ни с одним значение словаря, проверяется совпадение </w:t>
      </w:r>
      <w:r w:rsidR="007D03AD">
        <w:t xml:space="preserve">элемента </w:t>
      </w:r>
      <w:r>
        <w:t xml:space="preserve">с </w:t>
      </w:r>
      <w:r w:rsidR="007D03AD">
        <w:t xml:space="preserve">одним </w:t>
      </w:r>
      <w:r>
        <w:t xml:space="preserve">из ключей. </w:t>
      </w:r>
      <w:r w:rsidR="007D03AD">
        <w:t>Оба</w:t>
      </w:r>
      <w:r w:rsidR="00EB0AF9">
        <w:t xml:space="preserve"> </w:t>
      </w:r>
      <w:r w:rsidR="007D03AD">
        <w:t>значения</w:t>
      </w:r>
      <w:r w:rsidR="00EB0AF9">
        <w:t xml:space="preserve"> так же приводят</w:t>
      </w:r>
      <w:r w:rsidR="003962B0">
        <w:t>ся к верхнему регистру.</w:t>
      </w:r>
    </w:p>
    <w:p w:rsidR="0056088A" w:rsidRDefault="00D56395" w:rsidP="00366F30">
      <w:pPr>
        <w:pStyle w:val="A02TextParagraphNoIndentation"/>
        <w:ind w:firstLine="708"/>
      </w:pPr>
      <w:r>
        <w:t xml:space="preserve">Если совпадение найдено, то по нужному индексу в </w:t>
      </w:r>
      <w:r w:rsidR="00FD17E8">
        <w:t>итоговой</w:t>
      </w:r>
      <w:r w:rsidR="003B02CE">
        <w:t xml:space="preserve"> </w:t>
      </w:r>
      <w:r>
        <w:t xml:space="preserve">таблице производится </w:t>
      </w:r>
      <w:r w:rsidR="00EB0AF9">
        <w:t>замена ключа на соответствующее ему значение</w:t>
      </w:r>
      <w:r w:rsidR="00196143">
        <w:t xml:space="preserve"> в словаре</w:t>
      </w:r>
      <w:r w:rsidR="00DD2B23">
        <w:t>, а индексы</w:t>
      </w:r>
      <w:r w:rsidR="003B0957">
        <w:t xml:space="preserve"> </w:t>
      </w:r>
      <w:r w:rsidR="005728A0">
        <w:t xml:space="preserve">элемента </w:t>
      </w:r>
      <w:r w:rsidR="003B0957">
        <w:t xml:space="preserve">передаются </w:t>
      </w:r>
      <w:r w:rsidR="00A47FAD">
        <w:t>полю</w:t>
      </w:r>
      <w:r w:rsidR="003B0957">
        <w:t xml:space="preserve"> объекта класса </w:t>
      </w:r>
      <w:proofErr w:type="spellStart"/>
      <w:r w:rsidR="003B0957">
        <w:t>Misprint</w:t>
      </w:r>
      <w:proofErr w:type="spellEnd"/>
      <w:r w:rsidR="00312B57">
        <w:t xml:space="preserve"> для раскраски </w:t>
      </w:r>
      <w:r w:rsidR="00F11912">
        <w:lastRenderedPageBreak/>
        <w:t>итоговой</w:t>
      </w:r>
      <w:r w:rsidR="00312B57">
        <w:t xml:space="preserve"> таблицы</w:t>
      </w:r>
      <w:r w:rsidR="00F11912">
        <w:t>.</w:t>
      </w:r>
      <w:r w:rsidR="00357938">
        <w:t xml:space="preserve"> </w:t>
      </w:r>
      <w:r w:rsidR="005728A0">
        <w:t>Далее п</w:t>
      </w:r>
      <w:r w:rsidR="00631711">
        <w:t>роисходит вызов метода</w:t>
      </w:r>
      <w:r w:rsidR="0035184F">
        <w:t xml:space="preserve"> </w:t>
      </w:r>
      <w:proofErr w:type="spellStart"/>
      <w:r w:rsidR="0035184F" w:rsidRPr="0035184F">
        <w:t>PrintReport</w:t>
      </w:r>
      <w:proofErr w:type="spellEnd"/>
      <w:r w:rsidR="0035184F">
        <w:t>().</w:t>
      </w:r>
      <w:r w:rsidR="0062005B">
        <w:t xml:space="preserve"> </w:t>
      </w:r>
      <w:r w:rsidR="005728A0">
        <w:t>Ячейка, содержащая данный элемент</w:t>
      </w:r>
      <w:r w:rsidR="0062005B">
        <w:t xml:space="preserve"> в итоговой таблице будет выделен</w:t>
      </w:r>
      <w:r w:rsidR="005728A0">
        <w:t>а</w:t>
      </w:r>
      <w:r w:rsidR="0062005B">
        <w:t xml:space="preserve"> как исправленная опечатка.</w:t>
      </w:r>
    </w:p>
    <w:p w:rsidR="003C502C" w:rsidRDefault="00F11912" w:rsidP="00366F30">
      <w:pPr>
        <w:pStyle w:val="A02TextParagraphNoIndentation"/>
        <w:ind w:firstLine="708"/>
      </w:pPr>
      <w:r>
        <w:t>В случае, когда</w:t>
      </w:r>
      <w:r w:rsidR="003C502C">
        <w:t xml:space="preserve"> элемент колонки не совпал ни с одним </w:t>
      </w:r>
      <w:r>
        <w:t xml:space="preserve">из </w:t>
      </w:r>
      <w:r w:rsidR="003C502C">
        <w:t>ключ</w:t>
      </w:r>
      <w:r>
        <w:t>ей</w:t>
      </w:r>
      <w:r w:rsidR="003C502C">
        <w:t xml:space="preserve">, </w:t>
      </w:r>
      <w:r w:rsidR="00AE0D2E">
        <w:t>индексы этого элемента в таблице</w:t>
      </w:r>
      <w:r w:rsidR="008C7B1C">
        <w:t xml:space="preserve"> (номер строки и номер колонки)</w:t>
      </w:r>
      <w:r w:rsidR="00AE0D2E">
        <w:t xml:space="preserve"> передаются </w:t>
      </w:r>
      <w:r w:rsidR="00A47FAD">
        <w:t>полю</w:t>
      </w:r>
      <w:r w:rsidR="00AE0D2E">
        <w:t xml:space="preserve"> объекта класса </w:t>
      </w:r>
      <w:proofErr w:type="spellStart"/>
      <w:r w:rsidR="00AE0D2E">
        <w:t>UnsolvedMisprint</w:t>
      </w:r>
      <w:proofErr w:type="spellEnd"/>
      <w:r w:rsidR="00330922">
        <w:t xml:space="preserve">, </w:t>
      </w:r>
      <w:r w:rsidR="0067261B">
        <w:t xml:space="preserve">и </w:t>
      </w:r>
      <w:r w:rsidR="00330922">
        <w:t>производится запись сообщения об ошибке в файл</w:t>
      </w:r>
      <w:r w:rsidR="0067261B">
        <w:t xml:space="preserve"> при помощи </w:t>
      </w:r>
      <w:proofErr w:type="spellStart"/>
      <w:r w:rsidR="0067261B" w:rsidRPr="0035184F">
        <w:t>PrintReport</w:t>
      </w:r>
      <w:proofErr w:type="spellEnd"/>
      <w:r w:rsidR="0067261B">
        <w:t>()</w:t>
      </w:r>
      <w:r w:rsidR="003C6CD7">
        <w:t>.</w:t>
      </w:r>
    </w:p>
    <w:p w:rsidR="00496639" w:rsidRPr="00496639" w:rsidRDefault="00496639" w:rsidP="00496639">
      <w:pPr>
        <w:pStyle w:val="B01"/>
      </w:pPr>
      <w:commentRangeStart w:id="74"/>
      <w:r>
        <w:t>Блок-схема</w:t>
      </w:r>
      <w:commentRangeEnd w:id="74"/>
      <w:r>
        <w:rPr>
          <w:rStyle w:val="a7"/>
        </w:rPr>
        <w:commentReference w:id="74"/>
      </w:r>
    </w:p>
    <w:p w:rsidR="00DB5315" w:rsidRPr="006976D4" w:rsidRDefault="00DC1E31" w:rsidP="006976D4">
      <w:pPr>
        <w:pStyle w:val="D04"/>
        <w:rPr>
          <w:lang w:val="ru-RU"/>
        </w:rPr>
      </w:pPr>
      <w:bookmarkStart w:id="75" w:name="_Toc493593921"/>
      <w:r w:rsidRPr="006976D4">
        <w:rPr>
          <w:lang w:val="ru-RU"/>
        </w:rPr>
        <w:t>Реализация м</w:t>
      </w:r>
      <w:r w:rsidR="006762B6" w:rsidRPr="006976D4">
        <w:rPr>
          <w:lang w:val="ru-RU"/>
        </w:rPr>
        <w:t>етод</w:t>
      </w:r>
      <w:r w:rsidR="006976D4">
        <w:rPr>
          <w:lang w:val="ru-RU"/>
        </w:rPr>
        <w:t>а</w:t>
      </w:r>
      <w:r w:rsidR="006762B6" w:rsidRPr="006976D4">
        <w:rPr>
          <w:lang w:val="ru-RU"/>
        </w:rPr>
        <w:t xml:space="preserve"> </w:t>
      </w:r>
      <w:proofErr w:type="spellStart"/>
      <w:r w:rsidR="006976D4" w:rsidRPr="00117010">
        <w:t>FindMisprints</w:t>
      </w:r>
      <w:proofErr w:type="spellEnd"/>
      <w:r w:rsidR="006976D4" w:rsidRPr="006976D4">
        <w:rPr>
          <w:lang w:val="ru-RU"/>
        </w:rPr>
        <w:t xml:space="preserve">() </w:t>
      </w:r>
      <w:r w:rsidR="006762B6" w:rsidRPr="006976D4">
        <w:rPr>
          <w:lang w:val="ru-RU"/>
        </w:rPr>
        <w:t xml:space="preserve">для непрерывных </w:t>
      </w:r>
      <w:r w:rsidR="006976D4" w:rsidRPr="006976D4">
        <w:rPr>
          <w:lang w:val="ru-RU"/>
        </w:rPr>
        <w:t xml:space="preserve"> значений</w:t>
      </w:r>
      <w:bookmarkEnd w:id="75"/>
      <w:r w:rsidR="006976D4" w:rsidRPr="006976D4">
        <w:rPr>
          <w:lang w:val="ru-RU"/>
        </w:rPr>
        <w:t xml:space="preserve"> </w:t>
      </w:r>
    </w:p>
    <w:p w:rsidR="007B3C13" w:rsidRDefault="001612D7" w:rsidP="008F1809">
      <w:pPr>
        <w:ind w:firstLine="708"/>
      </w:pPr>
      <w:r>
        <w:t>Так же, как и в методе</w:t>
      </w:r>
      <w:r w:rsidR="007B3C13">
        <w:t>, реализованном для категориальных переменных</w:t>
      </w:r>
      <w:r>
        <w:t xml:space="preserve">, </w:t>
      </w:r>
      <w:r w:rsidR="008F1809">
        <w:t xml:space="preserve">в первую очередь внутри метода </w:t>
      </w:r>
      <w:r>
        <w:t>производится доступ к определенной колонк</w:t>
      </w:r>
      <w:r w:rsidR="00D83803">
        <w:t>е</w:t>
      </w:r>
      <w:r>
        <w:t xml:space="preserve"> и проверка</w:t>
      </w:r>
      <w:r w:rsidR="00D83803">
        <w:t xml:space="preserve"> </w:t>
      </w:r>
      <w:r w:rsidR="003962B0">
        <w:t>на заполнение всех ее элементов</w:t>
      </w:r>
      <w:r w:rsidR="00D83803">
        <w:t>.</w:t>
      </w:r>
    </w:p>
    <w:p w:rsidR="007823FC" w:rsidRDefault="008F1809" w:rsidP="008F1809">
      <w:pPr>
        <w:ind w:firstLine="708"/>
      </w:pPr>
      <w:r>
        <w:t>Далее з</w:t>
      </w:r>
      <w:r w:rsidR="003F3983">
        <w:t xml:space="preserve">начение элемента колонки </w:t>
      </w:r>
      <w:r w:rsidR="00CB7753">
        <w:t xml:space="preserve">сравнивается с </w:t>
      </w:r>
      <w:r w:rsidR="003F3983">
        <w:t>шаблон</w:t>
      </w:r>
      <w:r w:rsidR="00CB7753">
        <w:t>ом</w:t>
      </w:r>
      <w:r w:rsidR="003F3983">
        <w:t>, заданны</w:t>
      </w:r>
      <w:r w:rsidR="00CB7753">
        <w:t>м</w:t>
      </w:r>
      <w:r w:rsidR="003F3983">
        <w:t xml:space="preserve"> регулярным выражением</w:t>
      </w:r>
      <w:r w:rsidR="00A91E3E">
        <w:t xml:space="preserve">, которое имеет тип: </w:t>
      </w:r>
      <w:commentRangeStart w:id="76"/>
      <w:r w:rsidR="00A91E3E">
        <w:t>начало строки</w:t>
      </w:r>
      <w:r w:rsidR="00357938">
        <w:t xml:space="preserve"> </w:t>
      </w:r>
      <w:r w:rsidR="002C7D4F">
        <w:t xml:space="preserve">одно или </w:t>
      </w:r>
      <w:r w:rsidR="00E7512D">
        <w:t>более чисел</w:t>
      </w:r>
      <w:r w:rsidR="006D3037">
        <w:t xml:space="preserve">, </w:t>
      </w:r>
      <w:r w:rsidR="002C7D4F">
        <w:t>далее может быть</w:t>
      </w:r>
      <w:r w:rsidR="00A91E3E">
        <w:t xml:space="preserve"> </w:t>
      </w:r>
      <w:r w:rsidR="00B4500C">
        <w:t>(</w:t>
      </w:r>
      <w:r w:rsidR="00A91E3E">
        <w:t>разделитель точка или запятая</w:t>
      </w:r>
      <w:r w:rsidR="00E7512D">
        <w:t xml:space="preserve"> (если значение – это десятичная дробь)</w:t>
      </w:r>
      <w:r w:rsidR="00B4500C">
        <w:t xml:space="preserve"> одно </w:t>
      </w:r>
      <w:r w:rsidR="00CB7753">
        <w:t>число и более</w:t>
      </w:r>
      <w:r w:rsidR="00B4500C">
        <w:t>)</w:t>
      </w:r>
      <w:r w:rsidR="002C7D4F">
        <w:t>, конец строки</w:t>
      </w:r>
      <w:r w:rsidR="00B4500C">
        <w:t>.</w:t>
      </w:r>
      <w:r w:rsidR="007823FC">
        <w:t xml:space="preserve"> </w:t>
      </w:r>
      <w:commentRangeEnd w:id="76"/>
      <w:r w:rsidR="00A8714E">
        <w:rPr>
          <w:rStyle w:val="a7"/>
        </w:rPr>
        <w:commentReference w:id="76"/>
      </w:r>
      <w:r w:rsidR="007823FC">
        <w:t xml:space="preserve">Если </w:t>
      </w:r>
      <w:r w:rsidR="00A8714E">
        <w:t xml:space="preserve">значение </w:t>
      </w:r>
      <w:r w:rsidR="006D3037">
        <w:t>элемент</w:t>
      </w:r>
      <w:r w:rsidR="00A8714E">
        <w:t>а</w:t>
      </w:r>
      <w:r w:rsidR="006D3037">
        <w:t xml:space="preserve"> не </w:t>
      </w:r>
      <w:r w:rsidR="00A8714E">
        <w:t>соответствует</w:t>
      </w:r>
      <w:r w:rsidR="006D3037">
        <w:t xml:space="preserve"> шаблон</w:t>
      </w:r>
      <w:r w:rsidR="00A8714E">
        <w:t>у</w:t>
      </w:r>
      <w:r w:rsidR="006D3037">
        <w:t xml:space="preserve">, </w:t>
      </w:r>
      <w:r w:rsidR="00A8714E">
        <w:t>это может означать</w:t>
      </w:r>
      <w:r w:rsidR="00815131">
        <w:t>,</w:t>
      </w:r>
      <w:r w:rsidR="006D3037">
        <w:t xml:space="preserve"> </w:t>
      </w:r>
      <w:r w:rsidR="00815131">
        <w:t xml:space="preserve">что </w:t>
      </w:r>
      <w:r w:rsidR="009F3DE2">
        <w:t>он</w:t>
      </w:r>
      <w:r>
        <w:t>о</w:t>
      </w:r>
      <w:r w:rsidR="006D3037">
        <w:t xml:space="preserve"> содерж</w:t>
      </w:r>
      <w:r w:rsidR="009F3DE2">
        <w:t>ит</w:t>
      </w:r>
      <w:r w:rsidR="00815131">
        <w:t xml:space="preserve"> буквы, или любые другие символы. Следовательно, индексы элемент</w:t>
      </w:r>
      <w:r w:rsidR="00FF7B59">
        <w:t>а</w:t>
      </w:r>
      <w:r w:rsidR="00815131">
        <w:t xml:space="preserve"> передаются </w:t>
      </w:r>
      <w:r w:rsidR="00366F30">
        <w:t>полю</w:t>
      </w:r>
      <w:r w:rsidR="00815131">
        <w:t xml:space="preserve"> объекта класса </w:t>
      </w:r>
      <w:proofErr w:type="spellStart"/>
      <w:r w:rsidR="00815131">
        <w:rPr>
          <w:lang w:val="en-US"/>
        </w:rPr>
        <w:t>UnsolvedMisprint</w:t>
      </w:r>
      <w:proofErr w:type="spellEnd"/>
      <w:r w:rsidR="00FF7B59">
        <w:t xml:space="preserve">, который, как было сказано ранее, </w:t>
      </w:r>
      <w:r w:rsidR="00126690">
        <w:t>хранит в себе</w:t>
      </w:r>
      <w:r w:rsidR="00FF7B59">
        <w:t xml:space="preserve"> индексы элементов таблицы</w:t>
      </w:r>
      <w:r w:rsidR="006757A3">
        <w:t xml:space="preserve">, которые будут раскрашены как </w:t>
      </w:r>
      <w:r w:rsidR="00126690">
        <w:t xml:space="preserve">неисправленные </w:t>
      </w:r>
      <w:r w:rsidR="006757A3">
        <w:t>опечатки.</w:t>
      </w:r>
      <w:r w:rsidR="00B359A2">
        <w:t xml:space="preserve"> </w:t>
      </w:r>
      <w:r w:rsidR="00126690">
        <w:t>Далее п</w:t>
      </w:r>
      <w:r w:rsidR="00B359A2">
        <w:t xml:space="preserve">роизводится запись </w:t>
      </w:r>
      <w:r w:rsidR="007B3C13">
        <w:t>сообщения о</w:t>
      </w:r>
      <w:r w:rsidR="007E0053">
        <w:t xml:space="preserve"> найденной </w:t>
      </w:r>
      <w:r w:rsidR="007B3C13">
        <w:t>ошибк</w:t>
      </w:r>
      <w:r w:rsidR="007E0053">
        <w:t>е</w:t>
      </w:r>
      <w:r w:rsidR="007B3C13">
        <w:t xml:space="preserve"> </w:t>
      </w:r>
      <w:r w:rsidR="00B359A2">
        <w:t>в файл</w:t>
      </w:r>
      <w:r w:rsidR="00A3684C">
        <w:t xml:space="preserve"> при помощи </w:t>
      </w:r>
      <w:proofErr w:type="spellStart"/>
      <w:r w:rsidR="00A3684C" w:rsidRPr="0035184F">
        <w:t>PrintReport</w:t>
      </w:r>
      <w:proofErr w:type="spellEnd"/>
      <w:r w:rsidR="00A3684C">
        <w:t>()</w:t>
      </w:r>
      <w:r w:rsidR="007B3C13">
        <w:t>.</w:t>
      </w:r>
    </w:p>
    <w:p w:rsidR="00496639" w:rsidRDefault="00496639" w:rsidP="00496639">
      <w:pPr>
        <w:pStyle w:val="B01"/>
      </w:pPr>
      <w:commentRangeStart w:id="77"/>
      <w:r>
        <w:t>Блок-схема</w:t>
      </w:r>
      <w:commentRangeEnd w:id="77"/>
      <w:r>
        <w:rPr>
          <w:rStyle w:val="a7"/>
        </w:rPr>
        <w:commentReference w:id="77"/>
      </w:r>
    </w:p>
    <w:p w:rsidR="000E3444" w:rsidRPr="00FE390E" w:rsidRDefault="006976D4" w:rsidP="006976D4">
      <w:pPr>
        <w:pStyle w:val="D04"/>
        <w:rPr>
          <w:lang w:val="ru-RU"/>
        </w:rPr>
      </w:pPr>
      <w:bookmarkStart w:id="78" w:name="_Toc493593922"/>
      <w:r w:rsidRPr="00FE390E">
        <w:rPr>
          <w:lang w:val="ru-RU"/>
        </w:rPr>
        <w:t>Реализация м</w:t>
      </w:r>
      <w:r w:rsidR="000E3444" w:rsidRPr="00FE390E">
        <w:rPr>
          <w:lang w:val="ru-RU"/>
        </w:rPr>
        <w:t>етод</w:t>
      </w:r>
      <w:r w:rsidRPr="00FE390E">
        <w:rPr>
          <w:lang w:val="ru-RU"/>
        </w:rPr>
        <w:t>а</w:t>
      </w:r>
      <w:r w:rsidR="000E3444" w:rsidRPr="00FE390E">
        <w:rPr>
          <w:lang w:val="ru-RU"/>
        </w:rPr>
        <w:t xml:space="preserve"> </w:t>
      </w:r>
      <w:proofErr w:type="spellStart"/>
      <w:r w:rsidRPr="00117010">
        <w:t>FindMisprints</w:t>
      </w:r>
      <w:proofErr w:type="spellEnd"/>
      <w:r w:rsidRPr="00FE390E">
        <w:rPr>
          <w:lang w:val="ru-RU"/>
        </w:rPr>
        <w:t>() д</w:t>
      </w:r>
      <w:r w:rsidR="000E3444" w:rsidRPr="00FE390E">
        <w:rPr>
          <w:lang w:val="ru-RU"/>
        </w:rPr>
        <w:t>ля</w:t>
      </w:r>
      <w:r w:rsidRPr="00FE390E">
        <w:rPr>
          <w:lang w:val="ru-RU"/>
        </w:rPr>
        <w:t xml:space="preserve"> значений, содержащих</w:t>
      </w:r>
      <w:r w:rsidR="00357938">
        <w:rPr>
          <w:lang w:val="ru-RU"/>
        </w:rPr>
        <w:t xml:space="preserve"> </w:t>
      </w:r>
      <w:r w:rsidR="00C151D2" w:rsidRPr="00FE390E">
        <w:rPr>
          <w:lang w:val="ru-RU"/>
        </w:rPr>
        <w:t>дат</w:t>
      </w:r>
      <w:r w:rsidRPr="00FE390E">
        <w:rPr>
          <w:lang w:val="ru-RU"/>
        </w:rPr>
        <w:t>ы</w:t>
      </w:r>
      <w:bookmarkEnd w:id="78"/>
    </w:p>
    <w:p w:rsidR="0093453D" w:rsidRDefault="003A6E30" w:rsidP="003962B0">
      <w:pPr>
        <w:ind w:firstLine="708"/>
      </w:pPr>
      <w:r>
        <w:t>Данн</w:t>
      </w:r>
      <w:r w:rsidR="0093453D">
        <w:t>ая</w:t>
      </w:r>
      <w:r>
        <w:t xml:space="preserve"> </w:t>
      </w:r>
      <w:r w:rsidR="006976D4">
        <w:t>реализация</w:t>
      </w:r>
      <w:r>
        <w:t xml:space="preserve"> схож</w:t>
      </w:r>
      <w:r w:rsidR="006976D4">
        <w:t>а</w:t>
      </w:r>
      <w:r>
        <w:t xml:space="preserve"> с </w:t>
      </w:r>
      <w:proofErr w:type="gramStart"/>
      <w:r>
        <w:t>предыдущ</w:t>
      </w:r>
      <w:r w:rsidR="0093453D">
        <w:t>ей</w:t>
      </w:r>
      <w:proofErr w:type="gramEnd"/>
      <w:r>
        <w:t>, но отличается шаблоном</w:t>
      </w:r>
      <w:r w:rsidR="003962B0">
        <w:t xml:space="preserve"> применяемого</w:t>
      </w:r>
      <w:r w:rsidR="00790A21">
        <w:t xml:space="preserve"> регулярного выражения</w:t>
      </w:r>
      <w:r>
        <w:t xml:space="preserve">, </w:t>
      </w:r>
      <w:r w:rsidR="003962B0">
        <w:t xml:space="preserve">который используется </w:t>
      </w:r>
      <w:r>
        <w:t>для сравнения со значением элемента. Он имеет вид</w:t>
      </w:r>
      <w:proofErr w:type="gramStart"/>
      <w:r>
        <w:t>:</w:t>
      </w:r>
      <w:commentRangeStart w:id="79"/>
      <w:r>
        <w:t xml:space="preserve">. </w:t>
      </w:r>
      <w:commentRangeEnd w:id="79"/>
      <w:r w:rsidR="001044FE">
        <w:rPr>
          <w:rStyle w:val="a7"/>
        </w:rPr>
        <w:commentReference w:id="79"/>
      </w:r>
      <w:proofErr w:type="gramEnd"/>
    </w:p>
    <w:p w:rsidR="00F44BF7" w:rsidRPr="00CD3711" w:rsidRDefault="00C33D70" w:rsidP="003962B0">
      <w:pPr>
        <w:ind w:firstLine="708"/>
      </w:pPr>
      <w:r>
        <w:t xml:space="preserve">Если значение элемента не соответствует шаблону, </w:t>
      </w:r>
      <w:r w:rsidR="00155200">
        <w:t>то</w:t>
      </w:r>
      <w:r w:rsidR="00F44BF7">
        <w:t xml:space="preserve"> производится запись сообщения о найденной опечатк</w:t>
      </w:r>
      <w:r w:rsidR="00CD3711">
        <w:t>е</w:t>
      </w:r>
      <w:r w:rsidR="00F44BF7">
        <w:t xml:space="preserve"> в пользовате</w:t>
      </w:r>
      <w:r w:rsidR="00CD3711">
        <w:t xml:space="preserve">льский файл, а </w:t>
      </w:r>
      <w:r w:rsidR="00F44BF7">
        <w:t xml:space="preserve">индексы </w:t>
      </w:r>
      <w:r w:rsidR="00CD3711">
        <w:t xml:space="preserve">этого </w:t>
      </w:r>
      <w:r w:rsidR="00F44BF7">
        <w:t xml:space="preserve">элемента передаются </w:t>
      </w:r>
      <w:r w:rsidR="00366F30">
        <w:t>полю</w:t>
      </w:r>
      <w:r w:rsidR="00F44BF7">
        <w:t xml:space="preserve"> объекта класса </w:t>
      </w:r>
      <w:proofErr w:type="spellStart"/>
      <w:r w:rsidR="00F44BF7">
        <w:rPr>
          <w:lang w:val="en-US"/>
        </w:rPr>
        <w:t>UnsolvedMisprint</w:t>
      </w:r>
      <w:proofErr w:type="spellEnd"/>
      <w:r w:rsidR="00CD3711">
        <w:t>.</w:t>
      </w:r>
    </w:p>
    <w:p w:rsidR="007E1026" w:rsidRDefault="003A6E30" w:rsidP="003962B0">
      <w:pPr>
        <w:ind w:firstLine="708"/>
      </w:pPr>
      <w:r>
        <w:t>Все</w:t>
      </w:r>
      <w:r w:rsidR="00DE6334">
        <w:t xml:space="preserve"> значения</w:t>
      </w:r>
      <w:r w:rsidR="0093453D">
        <w:t xml:space="preserve"> элементов колонки</w:t>
      </w:r>
      <w:r>
        <w:t>,</w:t>
      </w:r>
      <w:r w:rsidR="00DE6334">
        <w:t xml:space="preserve"> </w:t>
      </w:r>
      <w:r w:rsidR="006C5D4F">
        <w:t>которые под</w:t>
      </w:r>
      <w:r w:rsidR="007D017B">
        <w:t>ошли</w:t>
      </w:r>
      <w:r w:rsidR="006C5D4F">
        <w:t xml:space="preserve"> </w:t>
      </w:r>
      <w:r w:rsidR="00DE6334">
        <w:t xml:space="preserve">под </w:t>
      </w:r>
      <w:r w:rsidR="0042087A">
        <w:t>указанный</w:t>
      </w:r>
      <w:r w:rsidR="00DE6334">
        <w:t xml:space="preserve"> </w:t>
      </w:r>
      <w:r w:rsidR="00155200">
        <w:t xml:space="preserve">выше </w:t>
      </w:r>
      <w:r w:rsidR="00DE6334">
        <w:t xml:space="preserve">шаблон, являются датами, но </w:t>
      </w:r>
      <w:r w:rsidR="00223AB0">
        <w:t xml:space="preserve">существует </w:t>
      </w:r>
      <w:r w:rsidR="0042087A">
        <w:t xml:space="preserve">возможность того, что они </w:t>
      </w:r>
      <w:r w:rsidR="00DE6334">
        <w:lastRenderedPageBreak/>
        <w:t>записан</w:t>
      </w:r>
      <w:r w:rsidR="00223AB0">
        <w:t>ы</w:t>
      </w:r>
      <w:r w:rsidR="00DE6334">
        <w:t xml:space="preserve"> </w:t>
      </w:r>
      <w:r w:rsidR="006C5D4F">
        <w:t>неверно</w:t>
      </w:r>
      <w:r w:rsidR="00856B7F">
        <w:t>. П</w:t>
      </w:r>
      <w:r w:rsidR="006C5D4F">
        <w:t>о</w:t>
      </w:r>
      <w:r w:rsidR="00DE6334">
        <w:t>этому производится дополнительная проверка</w:t>
      </w:r>
      <w:r w:rsidR="006204FD">
        <w:t xml:space="preserve"> разделителей между числами </w:t>
      </w:r>
      <w:r w:rsidR="00856B7F">
        <w:t xml:space="preserve">в записи даты </w:t>
      </w:r>
      <w:r w:rsidR="006204FD">
        <w:t xml:space="preserve">и замена их на точку, если </w:t>
      </w:r>
      <w:r w:rsidR="00856B7F">
        <w:t xml:space="preserve">существует </w:t>
      </w:r>
      <w:r w:rsidR="0042087A">
        <w:t>ошибка</w:t>
      </w:r>
      <w:r w:rsidR="006204FD">
        <w:t>.</w:t>
      </w:r>
      <w:r w:rsidR="00AF64BA">
        <w:t xml:space="preserve"> Далее, вызванный метод </w:t>
      </w:r>
      <w:proofErr w:type="spellStart"/>
      <w:r w:rsidR="00126690" w:rsidRPr="0035184F">
        <w:t>PrintReport</w:t>
      </w:r>
      <w:proofErr w:type="spellEnd"/>
      <w:r w:rsidR="00126690">
        <w:t xml:space="preserve">() </w:t>
      </w:r>
      <w:r w:rsidR="00AF64BA">
        <w:t>сообщает о найденной и исправленной опечатке</w:t>
      </w:r>
      <w:r w:rsidR="003962B0">
        <w:t>, если таковая выявлена,</w:t>
      </w:r>
      <w:r w:rsidR="00AF64BA">
        <w:t xml:space="preserve"> и </w:t>
      </w:r>
      <w:r w:rsidR="007E1026">
        <w:t>добавляет индексы таких элементов</w:t>
      </w:r>
      <w:r w:rsidR="00357938">
        <w:t xml:space="preserve"> </w:t>
      </w:r>
      <w:r w:rsidR="00366F30">
        <w:t>полю</w:t>
      </w:r>
      <w:r w:rsidR="007E1026">
        <w:t xml:space="preserve"> объекта класса </w:t>
      </w:r>
      <w:r w:rsidR="007E1026">
        <w:rPr>
          <w:lang w:val="en-US"/>
        </w:rPr>
        <w:t>Misprint</w:t>
      </w:r>
      <w:r w:rsidR="007E1026">
        <w:t>.</w:t>
      </w:r>
    </w:p>
    <w:p w:rsidR="00496639" w:rsidRPr="00CD3711" w:rsidRDefault="00496639" w:rsidP="00496639">
      <w:pPr>
        <w:pStyle w:val="B01"/>
      </w:pPr>
      <w:commentRangeStart w:id="80"/>
      <w:r>
        <w:t>Блок-схема</w:t>
      </w:r>
      <w:commentRangeEnd w:id="80"/>
      <w:r>
        <w:rPr>
          <w:rStyle w:val="a7"/>
        </w:rPr>
        <w:commentReference w:id="80"/>
      </w:r>
    </w:p>
    <w:p w:rsidR="00C27816" w:rsidRDefault="00C27816" w:rsidP="00C27816">
      <w:pPr>
        <w:pStyle w:val="D03"/>
        <w:rPr>
          <w:lang w:val="ru-RU"/>
        </w:rPr>
      </w:pPr>
      <w:bookmarkStart w:id="81" w:name="_Toc493593923"/>
      <w:proofErr w:type="spellStart"/>
      <w:r>
        <w:t>Описание</w:t>
      </w:r>
      <w:proofErr w:type="spellEnd"/>
      <w:r>
        <w:t xml:space="preserve"> </w:t>
      </w:r>
      <w:proofErr w:type="spellStart"/>
      <w:r>
        <w:t>алгоритма</w:t>
      </w:r>
      <w:proofErr w:type="spellEnd"/>
      <w:r>
        <w:t xml:space="preserve"> </w:t>
      </w:r>
      <w:proofErr w:type="spellStart"/>
      <w:r>
        <w:t>поиска</w:t>
      </w:r>
      <w:proofErr w:type="spellEnd"/>
      <w:r>
        <w:t xml:space="preserve"> </w:t>
      </w:r>
      <w:r>
        <w:rPr>
          <w:lang w:val="ru-RU"/>
        </w:rPr>
        <w:t>выбросов</w:t>
      </w:r>
      <w:bookmarkEnd w:id="81"/>
    </w:p>
    <w:p w:rsidR="005F5794" w:rsidRDefault="005F5794" w:rsidP="00E45F55">
      <w:pPr>
        <w:pStyle w:val="A02TextParagraphNoIndentation"/>
        <w:ind w:firstLine="708"/>
      </w:pPr>
      <w:r>
        <w:rPr>
          <w:shd w:val="clear" w:color="auto" w:fill="FFFFFF"/>
        </w:rPr>
        <w:t xml:space="preserve">Поиск выбросов осуществляется только </w:t>
      </w:r>
      <w:r w:rsidRPr="00A01D64">
        <w:rPr>
          <w:shd w:val="clear" w:color="auto" w:fill="FFFFFF"/>
        </w:rPr>
        <w:t>среди значений элементов колоно</w:t>
      </w:r>
      <w:r>
        <w:rPr>
          <w:shd w:val="clear" w:color="auto" w:fill="FFFFFF"/>
        </w:rPr>
        <w:t>к,</w:t>
      </w:r>
      <w:r w:rsidR="00E45F55">
        <w:rPr>
          <w:shd w:val="clear" w:color="auto" w:fill="FFFFFF"/>
        </w:rPr>
        <w:t xml:space="preserve"> </w:t>
      </w:r>
      <w:r>
        <w:rPr>
          <w:shd w:val="clear" w:color="auto" w:fill="FFFFFF"/>
        </w:rPr>
        <w:t xml:space="preserve">которые описывает класс </w:t>
      </w:r>
      <w:proofErr w:type="spellStart"/>
      <w:r w:rsidRPr="00EF08F7">
        <w:rPr>
          <w:shd w:val="clear" w:color="auto" w:fill="FFFFFF"/>
        </w:rPr>
        <w:t>Continuous</w:t>
      </w:r>
      <w:proofErr w:type="spellEnd"/>
      <w:r>
        <w:rPr>
          <w:shd w:val="clear" w:color="auto" w:fill="FFFFFF"/>
        </w:rPr>
        <w:t>, т.е.</w:t>
      </w:r>
      <w:r w:rsidRPr="00EF08F7">
        <w:rPr>
          <w:shd w:val="clear" w:color="auto" w:fill="FFFFFF"/>
        </w:rPr>
        <w:t xml:space="preserve"> </w:t>
      </w:r>
      <w:r>
        <w:rPr>
          <w:shd w:val="clear" w:color="auto" w:fill="FFFFFF"/>
        </w:rPr>
        <w:t>непрерывны</w:t>
      </w:r>
      <w:r w:rsidR="0052784E">
        <w:rPr>
          <w:shd w:val="clear" w:color="auto" w:fill="FFFFFF"/>
        </w:rPr>
        <w:t>х</w:t>
      </w:r>
      <w:r>
        <w:rPr>
          <w:shd w:val="clear" w:color="auto" w:fill="FFFFFF"/>
        </w:rPr>
        <w:t xml:space="preserve"> переменны</w:t>
      </w:r>
      <w:r w:rsidR="0052784E">
        <w:rPr>
          <w:shd w:val="clear" w:color="auto" w:fill="FFFFFF"/>
        </w:rPr>
        <w:t>х</w:t>
      </w:r>
      <w:r>
        <w:rPr>
          <w:shd w:val="clear" w:color="auto" w:fill="FFFFFF"/>
        </w:rPr>
        <w:t xml:space="preserve">. </w:t>
      </w:r>
      <w:r w:rsidR="0052784E">
        <w:rPr>
          <w:shd w:val="clear" w:color="auto" w:fill="FFFFFF"/>
        </w:rPr>
        <w:t>Анализ</w:t>
      </w:r>
      <w:r w:rsidR="00357938">
        <w:rPr>
          <w:shd w:val="clear" w:color="auto" w:fill="FFFFFF"/>
        </w:rPr>
        <w:t xml:space="preserve"> </w:t>
      </w:r>
      <w:r>
        <w:rPr>
          <w:shd w:val="clear" w:color="auto" w:fill="FFFFFF"/>
        </w:rPr>
        <w:t xml:space="preserve">возможен лишь в том случае, когда среди них нет неисправленных опечаток. В противном случае подобная оценка будет ошибочной и, следовательно, бесполезной. </w:t>
      </w:r>
    </w:p>
    <w:p w:rsidR="00C013A9" w:rsidRDefault="00242680" w:rsidP="00E45F55">
      <w:pPr>
        <w:pStyle w:val="A02TextParagraphNoIndentation"/>
        <w:ind w:firstLine="708"/>
      </w:pPr>
      <w:r>
        <w:t xml:space="preserve">Выбросы в столбце определяются при помощи функции </w:t>
      </w:r>
      <w:r>
        <w:rPr>
          <w:lang w:val="en-US"/>
        </w:rPr>
        <w:t>boxplot</w:t>
      </w:r>
      <w:r w:rsidRPr="00242680">
        <w:t>.</w:t>
      </w:r>
      <w:r>
        <w:rPr>
          <w:lang w:val="en-US"/>
        </w:rPr>
        <w:t>stats</w:t>
      </w:r>
      <w:r w:rsidR="00543989">
        <w:t>()</w:t>
      </w:r>
      <w:r w:rsidR="00B04D34">
        <w:t xml:space="preserve">, производной </w:t>
      </w:r>
      <w:r w:rsidR="009602F9">
        <w:t xml:space="preserve">графической </w:t>
      </w:r>
      <w:r w:rsidR="00B04D34">
        <w:t xml:space="preserve">функции </w:t>
      </w:r>
      <w:r w:rsidR="00B04D34" w:rsidRPr="00B04D34">
        <w:t>высокого уровня</w:t>
      </w:r>
      <w:r w:rsidR="009602F9">
        <w:t xml:space="preserve"> </w:t>
      </w:r>
      <w:r w:rsidR="00B04D34">
        <w:rPr>
          <w:lang w:val="en-US"/>
        </w:rPr>
        <w:t>boxplot</w:t>
      </w:r>
      <w:r w:rsidR="00482390">
        <w:t>()</w:t>
      </w:r>
      <w:r w:rsidR="00FF5D25">
        <w:t>, которая</w:t>
      </w:r>
      <w:r w:rsidR="00313998" w:rsidRPr="000A1EB1">
        <w:t xml:space="preserve"> </w:t>
      </w:r>
      <w:r w:rsidR="00313998">
        <w:t xml:space="preserve">служит для построения </w:t>
      </w:r>
      <w:r w:rsidR="000A1EB1">
        <w:t>диаграмм</w:t>
      </w:r>
      <w:r w:rsidR="00313998">
        <w:t xml:space="preserve"> размахов.</w:t>
      </w:r>
      <w:r w:rsidR="00543989">
        <w:t xml:space="preserve"> </w:t>
      </w:r>
      <w:proofErr w:type="gramStart"/>
      <w:r w:rsidR="00543989">
        <w:rPr>
          <w:shd w:val="clear" w:color="auto" w:fill="FFFFFF"/>
          <w:lang w:val="en-US"/>
        </w:rPr>
        <w:t>Boxplot</w:t>
      </w:r>
      <w:r w:rsidR="00543989" w:rsidRPr="00AA736E">
        <w:rPr>
          <w:shd w:val="clear" w:color="auto" w:fill="FFFFFF"/>
        </w:rPr>
        <w:t>.</w:t>
      </w:r>
      <w:r w:rsidR="00543989">
        <w:rPr>
          <w:shd w:val="clear" w:color="auto" w:fill="FFFFFF"/>
          <w:lang w:val="en-US"/>
        </w:rPr>
        <w:t>stats</w:t>
      </w:r>
      <w:r w:rsidR="00543989" w:rsidRPr="00AA736E">
        <w:rPr>
          <w:shd w:val="clear" w:color="auto" w:fill="FFFFFF"/>
        </w:rPr>
        <w:t>(</w:t>
      </w:r>
      <w:proofErr w:type="gramEnd"/>
      <w:r w:rsidR="00543989" w:rsidRPr="00AA736E">
        <w:rPr>
          <w:shd w:val="clear" w:color="auto" w:fill="FFFFFF"/>
        </w:rPr>
        <w:t>)</w:t>
      </w:r>
      <w:r w:rsidR="00543989">
        <w:rPr>
          <w:shd w:val="clear" w:color="auto" w:fill="FFFFFF"/>
        </w:rPr>
        <w:t>, в свою очередь,</w:t>
      </w:r>
      <w:r w:rsidR="00543989" w:rsidRPr="00AA736E">
        <w:rPr>
          <w:shd w:val="clear" w:color="auto" w:fill="FFFFFF"/>
        </w:rPr>
        <w:t xml:space="preserve"> </w:t>
      </w:r>
      <w:r w:rsidR="00543989">
        <w:rPr>
          <w:shd w:val="clear" w:color="auto" w:fill="FFFFFF"/>
        </w:rPr>
        <w:t xml:space="preserve">используется для сбора </w:t>
      </w:r>
      <w:r w:rsidR="00543989">
        <w:rPr>
          <w:color w:val="000000"/>
          <w:sz w:val="27"/>
          <w:szCs w:val="27"/>
          <w:shd w:val="clear" w:color="auto" w:fill="FFFFFF"/>
        </w:rPr>
        <w:t>статистики, необходимой для создания диаграмм размахов.</w:t>
      </w:r>
      <w:r w:rsidR="000A1EB1">
        <w:t xml:space="preserve"> </w:t>
      </w:r>
    </w:p>
    <w:p w:rsidR="000A1EB1" w:rsidRPr="000A1EB1" w:rsidRDefault="000A1EB1" w:rsidP="00E45F55">
      <w:pPr>
        <w:pStyle w:val="A02TextParagraphNoIndentation"/>
        <w:ind w:firstLine="708"/>
        <w:rPr>
          <w:lang w:eastAsia="ru-RU"/>
        </w:rPr>
      </w:pPr>
      <w:r w:rsidRPr="000A1EB1">
        <w:rPr>
          <w:lang w:eastAsia="ru-RU"/>
        </w:rPr>
        <w:t xml:space="preserve">Диаграммы размахов, или "ящики с усами" (англ. </w:t>
      </w:r>
      <w:proofErr w:type="spellStart"/>
      <w:r w:rsidRPr="000A1EB1">
        <w:rPr>
          <w:lang w:eastAsia="ru-RU"/>
        </w:rPr>
        <w:t>box-whisker</w:t>
      </w:r>
      <w:proofErr w:type="spellEnd"/>
      <w:r w:rsidRPr="000A1EB1">
        <w:rPr>
          <w:lang w:eastAsia="ru-RU"/>
        </w:rPr>
        <w:t xml:space="preserve"> </w:t>
      </w:r>
      <w:proofErr w:type="spellStart"/>
      <w:r w:rsidRPr="000A1EB1">
        <w:rPr>
          <w:lang w:eastAsia="ru-RU"/>
        </w:rPr>
        <w:t>plots</w:t>
      </w:r>
      <w:proofErr w:type="spellEnd"/>
      <w:r w:rsidRPr="000A1EB1">
        <w:rPr>
          <w:lang w:eastAsia="ru-RU"/>
        </w:rPr>
        <w:t>), получили свое название за характерный вид: точку или линию, соответствующую медиане или средней арифметической, окружает прямоугольник ("ящик"), длина которого соответствует одному из показателей разброса или точности оценки генерального параметра. Дополнительно от этого прямоугольника отходят "усы", также соответствующие по длине одному из показателей разброса или точности. Строение получаемых при помощи этой функции "ящиков с усами" представлено ниже</w:t>
      </w:r>
      <w:r w:rsidR="008F693F">
        <w:rPr>
          <w:lang w:eastAsia="ru-RU"/>
        </w:rPr>
        <w:t xml:space="preserve"> на рисунке </w:t>
      </w:r>
      <w:commentRangeStart w:id="82"/>
      <w:r w:rsidR="008F693F">
        <w:rPr>
          <w:lang w:eastAsia="ru-RU"/>
        </w:rPr>
        <w:t>1</w:t>
      </w:r>
      <w:commentRangeEnd w:id="82"/>
      <w:r w:rsidR="008F693F">
        <w:rPr>
          <w:rStyle w:val="a7"/>
        </w:rPr>
        <w:commentReference w:id="82"/>
      </w:r>
      <w:r w:rsidRPr="000A1EB1">
        <w:rPr>
          <w:lang w:eastAsia="ru-RU"/>
        </w:rPr>
        <w:t>:</w:t>
      </w:r>
    </w:p>
    <w:p w:rsidR="000A1EB1" w:rsidRPr="000A1EB1" w:rsidRDefault="000A1EB1" w:rsidP="00237EB3">
      <w:pPr>
        <w:pStyle w:val="B01"/>
        <w:rPr>
          <w:color w:val="333333"/>
          <w:lang w:eastAsia="ru-RU"/>
        </w:rPr>
      </w:pPr>
      <w:r>
        <w:rPr>
          <w:noProof/>
          <w:lang w:eastAsia="ru-RU"/>
        </w:rPr>
        <w:lastRenderedPageBreak/>
        <w:drawing>
          <wp:inline distT="0" distB="0" distL="0" distR="0" wp14:anchorId="5E50B5BB" wp14:editId="5958AE25">
            <wp:extent cx="4959985" cy="2967355"/>
            <wp:effectExtent l="0" t="0" r="0" b="4445"/>
            <wp:docPr id="2" name="Рисунок 2" descr="http://3.bp.blogspot.com/-sqSGopnp0lo/Uvu_wl_dPQI/AAAAAAAAAgs/F2DBOSdfiU4/s1600/boxplot.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3.bp.blogspot.com/-sqSGopnp0lo/Uvu_wl_dPQI/AAAAAAAAAgs/F2DBOSdfiU4/s1600/boxplot.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59985" cy="2967355"/>
                    </a:xfrm>
                    <a:prstGeom prst="rect">
                      <a:avLst/>
                    </a:prstGeom>
                    <a:noFill/>
                    <a:ln>
                      <a:noFill/>
                    </a:ln>
                  </pic:spPr>
                </pic:pic>
              </a:graphicData>
            </a:graphic>
          </wp:inline>
        </w:drawing>
      </w:r>
    </w:p>
    <w:p w:rsidR="000A1EB1" w:rsidRPr="00313998" w:rsidRDefault="008F693F" w:rsidP="008F693F">
      <w:pPr>
        <w:pStyle w:val="B02"/>
      </w:pPr>
      <w:r>
        <w:rPr>
          <w:rStyle w:val="a7"/>
        </w:rPr>
        <w:commentReference w:id="83"/>
      </w:r>
    </w:p>
    <w:p w:rsidR="00C16964" w:rsidRDefault="00B43F44" w:rsidP="00B43F44">
      <w:pPr>
        <w:rPr>
          <w:shd w:val="clear" w:color="auto" w:fill="FFFFFF"/>
        </w:rPr>
      </w:pPr>
      <w:commentRangeStart w:id="84"/>
      <w:r>
        <w:rPr>
          <w:shd w:val="clear" w:color="auto" w:fill="FFFFFF"/>
        </w:rPr>
        <w:t>В</w:t>
      </w:r>
      <w:r w:rsidR="000F4058">
        <w:rPr>
          <w:shd w:val="clear" w:color="auto" w:fill="FFFFFF"/>
        </w:rPr>
        <w:t xml:space="preserve"> R при построении диаграмм размахов используются устойчивые (робастные) оценки центральной тенденции (медиана) и разброса (</w:t>
      </w:r>
      <w:proofErr w:type="spellStart"/>
      <w:r w:rsidR="000F4058">
        <w:rPr>
          <w:shd w:val="clear" w:color="auto" w:fill="FFFFFF"/>
        </w:rPr>
        <w:t>интерквартильный</w:t>
      </w:r>
      <w:proofErr w:type="spellEnd"/>
      <w:r w:rsidR="000F4058">
        <w:rPr>
          <w:shd w:val="clear" w:color="auto" w:fill="FFFFFF"/>
        </w:rPr>
        <w:t xml:space="preserve"> размах, </w:t>
      </w:r>
      <w:r>
        <w:rPr>
          <w:shd w:val="clear" w:color="auto" w:fill="FFFFFF"/>
        </w:rPr>
        <w:t xml:space="preserve">далее </w:t>
      </w:r>
      <w:r w:rsidR="000F4058">
        <w:rPr>
          <w:shd w:val="clear" w:color="auto" w:fill="FFFFFF"/>
        </w:rPr>
        <w:t xml:space="preserve">ИКР). Верхний "ус" простирается от верхней границы "ящика" до наибольшего выборочного значения, находящегося в пределах </w:t>
      </w:r>
      <w:r w:rsidR="00FF171B">
        <w:rPr>
          <w:shd w:val="clear" w:color="auto" w:fill="FFFFFF"/>
        </w:rPr>
        <w:t xml:space="preserve">заданного </w:t>
      </w:r>
      <w:r w:rsidR="000F4058">
        <w:rPr>
          <w:shd w:val="clear" w:color="auto" w:fill="FFFFFF"/>
        </w:rPr>
        <w:t>расстояния</w:t>
      </w:r>
      <w:r w:rsidR="00FF171B">
        <w:rPr>
          <w:shd w:val="clear" w:color="auto" w:fill="FFFFFF"/>
        </w:rPr>
        <w:t>, чаще всего используется</w:t>
      </w:r>
      <w:r w:rsidR="000F4058">
        <w:rPr>
          <w:shd w:val="clear" w:color="auto" w:fill="FFFFFF"/>
        </w:rPr>
        <w:t xml:space="preserve"> </w:t>
      </w:r>
      <w:r w:rsidR="00C7554A">
        <w:rPr>
          <w:shd w:val="clear" w:color="auto" w:fill="FFFFFF"/>
        </w:rPr>
        <w:t xml:space="preserve">коэффициент </w:t>
      </w:r>
      <w:r w:rsidR="000F4058">
        <w:rPr>
          <w:shd w:val="clear" w:color="auto" w:fill="FFFFFF"/>
        </w:rPr>
        <w:t>1.5 х ИКР от этой границы. Аналогично, нижний "ус" простирается от нижней границы "ящика" до наименьшего выборочного значения, находящегося в пределах расстояния 1.5 х ИКР от этой границы. Наблюдения, находящиеся за пределами "усов", потенциально могут быть выбросами.</w:t>
      </w:r>
      <w:commentRangeEnd w:id="84"/>
      <w:r w:rsidR="00E45F55">
        <w:rPr>
          <w:rStyle w:val="a7"/>
        </w:rPr>
        <w:commentReference w:id="84"/>
      </w:r>
    </w:p>
    <w:p w:rsidR="00496639" w:rsidRDefault="00496639" w:rsidP="00496639">
      <w:pPr>
        <w:pStyle w:val="B01"/>
        <w:rPr>
          <w:shd w:val="clear" w:color="auto" w:fill="FFFFFF"/>
        </w:rPr>
      </w:pPr>
      <w:commentRangeStart w:id="85"/>
      <w:r>
        <w:rPr>
          <w:shd w:val="clear" w:color="auto" w:fill="FFFFFF"/>
        </w:rPr>
        <w:t>Блок-схема</w:t>
      </w:r>
      <w:commentRangeEnd w:id="85"/>
      <w:r>
        <w:rPr>
          <w:rStyle w:val="a7"/>
        </w:rPr>
        <w:commentReference w:id="85"/>
      </w:r>
    </w:p>
    <w:p w:rsidR="003B0CD5" w:rsidRDefault="00550580" w:rsidP="00B43F44">
      <w:pPr>
        <w:rPr>
          <w:shd w:val="clear" w:color="auto" w:fill="FFFFFF"/>
        </w:rPr>
      </w:pPr>
      <w:r>
        <w:rPr>
          <w:shd w:val="clear" w:color="auto" w:fill="FFFFFF"/>
        </w:rPr>
        <w:t>В первую очередь выполняется пр</w:t>
      </w:r>
      <w:r w:rsidR="00C16964">
        <w:rPr>
          <w:shd w:val="clear" w:color="auto" w:fill="FFFFFF"/>
        </w:rPr>
        <w:t xml:space="preserve">оверка </w:t>
      </w:r>
      <w:r w:rsidR="003B0CD5">
        <w:rPr>
          <w:shd w:val="clear" w:color="auto" w:fill="FFFFFF"/>
        </w:rPr>
        <w:t>значения с</w:t>
      </w:r>
      <w:r w:rsidR="00E21F97">
        <w:rPr>
          <w:shd w:val="clear" w:color="auto" w:fill="FFFFFF"/>
        </w:rPr>
        <w:t>четчика неисправленных опечаток. Е</w:t>
      </w:r>
      <w:r w:rsidR="003B0CD5">
        <w:rPr>
          <w:shd w:val="clear" w:color="auto" w:fill="FFFFFF"/>
        </w:rPr>
        <w:t xml:space="preserve">сли он равен нулю, то </w:t>
      </w:r>
      <w:r w:rsidR="005E6B5C">
        <w:rPr>
          <w:shd w:val="clear" w:color="auto" w:fill="FFFFFF"/>
        </w:rPr>
        <w:t xml:space="preserve">это означает, что </w:t>
      </w:r>
      <w:r w:rsidR="00CC04B9">
        <w:rPr>
          <w:shd w:val="clear" w:color="auto" w:fill="FFFFFF"/>
        </w:rPr>
        <w:t>можно</w:t>
      </w:r>
      <w:r w:rsidR="005E6B5C">
        <w:rPr>
          <w:shd w:val="clear" w:color="auto" w:fill="FFFFFF"/>
        </w:rPr>
        <w:t xml:space="preserve"> приступить </w:t>
      </w:r>
      <w:r w:rsidR="009C1E33">
        <w:rPr>
          <w:shd w:val="clear" w:color="auto" w:fill="FFFFFF"/>
        </w:rPr>
        <w:t xml:space="preserve">к </w:t>
      </w:r>
      <w:r w:rsidR="005E6B5C">
        <w:rPr>
          <w:shd w:val="clear" w:color="auto" w:fill="FFFFFF"/>
        </w:rPr>
        <w:t>анализу значений элементов</w:t>
      </w:r>
      <w:r w:rsidR="009C1E33">
        <w:rPr>
          <w:shd w:val="clear" w:color="auto" w:fill="FFFFFF"/>
        </w:rPr>
        <w:t xml:space="preserve"> колонки</w:t>
      </w:r>
      <w:r w:rsidR="005E6B5C">
        <w:rPr>
          <w:shd w:val="clear" w:color="auto" w:fill="FFFFFF"/>
        </w:rPr>
        <w:t>. Иначе</w:t>
      </w:r>
      <w:r w:rsidR="00386C3C">
        <w:rPr>
          <w:shd w:val="clear" w:color="auto" w:fill="FFFFFF"/>
        </w:rPr>
        <w:t xml:space="preserve">, происходит вызов метода печати в файл </w:t>
      </w:r>
      <w:proofErr w:type="spellStart"/>
      <w:r w:rsidR="00E50799" w:rsidRPr="0035184F">
        <w:t>PrintReport</w:t>
      </w:r>
      <w:proofErr w:type="spellEnd"/>
      <w:r w:rsidR="00E50799">
        <w:t xml:space="preserve">() </w:t>
      </w:r>
      <w:r w:rsidR="00386C3C">
        <w:rPr>
          <w:shd w:val="clear" w:color="auto" w:fill="FFFFFF"/>
        </w:rPr>
        <w:t xml:space="preserve">и </w:t>
      </w:r>
      <w:r w:rsidR="00CC04B9">
        <w:rPr>
          <w:shd w:val="clear" w:color="auto" w:fill="FFFFFF"/>
        </w:rPr>
        <w:t xml:space="preserve">запись предупреждения о невозможности </w:t>
      </w:r>
      <w:r w:rsidR="009C1E33">
        <w:rPr>
          <w:shd w:val="clear" w:color="auto" w:fill="FFFFFF"/>
        </w:rPr>
        <w:t xml:space="preserve">проведения </w:t>
      </w:r>
      <w:r w:rsidR="006F0B77">
        <w:rPr>
          <w:shd w:val="clear" w:color="auto" w:fill="FFFFFF"/>
        </w:rPr>
        <w:t>анализа</w:t>
      </w:r>
      <w:r w:rsidR="009C1E33">
        <w:rPr>
          <w:shd w:val="clear" w:color="auto" w:fill="FFFFFF"/>
        </w:rPr>
        <w:t xml:space="preserve">, т.к. среди значений </w:t>
      </w:r>
      <w:r w:rsidR="00E21F97">
        <w:rPr>
          <w:shd w:val="clear" w:color="auto" w:fill="FFFFFF"/>
        </w:rPr>
        <w:t xml:space="preserve">определенной </w:t>
      </w:r>
      <w:r w:rsidR="009C1E33">
        <w:rPr>
          <w:shd w:val="clear" w:color="auto" w:fill="FFFFFF"/>
        </w:rPr>
        <w:t xml:space="preserve">колонки присутствуют опечатки, а так же сообщается номер </w:t>
      </w:r>
      <w:commentRangeStart w:id="86"/>
      <w:r w:rsidR="009C1E33">
        <w:rPr>
          <w:shd w:val="clear" w:color="auto" w:fill="FFFFFF"/>
        </w:rPr>
        <w:t>колонки</w:t>
      </w:r>
      <w:commentRangeEnd w:id="86"/>
      <w:r w:rsidR="00C65BC0">
        <w:rPr>
          <w:rStyle w:val="a7"/>
        </w:rPr>
        <w:commentReference w:id="86"/>
      </w:r>
      <w:r w:rsidR="009C1E33">
        <w:rPr>
          <w:shd w:val="clear" w:color="auto" w:fill="FFFFFF"/>
        </w:rPr>
        <w:t>.</w:t>
      </w:r>
    </w:p>
    <w:p w:rsidR="00B7378E" w:rsidRDefault="00C65BC0" w:rsidP="00B43F44">
      <w:pPr>
        <w:rPr>
          <w:shd w:val="clear" w:color="auto" w:fill="FFFFFF"/>
        </w:rPr>
      </w:pPr>
      <w:r>
        <w:rPr>
          <w:shd w:val="clear" w:color="auto" w:fill="FFFFFF"/>
        </w:rPr>
        <w:t xml:space="preserve">Далее осуществляется </w:t>
      </w:r>
      <w:r w:rsidR="00293B7A">
        <w:rPr>
          <w:shd w:val="clear" w:color="auto" w:fill="FFFFFF"/>
        </w:rPr>
        <w:t xml:space="preserve">доступ к элементам колонки по переданному индексу и </w:t>
      </w:r>
      <w:r w:rsidR="00C16964">
        <w:rPr>
          <w:shd w:val="clear" w:color="auto" w:fill="FFFFFF"/>
        </w:rPr>
        <w:t xml:space="preserve">поиск </w:t>
      </w:r>
      <w:r w:rsidR="001960B4">
        <w:rPr>
          <w:shd w:val="clear" w:color="auto" w:fill="FFFFFF"/>
        </w:rPr>
        <w:t xml:space="preserve">среди </w:t>
      </w:r>
      <w:r w:rsidR="00293B7A">
        <w:rPr>
          <w:shd w:val="clear" w:color="auto" w:fill="FFFFFF"/>
        </w:rPr>
        <w:t xml:space="preserve">них </w:t>
      </w:r>
      <w:r w:rsidR="00C16964">
        <w:rPr>
          <w:shd w:val="clear" w:color="auto" w:fill="FFFFFF"/>
        </w:rPr>
        <w:t>пропущенных значений.</w:t>
      </w:r>
      <w:r w:rsidR="00C16964">
        <w:rPr>
          <w:shd w:val="clear" w:color="auto" w:fill="FFFFFF"/>
        </w:rPr>
        <w:br/>
      </w:r>
      <w:r w:rsidR="001960B4">
        <w:rPr>
          <w:shd w:val="clear" w:color="auto" w:fill="FFFFFF"/>
        </w:rPr>
        <w:t xml:space="preserve">Функция </w:t>
      </w:r>
      <w:r w:rsidR="00E50799">
        <w:rPr>
          <w:shd w:val="clear" w:color="auto" w:fill="FFFFFF"/>
          <w:lang w:val="en-US"/>
        </w:rPr>
        <w:t>boxplot</w:t>
      </w:r>
      <w:r w:rsidR="00E50799" w:rsidRPr="00AA736E">
        <w:rPr>
          <w:shd w:val="clear" w:color="auto" w:fill="FFFFFF"/>
        </w:rPr>
        <w:t>.</w:t>
      </w:r>
      <w:r w:rsidR="00E50799">
        <w:rPr>
          <w:shd w:val="clear" w:color="auto" w:fill="FFFFFF"/>
          <w:lang w:val="en-US"/>
        </w:rPr>
        <w:t>stats</w:t>
      </w:r>
      <w:r w:rsidR="00E50799" w:rsidRPr="00AA736E">
        <w:rPr>
          <w:shd w:val="clear" w:color="auto" w:fill="FFFFFF"/>
        </w:rPr>
        <w:t>()</w:t>
      </w:r>
      <w:r w:rsidR="00E50799" w:rsidRPr="00B7378E">
        <w:rPr>
          <w:shd w:val="clear" w:color="auto" w:fill="FFFFFF"/>
        </w:rPr>
        <w:t xml:space="preserve"> </w:t>
      </w:r>
      <w:r w:rsidR="001960B4">
        <w:rPr>
          <w:shd w:val="clear" w:color="auto" w:fill="FFFFFF"/>
        </w:rPr>
        <w:t xml:space="preserve">работает только </w:t>
      </w:r>
      <w:r w:rsidR="009730F6">
        <w:rPr>
          <w:shd w:val="clear" w:color="auto" w:fill="FFFFFF"/>
        </w:rPr>
        <w:t>с численными</w:t>
      </w:r>
      <w:r w:rsidR="001960B4">
        <w:rPr>
          <w:shd w:val="clear" w:color="auto" w:fill="FFFFFF"/>
        </w:rPr>
        <w:t xml:space="preserve"> значениями.</w:t>
      </w:r>
      <w:r w:rsidR="009F32AA">
        <w:rPr>
          <w:shd w:val="clear" w:color="auto" w:fill="FFFFFF"/>
        </w:rPr>
        <w:t xml:space="preserve"> </w:t>
      </w:r>
      <w:commentRangeStart w:id="87"/>
      <w:r w:rsidR="00DA7248">
        <w:rPr>
          <w:shd w:val="clear" w:color="auto" w:fill="FFFFFF"/>
        </w:rPr>
        <w:t>Опечатки в колонк</w:t>
      </w:r>
      <w:r w:rsidR="00B7378E">
        <w:rPr>
          <w:shd w:val="clear" w:color="auto" w:fill="FFFFFF"/>
        </w:rPr>
        <w:t>е</w:t>
      </w:r>
      <w:r w:rsidR="00DA7248">
        <w:rPr>
          <w:shd w:val="clear" w:color="auto" w:fill="FFFFFF"/>
        </w:rPr>
        <w:t xml:space="preserve"> таблицы, содержащ</w:t>
      </w:r>
      <w:r w:rsidR="00B7378E">
        <w:rPr>
          <w:shd w:val="clear" w:color="auto" w:fill="FFFFFF"/>
        </w:rPr>
        <w:t>ей</w:t>
      </w:r>
      <w:r w:rsidR="00DA7248">
        <w:rPr>
          <w:shd w:val="clear" w:color="auto" w:fill="FFFFFF"/>
        </w:rPr>
        <w:t xml:space="preserve"> непрерывные переменные</w:t>
      </w:r>
      <w:r w:rsidR="00BA68BF">
        <w:rPr>
          <w:shd w:val="clear" w:color="auto" w:fill="FFFFFF"/>
        </w:rPr>
        <w:t xml:space="preserve"> (например, пробел после </w:t>
      </w:r>
      <w:r w:rsidR="00C50EBE">
        <w:rPr>
          <w:shd w:val="clear" w:color="auto" w:fill="FFFFFF"/>
        </w:rPr>
        <w:t xml:space="preserve">запятой в десятичной дроби или разные разделители между </w:t>
      </w:r>
      <w:r w:rsidR="00C50EBE">
        <w:rPr>
          <w:shd w:val="clear" w:color="auto" w:fill="FFFFFF"/>
        </w:rPr>
        <w:lastRenderedPageBreak/>
        <w:t>числами</w:t>
      </w:r>
      <w:r w:rsidR="00BA68BF">
        <w:rPr>
          <w:shd w:val="clear" w:color="auto" w:fill="FFFFFF"/>
        </w:rPr>
        <w:t>)</w:t>
      </w:r>
      <w:r w:rsidR="00B7378E">
        <w:rPr>
          <w:shd w:val="clear" w:color="auto" w:fill="FFFFFF"/>
        </w:rPr>
        <w:t>,</w:t>
      </w:r>
      <w:r w:rsidR="00DA7248">
        <w:rPr>
          <w:shd w:val="clear" w:color="auto" w:fill="FFFFFF"/>
        </w:rPr>
        <w:t xml:space="preserve"> </w:t>
      </w:r>
      <w:r w:rsidR="00362AF7">
        <w:rPr>
          <w:shd w:val="clear" w:color="auto" w:fill="FFFFFF"/>
        </w:rPr>
        <w:t>препятствуют правильному распознаванию их значений системой, как численные, вместо этого они представл</w:t>
      </w:r>
      <w:r w:rsidR="00790A21">
        <w:rPr>
          <w:shd w:val="clear" w:color="auto" w:fill="FFFFFF"/>
        </w:rPr>
        <w:t>яются</w:t>
      </w:r>
      <w:r w:rsidR="00362AF7">
        <w:rPr>
          <w:shd w:val="clear" w:color="auto" w:fill="FFFFFF"/>
        </w:rPr>
        <w:t xml:space="preserve"> </w:t>
      </w:r>
      <w:r w:rsidR="00473B36">
        <w:rPr>
          <w:shd w:val="clear" w:color="auto" w:fill="FFFFFF"/>
        </w:rPr>
        <w:t xml:space="preserve">как </w:t>
      </w:r>
      <w:r w:rsidR="00362AF7">
        <w:rPr>
          <w:shd w:val="clear" w:color="auto" w:fill="FFFFFF"/>
        </w:rPr>
        <w:t>значени</w:t>
      </w:r>
      <w:r w:rsidR="00473B36">
        <w:rPr>
          <w:shd w:val="clear" w:color="auto" w:fill="FFFFFF"/>
        </w:rPr>
        <w:t>я</w:t>
      </w:r>
      <w:r w:rsidR="00362AF7">
        <w:rPr>
          <w:shd w:val="clear" w:color="auto" w:fill="FFFFFF"/>
        </w:rPr>
        <w:t xml:space="preserve"> строкового типа.</w:t>
      </w:r>
      <w:r w:rsidR="00B7378E">
        <w:rPr>
          <w:shd w:val="clear" w:color="auto" w:fill="FFFFFF"/>
        </w:rPr>
        <w:t xml:space="preserve"> </w:t>
      </w:r>
      <w:commentRangeEnd w:id="87"/>
      <w:r w:rsidR="007C734F">
        <w:rPr>
          <w:rStyle w:val="a7"/>
        </w:rPr>
        <w:commentReference w:id="87"/>
      </w:r>
      <w:r w:rsidR="00B7378E">
        <w:rPr>
          <w:shd w:val="clear" w:color="auto" w:fill="FFFFFF"/>
        </w:rPr>
        <w:t>Именно поэтому</w:t>
      </w:r>
      <w:r w:rsidR="00473B36">
        <w:rPr>
          <w:shd w:val="clear" w:color="auto" w:fill="FFFFFF"/>
        </w:rPr>
        <w:t>,</w:t>
      </w:r>
      <w:r w:rsidR="00B7378E">
        <w:rPr>
          <w:shd w:val="clear" w:color="auto" w:fill="FFFFFF"/>
        </w:rPr>
        <w:t xml:space="preserve"> для </w:t>
      </w:r>
      <w:r w:rsidR="00473B36">
        <w:rPr>
          <w:shd w:val="clear" w:color="auto" w:fill="FFFFFF"/>
        </w:rPr>
        <w:t>того, чтобы включить эти значения в анализ выбросов,</w:t>
      </w:r>
      <w:r w:rsidR="00B7378E">
        <w:rPr>
          <w:shd w:val="clear" w:color="auto" w:fill="FFFFFF"/>
        </w:rPr>
        <w:t xml:space="preserve"> был</w:t>
      </w:r>
      <w:r w:rsidR="00357938">
        <w:rPr>
          <w:shd w:val="clear" w:color="auto" w:fill="FFFFFF"/>
        </w:rPr>
        <w:t xml:space="preserve"> </w:t>
      </w:r>
      <w:r w:rsidR="001F7749">
        <w:rPr>
          <w:shd w:val="clear" w:color="auto" w:fill="FFFFFF"/>
        </w:rPr>
        <w:t>использован шаблон, заданный при помощи регулярного выражения</w:t>
      </w:r>
      <w:r w:rsidR="007C734F">
        <w:rPr>
          <w:shd w:val="clear" w:color="auto" w:fill="FFFFFF"/>
        </w:rPr>
        <w:t>: начало строки одно или более чисел разделитель точка или запятая одно и более чисел конец строки</w:t>
      </w:r>
      <w:r w:rsidR="007136EA">
        <w:rPr>
          <w:shd w:val="clear" w:color="auto" w:fill="FFFFFF"/>
        </w:rPr>
        <w:t xml:space="preserve">. Все </w:t>
      </w:r>
      <w:r w:rsidR="00E211BA">
        <w:rPr>
          <w:shd w:val="clear" w:color="auto" w:fill="FFFFFF"/>
        </w:rPr>
        <w:t xml:space="preserve">значения </w:t>
      </w:r>
      <w:r w:rsidR="007136EA">
        <w:rPr>
          <w:shd w:val="clear" w:color="auto" w:fill="FFFFFF"/>
        </w:rPr>
        <w:t>элемент</w:t>
      </w:r>
      <w:r w:rsidR="00E211BA">
        <w:rPr>
          <w:shd w:val="clear" w:color="auto" w:fill="FFFFFF"/>
        </w:rPr>
        <w:t>ов колонки</w:t>
      </w:r>
      <w:r w:rsidR="00357938">
        <w:rPr>
          <w:shd w:val="clear" w:color="auto" w:fill="FFFFFF"/>
        </w:rPr>
        <w:t xml:space="preserve"> </w:t>
      </w:r>
      <w:r w:rsidR="007136EA">
        <w:rPr>
          <w:shd w:val="clear" w:color="auto" w:fill="FFFFFF"/>
        </w:rPr>
        <w:t xml:space="preserve">сравниваются с данным шаблоном и при совпадении </w:t>
      </w:r>
      <w:r w:rsidR="00E211BA">
        <w:rPr>
          <w:shd w:val="clear" w:color="auto" w:fill="FFFFFF"/>
        </w:rPr>
        <w:t xml:space="preserve">сохраняются в новую переменную, </w:t>
      </w:r>
      <w:r w:rsidR="00F40CAC">
        <w:rPr>
          <w:shd w:val="clear" w:color="auto" w:fill="FFFFFF"/>
        </w:rPr>
        <w:t xml:space="preserve">используемую для анализа. Далее, среди значений этой переменной производится замена разделителей в </w:t>
      </w:r>
      <w:r w:rsidR="00203FD1">
        <w:rPr>
          <w:shd w:val="clear" w:color="auto" w:fill="FFFFFF"/>
        </w:rPr>
        <w:t>десятичных</w:t>
      </w:r>
      <w:r w:rsidR="00F40CAC">
        <w:rPr>
          <w:shd w:val="clear" w:color="auto" w:fill="FFFFFF"/>
        </w:rPr>
        <w:t xml:space="preserve"> дробях на точку. </w:t>
      </w:r>
      <w:r w:rsidR="00203FD1">
        <w:rPr>
          <w:shd w:val="clear" w:color="auto" w:fill="FFFFFF"/>
        </w:rPr>
        <w:t>После замены</w:t>
      </w:r>
      <w:r w:rsidR="004415BD">
        <w:rPr>
          <w:shd w:val="clear" w:color="auto" w:fill="FFFFFF"/>
        </w:rPr>
        <w:t xml:space="preserve"> используется приведение типов каждого элемента переменной</w:t>
      </w:r>
      <w:r w:rsidR="00203FD1">
        <w:rPr>
          <w:shd w:val="clear" w:color="auto" w:fill="FFFFFF"/>
        </w:rPr>
        <w:t xml:space="preserve"> к </w:t>
      </w:r>
      <w:commentRangeStart w:id="88"/>
      <w:proofErr w:type="gramStart"/>
      <w:r w:rsidR="00203FD1">
        <w:rPr>
          <w:shd w:val="clear" w:color="auto" w:fill="FFFFFF"/>
        </w:rPr>
        <w:t>числ</w:t>
      </w:r>
      <w:r w:rsidR="00654060">
        <w:rPr>
          <w:shd w:val="clear" w:color="auto" w:fill="FFFFFF"/>
        </w:rPr>
        <w:t>овому</w:t>
      </w:r>
      <w:commentRangeEnd w:id="88"/>
      <w:proofErr w:type="gramEnd"/>
      <w:r w:rsidR="00654060">
        <w:rPr>
          <w:rStyle w:val="a7"/>
        </w:rPr>
        <w:commentReference w:id="88"/>
      </w:r>
      <w:r w:rsidR="00272694">
        <w:rPr>
          <w:shd w:val="clear" w:color="auto" w:fill="FFFFFF"/>
        </w:rPr>
        <w:t>,</w:t>
      </w:r>
      <w:r w:rsidR="004C5407">
        <w:rPr>
          <w:shd w:val="clear" w:color="auto" w:fill="FFFFFF"/>
        </w:rPr>
        <w:t xml:space="preserve"> и </w:t>
      </w:r>
      <w:r w:rsidR="004415BD">
        <w:rPr>
          <w:shd w:val="clear" w:color="auto" w:fill="FFFFFF"/>
        </w:rPr>
        <w:t xml:space="preserve">выполняется </w:t>
      </w:r>
      <w:r w:rsidR="00272694">
        <w:rPr>
          <w:shd w:val="clear" w:color="auto" w:fill="FFFFFF"/>
        </w:rPr>
        <w:t>поиск выбросов</w:t>
      </w:r>
      <w:r w:rsidR="004C5407">
        <w:rPr>
          <w:shd w:val="clear" w:color="auto" w:fill="FFFFFF"/>
        </w:rPr>
        <w:t xml:space="preserve"> </w:t>
      </w:r>
      <w:r w:rsidR="00A10E17">
        <w:rPr>
          <w:shd w:val="clear" w:color="auto" w:fill="FFFFFF"/>
        </w:rPr>
        <w:t xml:space="preserve">с помощью </w:t>
      </w:r>
      <w:r w:rsidR="009D03EF">
        <w:rPr>
          <w:shd w:val="clear" w:color="auto" w:fill="FFFFFF"/>
          <w:lang w:val="en-US"/>
        </w:rPr>
        <w:t>boxplot</w:t>
      </w:r>
      <w:r w:rsidR="009D03EF" w:rsidRPr="00AA736E">
        <w:rPr>
          <w:shd w:val="clear" w:color="auto" w:fill="FFFFFF"/>
        </w:rPr>
        <w:t>.</w:t>
      </w:r>
      <w:r w:rsidR="009D03EF">
        <w:rPr>
          <w:shd w:val="clear" w:color="auto" w:fill="FFFFFF"/>
          <w:lang w:val="en-US"/>
        </w:rPr>
        <w:t>stats</w:t>
      </w:r>
      <w:r w:rsidR="009D03EF" w:rsidRPr="00AA736E">
        <w:rPr>
          <w:shd w:val="clear" w:color="auto" w:fill="FFFFFF"/>
        </w:rPr>
        <w:t>()</w:t>
      </w:r>
      <w:r w:rsidR="00272694">
        <w:rPr>
          <w:shd w:val="clear" w:color="auto" w:fill="FFFFFF"/>
        </w:rPr>
        <w:t xml:space="preserve">, </w:t>
      </w:r>
      <w:r w:rsidR="001674F5">
        <w:rPr>
          <w:shd w:val="clear" w:color="auto" w:fill="FFFFFF"/>
        </w:rPr>
        <w:t>которая анализирует с</w:t>
      </w:r>
      <w:r w:rsidR="00306910">
        <w:rPr>
          <w:shd w:val="clear" w:color="auto" w:fill="FFFFFF"/>
        </w:rPr>
        <w:t>р</w:t>
      </w:r>
      <w:r w:rsidR="001674F5">
        <w:rPr>
          <w:shd w:val="clear" w:color="auto" w:fill="FFFFFF"/>
        </w:rPr>
        <w:t>азу весь массив</w:t>
      </w:r>
      <w:r w:rsidR="00A10E17">
        <w:rPr>
          <w:shd w:val="clear" w:color="auto" w:fill="FFFFFF"/>
        </w:rPr>
        <w:t xml:space="preserve">. </w:t>
      </w:r>
      <w:r w:rsidR="002E52DC">
        <w:rPr>
          <w:shd w:val="clear" w:color="auto" w:fill="FFFFFF"/>
        </w:rPr>
        <w:t xml:space="preserve">Результат </w:t>
      </w:r>
      <w:r w:rsidR="00C86282">
        <w:rPr>
          <w:shd w:val="clear" w:color="auto" w:fill="FFFFFF"/>
        </w:rPr>
        <w:t xml:space="preserve">работы </w:t>
      </w:r>
      <w:r w:rsidR="002E52DC">
        <w:rPr>
          <w:shd w:val="clear" w:color="auto" w:fill="FFFFFF"/>
        </w:rPr>
        <w:t xml:space="preserve">функции хранится в виде </w:t>
      </w:r>
      <w:r w:rsidR="003962B0">
        <w:rPr>
          <w:shd w:val="clear" w:color="auto" w:fill="FFFFFF"/>
        </w:rPr>
        <w:t>вложенной</w:t>
      </w:r>
      <w:r w:rsidR="004B5044">
        <w:rPr>
          <w:shd w:val="clear" w:color="auto" w:fill="FFFFFF"/>
        </w:rPr>
        <w:t xml:space="preserve"> структуры </w:t>
      </w:r>
      <w:r w:rsidR="002E52DC">
        <w:rPr>
          <w:shd w:val="clear" w:color="auto" w:fill="FFFFFF"/>
        </w:rPr>
        <w:t xml:space="preserve">массива массивов. </w:t>
      </w:r>
      <w:r w:rsidR="00D9740F">
        <w:rPr>
          <w:shd w:val="clear" w:color="auto" w:fill="FFFFFF"/>
        </w:rPr>
        <w:t>З</w:t>
      </w:r>
      <w:r w:rsidR="00A10E17">
        <w:rPr>
          <w:shd w:val="clear" w:color="auto" w:fill="FFFFFF"/>
        </w:rPr>
        <w:t>начения</w:t>
      </w:r>
      <w:r w:rsidR="00152B3B">
        <w:rPr>
          <w:shd w:val="clear" w:color="auto" w:fill="FFFFFF"/>
        </w:rPr>
        <w:t xml:space="preserve"> (не их индексы)</w:t>
      </w:r>
      <w:r w:rsidR="00A10E17">
        <w:rPr>
          <w:shd w:val="clear" w:color="auto" w:fill="FFFFFF"/>
        </w:rPr>
        <w:t xml:space="preserve"> </w:t>
      </w:r>
      <w:r w:rsidR="004F2635">
        <w:rPr>
          <w:shd w:val="clear" w:color="auto" w:fill="FFFFFF"/>
        </w:rPr>
        <w:t xml:space="preserve">из переданного массива, </w:t>
      </w:r>
      <w:r w:rsidR="00D9740F">
        <w:rPr>
          <w:shd w:val="clear" w:color="auto" w:fill="FFFFFF"/>
        </w:rPr>
        <w:t xml:space="preserve">потенциально </w:t>
      </w:r>
      <w:r w:rsidR="009D03EF">
        <w:rPr>
          <w:shd w:val="clear" w:color="auto" w:fill="FFFFFF"/>
        </w:rPr>
        <w:t>являющимися</w:t>
      </w:r>
      <w:r w:rsidR="004F2635">
        <w:rPr>
          <w:shd w:val="clear" w:color="auto" w:fill="FFFFFF"/>
        </w:rPr>
        <w:t xml:space="preserve"> выбросами</w:t>
      </w:r>
      <w:r w:rsidR="00D9740F">
        <w:rPr>
          <w:shd w:val="clear" w:color="auto" w:fill="FFFFFF"/>
        </w:rPr>
        <w:t>,</w:t>
      </w:r>
      <w:r w:rsidR="00D9740F" w:rsidRPr="00D9740F">
        <w:rPr>
          <w:shd w:val="clear" w:color="auto" w:fill="FFFFFF"/>
        </w:rPr>
        <w:t xml:space="preserve"> </w:t>
      </w:r>
      <w:r w:rsidR="00D9740F">
        <w:rPr>
          <w:shd w:val="clear" w:color="auto" w:fill="FFFFFF"/>
        </w:rPr>
        <w:t>содержатся</w:t>
      </w:r>
      <w:r w:rsidR="00357938">
        <w:rPr>
          <w:shd w:val="clear" w:color="auto" w:fill="FFFFFF"/>
        </w:rPr>
        <w:t xml:space="preserve"> </w:t>
      </w:r>
      <w:r w:rsidR="00D9740F">
        <w:rPr>
          <w:shd w:val="clear" w:color="auto" w:fill="FFFFFF"/>
        </w:rPr>
        <w:t xml:space="preserve">в элементе </w:t>
      </w:r>
      <w:r w:rsidR="00D9740F">
        <w:rPr>
          <w:shd w:val="clear" w:color="auto" w:fill="FFFFFF"/>
          <w:lang w:val="en-US"/>
        </w:rPr>
        <w:t>out</w:t>
      </w:r>
      <w:r w:rsidR="00084E54">
        <w:rPr>
          <w:shd w:val="clear" w:color="auto" w:fill="FFFFFF"/>
        </w:rPr>
        <w:t xml:space="preserve"> данной структуры</w:t>
      </w:r>
      <w:r w:rsidR="007A58D4">
        <w:rPr>
          <w:shd w:val="clear" w:color="auto" w:fill="FFFFFF"/>
        </w:rPr>
        <w:t>. Если</w:t>
      </w:r>
      <w:r w:rsidR="00357938">
        <w:rPr>
          <w:shd w:val="clear" w:color="auto" w:fill="FFFFFF"/>
        </w:rPr>
        <w:t xml:space="preserve"> </w:t>
      </w:r>
      <w:r w:rsidR="00C86282">
        <w:rPr>
          <w:shd w:val="clear" w:color="auto" w:fill="FFFFFF"/>
        </w:rPr>
        <w:t xml:space="preserve">он </w:t>
      </w:r>
      <w:r w:rsidR="003962B0">
        <w:rPr>
          <w:shd w:val="clear" w:color="auto" w:fill="FFFFFF"/>
        </w:rPr>
        <w:t>содержит какие-либо значения</w:t>
      </w:r>
      <w:r w:rsidR="00C86282">
        <w:rPr>
          <w:shd w:val="clear" w:color="auto" w:fill="FFFFFF"/>
        </w:rPr>
        <w:t xml:space="preserve">, то </w:t>
      </w:r>
      <w:r w:rsidR="003962B0">
        <w:rPr>
          <w:shd w:val="clear" w:color="auto" w:fill="FFFFFF"/>
        </w:rPr>
        <w:t>они</w:t>
      </w:r>
      <w:r w:rsidR="007A58D4">
        <w:rPr>
          <w:shd w:val="clear" w:color="auto" w:fill="FFFFFF"/>
        </w:rPr>
        <w:t xml:space="preserve"> </w:t>
      </w:r>
      <w:r w:rsidR="00C86282">
        <w:rPr>
          <w:shd w:val="clear" w:color="auto" w:fill="FFFFFF"/>
        </w:rPr>
        <w:t>сопоставляются с</w:t>
      </w:r>
      <w:r w:rsidR="007A58D4">
        <w:rPr>
          <w:shd w:val="clear" w:color="auto" w:fill="FFFFFF"/>
        </w:rPr>
        <w:t xml:space="preserve"> исходны</w:t>
      </w:r>
      <w:r w:rsidR="00C86282">
        <w:rPr>
          <w:shd w:val="clear" w:color="auto" w:fill="FFFFFF"/>
        </w:rPr>
        <w:t>ми</w:t>
      </w:r>
      <w:r w:rsidR="007A58D4">
        <w:rPr>
          <w:shd w:val="clear" w:color="auto" w:fill="FFFFFF"/>
        </w:rPr>
        <w:t xml:space="preserve"> значени</w:t>
      </w:r>
      <w:r w:rsidR="00C86282">
        <w:rPr>
          <w:shd w:val="clear" w:color="auto" w:fill="FFFFFF"/>
        </w:rPr>
        <w:t xml:space="preserve">ями колонки, для того, чтобы определить позицию уже найденных выбросов в таблице. </w:t>
      </w:r>
      <w:r w:rsidR="00E710DA">
        <w:rPr>
          <w:shd w:val="clear" w:color="auto" w:fill="FFFFFF"/>
        </w:rPr>
        <w:t>Для сравнения разделители в исходных элементах</w:t>
      </w:r>
      <w:r w:rsidR="002771E8">
        <w:rPr>
          <w:shd w:val="clear" w:color="auto" w:fill="FFFFFF"/>
        </w:rPr>
        <w:t>, все еще являющихся строковыми,</w:t>
      </w:r>
      <w:r w:rsidR="00E710DA">
        <w:rPr>
          <w:shd w:val="clear" w:color="auto" w:fill="FFFFFF"/>
        </w:rPr>
        <w:t xml:space="preserve"> тоже преобразуются.</w:t>
      </w:r>
      <w:r w:rsidR="007A58D4">
        <w:rPr>
          <w:shd w:val="clear" w:color="auto" w:fill="FFFFFF"/>
        </w:rPr>
        <w:t xml:space="preserve"> </w:t>
      </w:r>
      <w:r w:rsidR="002771E8">
        <w:rPr>
          <w:shd w:val="clear" w:color="auto" w:fill="FFFFFF"/>
        </w:rPr>
        <w:t xml:space="preserve">Во время вызова метода </w:t>
      </w:r>
      <w:proofErr w:type="spellStart"/>
      <w:r w:rsidR="007E253B" w:rsidRPr="0035184F">
        <w:t>PrintReport</w:t>
      </w:r>
      <w:proofErr w:type="spellEnd"/>
      <w:r w:rsidR="007E253B">
        <w:t xml:space="preserve">() </w:t>
      </w:r>
      <w:r w:rsidR="002771E8">
        <w:rPr>
          <w:shd w:val="clear" w:color="auto" w:fill="FFFFFF"/>
        </w:rPr>
        <w:t>происходит печать сообщения о найденных выбросах и их позиции в таблице (номера строки и столбца).</w:t>
      </w:r>
    </w:p>
    <w:p w:rsidR="00C27816" w:rsidRDefault="000F4058" w:rsidP="00B43F44">
      <w:pPr>
        <w:rPr>
          <w:shd w:val="clear" w:color="auto" w:fill="FFFFFF"/>
        </w:rPr>
      </w:pPr>
      <w:commentRangeStart w:id="89"/>
      <w:r>
        <w:rPr>
          <w:shd w:val="clear" w:color="auto" w:fill="FFFFFF"/>
        </w:rPr>
        <w:t xml:space="preserve">Однако всегда следует внимательно относиться </w:t>
      </w:r>
      <w:r w:rsidR="00FF171B">
        <w:rPr>
          <w:shd w:val="clear" w:color="auto" w:fill="FFFFFF"/>
        </w:rPr>
        <w:t>подобным</w:t>
      </w:r>
      <w:r>
        <w:rPr>
          <w:shd w:val="clear" w:color="auto" w:fill="FFFFFF"/>
        </w:rPr>
        <w:t xml:space="preserve"> нестандартным наблюдениям - они вполне могут оказаться "нормальными" для исследуемой совокупности, и поэтому не должны удаляться из анализа без дополнительного расследования причин их появления.</w:t>
      </w:r>
      <w:commentRangeEnd w:id="89"/>
      <w:r w:rsidR="008F693F">
        <w:rPr>
          <w:rStyle w:val="a7"/>
        </w:rPr>
        <w:commentReference w:id="89"/>
      </w:r>
    </w:p>
    <w:p w:rsidR="00AA736E" w:rsidRPr="00FE390E" w:rsidRDefault="00AA736E" w:rsidP="009178BC">
      <w:pPr>
        <w:pStyle w:val="A02TextParagraphNoIndentation"/>
        <w:rPr>
          <w:shd w:val="clear" w:color="auto" w:fill="FFFFFF"/>
        </w:rPr>
      </w:pPr>
      <w:r>
        <w:rPr>
          <w:shd w:val="clear" w:color="auto" w:fill="FFFFFF"/>
        </w:rPr>
        <w:br w:type="page"/>
      </w:r>
    </w:p>
    <w:p w:rsidR="00FE390E" w:rsidRDefault="00433883" w:rsidP="00433883">
      <w:pPr>
        <w:pStyle w:val="D03"/>
      </w:pPr>
      <w:bookmarkStart w:id="90" w:name="_Toc493593924"/>
      <w:r>
        <w:lastRenderedPageBreak/>
        <w:t>Описание алгоритма поиска непоследовательных дат</w:t>
      </w:r>
      <w:bookmarkEnd w:id="90"/>
    </w:p>
    <w:p w:rsidR="00433883" w:rsidRPr="00A726F1" w:rsidRDefault="001A404F" w:rsidP="00FE390E">
      <w:r>
        <w:t xml:space="preserve">Метод </w:t>
      </w:r>
      <w:proofErr w:type="spellStart"/>
      <w:r w:rsidR="005E241B" w:rsidRPr="005E241B">
        <w:t>FindDateMisprints</w:t>
      </w:r>
      <w:proofErr w:type="spellEnd"/>
      <w:r w:rsidR="005E241B">
        <w:t xml:space="preserve">() </w:t>
      </w:r>
      <w:r>
        <w:t xml:space="preserve">реализует поиск непоследовательных дат </w:t>
      </w:r>
      <w:r w:rsidR="007C4BCE">
        <w:t>внутри</w:t>
      </w:r>
      <w:r>
        <w:t xml:space="preserve"> таблицы. </w:t>
      </w:r>
      <w:commentRangeStart w:id="91"/>
      <w:r w:rsidR="000C6C46">
        <w:t xml:space="preserve">Одними </w:t>
      </w:r>
      <w:commentRangeEnd w:id="91"/>
      <w:r w:rsidR="003717A7">
        <w:rPr>
          <w:rStyle w:val="a7"/>
        </w:rPr>
        <w:commentReference w:id="91"/>
      </w:r>
      <w:r w:rsidR="000C6C46">
        <w:t>из его аргументов являются</w:t>
      </w:r>
      <w:r>
        <w:t xml:space="preserve"> два объекта класса</w:t>
      </w:r>
      <w:r w:rsidR="005E241B">
        <w:t xml:space="preserve"> </w:t>
      </w:r>
      <w:r w:rsidR="005E241B">
        <w:rPr>
          <w:lang w:val="en-US"/>
        </w:rPr>
        <w:t>Dates</w:t>
      </w:r>
      <w:r>
        <w:t xml:space="preserve">, которые описывают колонки с разными датами, </w:t>
      </w:r>
      <w:r w:rsidR="006E6685">
        <w:t>которые предстоит проверить.</w:t>
      </w:r>
      <w:r w:rsidR="007C4BCE">
        <w:t xml:space="preserve"> </w:t>
      </w:r>
      <w:r w:rsidR="003B4A69">
        <w:t>Например, это могут быть даты первичных и повторных замеров или даты поступления</w:t>
      </w:r>
      <w:r w:rsidR="003717A7">
        <w:t xml:space="preserve"> </w:t>
      </w:r>
      <w:r w:rsidR="003B4A69">
        <w:t>и выписки</w:t>
      </w:r>
      <w:r w:rsidR="003717A7">
        <w:t xml:space="preserve"> пациента</w:t>
      </w:r>
      <w:r w:rsidR="003B4A69">
        <w:t xml:space="preserve">. </w:t>
      </w:r>
      <w:r w:rsidR="00881AF2">
        <w:t>После</w:t>
      </w:r>
      <w:r w:rsidR="008E18DC">
        <w:t xml:space="preserve"> сортировк</w:t>
      </w:r>
      <w:r w:rsidR="00881AF2">
        <w:t>и</w:t>
      </w:r>
      <w:r w:rsidR="008E18DC">
        <w:t xml:space="preserve"> </w:t>
      </w:r>
      <w:r w:rsidR="00881AF2">
        <w:t xml:space="preserve">колонок по </w:t>
      </w:r>
      <w:r w:rsidR="008E18DC">
        <w:t>индекс</w:t>
      </w:r>
      <w:r w:rsidR="00881AF2">
        <w:t>ам</w:t>
      </w:r>
      <w:commentRangeStart w:id="92"/>
      <w:r w:rsidR="007C4BCE">
        <w:t xml:space="preserve"> </w:t>
      </w:r>
      <w:commentRangeEnd w:id="92"/>
      <w:r w:rsidR="00523E0E">
        <w:rPr>
          <w:rStyle w:val="a7"/>
        </w:rPr>
        <w:commentReference w:id="92"/>
      </w:r>
      <w:r w:rsidR="00A726F1">
        <w:t>пр</w:t>
      </w:r>
      <w:r w:rsidR="008E18DC">
        <w:t>оизводится</w:t>
      </w:r>
      <w:r w:rsidR="00A726F1">
        <w:t xml:space="preserve"> </w:t>
      </w:r>
      <w:r w:rsidR="008805D5">
        <w:t>приведение</w:t>
      </w:r>
      <w:r w:rsidR="00A726F1">
        <w:t xml:space="preserve"> </w:t>
      </w:r>
      <w:r w:rsidR="00523E0E">
        <w:t xml:space="preserve">каждого </w:t>
      </w:r>
      <w:r w:rsidR="008805D5">
        <w:t>из их элементов</w:t>
      </w:r>
      <w:r w:rsidR="00523E0E">
        <w:t xml:space="preserve"> </w:t>
      </w:r>
      <w:r w:rsidR="00A726F1">
        <w:t>к типу</w:t>
      </w:r>
      <w:r w:rsidR="00497127">
        <w:t xml:space="preserve"> данных </w:t>
      </w:r>
      <w:r w:rsidR="008E18DC">
        <w:rPr>
          <w:lang w:val="en-US"/>
        </w:rPr>
        <w:t>R</w:t>
      </w:r>
      <w:r w:rsidR="008E18DC" w:rsidRPr="008E18DC">
        <w:t xml:space="preserve"> </w:t>
      </w:r>
      <w:proofErr w:type="spellStart"/>
      <w:r w:rsidR="00A726F1">
        <w:t>dat</w:t>
      </w:r>
      <w:proofErr w:type="spellEnd"/>
      <w:r w:rsidR="00A726F1">
        <w:rPr>
          <w:lang w:val="en-US"/>
        </w:rPr>
        <w:t>e</w:t>
      </w:r>
      <w:r w:rsidR="000D6291">
        <w:t>,</w:t>
      </w:r>
      <w:r w:rsidR="00A726F1">
        <w:t xml:space="preserve"> </w:t>
      </w:r>
      <w:r w:rsidR="00497127">
        <w:t xml:space="preserve">с форматом представления </w:t>
      </w:r>
      <w:proofErr w:type="spellStart"/>
      <w:r w:rsidR="00497127">
        <w:t>месяц</w:t>
      </w:r>
      <w:proofErr w:type="gramStart"/>
      <w:r w:rsidR="00497127">
        <w:t>.д</w:t>
      </w:r>
      <w:proofErr w:type="gramEnd"/>
      <w:r w:rsidR="00497127">
        <w:t>ень.год</w:t>
      </w:r>
      <w:proofErr w:type="spellEnd"/>
      <w:r w:rsidR="000D6291">
        <w:t>,</w:t>
      </w:r>
      <w:r w:rsidR="00497127">
        <w:t xml:space="preserve"> </w:t>
      </w:r>
      <w:r w:rsidR="00CE2229">
        <w:t xml:space="preserve">и присваивание полученных значений двум новым переменным. </w:t>
      </w:r>
      <w:r w:rsidR="006D6602">
        <w:t xml:space="preserve">Далее эти переменные поэлементно сравниваются между собой. Если </w:t>
      </w:r>
      <w:r w:rsidR="00EB2A6A">
        <w:t>какое-</w:t>
      </w:r>
      <w:r w:rsidR="003B4A69">
        <w:t>либо</w:t>
      </w:r>
      <w:r w:rsidR="00EB2A6A">
        <w:t xml:space="preserve"> из значений первой колонки </w:t>
      </w:r>
      <w:r w:rsidR="000D6291">
        <w:t xml:space="preserve">с </w:t>
      </w:r>
      <w:r w:rsidR="00EB2A6A">
        <w:t>дат</w:t>
      </w:r>
      <w:r w:rsidR="000D6291">
        <w:t>ами</w:t>
      </w:r>
      <w:r w:rsidR="00EB2A6A">
        <w:t xml:space="preserve"> оказалось больше значения второй колонки</w:t>
      </w:r>
      <w:r w:rsidR="000D6291">
        <w:t>, находящегося</w:t>
      </w:r>
      <w:r w:rsidR="00EB2A6A">
        <w:t xml:space="preserve"> в этой же строке</w:t>
      </w:r>
      <w:r w:rsidR="00E825B5">
        <w:t xml:space="preserve">, то </w:t>
      </w:r>
      <w:r w:rsidR="00685676">
        <w:t xml:space="preserve">его индексы добавляются в поле </w:t>
      </w:r>
      <w:proofErr w:type="spellStart"/>
      <w:r w:rsidR="005B63B6" w:rsidRPr="005B63B6">
        <w:t>indices</w:t>
      </w:r>
      <w:proofErr w:type="spellEnd"/>
      <w:r w:rsidR="005B63B6" w:rsidRPr="005B63B6">
        <w:t xml:space="preserve"> </w:t>
      </w:r>
      <w:r w:rsidR="00685676">
        <w:t xml:space="preserve">объекта </w:t>
      </w:r>
      <w:proofErr w:type="spellStart"/>
      <w:r w:rsidR="005B63B6" w:rsidRPr="005B63B6">
        <w:t>DateMisprint</w:t>
      </w:r>
      <w:proofErr w:type="spellEnd"/>
      <w:r w:rsidR="00685676">
        <w:t>.</w:t>
      </w:r>
      <w:r w:rsidR="005B63B6">
        <w:t xml:space="preserve"> В результирующей таблице </w:t>
      </w:r>
      <w:r w:rsidR="00FB278E">
        <w:t>будут выделены ячейки обеих колонок</w:t>
      </w:r>
      <w:r w:rsidR="00F236BB">
        <w:t xml:space="preserve"> в </w:t>
      </w:r>
      <w:r w:rsidR="00216E29">
        <w:t xml:space="preserve">этой </w:t>
      </w:r>
      <w:r w:rsidR="00F236BB">
        <w:t>строке.</w:t>
      </w:r>
    </w:p>
    <w:p w:rsidR="00320063" w:rsidRPr="0021547D" w:rsidRDefault="00320063" w:rsidP="006F5A9D">
      <w:pPr>
        <w:pStyle w:val="D03"/>
        <w:rPr>
          <w:lang w:val="ru-RU"/>
        </w:rPr>
      </w:pPr>
      <w:bookmarkStart w:id="93" w:name="_Toc493593925"/>
      <w:r w:rsidRPr="0021547D">
        <w:rPr>
          <w:lang w:val="ru-RU"/>
        </w:rPr>
        <w:t>Описание функционала</w:t>
      </w:r>
      <w:r w:rsidR="0021547D">
        <w:rPr>
          <w:lang w:val="ru-RU"/>
        </w:rPr>
        <w:t xml:space="preserve"> для создания сводной таблицы значений</w:t>
      </w:r>
      <w:bookmarkEnd w:id="93"/>
    </w:p>
    <w:p w:rsidR="00CA6D3D" w:rsidRDefault="00CA6D3D" w:rsidP="00FE390E">
      <w:r>
        <w:t xml:space="preserve">Данный </w:t>
      </w:r>
      <w:r w:rsidR="00405952">
        <w:t>функционал</w:t>
      </w:r>
      <w:r>
        <w:t xml:space="preserve"> необходим для того, чтобы перед началом проверки</w:t>
      </w:r>
      <w:r w:rsidR="007E7237">
        <w:t xml:space="preserve"> </w:t>
      </w:r>
      <w:r w:rsidR="008F7BBB">
        <w:t>«</w:t>
      </w:r>
      <w:r w:rsidR="007E7237">
        <w:t>сырых</w:t>
      </w:r>
      <w:r w:rsidR="008F7BBB">
        <w:t>»</w:t>
      </w:r>
      <w:r w:rsidR="007E7237">
        <w:t xml:space="preserve"> данных</w:t>
      </w:r>
      <w:r>
        <w:t xml:space="preserve"> </w:t>
      </w:r>
      <w:r w:rsidR="00E452B1">
        <w:t xml:space="preserve">таблицы </w:t>
      </w:r>
      <w:r>
        <w:t>на валидность</w:t>
      </w:r>
      <w:r w:rsidR="007E7237">
        <w:t>, пользователь получил представление о значениях, которые она содержит</w:t>
      </w:r>
      <w:r w:rsidR="008F7BBB">
        <w:t>.</w:t>
      </w:r>
      <w:r w:rsidR="007E7237">
        <w:t xml:space="preserve"> </w:t>
      </w:r>
      <w:r w:rsidR="008F7BBB">
        <w:t>И</w:t>
      </w:r>
      <w:r w:rsidR="007E7237">
        <w:t xml:space="preserve">сходя из </w:t>
      </w:r>
      <w:r w:rsidR="008F1E00">
        <w:t>этого</w:t>
      </w:r>
      <w:r w:rsidR="00E452B1">
        <w:t>,</w:t>
      </w:r>
      <w:r w:rsidR="008F1E00">
        <w:t xml:space="preserve"> </w:t>
      </w:r>
      <w:r w:rsidR="008F7BBB">
        <w:t xml:space="preserve">он </w:t>
      </w:r>
      <w:r w:rsidR="00392147">
        <w:t>с</w:t>
      </w:r>
      <w:r w:rsidR="008F7BBB">
        <w:t>может</w:t>
      </w:r>
      <w:r w:rsidR="008F1E00">
        <w:t xml:space="preserve"> </w:t>
      </w:r>
      <w:proofErr w:type="gramStart"/>
      <w:r w:rsidR="008F1E00">
        <w:t>верно</w:t>
      </w:r>
      <w:proofErr w:type="gramEnd"/>
      <w:r w:rsidR="008F1E00">
        <w:t xml:space="preserve"> </w:t>
      </w:r>
      <w:r w:rsidR="00990BE8">
        <w:t>сопоставить</w:t>
      </w:r>
      <w:r w:rsidR="00513D15">
        <w:t xml:space="preserve"> </w:t>
      </w:r>
      <w:r w:rsidR="00E4067A">
        <w:t>столб</w:t>
      </w:r>
      <w:r w:rsidR="00513D15">
        <w:t>цы</w:t>
      </w:r>
      <w:r w:rsidR="00E4067A">
        <w:t xml:space="preserve"> таблицы (вернее, </w:t>
      </w:r>
      <w:r w:rsidR="00513D15">
        <w:t>их</w:t>
      </w:r>
      <w:r w:rsidR="00E4067A">
        <w:t xml:space="preserve"> индекс</w:t>
      </w:r>
      <w:r w:rsidR="00513D15">
        <w:t>ы</w:t>
      </w:r>
      <w:r w:rsidR="00E4067A">
        <w:t>) и класс</w:t>
      </w:r>
      <w:r w:rsidR="00513D15">
        <w:t>ы</w:t>
      </w:r>
      <w:r w:rsidR="00E4067A">
        <w:t>, которы</w:t>
      </w:r>
      <w:r w:rsidR="00513D15">
        <w:t>е</w:t>
      </w:r>
      <w:r w:rsidR="00E4067A">
        <w:t xml:space="preserve"> долж</w:t>
      </w:r>
      <w:r w:rsidR="00513D15">
        <w:t>ны</w:t>
      </w:r>
      <w:r w:rsidR="00E4067A">
        <w:t xml:space="preserve"> </w:t>
      </w:r>
      <w:r w:rsidR="00513D15">
        <w:t>их описывать</w:t>
      </w:r>
      <w:r w:rsidR="00E4067A">
        <w:t>,</w:t>
      </w:r>
      <w:r w:rsidR="00990BE8">
        <w:t xml:space="preserve"> </w:t>
      </w:r>
      <w:r w:rsidR="00E452B1">
        <w:t xml:space="preserve">а так же </w:t>
      </w:r>
      <w:r w:rsidR="00990BE8">
        <w:t xml:space="preserve">задать </w:t>
      </w:r>
      <w:r w:rsidR="00E452B1">
        <w:t>ключи и значения словарей, которые будут использоваться для поиска и исправления опечаток.</w:t>
      </w:r>
    </w:p>
    <w:p w:rsidR="00F8213D" w:rsidRDefault="00405952" w:rsidP="00FE390E">
      <w:r>
        <w:t>Р</w:t>
      </w:r>
      <w:r w:rsidR="007F50D7">
        <w:t xml:space="preserve">еализацией является метод </w:t>
      </w:r>
      <w:proofErr w:type="spellStart"/>
      <w:r w:rsidR="00F41BFD">
        <w:rPr>
          <w:lang w:val="en-US" w:eastAsia="ru-RU"/>
        </w:rPr>
        <w:t>ColumnsValuesSummaryTable</w:t>
      </w:r>
      <w:proofErr w:type="spellEnd"/>
      <w:r w:rsidR="00F41BFD">
        <w:rPr>
          <w:lang w:eastAsia="ru-RU"/>
        </w:rPr>
        <w:t>()</w:t>
      </w:r>
      <w:r w:rsidR="00392147">
        <w:t>, который работает с объектом класса</w:t>
      </w:r>
      <w:r w:rsidR="00F41BFD">
        <w:t xml:space="preserve"> </w:t>
      </w:r>
      <w:proofErr w:type="spellStart"/>
      <w:r w:rsidR="00F41BFD" w:rsidRPr="0082324C">
        <w:t>SummaryTableFile</w:t>
      </w:r>
      <w:proofErr w:type="spellEnd"/>
      <w:r w:rsidR="00F41BFD">
        <w:t xml:space="preserve">. </w:t>
      </w:r>
      <w:r w:rsidR="005119B4">
        <w:t xml:space="preserve">В нем </w:t>
      </w:r>
      <w:r w:rsidR="00691FD5">
        <w:t xml:space="preserve">названия колонок исходной таблицы, полученные при помощи функции </w:t>
      </w:r>
      <w:proofErr w:type="spellStart"/>
      <w:r w:rsidR="00691FD5">
        <w:rPr>
          <w:lang w:val="en-US"/>
        </w:rPr>
        <w:t>colnames</w:t>
      </w:r>
      <w:proofErr w:type="spellEnd"/>
      <w:r w:rsidR="00691FD5" w:rsidRPr="00691FD5">
        <w:t>()</w:t>
      </w:r>
      <w:r w:rsidR="004032AB">
        <w:t xml:space="preserve">, присваиваются новой </w:t>
      </w:r>
      <w:r w:rsidR="001E6F69">
        <w:t>переменной</w:t>
      </w:r>
      <w:r w:rsidR="000B575E">
        <w:t>.</w:t>
      </w:r>
      <w:r w:rsidR="001E6F69">
        <w:t xml:space="preserve"> </w:t>
      </w:r>
      <w:r w:rsidR="0015082D">
        <w:t xml:space="preserve">Далее, </w:t>
      </w:r>
      <w:r w:rsidR="00CB7F9A">
        <w:t>в цикле</w:t>
      </w:r>
      <w:r w:rsidR="0015082D">
        <w:t xml:space="preserve"> </w:t>
      </w:r>
      <w:r w:rsidR="002B7928">
        <w:t>к элементам</w:t>
      </w:r>
      <w:r w:rsidR="00CB7F9A">
        <w:t xml:space="preserve"> каждо</w:t>
      </w:r>
      <w:r w:rsidR="005B74DA">
        <w:t>го</w:t>
      </w:r>
      <w:r w:rsidR="00CB7F9A">
        <w:t xml:space="preserve"> </w:t>
      </w:r>
      <w:r w:rsidR="005B74DA">
        <w:t>столбца</w:t>
      </w:r>
      <w:r w:rsidR="00CB7F9A">
        <w:t xml:space="preserve"> </w:t>
      </w:r>
      <w:r w:rsidR="005B74DA">
        <w:t xml:space="preserve">исходной </w:t>
      </w:r>
      <w:r w:rsidR="0015082D">
        <w:t>таблицы</w:t>
      </w:r>
      <w:r w:rsidR="005B74DA">
        <w:t xml:space="preserve"> </w:t>
      </w:r>
      <w:r w:rsidR="000579DE">
        <w:t>с «сырыми» данными</w:t>
      </w:r>
      <w:r w:rsidR="0015082D">
        <w:t xml:space="preserve"> применяется функция </w:t>
      </w:r>
      <w:r w:rsidR="0015082D">
        <w:rPr>
          <w:lang w:val="en-US"/>
        </w:rPr>
        <w:t>table</w:t>
      </w:r>
      <w:r w:rsidR="0015082D">
        <w:t>(). Ее результат содержит</w:t>
      </w:r>
      <w:r w:rsidR="00CA6D3D">
        <w:t xml:space="preserve"> все различные значения столбца и частот</w:t>
      </w:r>
      <w:r w:rsidR="00CB7F9A">
        <w:t>у</w:t>
      </w:r>
      <w:r w:rsidR="00CA6D3D">
        <w:t xml:space="preserve"> </w:t>
      </w:r>
      <w:r w:rsidR="0080503E">
        <w:t xml:space="preserve">встречаемости </w:t>
      </w:r>
      <w:r w:rsidR="00CB7F9A">
        <w:t>каждого из этих значений</w:t>
      </w:r>
      <w:r w:rsidR="00CA6D3D">
        <w:t>.</w:t>
      </w:r>
      <w:r w:rsidR="00022F96">
        <w:t xml:space="preserve"> </w:t>
      </w:r>
      <w:r w:rsidR="00F37D3E">
        <w:t>Он</w:t>
      </w:r>
      <w:commentRangeStart w:id="94"/>
      <w:r w:rsidR="001B0F92">
        <w:t xml:space="preserve"> </w:t>
      </w:r>
      <w:r w:rsidR="00F41BFD">
        <w:t>приводится</w:t>
      </w:r>
      <w:r w:rsidR="007760B3">
        <w:t xml:space="preserve"> </w:t>
      </w:r>
      <w:r w:rsidR="00D45388">
        <w:t>к таблице данных</w:t>
      </w:r>
      <w:r w:rsidR="00F37D3E">
        <w:t xml:space="preserve">. Для того чтобы получить нужный формат </w:t>
      </w:r>
      <w:r w:rsidR="00D45388">
        <w:t xml:space="preserve">используется функция </w:t>
      </w:r>
      <w:r w:rsidR="004F7E54">
        <w:t>транс</w:t>
      </w:r>
      <w:r w:rsidR="00EC10CE">
        <w:t>понир</w:t>
      </w:r>
      <w:r w:rsidR="00D45388">
        <w:t>ования</w:t>
      </w:r>
      <w:r w:rsidR="00B20D06">
        <w:t xml:space="preserve"> таблицы данных как матрицы</w:t>
      </w:r>
      <w:r w:rsidR="00D45388">
        <w:t xml:space="preserve">, а после </w:t>
      </w:r>
      <w:r w:rsidR="004A5B5C">
        <w:t xml:space="preserve">еще раз </w:t>
      </w:r>
      <w:r w:rsidR="00D45388">
        <w:t>преобраз</w:t>
      </w:r>
      <w:r w:rsidR="004A5B5C">
        <w:t>ование</w:t>
      </w:r>
      <w:r w:rsidR="00D45388">
        <w:t xml:space="preserve"> в таблицу данных</w:t>
      </w:r>
      <w:r w:rsidR="007760B3">
        <w:t>.</w:t>
      </w:r>
      <w:commentRangeEnd w:id="94"/>
      <w:r w:rsidR="007760B3">
        <w:rPr>
          <w:rStyle w:val="a7"/>
        </w:rPr>
        <w:commentReference w:id="94"/>
      </w:r>
      <w:r w:rsidR="00022F96">
        <w:t xml:space="preserve"> </w:t>
      </w:r>
      <w:r w:rsidR="005B74DA">
        <w:t>Полученн</w:t>
      </w:r>
      <w:r w:rsidR="00B20D06">
        <w:t>ая</w:t>
      </w:r>
      <w:r w:rsidR="005B74DA">
        <w:t xml:space="preserve"> </w:t>
      </w:r>
      <w:r w:rsidR="00B20D06">
        <w:t>таблица</w:t>
      </w:r>
      <w:r w:rsidR="005B74DA">
        <w:t xml:space="preserve"> д</w:t>
      </w:r>
      <w:r w:rsidR="0080503E">
        <w:t xml:space="preserve">обавляется в созданную ранее </w:t>
      </w:r>
      <w:r w:rsidR="00F37D3E">
        <w:t xml:space="preserve">пустую </w:t>
      </w:r>
      <w:r w:rsidR="003F5877">
        <w:t xml:space="preserve">результирующую </w:t>
      </w:r>
      <w:r w:rsidR="004A5B5C">
        <w:t>переменную</w:t>
      </w:r>
      <w:r w:rsidR="00097895">
        <w:t xml:space="preserve"> в виде новых строк</w:t>
      </w:r>
      <w:r w:rsidR="0080503E">
        <w:t>.</w:t>
      </w:r>
      <w:r w:rsidR="00097895">
        <w:t xml:space="preserve"> Т.к. количество различных значений в разных столбцах таблицы </w:t>
      </w:r>
      <w:r w:rsidR="00822346">
        <w:lastRenderedPageBreak/>
        <w:t>неодинаковое</w:t>
      </w:r>
      <w:r w:rsidR="003F5877">
        <w:t xml:space="preserve">, </w:t>
      </w:r>
      <w:r w:rsidR="00097895">
        <w:t xml:space="preserve">то это создает </w:t>
      </w:r>
      <w:r w:rsidR="003F5877">
        <w:t>проблемы</w:t>
      </w:r>
      <w:r w:rsidR="00097895">
        <w:t xml:space="preserve"> для создания </w:t>
      </w:r>
      <w:r w:rsidR="008E2DE8">
        <w:t>результирующей</w:t>
      </w:r>
      <w:r w:rsidR="002C7789">
        <w:t xml:space="preserve"> таблицы</w:t>
      </w:r>
      <w:r w:rsidR="008708E9">
        <w:t xml:space="preserve"> обычным путем, т.к.</w:t>
      </w:r>
      <w:r w:rsidR="008E2DE8">
        <w:t xml:space="preserve"> ее</w:t>
      </w:r>
      <w:r w:rsidR="008708E9">
        <w:t xml:space="preserve"> </w:t>
      </w:r>
      <w:r w:rsidR="002C7789">
        <w:t xml:space="preserve">строки </w:t>
      </w:r>
      <w:r w:rsidR="008708E9">
        <w:t>должны быть одной длины</w:t>
      </w:r>
      <w:r w:rsidR="002C7789">
        <w:t>.</w:t>
      </w:r>
      <w:r w:rsidR="008708E9">
        <w:t xml:space="preserve"> </w:t>
      </w:r>
      <w:r w:rsidR="002C7789">
        <w:t>П</w:t>
      </w:r>
      <w:r w:rsidR="008708E9">
        <w:t xml:space="preserve">оэтому </w:t>
      </w:r>
      <w:r w:rsidR="002C7789">
        <w:t xml:space="preserve">для решения этой проблемы </w:t>
      </w:r>
      <w:r w:rsidR="008708E9">
        <w:t xml:space="preserve">использовалась функция </w:t>
      </w:r>
      <w:proofErr w:type="spellStart"/>
      <w:r w:rsidR="008708E9">
        <w:rPr>
          <w:lang w:val="en-US"/>
        </w:rPr>
        <w:t>rbind</w:t>
      </w:r>
      <w:proofErr w:type="spellEnd"/>
      <w:r w:rsidR="008708E9" w:rsidRPr="008708E9">
        <w:t>.</w:t>
      </w:r>
      <w:r w:rsidR="008708E9">
        <w:rPr>
          <w:lang w:val="en-US"/>
        </w:rPr>
        <w:t>fill</w:t>
      </w:r>
      <w:r w:rsidR="008708E9" w:rsidRPr="008708E9">
        <w:t>()</w:t>
      </w:r>
      <w:r w:rsidR="008E2DE8">
        <w:t xml:space="preserve"> из библиотеки </w:t>
      </w:r>
      <w:proofErr w:type="spellStart"/>
      <w:r w:rsidR="008E2DE8">
        <w:rPr>
          <w:lang w:val="en-US"/>
        </w:rPr>
        <w:t>plyr</w:t>
      </w:r>
      <w:proofErr w:type="spellEnd"/>
      <w:r w:rsidR="008708E9">
        <w:t xml:space="preserve">, которая заменяет </w:t>
      </w:r>
      <w:r w:rsidR="00953A92">
        <w:t xml:space="preserve">значения </w:t>
      </w:r>
      <w:r w:rsidR="008708E9">
        <w:t>недостающи</w:t>
      </w:r>
      <w:r w:rsidR="00953A92">
        <w:t>х</w:t>
      </w:r>
      <w:r w:rsidR="008708E9">
        <w:t xml:space="preserve"> столбц</w:t>
      </w:r>
      <w:r w:rsidR="00953A92">
        <w:t>ов</w:t>
      </w:r>
      <w:r w:rsidR="008708E9">
        <w:t xml:space="preserve"> </w:t>
      </w:r>
      <w:r w:rsidR="00953A92">
        <w:t xml:space="preserve">на </w:t>
      </w:r>
      <w:r w:rsidR="008708E9">
        <w:rPr>
          <w:lang w:val="en-US"/>
        </w:rPr>
        <w:t>NA</w:t>
      </w:r>
      <w:r w:rsidR="008708E9">
        <w:t>.</w:t>
      </w:r>
      <w:r w:rsidR="0080503E">
        <w:t xml:space="preserve"> </w:t>
      </w:r>
      <w:r w:rsidR="00022F96">
        <w:t xml:space="preserve">Если </w:t>
      </w:r>
      <w:r w:rsidR="007760B3">
        <w:t>количество</w:t>
      </w:r>
      <w:r w:rsidR="00022F96">
        <w:t xml:space="preserve"> различных значений в </w:t>
      </w:r>
      <w:r w:rsidR="007760B3">
        <w:t xml:space="preserve">одной </w:t>
      </w:r>
      <w:r w:rsidR="00022F96">
        <w:t xml:space="preserve">колонке больше десяти, то </w:t>
      </w:r>
      <w:r w:rsidR="007760B3">
        <w:t xml:space="preserve">для отображения </w:t>
      </w:r>
      <w:r w:rsidR="00327D57">
        <w:t>будут использованы</w:t>
      </w:r>
      <w:r w:rsidR="007760B3">
        <w:t xml:space="preserve"> только первые десять, о чем </w:t>
      </w:r>
      <w:r w:rsidR="00327D57">
        <w:t xml:space="preserve">сообщается </w:t>
      </w:r>
      <w:r w:rsidR="007760B3">
        <w:t xml:space="preserve">в шапке </w:t>
      </w:r>
      <w:r w:rsidR="00953A92">
        <w:t>результирующей</w:t>
      </w:r>
      <w:r w:rsidR="00786B92">
        <w:t xml:space="preserve"> таблицы</w:t>
      </w:r>
      <w:r w:rsidR="007760B3">
        <w:t>.</w:t>
      </w:r>
    </w:p>
    <w:p w:rsidR="00072724" w:rsidRPr="00072724" w:rsidRDefault="00392147" w:rsidP="00FE390E">
      <w:r>
        <w:t>Н</w:t>
      </w:r>
      <w:r w:rsidR="00ED3D6B">
        <w:t xml:space="preserve">азвания </w:t>
      </w:r>
      <w:r w:rsidR="00327D57">
        <w:t>столбцов</w:t>
      </w:r>
      <w:r w:rsidR="00ED3D6B">
        <w:t xml:space="preserve"> исходной таблицы </w:t>
      </w:r>
      <w:r w:rsidR="00327D57">
        <w:t xml:space="preserve">вставляются </w:t>
      </w:r>
      <w:r w:rsidR="00ED3D6B">
        <w:t xml:space="preserve">перед каждой новой строкой, описывающей </w:t>
      </w:r>
      <w:r w:rsidR="00E70A2C">
        <w:t xml:space="preserve">различные значения и их частоту. </w:t>
      </w:r>
      <w:r w:rsidR="00C81E42">
        <w:t xml:space="preserve">Далее происходит запись полученной </w:t>
      </w:r>
      <w:r w:rsidR="00CB5AA4">
        <w:t>результирующей таблицы</w:t>
      </w:r>
      <w:r w:rsidR="00C81E42">
        <w:t xml:space="preserve"> в </w:t>
      </w:r>
      <w:r w:rsidR="00CE3AAB">
        <w:t xml:space="preserve">новую </w:t>
      </w:r>
      <w:r w:rsidR="00C81E42">
        <w:t xml:space="preserve">рабочую книгу </w:t>
      </w:r>
      <w:r w:rsidR="00FB278E">
        <w:rPr>
          <w:lang w:val="en-US"/>
        </w:rPr>
        <w:t>E</w:t>
      </w:r>
      <w:r w:rsidR="00C81E42">
        <w:rPr>
          <w:lang w:val="en-US"/>
        </w:rPr>
        <w:t>xcel</w:t>
      </w:r>
      <w:r w:rsidR="00C81E42">
        <w:t xml:space="preserve">, путем вызова </w:t>
      </w:r>
      <w:r w:rsidR="0022376F">
        <w:t xml:space="preserve">родительского </w:t>
      </w:r>
      <w:r w:rsidR="00C81E42">
        <w:t xml:space="preserve">метода </w:t>
      </w:r>
      <w:proofErr w:type="spellStart"/>
      <w:r w:rsidR="00C81E42">
        <w:rPr>
          <w:lang w:val="en-US"/>
        </w:rPr>
        <w:t>CreateExcelWB</w:t>
      </w:r>
      <w:proofErr w:type="spellEnd"/>
      <w:r w:rsidR="00C81E42" w:rsidRPr="00C81E42">
        <w:t>()</w:t>
      </w:r>
      <w:r w:rsidR="00C81E42">
        <w:t>.</w:t>
      </w:r>
      <w:r w:rsidR="00126EFF">
        <w:t xml:space="preserve"> </w:t>
      </w:r>
      <w:r w:rsidR="00CB5AA4">
        <w:t>У</w:t>
      </w:r>
      <w:r w:rsidR="0022376F">
        <w:t>станавливаются необходимые стили оформления</w:t>
      </w:r>
      <w:r w:rsidR="00126EFF">
        <w:t xml:space="preserve"> и при помощи метода </w:t>
      </w:r>
      <w:proofErr w:type="spellStart"/>
      <w:r w:rsidR="00126EFF">
        <w:rPr>
          <w:lang w:val="en-US"/>
        </w:rPr>
        <w:t>SaveExcelWB</w:t>
      </w:r>
      <w:proofErr w:type="spellEnd"/>
      <w:r w:rsidR="00126EFF" w:rsidRPr="00126EFF">
        <w:t>()</w:t>
      </w:r>
      <w:r w:rsidR="00126EFF">
        <w:t xml:space="preserve"> производится сохранение нового </w:t>
      </w:r>
      <w:r w:rsidR="000B575E" w:rsidRPr="000B575E">
        <w:t>.</w:t>
      </w:r>
      <w:proofErr w:type="spellStart"/>
      <w:r w:rsidR="00126EFF">
        <w:rPr>
          <w:lang w:val="en-US"/>
        </w:rPr>
        <w:t>xl</w:t>
      </w:r>
      <w:r w:rsidR="000B575E">
        <w:rPr>
          <w:lang w:val="en-US"/>
        </w:rPr>
        <w:t>sx</w:t>
      </w:r>
      <w:proofErr w:type="spellEnd"/>
      <w:r w:rsidR="000B575E" w:rsidRPr="000B575E">
        <w:t>-</w:t>
      </w:r>
      <w:r w:rsidR="000B575E">
        <w:t>файла</w:t>
      </w:r>
      <w:r w:rsidR="00ED3D6B">
        <w:t>.</w:t>
      </w:r>
    </w:p>
    <w:p w:rsidR="005474CE" w:rsidRDefault="005474CE" w:rsidP="00AA736E">
      <w:pPr>
        <w:pStyle w:val="D01"/>
      </w:pPr>
      <w:bookmarkStart w:id="95" w:name="_Toc493593926"/>
      <w:r>
        <w:lastRenderedPageBreak/>
        <w:t>РАЗРАБОТКА БИБЛИОТЕК</w:t>
      </w:r>
      <w:r w:rsidR="00B41DB3">
        <w:t>И</w:t>
      </w:r>
      <w:bookmarkEnd w:id="95"/>
    </w:p>
    <w:p w:rsidR="000613C3" w:rsidRDefault="000613C3" w:rsidP="00F41BFD">
      <w:pPr>
        <w:pStyle w:val="A02TextParagraphNoIndentation"/>
        <w:ind w:firstLine="360"/>
      </w:pPr>
      <w:r>
        <w:t xml:space="preserve">После написания классов и методов, </w:t>
      </w:r>
      <w:commentRangeStart w:id="96"/>
      <w:r>
        <w:t>все файлы были объединены в библиотеку</w:t>
      </w:r>
      <w:commentRangeEnd w:id="96"/>
      <w:r>
        <w:rPr>
          <w:rStyle w:val="a7"/>
        </w:rPr>
        <w:commentReference w:id="96"/>
      </w:r>
      <w:r>
        <w:t>. Для этого использова</w:t>
      </w:r>
      <w:r w:rsidR="00F41BFD">
        <w:t>лись</w:t>
      </w:r>
      <w:r>
        <w:t xml:space="preserve"> вспомогательные библиотеки </w:t>
      </w:r>
      <w:proofErr w:type="spellStart"/>
      <w:r w:rsidRPr="000613C3">
        <w:t>devtools</w:t>
      </w:r>
      <w:proofErr w:type="spellEnd"/>
      <w:r>
        <w:t xml:space="preserve"> и </w:t>
      </w:r>
      <w:r w:rsidR="00D9007B" w:rsidRPr="00D9007B">
        <w:t>roxygen2</w:t>
      </w:r>
      <w:r>
        <w:t>.</w:t>
      </w:r>
    </w:p>
    <w:p w:rsidR="00F41BFD" w:rsidRPr="00F41BFD" w:rsidRDefault="00F41BFD" w:rsidP="00F41BFD">
      <w:commentRangeStart w:id="97"/>
      <w:r>
        <w:t xml:space="preserve">Здесь можно вставить скриншоты с настройками файлов </w:t>
      </w:r>
      <w:r>
        <w:rPr>
          <w:lang w:val="en-US"/>
        </w:rPr>
        <w:t>NAMESPACE</w:t>
      </w:r>
      <w:r w:rsidRPr="00F41BFD">
        <w:t xml:space="preserve"> </w:t>
      </w:r>
      <w:r>
        <w:t xml:space="preserve">и </w:t>
      </w:r>
      <w:r>
        <w:rPr>
          <w:lang w:val="en-US"/>
        </w:rPr>
        <w:t>DESCRIPTION</w:t>
      </w:r>
      <w:r>
        <w:t xml:space="preserve"> для библиотеки и скриншот странички из документации для какого-нибудь метода.</w:t>
      </w:r>
      <w:commentRangeEnd w:id="97"/>
      <w:r>
        <w:rPr>
          <w:rStyle w:val="a7"/>
        </w:rPr>
        <w:commentReference w:id="97"/>
      </w:r>
    </w:p>
    <w:p w:rsidR="00222C30" w:rsidRDefault="00222C30" w:rsidP="00222C30">
      <w:pPr>
        <w:pStyle w:val="D01"/>
      </w:pPr>
      <w:bookmarkStart w:id="98" w:name="_Toc493593927"/>
      <w:r w:rsidRPr="00893CB0">
        <w:lastRenderedPageBreak/>
        <w:t xml:space="preserve">ОТЛАДКА И </w:t>
      </w:r>
      <w:commentRangeStart w:id="99"/>
      <w:r w:rsidRPr="00893CB0">
        <w:t>ТЕСТИРОВАНИЕ</w:t>
      </w:r>
      <w:commentRangeEnd w:id="99"/>
      <w:r w:rsidR="003B16BD">
        <w:rPr>
          <w:rStyle w:val="a7"/>
          <w:b w:val="0"/>
        </w:rPr>
        <w:commentReference w:id="99"/>
      </w:r>
      <w:bookmarkEnd w:id="98"/>
    </w:p>
    <w:p w:rsidR="00910288" w:rsidRPr="00910288" w:rsidRDefault="00910288" w:rsidP="00910288">
      <w:pPr>
        <w:pStyle w:val="A02TextParagraphNoIndentation"/>
      </w:pPr>
      <w:r>
        <w:t xml:space="preserve">На этапе отладки и тестирования были выявлены и решены следующие </w:t>
      </w:r>
      <w:r w:rsidR="0021547D">
        <w:t>ошибки</w:t>
      </w:r>
      <w:r>
        <w:t>:</w:t>
      </w:r>
    </w:p>
    <w:p w:rsidR="00EE24AE" w:rsidRDefault="00EE24AE" w:rsidP="007B1737">
      <w:pPr>
        <w:pStyle w:val="C011"/>
      </w:pPr>
      <w:r>
        <w:t>Проблема перезапис</w:t>
      </w:r>
      <w:r w:rsidR="0021547D">
        <w:t>и</w:t>
      </w:r>
      <w:r>
        <w:t xml:space="preserve"> файлов отчета и </w:t>
      </w:r>
      <w:r w:rsidR="0021547D">
        <w:t xml:space="preserve">итоговой </w:t>
      </w:r>
      <w:r w:rsidR="00170442">
        <w:t>раскрашенной таблицы</w:t>
      </w:r>
      <w:r w:rsidR="0021547D">
        <w:t>. Проблема была решена путем добавления</w:t>
      </w:r>
      <w:r w:rsidR="00170442">
        <w:t xml:space="preserve"> </w:t>
      </w:r>
      <w:r w:rsidR="0021547D">
        <w:t>текущего времени</w:t>
      </w:r>
      <w:r w:rsidR="00170442">
        <w:t xml:space="preserve"> </w:t>
      </w:r>
      <w:r w:rsidR="0021547D">
        <w:t>и даты</w:t>
      </w:r>
      <w:r w:rsidR="00FB4469">
        <w:t xml:space="preserve"> </w:t>
      </w:r>
      <w:r w:rsidR="00170442">
        <w:t>в название файла.</w:t>
      </w:r>
    </w:p>
    <w:p w:rsidR="00170442" w:rsidRDefault="00170442" w:rsidP="007B1737">
      <w:pPr>
        <w:pStyle w:val="C011"/>
      </w:pPr>
      <w:r>
        <w:t>Проблема интерпретации значений в колонках</w:t>
      </w:r>
      <w:r w:rsidR="0021547D">
        <w:t xml:space="preserve"> таблицы</w:t>
      </w:r>
      <w:r>
        <w:t xml:space="preserve"> средой </w:t>
      </w:r>
      <w:r>
        <w:rPr>
          <w:lang w:val="en-US"/>
        </w:rPr>
        <w:t>R</w:t>
      </w:r>
      <w:r>
        <w:t>, из-за опечаток</w:t>
      </w:r>
      <w:r w:rsidR="0021547D">
        <w:t xml:space="preserve"> (например, лишний пробел после запятой в десятичной дроби)</w:t>
      </w:r>
      <w:r>
        <w:t xml:space="preserve"> </w:t>
      </w:r>
      <w:r w:rsidR="0021547D">
        <w:t xml:space="preserve">все </w:t>
      </w:r>
      <w:r>
        <w:t xml:space="preserve">числовые значения </w:t>
      </w:r>
      <w:r w:rsidR="0021547D">
        <w:t xml:space="preserve">колонки </w:t>
      </w:r>
      <w:r>
        <w:t>становятся строк</w:t>
      </w:r>
      <w:r w:rsidR="0021547D">
        <w:t xml:space="preserve">овыми и не включаются в анализ наряду </w:t>
      </w:r>
      <w:proofErr w:type="gramStart"/>
      <w:r w:rsidR="0021547D">
        <w:t>с</w:t>
      </w:r>
      <w:proofErr w:type="gramEnd"/>
      <w:r w:rsidR="0021547D">
        <w:t xml:space="preserve"> числовыми</w:t>
      </w:r>
      <w:r>
        <w:t>.</w:t>
      </w:r>
      <w:r w:rsidR="0021547D">
        <w:t xml:space="preserve"> Данная проблема была исправлена, при помощи шаблонов регулярных выражений и приведения типов.</w:t>
      </w:r>
    </w:p>
    <w:p w:rsidR="00FD4221" w:rsidRDefault="008313FB" w:rsidP="007B1737">
      <w:pPr>
        <w:pStyle w:val="C011"/>
      </w:pPr>
      <w:r>
        <w:t xml:space="preserve">Проблема с созданием </w:t>
      </w:r>
      <w:r w:rsidR="00FB4469">
        <w:t>сводной</w:t>
      </w:r>
      <w:r>
        <w:t xml:space="preserve"> таблицы, в которой содержатся значения каждой колонки и частота их встречаемости</w:t>
      </w:r>
      <w:r w:rsidR="0021547D">
        <w:t>. Д</w:t>
      </w:r>
      <w:r>
        <w:t>лина столбцов получается разной, а для компоновки таблицы данных или матрицы они должны быть одной длины.</w:t>
      </w:r>
      <w:r w:rsidR="0021547D">
        <w:t xml:space="preserve"> Проблема устранена с помощью функции </w:t>
      </w:r>
      <w:proofErr w:type="spellStart"/>
      <w:r w:rsidR="0021547D">
        <w:rPr>
          <w:lang w:val="en-US"/>
        </w:rPr>
        <w:t>rbind</w:t>
      </w:r>
      <w:proofErr w:type="spellEnd"/>
      <w:r w:rsidR="0021547D" w:rsidRPr="0021547D">
        <w:t>.</w:t>
      </w:r>
      <w:r w:rsidR="0021547D">
        <w:rPr>
          <w:lang w:val="en-US"/>
        </w:rPr>
        <w:t>fill</w:t>
      </w:r>
      <w:r w:rsidR="0021547D" w:rsidRPr="0021547D">
        <w:t xml:space="preserve"> </w:t>
      </w:r>
      <w:r w:rsidR="0021547D">
        <w:t xml:space="preserve">из библиотеки </w:t>
      </w:r>
      <w:proofErr w:type="spellStart"/>
      <w:r w:rsidR="0021547D">
        <w:rPr>
          <w:lang w:val="en-US"/>
        </w:rPr>
        <w:t>plyr</w:t>
      </w:r>
      <w:proofErr w:type="spellEnd"/>
      <w:r w:rsidR="0021547D">
        <w:t xml:space="preserve">, которая </w:t>
      </w:r>
    </w:p>
    <w:p w:rsidR="00FD4221" w:rsidRDefault="00FD4221">
      <w:pPr>
        <w:spacing w:line="240" w:lineRule="auto"/>
        <w:ind w:firstLine="0"/>
        <w:jc w:val="left"/>
      </w:pPr>
      <w:r>
        <w:br w:type="page"/>
      </w:r>
    </w:p>
    <w:p w:rsidR="00170442" w:rsidRDefault="00FD4221" w:rsidP="00FD4221">
      <w:pPr>
        <w:pStyle w:val="D01"/>
        <w:numPr>
          <w:ilvl w:val="0"/>
          <w:numId w:val="0"/>
        </w:numPr>
        <w:ind w:left="709"/>
      </w:pPr>
      <w:bookmarkStart w:id="100" w:name="_Toc493593928"/>
      <w:r>
        <w:lastRenderedPageBreak/>
        <w:t>РЕЗУЛЬТАТЫ</w:t>
      </w:r>
      <w:bookmarkEnd w:id="100"/>
    </w:p>
    <w:p w:rsidR="00FD4221" w:rsidRPr="00FD4221" w:rsidRDefault="00FD4221" w:rsidP="00FD4221">
      <w:pPr>
        <w:pStyle w:val="B01"/>
      </w:pPr>
      <w:commentRangeStart w:id="101"/>
      <w:r>
        <w:t>Вставить скриншоты таблиц (до и после), картинки с графиками</w:t>
      </w:r>
      <w:commentRangeEnd w:id="101"/>
      <w:r>
        <w:rPr>
          <w:rStyle w:val="a7"/>
        </w:rPr>
        <w:commentReference w:id="101"/>
      </w:r>
    </w:p>
    <w:p w:rsidR="00222C30" w:rsidRDefault="00222C30" w:rsidP="00222C30">
      <w:pPr>
        <w:pStyle w:val="D01"/>
        <w:numPr>
          <w:ilvl w:val="0"/>
          <w:numId w:val="0"/>
        </w:numPr>
        <w:ind w:left="709"/>
      </w:pPr>
      <w:bookmarkStart w:id="102" w:name="_Toc381305372"/>
      <w:bookmarkStart w:id="103" w:name="_Toc390727592"/>
      <w:bookmarkStart w:id="104" w:name="_Toc493593929"/>
      <w:r w:rsidRPr="00893CB0">
        <w:lastRenderedPageBreak/>
        <w:t>ЗАКЛЮЧЕНИЕ</w:t>
      </w:r>
      <w:bookmarkEnd w:id="102"/>
      <w:bookmarkEnd w:id="103"/>
      <w:bookmarkEnd w:id="104"/>
    </w:p>
    <w:p w:rsidR="0009058B" w:rsidRDefault="0009058B" w:rsidP="0009058B">
      <w:r w:rsidRPr="0009058B">
        <w:t>Разработанная в рамках дипломной работы библиотека, решает проблемы, а также позволять статистикам в удобной форме анализировать данные исследования.</w:t>
      </w:r>
    </w:p>
    <w:p w:rsidR="00543B4A" w:rsidRDefault="00730172" w:rsidP="00543B4A">
      <w:r w:rsidRPr="00BC14F8">
        <w:t>Созда</w:t>
      </w:r>
      <w:r>
        <w:t>нный</w:t>
      </w:r>
      <w:r w:rsidRPr="00BC14F8">
        <w:t xml:space="preserve"> программн</w:t>
      </w:r>
      <w:r>
        <w:t>ый</w:t>
      </w:r>
      <w:r w:rsidRPr="00BC14F8">
        <w:t xml:space="preserve"> комплекс </w:t>
      </w:r>
      <w:commentRangeStart w:id="105"/>
      <w:r w:rsidRPr="00BC14F8">
        <w:t>алгоритмов</w:t>
      </w:r>
      <w:commentRangeEnd w:id="105"/>
      <w:r>
        <w:rPr>
          <w:rStyle w:val="a7"/>
        </w:rPr>
        <w:commentReference w:id="105"/>
      </w:r>
      <w:r>
        <w:t xml:space="preserve"> </w:t>
      </w:r>
      <w:r w:rsidR="00543B4A">
        <w:t>удовлетворяет всем поставленным требованиям:</w:t>
      </w:r>
    </w:p>
    <w:p w:rsidR="00AF5409" w:rsidRPr="001B0EC0" w:rsidRDefault="00AF5409" w:rsidP="00AF5409">
      <w:pPr>
        <w:pStyle w:val="C011"/>
      </w:pPr>
      <w:r>
        <w:t>Поиск</w:t>
      </w:r>
      <w:r w:rsidRPr="001B0EC0">
        <w:t xml:space="preserve"> пропущенных</w:t>
      </w:r>
      <w:r>
        <w:t xml:space="preserve"> значений (незаполненных полей).</w:t>
      </w:r>
    </w:p>
    <w:p w:rsidR="00AF5409" w:rsidRPr="001B0EC0" w:rsidRDefault="00AF5409" w:rsidP="00AF5409">
      <w:pPr>
        <w:pStyle w:val="C011"/>
      </w:pPr>
      <w:r>
        <w:t>Поиск опечаток.</w:t>
      </w:r>
    </w:p>
    <w:p w:rsidR="00AF5409" w:rsidRDefault="00AF5409" w:rsidP="00AF5409">
      <w:pPr>
        <w:pStyle w:val="C011"/>
      </w:pPr>
      <w:r>
        <w:t>П</w:t>
      </w:r>
      <w:r w:rsidRPr="001B0EC0">
        <w:t>оиск «выда</w:t>
      </w:r>
      <w:r>
        <w:t>ющихся значений» или «выбросов».</w:t>
      </w:r>
    </w:p>
    <w:p w:rsidR="00AF5409" w:rsidRDefault="00AF5409" w:rsidP="00AF5409">
      <w:pPr>
        <w:pStyle w:val="C011"/>
      </w:pPr>
      <w:r>
        <w:t xml:space="preserve">Проверку нормальности распределений методами </w:t>
      </w:r>
      <w:r w:rsidRPr="00940C1A">
        <w:t>Шапиро-</w:t>
      </w:r>
      <w:proofErr w:type="spellStart"/>
      <w:r w:rsidRPr="00940C1A">
        <w:t>Уилка</w:t>
      </w:r>
      <w:proofErr w:type="spellEnd"/>
      <w:r w:rsidRPr="00940C1A">
        <w:t xml:space="preserve">, Андерсона-Дарлинга, </w:t>
      </w:r>
      <w:proofErr w:type="spellStart"/>
      <w:r w:rsidRPr="00940C1A">
        <w:t>Крамера</w:t>
      </w:r>
      <w:proofErr w:type="spellEnd"/>
      <w:r w:rsidRPr="00940C1A">
        <w:t xml:space="preserve">-фон </w:t>
      </w:r>
      <w:proofErr w:type="spellStart"/>
      <w:r w:rsidRPr="00940C1A">
        <w:t>Мизе</w:t>
      </w:r>
      <w:r>
        <w:t>са</w:t>
      </w:r>
      <w:proofErr w:type="spellEnd"/>
      <w:r>
        <w:t xml:space="preserve">, </w:t>
      </w:r>
      <w:proofErr w:type="spellStart"/>
      <w:r>
        <w:t>Лиллиефорса</w:t>
      </w:r>
      <w:proofErr w:type="spellEnd"/>
      <w:r>
        <w:t>, Шапиро-</w:t>
      </w:r>
      <w:proofErr w:type="spellStart"/>
      <w:r>
        <w:t>Франчиа</w:t>
      </w:r>
      <w:proofErr w:type="spellEnd"/>
      <w:r>
        <w:t>, и обеспечивает вывод результатов в виде таблицы в .</w:t>
      </w:r>
      <w:proofErr w:type="spellStart"/>
      <w:r w:rsidRPr="005D2975">
        <w:t>csv</w:t>
      </w:r>
      <w:proofErr w:type="spellEnd"/>
      <w:r>
        <w:t>-файл.</w:t>
      </w:r>
    </w:p>
    <w:p w:rsidR="00AF5409" w:rsidRPr="001B0EC0" w:rsidRDefault="00AF5409" w:rsidP="00AF5409">
      <w:pPr>
        <w:pStyle w:val="C011"/>
      </w:pPr>
      <w:r>
        <w:t>Осуществляет в</w:t>
      </w:r>
      <w:r w:rsidRPr="001B0EC0">
        <w:t xml:space="preserve">вод данных в виде </w:t>
      </w:r>
      <w:proofErr w:type="spellStart"/>
      <w:r w:rsidRPr="00880DF8">
        <w:t>Excel</w:t>
      </w:r>
      <w:proofErr w:type="spellEnd"/>
      <w:r w:rsidRPr="001B0EC0">
        <w:t>-таблиц</w:t>
      </w:r>
      <w:r>
        <w:t>.</w:t>
      </w:r>
    </w:p>
    <w:p w:rsidR="00AF5409" w:rsidRPr="00773328" w:rsidRDefault="00AF5409" w:rsidP="00AF5409">
      <w:pPr>
        <w:pStyle w:val="C011"/>
      </w:pPr>
      <w:proofErr w:type="gramStart"/>
      <w:r>
        <w:t>Реализован</w:t>
      </w:r>
      <w:proofErr w:type="gramEnd"/>
      <w:r w:rsidRPr="00773328">
        <w:t xml:space="preserve"> </w:t>
      </w:r>
      <w:r w:rsidR="00057E7F">
        <w:t>при использовании</w:t>
      </w:r>
      <w:r w:rsidRPr="00773328">
        <w:t xml:space="preserve"> </w:t>
      </w:r>
      <w:r w:rsidR="00057E7F">
        <w:t>ООП модели</w:t>
      </w:r>
      <w:r>
        <w:t xml:space="preserve"> </w:t>
      </w:r>
      <w:r w:rsidRPr="00773328">
        <w:t xml:space="preserve">S4 </w:t>
      </w:r>
      <w:r>
        <w:t xml:space="preserve">на языке </w:t>
      </w:r>
      <w:r w:rsidRPr="00773328">
        <w:t>R.</w:t>
      </w:r>
    </w:p>
    <w:p w:rsidR="0009058B" w:rsidRDefault="00AF5409" w:rsidP="00543B4A">
      <w:pPr>
        <w:pStyle w:val="C011"/>
      </w:pPr>
      <w:r w:rsidRPr="00773328">
        <w:t>Использова</w:t>
      </w:r>
      <w:r>
        <w:t>лась</w:t>
      </w:r>
      <w:r w:rsidRPr="00773328">
        <w:t xml:space="preserve"> систем</w:t>
      </w:r>
      <w:r>
        <w:t>а</w:t>
      </w:r>
      <w:r w:rsidRPr="00773328">
        <w:t xml:space="preserve"> контроля версий </w:t>
      </w:r>
      <w:proofErr w:type="spellStart"/>
      <w:r w:rsidRPr="00773328">
        <w:t>Git</w:t>
      </w:r>
      <w:proofErr w:type="spellEnd"/>
      <w:r w:rsidRPr="00773328">
        <w:t xml:space="preserve"> в связке с </w:t>
      </w:r>
      <w:proofErr w:type="spellStart"/>
      <w:r w:rsidRPr="00773328">
        <w:t>GitHub</w:t>
      </w:r>
      <w:proofErr w:type="spellEnd"/>
      <w:r>
        <w:t>.</w:t>
      </w:r>
    </w:p>
    <w:p w:rsidR="00E955B3" w:rsidRDefault="00543B4A" w:rsidP="00543B4A">
      <w:r>
        <w:t xml:space="preserve">На основании результатов, полученных с помощью этой системы, могут быть предприняты мероприятия </w:t>
      </w:r>
      <w:proofErr w:type="gramStart"/>
      <w:r w:rsidR="0009058B">
        <w:t>по</w:t>
      </w:r>
      <w:commentRangeStart w:id="106"/>
      <w:proofErr w:type="gramEnd"/>
      <w:r w:rsidR="0009058B">
        <w:t xml:space="preserve"> …</w:t>
      </w:r>
      <w:r>
        <w:t xml:space="preserve"> </w:t>
      </w:r>
      <w:commentRangeEnd w:id="106"/>
      <w:r w:rsidR="0009058B">
        <w:rPr>
          <w:rStyle w:val="a7"/>
        </w:rPr>
        <w:commentReference w:id="106"/>
      </w:r>
    </w:p>
    <w:p w:rsidR="0009058B" w:rsidRPr="00EB4322" w:rsidRDefault="0009058B" w:rsidP="0009058B">
      <w:r w:rsidRPr="008521DF">
        <w:t>В ходе выполнения дипломной работы была изучена предметная область, разработан</w:t>
      </w:r>
      <w:r>
        <w:t>а</w:t>
      </w:r>
      <w:r w:rsidRPr="008521DF">
        <w:t xml:space="preserve"> и описан</w:t>
      </w:r>
      <w:r>
        <w:t>а</w:t>
      </w:r>
      <w:r w:rsidRPr="008521DF">
        <w:t xml:space="preserve"> архитектура библиотеки</w:t>
      </w:r>
      <w:r>
        <w:t>,</w:t>
      </w:r>
      <w:r w:rsidRPr="008521DF">
        <w:t xml:space="preserve"> </w:t>
      </w:r>
      <w:r w:rsidRPr="00EB4322">
        <w:rPr>
          <w:rFonts w:eastAsia="Times New Roman"/>
          <w:szCs w:val="28"/>
          <w:lang w:eastAsia="ru-RU"/>
        </w:rPr>
        <w:t>идентифициру</w:t>
      </w:r>
      <w:r>
        <w:rPr>
          <w:rFonts w:eastAsia="Times New Roman"/>
          <w:szCs w:val="28"/>
          <w:lang w:eastAsia="ru-RU"/>
        </w:rPr>
        <w:t>ющей</w:t>
      </w:r>
      <w:r w:rsidRPr="00EB4322">
        <w:rPr>
          <w:rFonts w:eastAsia="Times New Roman"/>
          <w:szCs w:val="28"/>
          <w:lang w:eastAsia="ru-RU"/>
        </w:rPr>
        <w:t xml:space="preserve"> потенциальные проблемы </w:t>
      </w:r>
      <w:r>
        <w:rPr>
          <w:rFonts w:eastAsia="Times New Roman"/>
          <w:szCs w:val="28"/>
          <w:lang w:eastAsia="ru-RU"/>
        </w:rPr>
        <w:t>исследования</w:t>
      </w:r>
      <w:r w:rsidRPr="00EB4322">
        <w:rPr>
          <w:rFonts w:eastAsia="Times New Roman"/>
          <w:szCs w:val="28"/>
          <w:lang w:eastAsia="ru-RU"/>
        </w:rPr>
        <w:t xml:space="preserve"> данных</w:t>
      </w:r>
      <w:r>
        <w:rPr>
          <w:rFonts w:eastAsia="Times New Roman"/>
          <w:szCs w:val="28"/>
          <w:lang w:eastAsia="ru-RU"/>
        </w:rPr>
        <w:t xml:space="preserve">, </w:t>
      </w:r>
      <w:r>
        <w:t>и рассмотрен</w:t>
      </w:r>
      <w:r w:rsidRPr="00EB4322">
        <w:t xml:space="preserve"> </w:t>
      </w:r>
      <w:r>
        <w:t>пример</w:t>
      </w:r>
      <w:r w:rsidRPr="00EB4322">
        <w:t xml:space="preserve"> </w:t>
      </w:r>
      <w:r>
        <w:t xml:space="preserve">ее </w:t>
      </w:r>
      <w:r w:rsidRPr="00EB4322">
        <w:t>применения на реальных задачах.</w:t>
      </w:r>
    </w:p>
    <w:p w:rsidR="00543B4A" w:rsidRPr="0066291E" w:rsidRDefault="00ED4C7F" w:rsidP="00543B4A">
      <w:r>
        <w:t xml:space="preserve">Библиотека </w:t>
      </w:r>
      <w:r w:rsidR="00543B4A">
        <w:t>обладает большими возможностями и потенциалом к дальнейшему развитию и улучшению. Таким образом, все поставленные задачи в ходе работы были выполнены, а цель работы можно считать достигнутой.</w:t>
      </w:r>
    </w:p>
    <w:p w:rsidR="0066291E" w:rsidRPr="0066291E" w:rsidRDefault="0066291E" w:rsidP="00543B4A">
      <w:r w:rsidRPr="00AB7C63">
        <w:t>Выражаю искреннюю благодарность моему научному руководителю</w:t>
      </w:r>
      <w:r>
        <w:t>,</w:t>
      </w:r>
      <w:r w:rsidRPr="00AB7C63">
        <w:t xml:space="preserve"> </w:t>
      </w:r>
      <w:proofErr w:type="spellStart"/>
      <w:r>
        <w:t>Ликинову</w:t>
      </w:r>
      <w:proofErr w:type="spellEnd"/>
      <w:r>
        <w:t xml:space="preserve"> Виталию Леонидовичу,</w:t>
      </w:r>
      <w:r w:rsidRPr="00AB7C63">
        <w:t xml:space="preserve"> за </w:t>
      </w:r>
      <w:r>
        <w:t>помощь в подготовке этой работы</w:t>
      </w:r>
      <w:r w:rsidRPr="00AB7C63">
        <w:t xml:space="preserve"> </w:t>
      </w:r>
      <w:r>
        <w:t>и поддержку.</w:t>
      </w:r>
    </w:p>
    <w:p w:rsidR="00021284" w:rsidRPr="00021284" w:rsidRDefault="00AE52BE" w:rsidP="00021284">
      <w:pPr>
        <w:pStyle w:val="D01"/>
        <w:numPr>
          <w:ilvl w:val="0"/>
          <w:numId w:val="0"/>
        </w:numPr>
        <w:ind w:left="709"/>
      </w:pPr>
      <w:bookmarkStart w:id="107" w:name="_Toc381305373"/>
      <w:bookmarkStart w:id="108" w:name="_Toc390727593"/>
      <w:bookmarkStart w:id="109" w:name="_Toc493593930"/>
      <w:r w:rsidRPr="00021284">
        <w:lastRenderedPageBreak/>
        <w:t>СПИСОК ИСПОЛЬЗОВАННЫХ ИСТОЧНИКОВ</w:t>
      </w:r>
      <w:bookmarkEnd w:id="107"/>
      <w:bookmarkEnd w:id="108"/>
      <w:bookmarkEnd w:id="109"/>
    </w:p>
    <w:p w:rsidR="00021284" w:rsidRDefault="00021284">
      <w:pPr>
        <w:spacing w:line="240" w:lineRule="auto"/>
        <w:ind w:firstLine="0"/>
        <w:jc w:val="left"/>
        <w:rPr>
          <w:b/>
          <w:sz w:val="32"/>
        </w:rPr>
      </w:pPr>
      <w:r>
        <w:br w:type="page"/>
      </w:r>
    </w:p>
    <w:p w:rsidR="00AE52BE" w:rsidRDefault="00021284" w:rsidP="00AE52BE">
      <w:pPr>
        <w:pStyle w:val="D01"/>
        <w:numPr>
          <w:ilvl w:val="0"/>
          <w:numId w:val="0"/>
        </w:numPr>
        <w:ind w:left="709"/>
      </w:pPr>
      <w:bookmarkStart w:id="110" w:name="_Toc493593931"/>
      <w:r>
        <w:lastRenderedPageBreak/>
        <w:t>ПРИЛОЖЕНИЯ</w:t>
      </w:r>
      <w:bookmarkEnd w:id="110"/>
    </w:p>
    <w:p w:rsidR="00D04E69" w:rsidRPr="00D04E69" w:rsidRDefault="00697FA9" w:rsidP="00697FA9">
      <w:pPr>
        <w:pStyle w:val="A02TextParagraphNoIndentation"/>
      </w:pPr>
      <w:commentRangeStart w:id="111"/>
      <w:r>
        <w:t>Здесь будет вставлен код примера работы библиотеки с реальной таблицей</w:t>
      </w:r>
      <w:commentRangeEnd w:id="111"/>
      <w:r w:rsidR="00EE24AE">
        <w:rPr>
          <w:rStyle w:val="a7"/>
        </w:rPr>
        <w:commentReference w:id="111"/>
      </w:r>
    </w:p>
    <w:sectPr w:rsidR="00D04E69" w:rsidRPr="00D04E69" w:rsidSect="00CD68D8">
      <w:headerReference w:type="default" r:id="rId20"/>
      <w:footerReference w:type="default" r:id="rId21"/>
      <w:pgSz w:w="11906" w:h="16838"/>
      <w:pgMar w:top="1134" w:right="850" w:bottom="1134" w:left="1701" w:header="708" w:footer="708" w:gutter="0"/>
      <w:cols w:space="708"/>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20" w:author="BINP User" w:date="2017-09-09T16:23:00Z" w:initials="BU">
    <w:p w:rsidR="00513375" w:rsidRPr="00B1518D" w:rsidRDefault="00513375" w:rsidP="00F731B1">
      <w:pPr>
        <w:pStyle w:val="a8"/>
      </w:pPr>
      <w:r>
        <w:rPr>
          <w:rStyle w:val="a7"/>
        </w:rPr>
        <w:annotationRef/>
      </w:r>
      <w:r>
        <w:t>обновить</w:t>
      </w:r>
    </w:p>
  </w:comment>
  <w:comment w:id="31" w:author="kb4" w:date="2017-09-19T14:16:00Z" w:initials="k">
    <w:p w:rsidR="00513375" w:rsidRDefault="00513375" w:rsidP="00513375">
      <w:pPr>
        <w:pStyle w:val="a8"/>
        <w:ind w:firstLine="0"/>
      </w:pPr>
      <w:r>
        <w:rPr>
          <w:rStyle w:val="a7"/>
        </w:rPr>
        <w:annotationRef/>
      </w:r>
    </w:p>
  </w:comment>
  <w:comment w:id="32" w:author="kb4" w:date="2017-09-19T09:08:00Z" w:initials="k">
    <w:p w:rsidR="00513375" w:rsidRDefault="00513375">
      <w:pPr>
        <w:pStyle w:val="a8"/>
      </w:pPr>
      <w:r>
        <w:rPr>
          <w:rStyle w:val="a7"/>
        </w:rPr>
        <w:annotationRef/>
      </w:r>
    </w:p>
    <w:p w:rsidR="00513375" w:rsidRDefault="00513375">
      <w:pPr>
        <w:pStyle w:val="a8"/>
      </w:pPr>
      <w:r>
        <w:t>заключение</w:t>
      </w:r>
    </w:p>
  </w:comment>
  <w:comment w:id="34" w:author="kb4" w:date="2017-09-19T09:08:00Z" w:initials="k">
    <w:p w:rsidR="00513375" w:rsidRDefault="00513375">
      <w:pPr>
        <w:pStyle w:val="a8"/>
      </w:pPr>
      <w:r>
        <w:rPr>
          <w:rStyle w:val="a7"/>
        </w:rPr>
        <w:annotationRef/>
      </w:r>
    </w:p>
    <w:p w:rsidR="00513375" w:rsidRDefault="00513375">
      <w:pPr>
        <w:pStyle w:val="a8"/>
      </w:pPr>
      <w:r>
        <w:t>заключение</w:t>
      </w:r>
    </w:p>
  </w:comment>
  <w:comment w:id="33" w:author="kb4" w:date="2017-09-19T11:32:00Z" w:initials="k">
    <w:p w:rsidR="00513375" w:rsidRDefault="00513375">
      <w:pPr>
        <w:pStyle w:val="a8"/>
      </w:pPr>
      <w:r>
        <w:rPr>
          <w:rStyle w:val="a7"/>
        </w:rPr>
        <w:annotationRef/>
      </w:r>
      <w:r>
        <w:t>я не поняла, нужно ли это вырезать это из введения и продублировала то же самое в заключении</w:t>
      </w:r>
    </w:p>
  </w:comment>
  <w:comment w:id="41" w:author="Софья" w:date="2017-09-18T23:56:00Z" w:initials="С">
    <w:p w:rsidR="00513375" w:rsidRDefault="00513375" w:rsidP="00CB4B7F">
      <w:pPr>
        <w:pStyle w:val="a8"/>
      </w:pPr>
      <w:r>
        <w:rPr>
          <w:rStyle w:val="a7"/>
        </w:rPr>
        <w:annotationRef/>
      </w:r>
    </w:p>
    <w:p w:rsidR="00513375" w:rsidRDefault="00513375" w:rsidP="00CB4B7F">
      <w:pPr>
        <w:pStyle w:val="a8"/>
      </w:pPr>
      <w:r>
        <w:t>В 1,1, 1.2 либо выбросить</w:t>
      </w:r>
    </w:p>
  </w:comment>
  <w:comment w:id="42" w:author="kb4" w:date="2017-09-19T10:42:00Z" w:initials="k">
    <w:p w:rsidR="00513375" w:rsidRDefault="00513375">
      <w:pPr>
        <w:pStyle w:val="a8"/>
      </w:pPr>
      <w:r>
        <w:rPr>
          <w:rStyle w:val="a7"/>
        </w:rPr>
        <w:annotationRef/>
      </w:r>
      <w:r>
        <w:t>Мб тоже взять для 2.1?</w:t>
      </w:r>
    </w:p>
  </w:comment>
  <w:comment w:id="43" w:author="kb4" w:date="2017-09-19T10:37:00Z" w:initials="k">
    <w:p w:rsidR="00513375" w:rsidRDefault="00513375">
      <w:pPr>
        <w:pStyle w:val="a8"/>
      </w:pPr>
      <w:r>
        <w:rPr>
          <w:rStyle w:val="a7"/>
        </w:rPr>
        <w:annotationRef/>
      </w:r>
      <w:proofErr w:type="gramStart"/>
      <w:r>
        <w:t>Мб</w:t>
      </w:r>
      <w:proofErr w:type="gramEnd"/>
      <w:r>
        <w:t xml:space="preserve"> в 2.1 и написать </w:t>
      </w:r>
      <w:proofErr w:type="gramStart"/>
      <w:r>
        <w:t>какие</w:t>
      </w:r>
      <w:proofErr w:type="gramEnd"/>
      <w:r>
        <w:t xml:space="preserve"> методы использовались для проверки нормальности</w:t>
      </w:r>
    </w:p>
  </w:comment>
  <w:comment w:id="44" w:author="kb4" w:date="2017-09-19T10:38:00Z" w:initials="k">
    <w:p w:rsidR="00513375" w:rsidRDefault="00513375">
      <w:pPr>
        <w:pStyle w:val="a8"/>
      </w:pPr>
      <w:r>
        <w:rPr>
          <w:rStyle w:val="a7"/>
        </w:rPr>
        <w:annotationRef/>
      </w:r>
      <w:r>
        <w:t>Лучше?</w:t>
      </w:r>
    </w:p>
  </w:comment>
  <w:comment w:id="47" w:author="Софья" w:date="2017-09-18T20:41:00Z" w:initials="С">
    <w:p w:rsidR="00513375" w:rsidRDefault="00513375">
      <w:pPr>
        <w:pStyle w:val="a8"/>
      </w:pPr>
      <w:r>
        <w:rPr>
          <w:rStyle w:val="a7"/>
        </w:rPr>
        <w:annotationRef/>
      </w:r>
    </w:p>
  </w:comment>
  <w:comment w:id="48" w:author="kb4" w:date="2017-09-19T11:04:00Z" w:initials="k">
    <w:p w:rsidR="00513375" w:rsidRDefault="00513375">
      <w:pPr>
        <w:pStyle w:val="a8"/>
      </w:pPr>
      <w:r>
        <w:rPr>
          <w:rStyle w:val="a7"/>
        </w:rPr>
        <w:annotationRef/>
      </w:r>
      <w:r>
        <w:t>Нужно ли это здесь перечислять? Или убрать в заключение?</w:t>
      </w:r>
    </w:p>
  </w:comment>
  <w:comment w:id="49" w:author="Софья" w:date="2017-09-10T22:33:00Z" w:initials="С">
    <w:p w:rsidR="00513375" w:rsidRDefault="00513375">
      <w:pPr>
        <w:pStyle w:val="a8"/>
      </w:pPr>
      <w:r>
        <w:rPr>
          <w:rStyle w:val="a7"/>
        </w:rPr>
        <w:annotationRef/>
      </w:r>
    </w:p>
  </w:comment>
  <w:comment w:id="56" w:author="Софья" w:date="2017-09-19T11:06:00Z" w:initials="С">
    <w:p w:rsidR="00513375" w:rsidRDefault="00513375">
      <w:pPr>
        <w:pStyle w:val="a8"/>
      </w:pPr>
      <w:r>
        <w:rPr>
          <w:rStyle w:val="a7"/>
        </w:rPr>
        <w:annotationRef/>
      </w:r>
      <w:r>
        <w:t xml:space="preserve">Написать что-то про </w:t>
      </w:r>
      <w:proofErr w:type="spellStart"/>
      <w:r>
        <w:rPr>
          <w:lang w:val="en-US"/>
        </w:rPr>
        <w:t>RStudio</w:t>
      </w:r>
      <w:proofErr w:type="spellEnd"/>
      <w:r>
        <w:t>?</w:t>
      </w:r>
    </w:p>
    <w:p w:rsidR="00513375" w:rsidRPr="00D3491A" w:rsidRDefault="00513375">
      <w:pPr>
        <w:pStyle w:val="a8"/>
      </w:pPr>
      <w:r>
        <w:t xml:space="preserve">Писать, почему был выбрана библиотека </w:t>
      </w:r>
      <w:proofErr w:type="spellStart"/>
      <w:r>
        <w:rPr>
          <w:lang w:val="en-US"/>
        </w:rPr>
        <w:t>xlsx</w:t>
      </w:r>
      <w:proofErr w:type="spellEnd"/>
      <w:r>
        <w:t xml:space="preserve"> или это в реализации?</w:t>
      </w:r>
    </w:p>
  </w:comment>
  <w:comment w:id="57" w:author="kb4" w:date="2017-09-19T14:15:00Z" w:initials="k">
    <w:p w:rsidR="00513375" w:rsidRDefault="00513375">
      <w:pPr>
        <w:pStyle w:val="a8"/>
      </w:pPr>
      <w:r>
        <w:rPr>
          <w:rStyle w:val="a7"/>
        </w:rPr>
        <w:annotationRef/>
      </w:r>
    </w:p>
    <w:p w:rsidR="00513375" w:rsidRDefault="00513375">
      <w:pPr>
        <w:pStyle w:val="a8"/>
      </w:pPr>
      <w:r>
        <w:t>Это используется для определения нормальности в функционале про нормальность</w:t>
      </w:r>
    </w:p>
  </w:comment>
  <w:comment w:id="60" w:author="kb4" w:date="2017-09-19T11:01:00Z" w:initials="k">
    <w:p w:rsidR="00513375" w:rsidRDefault="00513375">
      <w:pPr>
        <w:pStyle w:val="a8"/>
      </w:pPr>
      <w:r>
        <w:rPr>
          <w:rStyle w:val="a7"/>
        </w:rPr>
        <w:annotationRef/>
      </w:r>
      <w:r>
        <w:t xml:space="preserve">Мб выбрать другой заголовок для пункта или перенести это </w:t>
      </w:r>
    </w:p>
  </w:comment>
  <w:comment w:id="62" w:author="Софья" w:date="2017-09-18T23:49:00Z" w:initials="С">
    <w:p w:rsidR="00513375" w:rsidRDefault="00513375">
      <w:pPr>
        <w:pStyle w:val="a8"/>
      </w:pPr>
      <w:r>
        <w:rPr>
          <w:rStyle w:val="a7"/>
        </w:rPr>
        <w:annotationRef/>
      </w:r>
    </w:p>
    <w:p w:rsidR="00513375" w:rsidRDefault="00513375">
      <w:pPr>
        <w:pStyle w:val="a8"/>
      </w:pPr>
      <w:r>
        <w:t>Он один жить не может. Либо убрать, либо добавить еще разделов</w:t>
      </w:r>
    </w:p>
  </w:comment>
  <w:comment w:id="63" w:author="kb4" w:date="2017-09-19T11:01:00Z" w:initials="k">
    <w:p w:rsidR="00513375" w:rsidRDefault="00513375">
      <w:pPr>
        <w:pStyle w:val="a8"/>
      </w:pPr>
      <w:r>
        <w:rPr>
          <w:rStyle w:val="a7"/>
        </w:rPr>
        <w:annotationRef/>
      </w:r>
      <w:r>
        <w:t>Нужно ли писать, что такое ООП, три кита ООП?</w:t>
      </w:r>
    </w:p>
  </w:comment>
  <w:comment w:id="64" w:author="kb4" w:date="2017-09-19T10:13:00Z" w:initials="k">
    <w:p w:rsidR="00513375" w:rsidRDefault="00513375">
      <w:pPr>
        <w:pStyle w:val="a8"/>
      </w:pPr>
      <w:r>
        <w:rPr>
          <w:rStyle w:val="a7"/>
        </w:rPr>
        <w:annotationRef/>
      </w:r>
      <w:r>
        <w:t>Нормально звучит?</w:t>
      </w:r>
    </w:p>
  </w:comment>
  <w:comment w:id="66" w:author="kb4" w:date="2017-09-19T11:12:00Z" w:initials="k">
    <w:p w:rsidR="00513375" w:rsidRDefault="00513375">
      <w:pPr>
        <w:pStyle w:val="a8"/>
      </w:pPr>
      <w:r>
        <w:rPr>
          <w:rStyle w:val="a7"/>
        </w:rPr>
        <w:annotationRef/>
      </w:r>
      <w:r>
        <w:t>Определение чего? Что вообще такое понятие класс?</w:t>
      </w:r>
    </w:p>
  </w:comment>
  <w:comment w:id="67" w:author="Софья" w:date="2017-09-19T11:11:00Z" w:initials="С">
    <w:p w:rsidR="00513375" w:rsidRDefault="00513375">
      <w:pPr>
        <w:pStyle w:val="a8"/>
      </w:pPr>
      <w:r>
        <w:rPr>
          <w:rStyle w:val="a7"/>
        </w:rPr>
        <w:annotationRef/>
      </w:r>
      <w:r>
        <w:t xml:space="preserve">Определение </w:t>
      </w:r>
    </w:p>
  </w:comment>
  <w:comment w:id="68" w:author="Софья" w:date="2017-09-18T13:50:00Z" w:initials="С">
    <w:p w:rsidR="00513375" w:rsidRDefault="00513375">
      <w:pPr>
        <w:pStyle w:val="a8"/>
      </w:pPr>
      <w:r>
        <w:rPr>
          <w:rStyle w:val="a7"/>
        </w:rPr>
        <w:annotationRef/>
      </w:r>
    </w:p>
  </w:comment>
  <w:comment w:id="69" w:author="Софья" w:date="2017-09-18T14:07:00Z" w:initials="С">
    <w:p w:rsidR="00513375" w:rsidRDefault="00513375">
      <w:pPr>
        <w:pStyle w:val="a8"/>
      </w:pPr>
      <w:r>
        <w:rPr>
          <w:rStyle w:val="a7"/>
        </w:rPr>
        <w:annotationRef/>
      </w:r>
    </w:p>
  </w:comment>
  <w:comment w:id="70" w:author="Софья" w:date="2017-09-19T14:14:00Z" w:initials="С">
    <w:p w:rsidR="00513375" w:rsidRDefault="00513375" w:rsidP="00856984">
      <w:pPr>
        <w:pStyle w:val="a8"/>
      </w:pPr>
      <w:r>
        <w:rPr>
          <w:rStyle w:val="a7"/>
        </w:rPr>
        <w:annotationRef/>
      </w:r>
      <w:r>
        <w:t>Корректно звучит?</w:t>
      </w:r>
    </w:p>
  </w:comment>
  <w:comment w:id="73" w:author="Софья" w:date="2017-09-12T20:40:00Z" w:initials="С">
    <w:p w:rsidR="00513375" w:rsidRDefault="00513375" w:rsidP="0040212F">
      <w:pPr>
        <w:pStyle w:val="a8"/>
      </w:pPr>
      <w:r>
        <w:rPr>
          <w:rStyle w:val="a7"/>
        </w:rPr>
        <w:annotationRef/>
      </w:r>
    </w:p>
  </w:comment>
  <w:comment w:id="74" w:author="Софья" w:date="2017-09-18T20:36:00Z" w:initials="С">
    <w:p w:rsidR="00513375" w:rsidRDefault="00513375">
      <w:pPr>
        <w:pStyle w:val="a8"/>
      </w:pPr>
      <w:r>
        <w:rPr>
          <w:rStyle w:val="a7"/>
        </w:rPr>
        <w:annotationRef/>
      </w:r>
    </w:p>
  </w:comment>
  <w:comment w:id="76" w:author="Софья" w:date="2017-09-19T11:18:00Z" w:initials="С">
    <w:p w:rsidR="00513375" w:rsidRDefault="00513375">
      <w:pPr>
        <w:pStyle w:val="a8"/>
      </w:pPr>
      <w:r>
        <w:rPr>
          <w:rStyle w:val="a7"/>
        </w:rPr>
        <w:annotationRef/>
      </w:r>
      <w:r>
        <w:t xml:space="preserve">как это написать? Вставить сюда </w:t>
      </w:r>
      <w:proofErr w:type="spellStart"/>
      <w:r>
        <w:t>регулярку</w:t>
      </w:r>
      <w:proofErr w:type="spellEnd"/>
      <w:r>
        <w:t xml:space="preserve"> из программы и пояснить словами, что значит каждый знак?</w:t>
      </w:r>
    </w:p>
  </w:comment>
  <w:comment w:id="77" w:author="Софья" w:date="2017-09-18T20:36:00Z" w:initials="С">
    <w:p w:rsidR="00513375" w:rsidRDefault="00513375">
      <w:pPr>
        <w:pStyle w:val="a8"/>
      </w:pPr>
      <w:r>
        <w:rPr>
          <w:rStyle w:val="a7"/>
        </w:rPr>
        <w:annotationRef/>
      </w:r>
    </w:p>
  </w:comment>
  <w:comment w:id="79" w:author="Софья" w:date="2017-09-19T14:13:00Z" w:initials="С">
    <w:p w:rsidR="00513375" w:rsidRDefault="00513375">
      <w:pPr>
        <w:pStyle w:val="a8"/>
      </w:pPr>
      <w:r>
        <w:rPr>
          <w:rStyle w:val="a7"/>
        </w:rPr>
        <w:annotationRef/>
      </w:r>
      <w:r>
        <w:t>Как вставить регулярное выражение? Словами описать?</w:t>
      </w:r>
    </w:p>
  </w:comment>
  <w:comment w:id="80" w:author="Софья" w:date="2017-09-18T20:36:00Z" w:initials="С">
    <w:p w:rsidR="00513375" w:rsidRDefault="00513375">
      <w:pPr>
        <w:pStyle w:val="a8"/>
      </w:pPr>
      <w:r>
        <w:rPr>
          <w:rStyle w:val="a7"/>
        </w:rPr>
        <w:annotationRef/>
      </w:r>
    </w:p>
  </w:comment>
  <w:comment w:id="82" w:author="Софья" w:date="2017-09-16T16:37:00Z" w:initials="С">
    <w:p w:rsidR="00513375" w:rsidRDefault="00513375">
      <w:pPr>
        <w:pStyle w:val="a8"/>
      </w:pPr>
      <w:r>
        <w:rPr>
          <w:rStyle w:val="a7"/>
        </w:rPr>
        <w:annotationRef/>
      </w:r>
    </w:p>
  </w:comment>
  <w:comment w:id="83" w:author="Софья" w:date="2017-09-16T16:37:00Z" w:initials="С">
    <w:p w:rsidR="00513375" w:rsidRDefault="00513375">
      <w:pPr>
        <w:pStyle w:val="a8"/>
      </w:pPr>
      <w:r>
        <w:rPr>
          <w:rStyle w:val="a7"/>
        </w:rPr>
        <w:annotationRef/>
      </w:r>
    </w:p>
  </w:comment>
  <w:comment w:id="84" w:author="Софья" w:date="2017-09-18T14:55:00Z" w:initials="С">
    <w:p w:rsidR="00513375" w:rsidRDefault="00513375">
      <w:pPr>
        <w:pStyle w:val="a8"/>
      </w:pPr>
      <w:r>
        <w:rPr>
          <w:rStyle w:val="a7"/>
        </w:rPr>
        <w:annotationRef/>
      </w:r>
      <w:r>
        <w:t>Поместить до рисунка, упростить текст</w:t>
      </w:r>
    </w:p>
  </w:comment>
  <w:comment w:id="85" w:author="Софья" w:date="2017-09-18T20:36:00Z" w:initials="С">
    <w:p w:rsidR="00513375" w:rsidRDefault="00513375">
      <w:pPr>
        <w:pStyle w:val="a8"/>
      </w:pPr>
      <w:r>
        <w:rPr>
          <w:rStyle w:val="a7"/>
        </w:rPr>
        <w:annotationRef/>
      </w:r>
    </w:p>
  </w:comment>
  <w:comment w:id="86" w:author="Софья" w:date="2017-09-17T22:12:00Z" w:initials="С">
    <w:p w:rsidR="00513375" w:rsidRDefault="00513375">
      <w:pPr>
        <w:pStyle w:val="a8"/>
      </w:pPr>
      <w:r>
        <w:rPr>
          <w:rStyle w:val="a7"/>
        </w:rPr>
        <w:annotationRef/>
      </w:r>
      <w:r>
        <w:t>Со следующим сообщением: (скопировать из программы)</w:t>
      </w:r>
    </w:p>
  </w:comment>
  <w:comment w:id="87" w:author="Софья" w:date="2017-09-17T22:44:00Z" w:initials="С">
    <w:p w:rsidR="00513375" w:rsidRPr="007C734F" w:rsidRDefault="00513375">
      <w:pPr>
        <w:pStyle w:val="a8"/>
      </w:pPr>
      <w:r>
        <w:rPr>
          <w:rStyle w:val="a7"/>
        </w:rPr>
        <w:annotationRef/>
      </w:r>
      <w:r>
        <w:t xml:space="preserve">Исправлены, выглядят хорошо в </w:t>
      </w:r>
      <w:r>
        <w:rPr>
          <w:lang w:val="en-US"/>
        </w:rPr>
        <w:t>excel</w:t>
      </w:r>
      <w:r>
        <w:t xml:space="preserve">, но в </w:t>
      </w:r>
      <w:r>
        <w:rPr>
          <w:lang w:val="en-US"/>
        </w:rPr>
        <w:t>R</w:t>
      </w:r>
      <w:r>
        <w:t xml:space="preserve"> – это строки с числами, разделенными запятыми</w:t>
      </w:r>
    </w:p>
  </w:comment>
  <w:comment w:id="88" w:author="Софья" w:date="2017-09-19T14:12:00Z" w:initials="С">
    <w:p w:rsidR="00513375" w:rsidRDefault="00513375">
      <w:pPr>
        <w:pStyle w:val="a8"/>
      </w:pPr>
      <w:r>
        <w:rPr>
          <w:rStyle w:val="a7"/>
        </w:rPr>
        <w:annotationRef/>
      </w:r>
    </w:p>
  </w:comment>
  <w:comment w:id="89" w:author="Софья" w:date="2017-09-17T23:09:00Z" w:initials="С">
    <w:p w:rsidR="00513375" w:rsidRDefault="00513375">
      <w:pPr>
        <w:pStyle w:val="a8"/>
      </w:pPr>
      <w:r>
        <w:rPr>
          <w:rStyle w:val="a7"/>
        </w:rPr>
        <w:annotationRef/>
      </w:r>
      <w:r>
        <w:t>Нужно? Поэтому производится только идентификация таких значений, а не поспешное удаление и исключение их из статистического исследования</w:t>
      </w:r>
    </w:p>
  </w:comment>
  <w:comment w:id="91" w:author="Софья" w:date="2017-09-18T15:28:00Z" w:initials="С">
    <w:p w:rsidR="00513375" w:rsidRDefault="00513375">
      <w:pPr>
        <w:pStyle w:val="a8"/>
      </w:pPr>
      <w:r>
        <w:rPr>
          <w:rStyle w:val="a7"/>
        </w:rPr>
        <w:annotationRef/>
      </w:r>
    </w:p>
  </w:comment>
  <w:comment w:id="92" w:author="Софья" w:date="2017-09-18T00:21:00Z" w:initials="С">
    <w:p w:rsidR="00513375" w:rsidRDefault="00513375">
      <w:pPr>
        <w:pStyle w:val="a8"/>
      </w:pPr>
      <w:r>
        <w:rPr>
          <w:rStyle w:val="a7"/>
        </w:rPr>
        <w:annotationRef/>
      </w:r>
      <w:r>
        <w:t>Можно опустить?</w:t>
      </w:r>
    </w:p>
  </w:comment>
  <w:comment w:id="94" w:author="Софья" w:date="2017-09-18T15:36:00Z" w:initials="С">
    <w:p w:rsidR="00513375" w:rsidRDefault="00513375">
      <w:pPr>
        <w:pStyle w:val="a8"/>
      </w:pPr>
      <w:r>
        <w:rPr>
          <w:rStyle w:val="a7"/>
        </w:rPr>
        <w:annotationRef/>
      </w:r>
      <w:r>
        <w:t>Нужно ли такое подробное описание???</w:t>
      </w:r>
    </w:p>
  </w:comment>
  <w:comment w:id="96" w:author="Софья" w:date="2017-09-18T20:55:00Z" w:initials="С">
    <w:p w:rsidR="00513375" w:rsidRDefault="00513375">
      <w:pPr>
        <w:pStyle w:val="a8"/>
      </w:pPr>
      <w:r>
        <w:rPr>
          <w:rStyle w:val="a7"/>
        </w:rPr>
        <w:annotationRef/>
      </w:r>
    </w:p>
  </w:comment>
  <w:comment w:id="97" w:author="kb4" w:date="2017-09-19T11:25:00Z" w:initials="k">
    <w:p w:rsidR="00513375" w:rsidRDefault="00513375">
      <w:pPr>
        <w:pStyle w:val="a8"/>
      </w:pPr>
      <w:r>
        <w:rPr>
          <w:rStyle w:val="a7"/>
        </w:rPr>
        <w:annotationRef/>
      </w:r>
    </w:p>
  </w:comment>
  <w:comment w:id="99" w:author="Софья" w:date="2017-09-19T14:11:00Z" w:initials="С">
    <w:p w:rsidR="00513375" w:rsidRPr="003B16BD" w:rsidRDefault="00513375">
      <w:pPr>
        <w:pStyle w:val="a8"/>
      </w:pPr>
      <w:r>
        <w:rPr>
          <w:rStyle w:val="a7"/>
        </w:rPr>
        <w:annotationRef/>
      </w:r>
      <w:r>
        <w:t xml:space="preserve">Можно добавить то, что вначале был один класс </w:t>
      </w:r>
      <w:r>
        <w:rPr>
          <w:lang w:val="en-US"/>
        </w:rPr>
        <w:t>File</w:t>
      </w:r>
      <w:r>
        <w:t xml:space="preserve">, а потом он был перестроен и </w:t>
      </w:r>
      <w:proofErr w:type="gramStart"/>
      <w:r>
        <w:t>вставить</w:t>
      </w:r>
      <w:proofErr w:type="gramEnd"/>
      <w:r>
        <w:t xml:space="preserve"> диаграмму классов до и после?</w:t>
      </w:r>
    </w:p>
  </w:comment>
  <w:comment w:id="101" w:author="Софья" w:date="2017-09-18T20:43:00Z" w:initials="С">
    <w:p w:rsidR="00513375" w:rsidRDefault="00513375">
      <w:pPr>
        <w:pStyle w:val="a8"/>
      </w:pPr>
      <w:r>
        <w:rPr>
          <w:rStyle w:val="a7"/>
        </w:rPr>
        <w:annotationRef/>
      </w:r>
    </w:p>
  </w:comment>
  <w:comment w:id="105" w:author="kb4" w:date="2017-09-19T10:51:00Z" w:initials="k">
    <w:p w:rsidR="00513375" w:rsidRDefault="00513375">
      <w:pPr>
        <w:pStyle w:val="a8"/>
      </w:pPr>
      <w:r>
        <w:rPr>
          <w:rStyle w:val="a7"/>
        </w:rPr>
        <w:annotationRef/>
      </w:r>
      <w:r>
        <w:t>Убрать это слово или оставить?</w:t>
      </w:r>
    </w:p>
  </w:comment>
  <w:comment w:id="106" w:author="kb4" w:date="2017-09-19T14:09:00Z" w:initials="k">
    <w:p w:rsidR="00513375" w:rsidRDefault="00513375">
      <w:pPr>
        <w:pStyle w:val="a8"/>
      </w:pPr>
      <w:r>
        <w:rPr>
          <w:rStyle w:val="a7"/>
        </w:rPr>
        <w:annotationRef/>
      </w:r>
      <w:r>
        <w:t>Что можно тут написать?</w:t>
      </w:r>
    </w:p>
  </w:comment>
  <w:comment w:id="111" w:author="Софья" w:date="2017-09-18T11:48:00Z" w:initials="С">
    <w:p w:rsidR="00513375" w:rsidRDefault="00513375">
      <w:pPr>
        <w:pStyle w:val="a8"/>
      </w:pPr>
      <w:r>
        <w:rPr>
          <w:rStyle w:val="a7"/>
        </w:rPr>
        <w:annotationRef/>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1253A" w:rsidRDefault="0031253A" w:rsidP="00F731B1">
      <w:r>
        <w:separator/>
      </w:r>
    </w:p>
  </w:endnote>
  <w:endnote w:type="continuationSeparator" w:id="0">
    <w:p w:rsidR="0031253A" w:rsidRDefault="0031253A" w:rsidP="00F731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Cambria Math">
    <w:panose1 w:val="02040503050406030204"/>
    <w:charset w:val="CC"/>
    <w:family w:val="roman"/>
    <w:pitch w:val="variable"/>
    <w:sig w:usb0="E00002FF" w:usb1="420024FF" w:usb2="00000000" w:usb3="00000000" w:csb0="0000019F" w:csb1="00000000"/>
  </w:font>
  <w:font w:name="WenQuanYi Micro Hei">
    <w:altName w:val="MS Mincho"/>
    <w:panose1 w:val="00000000000000000000"/>
    <w:charset w:val="80"/>
    <w:family w:val="auto"/>
    <w:notTrueType/>
    <w:pitch w:val="variable"/>
    <w:sig w:usb0="00000001" w:usb1="08070000" w:usb2="00000010" w:usb3="00000000" w:csb0="00020000" w:csb1="00000000"/>
  </w:font>
  <w:font w:name="Lohit Hindi">
    <w:altName w:val="MS Mincho"/>
    <w:panose1 w:val="00000000000000000000"/>
    <w:charset w:val="80"/>
    <w:family w:val="auto"/>
    <w:notTrueType/>
    <w:pitch w:val="variable"/>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r>
      <w:fldChar w:fldCharType="begin"/>
    </w:r>
    <w:r>
      <w:instrText>PAGE   \* MERGEFORMAT</w:instrText>
    </w:r>
    <w:r>
      <w:fldChar w:fldCharType="separate"/>
    </w:r>
    <w:r w:rsidR="00A87966">
      <w:rPr>
        <w:noProof/>
      </w:rPr>
      <w:t>2</w:t>
    </w:r>
    <w:r>
      <w:fldChar w:fldCharType="end"/>
    </w:r>
  </w:p>
  <w:p w:rsidR="00513375" w:rsidRDefault="00513375" w:rsidP="00F731B1">
    <w:pPr>
      <w:pStyle w:val="af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Default="00513375" w:rsidP="00F731B1">
    <w:pPr>
      <w:pStyle w:val="af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1253A" w:rsidRDefault="0031253A" w:rsidP="00F731B1">
      <w:r>
        <w:separator/>
      </w:r>
    </w:p>
  </w:footnote>
  <w:footnote w:type="continuationSeparator" w:id="0">
    <w:p w:rsidR="0031253A" w:rsidRDefault="0031253A" w:rsidP="00F731B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3375" w:rsidRPr="008B0027" w:rsidRDefault="00513375" w:rsidP="00F731B1">
    <w:pPr>
      <w:pStyle w:val="A02TextParagraphNoIndentatio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singleLevel"/>
    <w:tmpl w:val="00000002"/>
    <w:name w:val="WW8Num2"/>
    <w:lvl w:ilvl="0">
      <w:start w:val="1"/>
      <w:numFmt w:val="bullet"/>
      <w:lvlText w:val=""/>
      <w:lvlJc w:val="left"/>
      <w:pPr>
        <w:tabs>
          <w:tab w:val="num" w:pos="1620"/>
        </w:tabs>
        <w:ind w:left="1620" w:hanging="360"/>
      </w:pPr>
      <w:rPr>
        <w:rFonts w:ascii="Symbol" w:hAnsi="Symbol"/>
      </w:rPr>
    </w:lvl>
  </w:abstractNum>
  <w:abstractNum w:abstractNumId="2">
    <w:nsid w:val="00000003"/>
    <w:multiLevelType w:val="multilevel"/>
    <w:tmpl w:val="6534DB80"/>
    <w:name w:val="WW8Num3"/>
    <w:lvl w:ilvl="0">
      <w:start w:val="1"/>
      <w:numFmt w:val="decimal"/>
      <w:lvlText w:val="%1."/>
      <w:lvlJc w:val="left"/>
      <w:pPr>
        <w:tabs>
          <w:tab w:val="num" w:pos="360"/>
        </w:tabs>
        <w:ind w:left="360" w:hanging="360"/>
      </w:pPr>
      <w:rPr>
        <w:rFonts w:ascii="Times New Roman" w:eastAsia="MS Mincho" w:hAnsi="Times New Roman" w:cs="Times New Roman"/>
      </w:rPr>
    </w:lvl>
    <w:lvl w:ilvl="1">
      <w:start w:val="1"/>
      <w:numFmt w:val="decimal"/>
      <w:lvlText w:val="%1.%2."/>
      <w:lvlJc w:val="left"/>
      <w:pPr>
        <w:tabs>
          <w:tab w:val="num" w:pos="720"/>
        </w:tabs>
        <w:ind w:left="720" w:hanging="360"/>
      </w:pPr>
    </w:lvl>
    <w:lvl w:ilvl="2">
      <w:start w:val="1"/>
      <w:numFmt w:val="decimal"/>
      <w:lvlText w:val="%1.%2.%3."/>
      <w:lvlJc w:val="left"/>
      <w:pPr>
        <w:tabs>
          <w:tab w:val="num" w:pos="1440"/>
        </w:tabs>
        <w:ind w:left="1440" w:hanging="720"/>
      </w:pPr>
    </w:lvl>
    <w:lvl w:ilvl="3">
      <w:start w:val="1"/>
      <w:numFmt w:val="decimal"/>
      <w:lvlText w:val="%1.%2.%3.%4."/>
      <w:lvlJc w:val="left"/>
      <w:pPr>
        <w:tabs>
          <w:tab w:val="num" w:pos="1800"/>
        </w:tabs>
        <w:ind w:left="1800" w:hanging="720"/>
      </w:pPr>
    </w:lvl>
    <w:lvl w:ilvl="4">
      <w:start w:val="1"/>
      <w:numFmt w:val="decimal"/>
      <w:lvlText w:val="%1.%2.%3.%4.%5."/>
      <w:lvlJc w:val="left"/>
      <w:pPr>
        <w:tabs>
          <w:tab w:val="num" w:pos="2520"/>
        </w:tabs>
        <w:ind w:left="2520" w:hanging="1080"/>
      </w:pPr>
    </w:lvl>
    <w:lvl w:ilvl="5">
      <w:start w:val="1"/>
      <w:numFmt w:val="decimal"/>
      <w:lvlText w:val="%1.%2.%3.%4.%5.%6."/>
      <w:lvlJc w:val="left"/>
      <w:pPr>
        <w:tabs>
          <w:tab w:val="num" w:pos="2880"/>
        </w:tabs>
        <w:ind w:left="2880" w:hanging="1080"/>
      </w:pPr>
    </w:lvl>
    <w:lvl w:ilvl="6">
      <w:start w:val="1"/>
      <w:numFmt w:val="decimal"/>
      <w:lvlText w:val="%1.%2.%3.%4.%5.%6.%7."/>
      <w:lvlJc w:val="left"/>
      <w:pPr>
        <w:tabs>
          <w:tab w:val="num" w:pos="3600"/>
        </w:tabs>
        <w:ind w:left="3600" w:hanging="1440"/>
      </w:pPr>
    </w:lvl>
    <w:lvl w:ilvl="7">
      <w:start w:val="1"/>
      <w:numFmt w:val="decimal"/>
      <w:lvlText w:val="%1.%2.%3.%4.%5.%6.%7.%8."/>
      <w:lvlJc w:val="left"/>
      <w:pPr>
        <w:tabs>
          <w:tab w:val="num" w:pos="3960"/>
        </w:tabs>
        <w:ind w:left="3960" w:hanging="1440"/>
      </w:pPr>
    </w:lvl>
    <w:lvl w:ilvl="8">
      <w:start w:val="1"/>
      <w:numFmt w:val="decimal"/>
      <w:lvlText w:val="%1.%2.%3.%4.%5.%6.%7.%8.%9."/>
      <w:lvlJc w:val="left"/>
      <w:pPr>
        <w:tabs>
          <w:tab w:val="num" w:pos="4680"/>
        </w:tabs>
        <w:ind w:left="4680" w:hanging="1800"/>
      </w:pPr>
    </w:lvl>
  </w:abstractNum>
  <w:abstractNum w:abstractNumId="3">
    <w:nsid w:val="00000004"/>
    <w:multiLevelType w:val="singleLevel"/>
    <w:tmpl w:val="00000004"/>
    <w:name w:val="WW8Num4"/>
    <w:lvl w:ilvl="0">
      <w:start w:val="1"/>
      <w:numFmt w:val="bullet"/>
      <w:lvlText w:val=""/>
      <w:lvlJc w:val="left"/>
      <w:pPr>
        <w:tabs>
          <w:tab w:val="num" w:pos="1080"/>
        </w:tabs>
        <w:ind w:left="1080" w:hanging="360"/>
      </w:pPr>
      <w:rPr>
        <w:rFonts w:ascii="Symbol" w:hAnsi="Symbol"/>
      </w:rPr>
    </w:lvl>
  </w:abstractNum>
  <w:abstractNum w:abstractNumId="4">
    <w:nsid w:val="005F7DBF"/>
    <w:multiLevelType w:val="hybridMultilevel"/>
    <w:tmpl w:val="B6765926"/>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
    <w:nsid w:val="00EA2E7F"/>
    <w:multiLevelType w:val="hybridMultilevel"/>
    <w:tmpl w:val="E0DAA4BC"/>
    <w:lvl w:ilvl="0" w:tplc="A11C3ACC">
      <w:start w:val="1"/>
      <w:numFmt w:val="decimal"/>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011B09EE"/>
    <w:multiLevelType w:val="hybridMultilevel"/>
    <w:tmpl w:val="5B7AF38A"/>
    <w:lvl w:ilvl="0" w:tplc="24C8954E">
      <w:start w:val="1"/>
      <w:numFmt w:val="bullet"/>
      <w:lvlText w:val="–"/>
      <w:lvlJc w:val="left"/>
      <w:pPr>
        <w:ind w:left="1429" w:hanging="360"/>
      </w:pPr>
      <w:rPr>
        <w:rFonts w:ascii="Times New Roman" w:hAnsi="Times New Roman" w:cs="Times New Roman" w:hint="default"/>
        <w:spacing w:val="25"/>
        <w:kern w:val="0"/>
      </w:rPr>
    </w:lvl>
    <w:lvl w:ilvl="1" w:tplc="0419000B">
      <w:start w:val="1"/>
      <w:numFmt w:val="bullet"/>
      <w:lvlText w:val=""/>
      <w:lvlJc w:val="left"/>
      <w:pPr>
        <w:ind w:left="2149" w:hanging="360"/>
      </w:pPr>
      <w:rPr>
        <w:rFonts w:ascii="Wingdings" w:hAnsi="Wingding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nsid w:val="02C6257C"/>
    <w:multiLevelType w:val="hybridMultilevel"/>
    <w:tmpl w:val="5CA6E950"/>
    <w:lvl w:ilvl="0" w:tplc="4D88BE7A">
      <w:start w:val="1"/>
      <w:numFmt w:val="decimal"/>
      <w:lvlText w:val="%1."/>
      <w:lvlJc w:val="left"/>
      <w:pPr>
        <w:ind w:left="1854" w:hanging="360"/>
      </w:pPr>
    </w:lvl>
    <w:lvl w:ilvl="1" w:tplc="04190019" w:tentative="1">
      <w:start w:val="1"/>
      <w:numFmt w:val="lowerLetter"/>
      <w:lvlText w:val="%2."/>
      <w:lvlJc w:val="left"/>
      <w:pPr>
        <w:ind w:left="2574" w:hanging="360"/>
      </w:pPr>
    </w:lvl>
    <w:lvl w:ilvl="2" w:tplc="0419001B" w:tentative="1">
      <w:start w:val="1"/>
      <w:numFmt w:val="lowerRoman"/>
      <w:lvlText w:val="%3."/>
      <w:lvlJc w:val="right"/>
      <w:pPr>
        <w:ind w:left="3294" w:hanging="180"/>
      </w:pPr>
    </w:lvl>
    <w:lvl w:ilvl="3" w:tplc="0419000F" w:tentative="1">
      <w:start w:val="1"/>
      <w:numFmt w:val="decimal"/>
      <w:lvlText w:val="%4."/>
      <w:lvlJc w:val="left"/>
      <w:pPr>
        <w:ind w:left="4014" w:hanging="360"/>
      </w:pPr>
    </w:lvl>
    <w:lvl w:ilvl="4" w:tplc="04190019" w:tentative="1">
      <w:start w:val="1"/>
      <w:numFmt w:val="lowerLetter"/>
      <w:lvlText w:val="%5."/>
      <w:lvlJc w:val="left"/>
      <w:pPr>
        <w:ind w:left="4734" w:hanging="360"/>
      </w:pPr>
    </w:lvl>
    <w:lvl w:ilvl="5" w:tplc="0419001B" w:tentative="1">
      <w:start w:val="1"/>
      <w:numFmt w:val="lowerRoman"/>
      <w:lvlText w:val="%6."/>
      <w:lvlJc w:val="right"/>
      <w:pPr>
        <w:ind w:left="5454" w:hanging="180"/>
      </w:pPr>
    </w:lvl>
    <w:lvl w:ilvl="6" w:tplc="0419000F" w:tentative="1">
      <w:start w:val="1"/>
      <w:numFmt w:val="decimal"/>
      <w:lvlText w:val="%7."/>
      <w:lvlJc w:val="left"/>
      <w:pPr>
        <w:ind w:left="6174" w:hanging="360"/>
      </w:pPr>
    </w:lvl>
    <w:lvl w:ilvl="7" w:tplc="04190019" w:tentative="1">
      <w:start w:val="1"/>
      <w:numFmt w:val="lowerLetter"/>
      <w:lvlText w:val="%8."/>
      <w:lvlJc w:val="left"/>
      <w:pPr>
        <w:ind w:left="6894" w:hanging="360"/>
      </w:pPr>
    </w:lvl>
    <w:lvl w:ilvl="8" w:tplc="0419001B" w:tentative="1">
      <w:start w:val="1"/>
      <w:numFmt w:val="lowerRoman"/>
      <w:lvlText w:val="%9."/>
      <w:lvlJc w:val="right"/>
      <w:pPr>
        <w:ind w:left="7614" w:hanging="180"/>
      </w:pPr>
    </w:lvl>
  </w:abstractNum>
  <w:abstractNum w:abstractNumId="8">
    <w:nsid w:val="0F5D10CD"/>
    <w:multiLevelType w:val="hybridMultilevel"/>
    <w:tmpl w:val="4E801BAE"/>
    <w:lvl w:ilvl="0" w:tplc="24C8954E">
      <w:start w:val="1"/>
      <w:numFmt w:val="bullet"/>
      <w:lvlText w:val="–"/>
      <w:lvlJc w:val="left"/>
      <w:pPr>
        <w:ind w:left="1429" w:hanging="360"/>
      </w:pPr>
      <w:rPr>
        <w:rFonts w:ascii="Times New Roman" w:hAnsi="Times New Roman" w:cs="Times New Roman" w:hint="default"/>
        <w:spacing w:val="25"/>
        <w:kern w:val="0"/>
      </w:rPr>
    </w:lvl>
    <w:lvl w:ilvl="1" w:tplc="F328C5B6">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18DA1F01"/>
    <w:multiLevelType w:val="hybridMultilevel"/>
    <w:tmpl w:val="2CD408DC"/>
    <w:lvl w:ilvl="0" w:tplc="1E92186C">
      <w:start w:val="1"/>
      <w:numFmt w:val="decimal"/>
      <w:pStyle w:val="B02"/>
      <w:lvlText w:val="Рис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nsid w:val="1C383B98"/>
    <w:multiLevelType w:val="hybridMultilevel"/>
    <w:tmpl w:val="39EEB3C2"/>
    <w:lvl w:ilvl="0" w:tplc="9EDA8916">
      <w:start w:val="1"/>
      <w:numFmt w:val="bullet"/>
      <w:lvlText w:val="–"/>
      <w:lvlJc w:val="left"/>
      <w:pPr>
        <w:ind w:left="720" w:hanging="360"/>
      </w:pPr>
      <w:rPr>
        <w:rFonts w:ascii="Times New Roman" w:hAnsi="Times New Roman" w:cs="Times New Roman" w:hint="default"/>
        <w:strike w:val="0"/>
        <w:dstrike w:val="0"/>
        <w:spacing w:val="0"/>
        <w:sz w:val="28"/>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1D870964"/>
    <w:multiLevelType w:val="hybridMultilevel"/>
    <w:tmpl w:val="C114D692"/>
    <w:lvl w:ilvl="0" w:tplc="E0D03B34">
      <w:start w:val="1"/>
      <w:numFmt w:val="bullet"/>
      <w:lvlText w:val="–"/>
      <w:lvlJc w:val="left"/>
      <w:pPr>
        <w:ind w:left="1070"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nsid w:val="1F57171B"/>
    <w:multiLevelType w:val="hybridMultilevel"/>
    <w:tmpl w:val="235CF890"/>
    <w:lvl w:ilvl="0" w:tplc="C30091A0">
      <w:start w:val="1"/>
      <w:numFmt w:val="decimal"/>
      <w:pStyle w:val="B03TableHeader"/>
      <w:lvlText w:val="Таблица %1."/>
      <w:lvlJc w:val="center"/>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nsid w:val="20DE2E4F"/>
    <w:multiLevelType w:val="hybridMultilevel"/>
    <w:tmpl w:val="0616DCD0"/>
    <w:lvl w:ilvl="0" w:tplc="D93665F4">
      <w:start w:val="1"/>
      <w:numFmt w:val="bullet"/>
      <w:pStyle w:val="C011"/>
      <w:lvlText w:val="–"/>
      <w:lvlJc w:val="left"/>
      <w:pPr>
        <w:ind w:left="1854" w:hanging="360"/>
      </w:pPr>
      <w:rPr>
        <w:rFonts w:ascii="Times New Roman" w:hAnsi="Times New Roman" w:cs="Times New Roman" w:hint="default"/>
        <w:spacing w:val="25"/>
        <w:kern w:val="0"/>
      </w:rPr>
    </w:lvl>
    <w:lvl w:ilvl="1" w:tplc="04190003" w:tentative="1">
      <w:start w:val="1"/>
      <w:numFmt w:val="bullet"/>
      <w:lvlText w:val="o"/>
      <w:lvlJc w:val="left"/>
      <w:pPr>
        <w:ind w:left="2574" w:hanging="360"/>
      </w:pPr>
      <w:rPr>
        <w:rFonts w:ascii="Courier New" w:hAnsi="Courier New" w:cs="Courier New" w:hint="default"/>
      </w:rPr>
    </w:lvl>
    <w:lvl w:ilvl="2" w:tplc="04190005" w:tentative="1">
      <w:start w:val="1"/>
      <w:numFmt w:val="bullet"/>
      <w:lvlText w:val=""/>
      <w:lvlJc w:val="left"/>
      <w:pPr>
        <w:ind w:left="3294" w:hanging="360"/>
      </w:pPr>
      <w:rPr>
        <w:rFonts w:ascii="Wingdings" w:hAnsi="Wingdings" w:hint="default"/>
      </w:rPr>
    </w:lvl>
    <w:lvl w:ilvl="3" w:tplc="04190001" w:tentative="1">
      <w:start w:val="1"/>
      <w:numFmt w:val="bullet"/>
      <w:lvlText w:val=""/>
      <w:lvlJc w:val="left"/>
      <w:pPr>
        <w:ind w:left="4014" w:hanging="360"/>
      </w:pPr>
      <w:rPr>
        <w:rFonts w:ascii="Symbol" w:hAnsi="Symbol" w:hint="default"/>
      </w:rPr>
    </w:lvl>
    <w:lvl w:ilvl="4" w:tplc="04190003" w:tentative="1">
      <w:start w:val="1"/>
      <w:numFmt w:val="bullet"/>
      <w:lvlText w:val="o"/>
      <w:lvlJc w:val="left"/>
      <w:pPr>
        <w:ind w:left="4734" w:hanging="360"/>
      </w:pPr>
      <w:rPr>
        <w:rFonts w:ascii="Courier New" w:hAnsi="Courier New" w:cs="Courier New" w:hint="default"/>
      </w:rPr>
    </w:lvl>
    <w:lvl w:ilvl="5" w:tplc="04190005" w:tentative="1">
      <w:start w:val="1"/>
      <w:numFmt w:val="bullet"/>
      <w:lvlText w:val=""/>
      <w:lvlJc w:val="left"/>
      <w:pPr>
        <w:ind w:left="5454" w:hanging="360"/>
      </w:pPr>
      <w:rPr>
        <w:rFonts w:ascii="Wingdings" w:hAnsi="Wingdings" w:hint="default"/>
      </w:rPr>
    </w:lvl>
    <w:lvl w:ilvl="6" w:tplc="04190001" w:tentative="1">
      <w:start w:val="1"/>
      <w:numFmt w:val="bullet"/>
      <w:lvlText w:val=""/>
      <w:lvlJc w:val="left"/>
      <w:pPr>
        <w:ind w:left="6174" w:hanging="360"/>
      </w:pPr>
      <w:rPr>
        <w:rFonts w:ascii="Symbol" w:hAnsi="Symbol" w:hint="default"/>
      </w:rPr>
    </w:lvl>
    <w:lvl w:ilvl="7" w:tplc="04190003" w:tentative="1">
      <w:start w:val="1"/>
      <w:numFmt w:val="bullet"/>
      <w:lvlText w:val="o"/>
      <w:lvlJc w:val="left"/>
      <w:pPr>
        <w:ind w:left="6894" w:hanging="360"/>
      </w:pPr>
      <w:rPr>
        <w:rFonts w:ascii="Courier New" w:hAnsi="Courier New" w:cs="Courier New" w:hint="default"/>
      </w:rPr>
    </w:lvl>
    <w:lvl w:ilvl="8" w:tplc="04190005" w:tentative="1">
      <w:start w:val="1"/>
      <w:numFmt w:val="bullet"/>
      <w:lvlText w:val=""/>
      <w:lvlJc w:val="left"/>
      <w:pPr>
        <w:ind w:left="7614" w:hanging="360"/>
      </w:pPr>
      <w:rPr>
        <w:rFonts w:ascii="Wingdings" w:hAnsi="Wingdings" w:hint="default"/>
      </w:rPr>
    </w:lvl>
  </w:abstractNum>
  <w:abstractNum w:abstractNumId="14">
    <w:nsid w:val="28F50A28"/>
    <w:multiLevelType w:val="hybridMultilevel"/>
    <w:tmpl w:val="1E4495E2"/>
    <w:lvl w:ilvl="0" w:tplc="04190001">
      <w:start w:val="1"/>
      <w:numFmt w:val="bullet"/>
      <w:lvlText w:val=""/>
      <w:lvlJc w:val="left"/>
      <w:pPr>
        <w:ind w:left="1494" w:hanging="360"/>
      </w:pPr>
      <w:rPr>
        <w:rFonts w:ascii="Symbol" w:hAnsi="Symbol" w:hint="default"/>
        <w:spacing w:val="25"/>
        <w:kern w:val="0"/>
      </w:rPr>
    </w:lvl>
    <w:lvl w:ilvl="1" w:tplc="04190003" w:tentative="1">
      <w:start w:val="1"/>
      <w:numFmt w:val="bullet"/>
      <w:lvlText w:val="o"/>
      <w:lvlJc w:val="left"/>
      <w:pPr>
        <w:ind w:left="2214" w:hanging="360"/>
      </w:pPr>
      <w:rPr>
        <w:rFonts w:ascii="Courier New" w:hAnsi="Courier New" w:cs="Courier New" w:hint="default"/>
      </w:rPr>
    </w:lvl>
    <w:lvl w:ilvl="2" w:tplc="04190005" w:tentative="1">
      <w:start w:val="1"/>
      <w:numFmt w:val="bullet"/>
      <w:lvlText w:val=""/>
      <w:lvlJc w:val="left"/>
      <w:pPr>
        <w:ind w:left="2934" w:hanging="360"/>
      </w:pPr>
      <w:rPr>
        <w:rFonts w:ascii="Wingdings" w:hAnsi="Wingdings" w:hint="default"/>
      </w:rPr>
    </w:lvl>
    <w:lvl w:ilvl="3" w:tplc="04190001" w:tentative="1">
      <w:start w:val="1"/>
      <w:numFmt w:val="bullet"/>
      <w:lvlText w:val=""/>
      <w:lvlJc w:val="left"/>
      <w:pPr>
        <w:ind w:left="3654" w:hanging="360"/>
      </w:pPr>
      <w:rPr>
        <w:rFonts w:ascii="Symbol" w:hAnsi="Symbol" w:hint="default"/>
      </w:rPr>
    </w:lvl>
    <w:lvl w:ilvl="4" w:tplc="04190003" w:tentative="1">
      <w:start w:val="1"/>
      <w:numFmt w:val="bullet"/>
      <w:lvlText w:val="o"/>
      <w:lvlJc w:val="left"/>
      <w:pPr>
        <w:ind w:left="4374" w:hanging="360"/>
      </w:pPr>
      <w:rPr>
        <w:rFonts w:ascii="Courier New" w:hAnsi="Courier New" w:cs="Courier New" w:hint="default"/>
      </w:rPr>
    </w:lvl>
    <w:lvl w:ilvl="5" w:tplc="04190005" w:tentative="1">
      <w:start w:val="1"/>
      <w:numFmt w:val="bullet"/>
      <w:lvlText w:val=""/>
      <w:lvlJc w:val="left"/>
      <w:pPr>
        <w:ind w:left="5094" w:hanging="360"/>
      </w:pPr>
      <w:rPr>
        <w:rFonts w:ascii="Wingdings" w:hAnsi="Wingdings" w:hint="default"/>
      </w:rPr>
    </w:lvl>
    <w:lvl w:ilvl="6" w:tplc="04190001" w:tentative="1">
      <w:start w:val="1"/>
      <w:numFmt w:val="bullet"/>
      <w:lvlText w:val=""/>
      <w:lvlJc w:val="left"/>
      <w:pPr>
        <w:ind w:left="5814" w:hanging="360"/>
      </w:pPr>
      <w:rPr>
        <w:rFonts w:ascii="Symbol" w:hAnsi="Symbol" w:hint="default"/>
      </w:rPr>
    </w:lvl>
    <w:lvl w:ilvl="7" w:tplc="04190003" w:tentative="1">
      <w:start w:val="1"/>
      <w:numFmt w:val="bullet"/>
      <w:lvlText w:val="o"/>
      <w:lvlJc w:val="left"/>
      <w:pPr>
        <w:ind w:left="6534" w:hanging="360"/>
      </w:pPr>
      <w:rPr>
        <w:rFonts w:ascii="Courier New" w:hAnsi="Courier New" w:cs="Courier New" w:hint="default"/>
      </w:rPr>
    </w:lvl>
    <w:lvl w:ilvl="8" w:tplc="04190005" w:tentative="1">
      <w:start w:val="1"/>
      <w:numFmt w:val="bullet"/>
      <w:lvlText w:val=""/>
      <w:lvlJc w:val="left"/>
      <w:pPr>
        <w:ind w:left="7254" w:hanging="360"/>
      </w:pPr>
      <w:rPr>
        <w:rFonts w:ascii="Wingdings" w:hAnsi="Wingdings" w:hint="default"/>
      </w:rPr>
    </w:lvl>
  </w:abstractNum>
  <w:abstractNum w:abstractNumId="15">
    <w:nsid w:val="37200AF3"/>
    <w:multiLevelType w:val="hybridMultilevel"/>
    <w:tmpl w:val="58D4545A"/>
    <w:lvl w:ilvl="0" w:tplc="7D6067FA">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6">
    <w:nsid w:val="3AFD43B7"/>
    <w:multiLevelType w:val="hybridMultilevel"/>
    <w:tmpl w:val="1354BB18"/>
    <w:lvl w:ilvl="0" w:tplc="24C8954E">
      <w:start w:val="1"/>
      <w:numFmt w:val="bullet"/>
      <w:lvlText w:val="–"/>
      <w:lvlJc w:val="left"/>
      <w:pPr>
        <w:ind w:left="1429" w:hanging="360"/>
      </w:pPr>
      <w:rPr>
        <w:rFonts w:ascii="Times New Roman" w:hAnsi="Times New Roman" w:cs="Times New Roman" w:hint="default"/>
        <w:spacing w:val="25"/>
        <w:kern w:val="0"/>
      </w:rPr>
    </w:lvl>
    <w:lvl w:ilvl="1" w:tplc="04190001">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nsid w:val="3FA60641"/>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nsid w:val="41AD5E24"/>
    <w:multiLevelType w:val="hybridMultilevel"/>
    <w:tmpl w:val="95F66212"/>
    <w:lvl w:ilvl="0" w:tplc="6F94FF4E">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46464168"/>
    <w:multiLevelType w:val="hybridMultilevel"/>
    <w:tmpl w:val="0AD00B32"/>
    <w:lvl w:ilvl="0" w:tplc="E0D03B34">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nsid w:val="4A380290"/>
    <w:multiLevelType w:val="multilevel"/>
    <w:tmpl w:val="650C11B4"/>
    <w:lvl w:ilvl="0">
      <w:start w:val="1"/>
      <w:numFmt w:val="decimal"/>
      <w:pStyle w:val="D01"/>
      <w:suff w:val="space"/>
      <w:lvlText w:val="%1."/>
      <w:lvlJc w:val="left"/>
      <w:pPr>
        <w:ind w:left="360" w:firstLine="349"/>
      </w:pPr>
      <w:rPr>
        <w:rFonts w:hint="default"/>
      </w:rPr>
    </w:lvl>
    <w:lvl w:ilvl="1">
      <w:start w:val="1"/>
      <w:numFmt w:val="decimal"/>
      <w:pStyle w:val="D02"/>
      <w:suff w:val="space"/>
      <w:lvlText w:val="%1.%2."/>
      <w:lvlJc w:val="left"/>
      <w:pPr>
        <w:ind w:left="2777" w:hanging="83"/>
      </w:pPr>
      <w:rPr>
        <w:rFonts w:hint="default"/>
      </w:rPr>
    </w:lvl>
    <w:lvl w:ilvl="2">
      <w:start w:val="1"/>
      <w:numFmt w:val="decimal"/>
      <w:pStyle w:val="D03"/>
      <w:suff w:val="space"/>
      <w:lvlText w:val="%1.%2.%3."/>
      <w:lvlJc w:val="left"/>
      <w:pPr>
        <w:ind w:left="1224" w:hanging="515"/>
      </w:pPr>
      <w:rPr>
        <w:rFonts w:hint="default"/>
      </w:rPr>
    </w:lvl>
    <w:lvl w:ilvl="3">
      <w:start w:val="1"/>
      <w:numFmt w:val="decimal"/>
      <w:pStyle w:val="D04"/>
      <w:suff w:val="space"/>
      <w:lvlText w:val="%1.%2.%3.%4."/>
      <w:lvlJc w:val="left"/>
      <w:pPr>
        <w:ind w:left="1728" w:hanging="1019"/>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1">
    <w:nsid w:val="4CFF09DC"/>
    <w:multiLevelType w:val="hybridMultilevel"/>
    <w:tmpl w:val="8EFCD6C6"/>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nsid w:val="4E6C3CE3"/>
    <w:multiLevelType w:val="hybridMultilevel"/>
    <w:tmpl w:val="12C8F4AA"/>
    <w:lvl w:ilvl="0" w:tplc="E0D03B34">
      <w:start w:val="1"/>
      <w:numFmt w:val="bullet"/>
      <w:lvlText w:val="–"/>
      <w:lvlJc w:val="left"/>
      <w:pPr>
        <w:ind w:left="1429" w:hanging="360"/>
      </w:pPr>
      <w:rPr>
        <w:rFonts w:ascii="Times New Roman" w:hAnsi="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nsid w:val="51DB09E8"/>
    <w:multiLevelType w:val="hybridMultilevel"/>
    <w:tmpl w:val="72D4C1CC"/>
    <w:lvl w:ilvl="0" w:tplc="24C8954E">
      <w:start w:val="1"/>
      <w:numFmt w:val="bullet"/>
      <w:lvlText w:val="–"/>
      <w:lvlJc w:val="left"/>
      <w:pPr>
        <w:ind w:left="1429" w:hanging="360"/>
      </w:pPr>
      <w:rPr>
        <w:rFonts w:ascii="Times New Roman" w:hAnsi="Times New Roman" w:cs="Times New Roman" w:hint="default"/>
        <w:spacing w:val="25"/>
        <w:kern w:val="0"/>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nsid w:val="585F6C43"/>
    <w:multiLevelType w:val="hybridMultilevel"/>
    <w:tmpl w:val="4B1A989E"/>
    <w:lvl w:ilvl="0" w:tplc="9482DD7E">
      <w:start w:val="1"/>
      <w:numFmt w:val="bullet"/>
      <w:lvlText w:val="–"/>
      <w:lvlJc w:val="left"/>
      <w:pPr>
        <w:ind w:left="1429"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nsid w:val="5DE72CA8"/>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6">
    <w:nsid w:val="6ABC00A3"/>
    <w:multiLevelType w:val="hybridMultilevel"/>
    <w:tmpl w:val="2FCCF1F8"/>
    <w:lvl w:ilvl="0" w:tplc="155E3C0A">
      <w:start w:val="1"/>
      <w:numFmt w:val="decimal"/>
      <w:pStyle w:val="C022"/>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nsid w:val="6B8D522E"/>
    <w:multiLevelType w:val="hybridMultilevel"/>
    <w:tmpl w:val="0EB44F36"/>
    <w:lvl w:ilvl="0" w:tplc="6F94FF4E">
      <w:start w:val="1"/>
      <w:numFmt w:val="bullet"/>
      <w:lvlText w:val=""/>
      <w:lvlJc w:val="left"/>
      <w:pPr>
        <w:ind w:left="1440" w:hanging="360"/>
      </w:pPr>
      <w:rPr>
        <w:rFonts w:ascii="Symbol" w:hAnsi="Symbol" w:hint="default"/>
      </w:rPr>
    </w:lvl>
    <w:lvl w:ilvl="1" w:tplc="6F94FF4E">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B65178F"/>
    <w:multiLevelType w:val="hybridMultilevel"/>
    <w:tmpl w:val="E490F1B6"/>
    <w:lvl w:ilvl="0" w:tplc="9EDA8916">
      <w:start w:val="1"/>
      <w:numFmt w:val="bullet"/>
      <w:lvlText w:val="–"/>
      <w:lvlJc w:val="left"/>
      <w:pPr>
        <w:ind w:left="1080" w:hanging="360"/>
      </w:pPr>
      <w:rPr>
        <w:rFonts w:ascii="Times New Roman" w:hAnsi="Times New Roman" w:cs="Times New Roman" w:hint="default"/>
        <w:strike w:val="0"/>
        <w:dstrike w:val="0"/>
        <w:spacing w:val="0"/>
        <w:sz w:val="28"/>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num w:numId="1">
    <w:abstractNumId w:val="24"/>
  </w:num>
  <w:num w:numId="2">
    <w:abstractNumId w:val="10"/>
  </w:num>
  <w:num w:numId="3">
    <w:abstractNumId w:val="28"/>
  </w:num>
  <w:num w:numId="4">
    <w:abstractNumId w:val="4"/>
  </w:num>
  <w:num w:numId="5">
    <w:abstractNumId w:val="23"/>
  </w:num>
  <w:num w:numId="6">
    <w:abstractNumId w:val="16"/>
  </w:num>
  <w:num w:numId="7">
    <w:abstractNumId w:val="6"/>
  </w:num>
  <w:num w:numId="8">
    <w:abstractNumId w:val="8"/>
  </w:num>
  <w:num w:numId="9">
    <w:abstractNumId w:val="14"/>
  </w:num>
  <w:num w:numId="10">
    <w:abstractNumId w:val="13"/>
  </w:num>
  <w:num w:numId="11">
    <w:abstractNumId w:val="13"/>
  </w:num>
  <w:num w:numId="12">
    <w:abstractNumId w:val="2"/>
  </w:num>
  <w:num w:numId="13">
    <w:abstractNumId w:val="1"/>
  </w:num>
  <w:num w:numId="14">
    <w:abstractNumId w:val="3"/>
  </w:num>
  <w:num w:numId="15">
    <w:abstractNumId w:val="15"/>
  </w:num>
  <w:num w:numId="16">
    <w:abstractNumId w:val="25"/>
  </w:num>
  <w:num w:numId="17">
    <w:abstractNumId w:val="17"/>
  </w:num>
  <w:num w:numId="18">
    <w:abstractNumId w:val="20"/>
  </w:num>
  <w:num w:numId="19">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20"/>
  </w:num>
  <w:num w:numId="21">
    <w:abstractNumId w:val="22"/>
  </w:num>
  <w:num w:numId="22">
    <w:abstractNumId w:val="19"/>
  </w:num>
  <w:num w:numId="23">
    <w:abstractNumId w:val="21"/>
  </w:num>
  <w:num w:numId="24">
    <w:abstractNumId w:val="5"/>
  </w:num>
  <w:num w:numId="25">
    <w:abstractNumId w:val="9"/>
  </w:num>
  <w:num w:numId="26">
    <w:abstractNumId w:val="12"/>
  </w:num>
  <w:num w:numId="27">
    <w:abstractNumId w:val="7"/>
  </w:num>
  <w:num w:numId="28">
    <w:abstractNumId w:val="26"/>
  </w:num>
  <w:num w:numId="29">
    <w:abstractNumId w:val="11"/>
  </w:num>
  <w:num w:numId="30">
    <w:abstractNumId w:val="18"/>
  </w:num>
  <w:num w:numId="31">
    <w:abstractNumId w:val="27"/>
  </w:num>
  <w:num w:numId="32">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9"/>
    <w:lvlOverride w:ilvl="0">
      <w:startOverride w:val="1"/>
    </w:lvlOverride>
  </w:num>
  <w:num w:numId="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E0EE7"/>
    <w:rsid w:val="00004CCF"/>
    <w:rsid w:val="000060DA"/>
    <w:rsid w:val="0001502E"/>
    <w:rsid w:val="0001632F"/>
    <w:rsid w:val="00021284"/>
    <w:rsid w:val="00022F96"/>
    <w:rsid w:val="00023665"/>
    <w:rsid w:val="000262EA"/>
    <w:rsid w:val="0002704A"/>
    <w:rsid w:val="00027558"/>
    <w:rsid w:val="00027727"/>
    <w:rsid w:val="00031BA6"/>
    <w:rsid w:val="00031F55"/>
    <w:rsid w:val="00031FEF"/>
    <w:rsid w:val="00034302"/>
    <w:rsid w:val="000343FC"/>
    <w:rsid w:val="000407EB"/>
    <w:rsid w:val="0004160C"/>
    <w:rsid w:val="00047B05"/>
    <w:rsid w:val="000516F8"/>
    <w:rsid w:val="00052389"/>
    <w:rsid w:val="00052A7D"/>
    <w:rsid w:val="00053D77"/>
    <w:rsid w:val="0005538B"/>
    <w:rsid w:val="0005581B"/>
    <w:rsid w:val="00055868"/>
    <w:rsid w:val="00056402"/>
    <w:rsid w:val="00056BA9"/>
    <w:rsid w:val="00056F61"/>
    <w:rsid w:val="000579DE"/>
    <w:rsid w:val="00057E7F"/>
    <w:rsid w:val="000613C3"/>
    <w:rsid w:val="00061DE4"/>
    <w:rsid w:val="000643F2"/>
    <w:rsid w:val="00066D3B"/>
    <w:rsid w:val="0006762F"/>
    <w:rsid w:val="00071223"/>
    <w:rsid w:val="00072031"/>
    <w:rsid w:val="00072724"/>
    <w:rsid w:val="00073C01"/>
    <w:rsid w:val="00073D90"/>
    <w:rsid w:val="00080386"/>
    <w:rsid w:val="00080421"/>
    <w:rsid w:val="000806E6"/>
    <w:rsid w:val="000825BC"/>
    <w:rsid w:val="00084865"/>
    <w:rsid w:val="00084E54"/>
    <w:rsid w:val="00085207"/>
    <w:rsid w:val="000852EA"/>
    <w:rsid w:val="00087AEF"/>
    <w:rsid w:val="0009058B"/>
    <w:rsid w:val="00091CD4"/>
    <w:rsid w:val="00091E7D"/>
    <w:rsid w:val="00093A3F"/>
    <w:rsid w:val="00094BBE"/>
    <w:rsid w:val="00095CE9"/>
    <w:rsid w:val="00097895"/>
    <w:rsid w:val="000A1EB1"/>
    <w:rsid w:val="000A2D37"/>
    <w:rsid w:val="000A54E3"/>
    <w:rsid w:val="000A5F19"/>
    <w:rsid w:val="000B2078"/>
    <w:rsid w:val="000B414E"/>
    <w:rsid w:val="000B48CB"/>
    <w:rsid w:val="000B575E"/>
    <w:rsid w:val="000B57CF"/>
    <w:rsid w:val="000B719D"/>
    <w:rsid w:val="000C1B04"/>
    <w:rsid w:val="000C3066"/>
    <w:rsid w:val="000C5396"/>
    <w:rsid w:val="000C5FEC"/>
    <w:rsid w:val="000C60A2"/>
    <w:rsid w:val="000C6881"/>
    <w:rsid w:val="000C6C46"/>
    <w:rsid w:val="000D1B87"/>
    <w:rsid w:val="000D1E94"/>
    <w:rsid w:val="000D2427"/>
    <w:rsid w:val="000D3203"/>
    <w:rsid w:val="000D340B"/>
    <w:rsid w:val="000D4900"/>
    <w:rsid w:val="000D5A19"/>
    <w:rsid w:val="000D6291"/>
    <w:rsid w:val="000D644E"/>
    <w:rsid w:val="000E0F03"/>
    <w:rsid w:val="000E11BF"/>
    <w:rsid w:val="000E1C81"/>
    <w:rsid w:val="000E3444"/>
    <w:rsid w:val="000F0CF2"/>
    <w:rsid w:val="000F18C2"/>
    <w:rsid w:val="000F4058"/>
    <w:rsid w:val="000F615D"/>
    <w:rsid w:val="000F7E92"/>
    <w:rsid w:val="00102CC9"/>
    <w:rsid w:val="001044FE"/>
    <w:rsid w:val="001054CE"/>
    <w:rsid w:val="00106344"/>
    <w:rsid w:val="00106437"/>
    <w:rsid w:val="001108B7"/>
    <w:rsid w:val="001118E8"/>
    <w:rsid w:val="001118F2"/>
    <w:rsid w:val="00113DE4"/>
    <w:rsid w:val="00113EA6"/>
    <w:rsid w:val="00113F36"/>
    <w:rsid w:val="001144B9"/>
    <w:rsid w:val="00114EDA"/>
    <w:rsid w:val="00117010"/>
    <w:rsid w:val="0012004A"/>
    <w:rsid w:val="00120372"/>
    <w:rsid w:val="00121328"/>
    <w:rsid w:val="001221AE"/>
    <w:rsid w:val="00123F34"/>
    <w:rsid w:val="001251E4"/>
    <w:rsid w:val="00126690"/>
    <w:rsid w:val="00126EFF"/>
    <w:rsid w:val="00127CA1"/>
    <w:rsid w:val="0013096C"/>
    <w:rsid w:val="00130A19"/>
    <w:rsid w:val="00131074"/>
    <w:rsid w:val="001310D7"/>
    <w:rsid w:val="00132119"/>
    <w:rsid w:val="0013400B"/>
    <w:rsid w:val="001351F2"/>
    <w:rsid w:val="00140351"/>
    <w:rsid w:val="001416CF"/>
    <w:rsid w:val="00142AC4"/>
    <w:rsid w:val="00143165"/>
    <w:rsid w:val="00143606"/>
    <w:rsid w:val="00143E83"/>
    <w:rsid w:val="00144ED9"/>
    <w:rsid w:val="00145F9A"/>
    <w:rsid w:val="001460D3"/>
    <w:rsid w:val="00150001"/>
    <w:rsid w:val="0015082D"/>
    <w:rsid w:val="001519BE"/>
    <w:rsid w:val="00152171"/>
    <w:rsid w:val="00152432"/>
    <w:rsid w:val="00152B3B"/>
    <w:rsid w:val="00153DE8"/>
    <w:rsid w:val="00154301"/>
    <w:rsid w:val="00155124"/>
    <w:rsid w:val="00155200"/>
    <w:rsid w:val="00155374"/>
    <w:rsid w:val="00155916"/>
    <w:rsid w:val="00157A7E"/>
    <w:rsid w:val="00160E31"/>
    <w:rsid w:val="0016119E"/>
    <w:rsid w:val="001612D7"/>
    <w:rsid w:val="00161E02"/>
    <w:rsid w:val="00163D00"/>
    <w:rsid w:val="001640F7"/>
    <w:rsid w:val="001651C5"/>
    <w:rsid w:val="00166D87"/>
    <w:rsid w:val="001672F5"/>
    <w:rsid w:val="001674F5"/>
    <w:rsid w:val="00167873"/>
    <w:rsid w:val="00167D72"/>
    <w:rsid w:val="001700DB"/>
    <w:rsid w:val="00170442"/>
    <w:rsid w:val="00170F4F"/>
    <w:rsid w:val="00171561"/>
    <w:rsid w:val="001758DC"/>
    <w:rsid w:val="00177483"/>
    <w:rsid w:val="00177DD2"/>
    <w:rsid w:val="0018019F"/>
    <w:rsid w:val="001801BC"/>
    <w:rsid w:val="00181564"/>
    <w:rsid w:val="001844EE"/>
    <w:rsid w:val="00184827"/>
    <w:rsid w:val="00184C17"/>
    <w:rsid w:val="00187127"/>
    <w:rsid w:val="001901B6"/>
    <w:rsid w:val="0019068F"/>
    <w:rsid w:val="00192AC7"/>
    <w:rsid w:val="001960B4"/>
    <w:rsid w:val="00196143"/>
    <w:rsid w:val="001A0296"/>
    <w:rsid w:val="001A26A3"/>
    <w:rsid w:val="001A404F"/>
    <w:rsid w:val="001A5E85"/>
    <w:rsid w:val="001A6F5B"/>
    <w:rsid w:val="001B0E75"/>
    <w:rsid w:val="001B0F92"/>
    <w:rsid w:val="001B436A"/>
    <w:rsid w:val="001B483C"/>
    <w:rsid w:val="001B5BAC"/>
    <w:rsid w:val="001B65F2"/>
    <w:rsid w:val="001B79EA"/>
    <w:rsid w:val="001C098D"/>
    <w:rsid w:val="001C0D7C"/>
    <w:rsid w:val="001C244C"/>
    <w:rsid w:val="001C2657"/>
    <w:rsid w:val="001C50EB"/>
    <w:rsid w:val="001C556F"/>
    <w:rsid w:val="001C6AC6"/>
    <w:rsid w:val="001D23C0"/>
    <w:rsid w:val="001D2ECC"/>
    <w:rsid w:val="001D71BF"/>
    <w:rsid w:val="001D77F4"/>
    <w:rsid w:val="001E0E49"/>
    <w:rsid w:val="001E1859"/>
    <w:rsid w:val="001E2246"/>
    <w:rsid w:val="001E24E3"/>
    <w:rsid w:val="001E47A0"/>
    <w:rsid w:val="001E4B76"/>
    <w:rsid w:val="001E6480"/>
    <w:rsid w:val="001E6F69"/>
    <w:rsid w:val="001E74BE"/>
    <w:rsid w:val="001F02EF"/>
    <w:rsid w:val="001F346B"/>
    <w:rsid w:val="001F42DC"/>
    <w:rsid w:val="001F4647"/>
    <w:rsid w:val="001F4CC9"/>
    <w:rsid w:val="001F5F81"/>
    <w:rsid w:val="001F6148"/>
    <w:rsid w:val="001F6178"/>
    <w:rsid w:val="001F638F"/>
    <w:rsid w:val="001F7749"/>
    <w:rsid w:val="00200D17"/>
    <w:rsid w:val="002037A6"/>
    <w:rsid w:val="00203B49"/>
    <w:rsid w:val="00203FD1"/>
    <w:rsid w:val="0020607B"/>
    <w:rsid w:val="00206251"/>
    <w:rsid w:val="00211B87"/>
    <w:rsid w:val="00211F98"/>
    <w:rsid w:val="00214135"/>
    <w:rsid w:val="002150C2"/>
    <w:rsid w:val="0021547D"/>
    <w:rsid w:val="00215743"/>
    <w:rsid w:val="00216E29"/>
    <w:rsid w:val="00217179"/>
    <w:rsid w:val="00221864"/>
    <w:rsid w:val="00221880"/>
    <w:rsid w:val="00222113"/>
    <w:rsid w:val="00222132"/>
    <w:rsid w:val="00222C30"/>
    <w:rsid w:val="002230D0"/>
    <w:rsid w:val="0022376F"/>
    <w:rsid w:val="00223AB0"/>
    <w:rsid w:val="00223AD8"/>
    <w:rsid w:val="002267B1"/>
    <w:rsid w:val="0023630C"/>
    <w:rsid w:val="00237EB3"/>
    <w:rsid w:val="00240603"/>
    <w:rsid w:val="002413B5"/>
    <w:rsid w:val="00242680"/>
    <w:rsid w:val="002427EF"/>
    <w:rsid w:val="0024296E"/>
    <w:rsid w:val="00242B94"/>
    <w:rsid w:val="002433F5"/>
    <w:rsid w:val="00243412"/>
    <w:rsid w:val="00243F31"/>
    <w:rsid w:val="0024536C"/>
    <w:rsid w:val="00246C0E"/>
    <w:rsid w:val="00247E02"/>
    <w:rsid w:val="00256080"/>
    <w:rsid w:val="002564D1"/>
    <w:rsid w:val="002617EB"/>
    <w:rsid w:val="00262016"/>
    <w:rsid w:val="0026489D"/>
    <w:rsid w:val="00264AC2"/>
    <w:rsid w:val="00267CC6"/>
    <w:rsid w:val="00270921"/>
    <w:rsid w:val="00270FA5"/>
    <w:rsid w:val="00272694"/>
    <w:rsid w:val="00273DB4"/>
    <w:rsid w:val="0027521C"/>
    <w:rsid w:val="002771E8"/>
    <w:rsid w:val="0028105A"/>
    <w:rsid w:val="00282230"/>
    <w:rsid w:val="0028270A"/>
    <w:rsid w:val="002828CF"/>
    <w:rsid w:val="00284162"/>
    <w:rsid w:val="0028436B"/>
    <w:rsid w:val="00284649"/>
    <w:rsid w:val="002869A9"/>
    <w:rsid w:val="00290977"/>
    <w:rsid w:val="00291D0E"/>
    <w:rsid w:val="0029200E"/>
    <w:rsid w:val="00293B7A"/>
    <w:rsid w:val="00294488"/>
    <w:rsid w:val="00295A38"/>
    <w:rsid w:val="002A0256"/>
    <w:rsid w:val="002A1082"/>
    <w:rsid w:val="002A1403"/>
    <w:rsid w:val="002A1A70"/>
    <w:rsid w:val="002A452E"/>
    <w:rsid w:val="002A5FC1"/>
    <w:rsid w:val="002A7067"/>
    <w:rsid w:val="002B000D"/>
    <w:rsid w:val="002B0B12"/>
    <w:rsid w:val="002B0B42"/>
    <w:rsid w:val="002B2B0A"/>
    <w:rsid w:val="002B33EA"/>
    <w:rsid w:val="002B3E91"/>
    <w:rsid w:val="002B64AD"/>
    <w:rsid w:val="002B7928"/>
    <w:rsid w:val="002B7D6B"/>
    <w:rsid w:val="002C16D6"/>
    <w:rsid w:val="002C1ECF"/>
    <w:rsid w:val="002C35D5"/>
    <w:rsid w:val="002C3C87"/>
    <w:rsid w:val="002C4C29"/>
    <w:rsid w:val="002C7789"/>
    <w:rsid w:val="002C7D4F"/>
    <w:rsid w:val="002D0140"/>
    <w:rsid w:val="002D061D"/>
    <w:rsid w:val="002D0E9F"/>
    <w:rsid w:val="002D24A0"/>
    <w:rsid w:val="002D32CE"/>
    <w:rsid w:val="002D34C2"/>
    <w:rsid w:val="002D3B40"/>
    <w:rsid w:val="002D3BD7"/>
    <w:rsid w:val="002D4218"/>
    <w:rsid w:val="002D4689"/>
    <w:rsid w:val="002D5996"/>
    <w:rsid w:val="002D61D0"/>
    <w:rsid w:val="002D79D2"/>
    <w:rsid w:val="002E029A"/>
    <w:rsid w:val="002E050B"/>
    <w:rsid w:val="002E0C59"/>
    <w:rsid w:val="002E436B"/>
    <w:rsid w:val="002E467A"/>
    <w:rsid w:val="002E52DC"/>
    <w:rsid w:val="002E66D4"/>
    <w:rsid w:val="002E6BAF"/>
    <w:rsid w:val="002F1A92"/>
    <w:rsid w:val="002F1C9C"/>
    <w:rsid w:val="002F32B9"/>
    <w:rsid w:val="002F41B4"/>
    <w:rsid w:val="002F559F"/>
    <w:rsid w:val="002F60F7"/>
    <w:rsid w:val="002F7EE5"/>
    <w:rsid w:val="0030112A"/>
    <w:rsid w:val="003036C2"/>
    <w:rsid w:val="00304A21"/>
    <w:rsid w:val="00304BD3"/>
    <w:rsid w:val="00305633"/>
    <w:rsid w:val="00306910"/>
    <w:rsid w:val="00307959"/>
    <w:rsid w:val="00310787"/>
    <w:rsid w:val="0031138A"/>
    <w:rsid w:val="0031253A"/>
    <w:rsid w:val="00312B57"/>
    <w:rsid w:val="00313998"/>
    <w:rsid w:val="00313E08"/>
    <w:rsid w:val="00320063"/>
    <w:rsid w:val="00322C50"/>
    <w:rsid w:val="00323577"/>
    <w:rsid w:val="003239F3"/>
    <w:rsid w:val="00324231"/>
    <w:rsid w:val="0032510A"/>
    <w:rsid w:val="00325B6D"/>
    <w:rsid w:val="003270A0"/>
    <w:rsid w:val="00327287"/>
    <w:rsid w:val="00327D57"/>
    <w:rsid w:val="003308C2"/>
    <w:rsid w:val="00330922"/>
    <w:rsid w:val="00330A95"/>
    <w:rsid w:val="0033191B"/>
    <w:rsid w:val="003323BB"/>
    <w:rsid w:val="003330B3"/>
    <w:rsid w:val="00333C68"/>
    <w:rsid w:val="00334110"/>
    <w:rsid w:val="00334304"/>
    <w:rsid w:val="00335793"/>
    <w:rsid w:val="00337EBA"/>
    <w:rsid w:val="00337F87"/>
    <w:rsid w:val="003417E9"/>
    <w:rsid w:val="0034207A"/>
    <w:rsid w:val="003420B3"/>
    <w:rsid w:val="00343791"/>
    <w:rsid w:val="00343921"/>
    <w:rsid w:val="00343B29"/>
    <w:rsid w:val="00346E17"/>
    <w:rsid w:val="0034718B"/>
    <w:rsid w:val="003500CE"/>
    <w:rsid w:val="00350FC7"/>
    <w:rsid w:val="0035184F"/>
    <w:rsid w:val="00352CD0"/>
    <w:rsid w:val="00354911"/>
    <w:rsid w:val="003549E7"/>
    <w:rsid w:val="0035718F"/>
    <w:rsid w:val="00357938"/>
    <w:rsid w:val="00362459"/>
    <w:rsid w:val="00362AF7"/>
    <w:rsid w:val="00364196"/>
    <w:rsid w:val="00365294"/>
    <w:rsid w:val="00365B90"/>
    <w:rsid w:val="00366F30"/>
    <w:rsid w:val="003706FA"/>
    <w:rsid w:val="003717A7"/>
    <w:rsid w:val="003720C7"/>
    <w:rsid w:val="0037389D"/>
    <w:rsid w:val="00373F49"/>
    <w:rsid w:val="00377152"/>
    <w:rsid w:val="003809C2"/>
    <w:rsid w:val="00381516"/>
    <w:rsid w:val="00382018"/>
    <w:rsid w:val="00385331"/>
    <w:rsid w:val="003853D4"/>
    <w:rsid w:val="0038653F"/>
    <w:rsid w:val="00386C3C"/>
    <w:rsid w:val="003908F2"/>
    <w:rsid w:val="00390E9C"/>
    <w:rsid w:val="003917D7"/>
    <w:rsid w:val="00392147"/>
    <w:rsid w:val="00393BD1"/>
    <w:rsid w:val="00394F84"/>
    <w:rsid w:val="003962B0"/>
    <w:rsid w:val="0039787A"/>
    <w:rsid w:val="003A0724"/>
    <w:rsid w:val="003A0EDB"/>
    <w:rsid w:val="003A17C1"/>
    <w:rsid w:val="003A1D19"/>
    <w:rsid w:val="003A34A0"/>
    <w:rsid w:val="003A3C22"/>
    <w:rsid w:val="003A429E"/>
    <w:rsid w:val="003A4358"/>
    <w:rsid w:val="003A4E71"/>
    <w:rsid w:val="003A5A4B"/>
    <w:rsid w:val="003A6431"/>
    <w:rsid w:val="003A64D9"/>
    <w:rsid w:val="003A6E30"/>
    <w:rsid w:val="003A7A77"/>
    <w:rsid w:val="003B02CE"/>
    <w:rsid w:val="003B0957"/>
    <w:rsid w:val="003B0CD5"/>
    <w:rsid w:val="003B16BD"/>
    <w:rsid w:val="003B239C"/>
    <w:rsid w:val="003B2CB8"/>
    <w:rsid w:val="003B37CD"/>
    <w:rsid w:val="003B3867"/>
    <w:rsid w:val="003B3B1B"/>
    <w:rsid w:val="003B4A69"/>
    <w:rsid w:val="003B61A9"/>
    <w:rsid w:val="003C12BD"/>
    <w:rsid w:val="003C502C"/>
    <w:rsid w:val="003C6CD7"/>
    <w:rsid w:val="003C7634"/>
    <w:rsid w:val="003D09F6"/>
    <w:rsid w:val="003D1FCD"/>
    <w:rsid w:val="003D4828"/>
    <w:rsid w:val="003D61C3"/>
    <w:rsid w:val="003D7119"/>
    <w:rsid w:val="003E00BA"/>
    <w:rsid w:val="003E2725"/>
    <w:rsid w:val="003E3BFC"/>
    <w:rsid w:val="003E4884"/>
    <w:rsid w:val="003E4C6B"/>
    <w:rsid w:val="003E62F1"/>
    <w:rsid w:val="003E72D7"/>
    <w:rsid w:val="003F03CD"/>
    <w:rsid w:val="003F23D3"/>
    <w:rsid w:val="003F28C8"/>
    <w:rsid w:val="003F29CB"/>
    <w:rsid w:val="003F2A56"/>
    <w:rsid w:val="003F2E36"/>
    <w:rsid w:val="003F2E9C"/>
    <w:rsid w:val="003F3983"/>
    <w:rsid w:val="003F3B7F"/>
    <w:rsid w:val="003F483F"/>
    <w:rsid w:val="003F5877"/>
    <w:rsid w:val="003F7872"/>
    <w:rsid w:val="004005ED"/>
    <w:rsid w:val="00400E89"/>
    <w:rsid w:val="0040125F"/>
    <w:rsid w:val="00401B1F"/>
    <w:rsid w:val="0040212F"/>
    <w:rsid w:val="00402327"/>
    <w:rsid w:val="004032AB"/>
    <w:rsid w:val="00404FA6"/>
    <w:rsid w:val="0040514B"/>
    <w:rsid w:val="00405952"/>
    <w:rsid w:val="00406CBE"/>
    <w:rsid w:val="00406E40"/>
    <w:rsid w:val="0040781F"/>
    <w:rsid w:val="00407D73"/>
    <w:rsid w:val="00407F6A"/>
    <w:rsid w:val="00410D0D"/>
    <w:rsid w:val="00411939"/>
    <w:rsid w:val="0041316A"/>
    <w:rsid w:val="00414DA3"/>
    <w:rsid w:val="00415EFC"/>
    <w:rsid w:val="00416F89"/>
    <w:rsid w:val="00417DFC"/>
    <w:rsid w:val="0042087A"/>
    <w:rsid w:val="0042673D"/>
    <w:rsid w:val="00426E50"/>
    <w:rsid w:val="00426FA2"/>
    <w:rsid w:val="00431603"/>
    <w:rsid w:val="00432373"/>
    <w:rsid w:val="00433883"/>
    <w:rsid w:val="00433D65"/>
    <w:rsid w:val="00434096"/>
    <w:rsid w:val="00435D43"/>
    <w:rsid w:val="00436738"/>
    <w:rsid w:val="00437C94"/>
    <w:rsid w:val="00440094"/>
    <w:rsid w:val="004415BD"/>
    <w:rsid w:val="004420C7"/>
    <w:rsid w:val="004422A5"/>
    <w:rsid w:val="0044336D"/>
    <w:rsid w:val="00443793"/>
    <w:rsid w:val="00444BBE"/>
    <w:rsid w:val="00447B21"/>
    <w:rsid w:val="00454F20"/>
    <w:rsid w:val="00456B02"/>
    <w:rsid w:val="00460101"/>
    <w:rsid w:val="004608C2"/>
    <w:rsid w:val="0046240E"/>
    <w:rsid w:val="004674BD"/>
    <w:rsid w:val="00467F09"/>
    <w:rsid w:val="00470741"/>
    <w:rsid w:val="00471852"/>
    <w:rsid w:val="00473A6B"/>
    <w:rsid w:val="00473B36"/>
    <w:rsid w:val="00477F1C"/>
    <w:rsid w:val="00482390"/>
    <w:rsid w:val="0048332A"/>
    <w:rsid w:val="004851CA"/>
    <w:rsid w:val="004864C3"/>
    <w:rsid w:val="00486ECB"/>
    <w:rsid w:val="004870B9"/>
    <w:rsid w:val="00487217"/>
    <w:rsid w:val="00487CDB"/>
    <w:rsid w:val="00490381"/>
    <w:rsid w:val="004905B5"/>
    <w:rsid w:val="00490B9C"/>
    <w:rsid w:val="00493470"/>
    <w:rsid w:val="00493944"/>
    <w:rsid w:val="00493CE0"/>
    <w:rsid w:val="004965F2"/>
    <w:rsid w:val="00496639"/>
    <w:rsid w:val="00497127"/>
    <w:rsid w:val="00497AA9"/>
    <w:rsid w:val="004A11EB"/>
    <w:rsid w:val="004A2B63"/>
    <w:rsid w:val="004A492D"/>
    <w:rsid w:val="004A5B5C"/>
    <w:rsid w:val="004A5DBE"/>
    <w:rsid w:val="004B1508"/>
    <w:rsid w:val="004B4058"/>
    <w:rsid w:val="004B4968"/>
    <w:rsid w:val="004B5044"/>
    <w:rsid w:val="004B6B60"/>
    <w:rsid w:val="004C053D"/>
    <w:rsid w:val="004C1EC5"/>
    <w:rsid w:val="004C2870"/>
    <w:rsid w:val="004C4940"/>
    <w:rsid w:val="004C5407"/>
    <w:rsid w:val="004D1901"/>
    <w:rsid w:val="004D2BD6"/>
    <w:rsid w:val="004D30B6"/>
    <w:rsid w:val="004D43B4"/>
    <w:rsid w:val="004D5459"/>
    <w:rsid w:val="004D6DC3"/>
    <w:rsid w:val="004E1A4F"/>
    <w:rsid w:val="004E222C"/>
    <w:rsid w:val="004E343C"/>
    <w:rsid w:val="004E5904"/>
    <w:rsid w:val="004E658C"/>
    <w:rsid w:val="004E67DC"/>
    <w:rsid w:val="004E7071"/>
    <w:rsid w:val="004E775D"/>
    <w:rsid w:val="004E7BBA"/>
    <w:rsid w:val="004F020B"/>
    <w:rsid w:val="004F20D2"/>
    <w:rsid w:val="004F2635"/>
    <w:rsid w:val="004F673D"/>
    <w:rsid w:val="004F73C8"/>
    <w:rsid w:val="004F7925"/>
    <w:rsid w:val="004F7E54"/>
    <w:rsid w:val="0050098D"/>
    <w:rsid w:val="00502425"/>
    <w:rsid w:val="00505700"/>
    <w:rsid w:val="00506C2A"/>
    <w:rsid w:val="005119B4"/>
    <w:rsid w:val="00513375"/>
    <w:rsid w:val="00513ABF"/>
    <w:rsid w:val="00513D15"/>
    <w:rsid w:val="00516323"/>
    <w:rsid w:val="00520042"/>
    <w:rsid w:val="00520AF1"/>
    <w:rsid w:val="00520DBD"/>
    <w:rsid w:val="00522D8C"/>
    <w:rsid w:val="005232D2"/>
    <w:rsid w:val="00523E0E"/>
    <w:rsid w:val="005247EC"/>
    <w:rsid w:val="005250FE"/>
    <w:rsid w:val="005253FF"/>
    <w:rsid w:val="00525B29"/>
    <w:rsid w:val="00526FFA"/>
    <w:rsid w:val="0052784E"/>
    <w:rsid w:val="00530A19"/>
    <w:rsid w:val="00530A65"/>
    <w:rsid w:val="005312DB"/>
    <w:rsid w:val="00532C7F"/>
    <w:rsid w:val="005356C2"/>
    <w:rsid w:val="00535BAC"/>
    <w:rsid w:val="00536718"/>
    <w:rsid w:val="00536CA4"/>
    <w:rsid w:val="00540556"/>
    <w:rsid w:val="00541E23"/>
    <w:rsid w:val="00542F4B"/>
    <w:rsid w:val="0054330B"/>
    <w:rsid w:val="00543989"/>
    <w:rsid w:val="00543B4A"/>
    <w:rsid w:val="00545109"/>
    <w:rsid w:val="005473E0"/>
    <w:rsid w:val="005474CE"/>
    <w:rsid w:val="00547B5B"/>
    <w:rsid w:val="00547E8E"/>
    <w:rsid w:val="00550530"/>
    <w:rsid w:val="00550580"/>
    <w:rsid w:val="005541A4"/>
    <w:rsid w:val="00554B6D"/>
    <w:rsid w:val="00554CEB"/>
    <w:rsid w:val="00560622"/>
    <w:rsid w:val="0056088A"/>
    <w:rsid w:val="00564D1F"/>
    <w:rsid w:val="005728A0"/>
    <w:rsid w:val="00573A25"/>
    <w:rsid w:val="0057415D"/>
    <w:rsid w:val="005749B2"/>
    <w:rsid w:val="0057626A"/>
    <w:rsid w:val="00582C8C"/>
    <w:rsid w:val="005865E3"/>
    <w:rsid w:val="0058765A"/>
    <w:rsid w:val="00590586"/>
    <w:rsid w:val="005915F0"/>
    <w:rsid w:val="005926A3"/>
    <w:rsid w:val="005956F2"/>
    <w:rsid w:val="00595E38"/>
    <w:rsid w:val="00596B23"/>
    <w:rsid w:val="005A0132"/>
    <w:rsid w:val="005A0DDB"/>
    <w:rsid w:val="005A29AC"/>
    <w:rsid w:val="005A32CC"/>
    <w:rsid w:val="005A336A"/>
    <w:rsid w:val="005A4BEE"/>
    <w:rsid w:val="005A60DC"/>
    <w:rsid w:val="005A77F7"/>
    <w:rsid w:val="005A7E44"/>
    <w:rsid w:val="005B0918"/>
    <w:rsid w:val="005B4085"/>
    <w:rsid w:val="005B55E8"/>
    <w:rsid w:val="005B63B6"/>
    <w:rsid w:val="005B74DA"/>
    <w:rsid w:val="005B7F41"/>
    <w:rsid w:val="005C40BF"/>
    <w:rsid w:val="005C51F9"/>
    <w:rsid w:val="005C66AF"/>
    <w:rsid w:val="005C7FB0"/>
    <w:rsid w:val="005D0D34"/>
    <w:rsid w:val="005D2E4B"/>
    <w:rsid w:val="005D30F0"/>
    <w:rsid w:val="005D58F9"/>
    <w:rsid w:val="005D6942"/>
    <w:rsid w:val="005D6A7B"/>
    <w:rsid w:val="005E1363"/>
    <w:rsid w:val="005E1DFB"/>
    <w:rsid w:val="005E241B"/>
    <w:rsid w:val="005E6B5C"/>
    <w:rsid w:val="005E76D7"/>
    <w:rsid w:val="005F008A"/>
    <w:rsid w:val="005F12C5"/>
    <w:rsid w:val="005F366B"/>
    <w:rsid w:val="005F5794"/>
    <w:rsid w:val="006026BF"/>
    <w:rsid w:val="00602E44"/>
    <w:rsid w:val="00606907"/>
    <w:rsid w:val="006115BB"/>
    <w:rsid w:val="0061354D"/>
    <w:rsid w:val="00613A4B"/>
    <w:rsid w:val="0061577C"/>
    <w:rsid w:val="0062005B"/>
    <w:rsid w:val="006204FD"/>
    <w:rsid w:val="00620BD0"/>
    <w:rsid w:val="00624D90"/>
    <w:rsid w:val="00631711"/>
    <w:rsid w:val="0063179C"/>
    <w:rsid w:val="00631D5C"/>
    <w:rsid w:val="006372BD"/>
    <w:rsid w:val="0064100E"/>
    <w:rsid w:val="006416DD"/>
    <w:rsid w:val="00645F80"/>
    <w:rsid w:val="00646BD6"/>
    <w:rsid w:val="00650D58"/>
    <w:rsid w:val="006512A8"/>
    <w:rsid w:val="00652A92"/>
    <w:rsid w:val="00653111"/>
    <w:rsid w:val="006535CF"/>
    <w:rsid w:val="00653A56"/>
    <w:rsid w:val="00653A86"/>
    <w:rsid w:val="00654060"/>
    <w:rsid w:val="00660315"/>
    <w:rsid w:val="00660B12"/>
    <w:rsid w:val="0066130A"/>
    <w:rsid w:val="0066291E"/>
    <w:rsid w:val="00662CD3"/>
    <w:rsid w:val="00665D65"/>
    <w:rsid w:val="00671064"/>
    <w:rsid w:val="00671B00"/>
    <w:rsid w:val="00671F24"/>
    <w:rsid w:val="006721E6"/>
    <w:rsid w:val="006723E8"/>
    <w:rsid w:val="0067261B"/>
    <w:rsid w:val="00672924"/>
    <w:rsid w:val="006757A3"/>
    <w:rsid w:val="006762B6"/>
    <w:rsid w:val="006811C2"/>
    <w:rsid w:val="006811D1"/>
    <w:rsid w:val="00681A58"/>
    <w:rsid w:val="00681B9D"/>
    <w:rsid w:val="0068214C"/>
    <w:rsid w:val="006826CC"/>
    <w:rsid w:val="00682D71"/>
    <w:rsid w:val="00683656"/>
    <w:rsid w:val="00683908"/>
    <w:rsid w:val="00683B1A"/>
    <w:rsid w:val="00684F38"/>
    <w:rsid w:val="00684F90"/>
    <w:rsid w:val="00685676"/>
    <w:rsid w:val="00691FD5"/>
    <w:rsid w:val="00692D56"/>
    <w:rsid w:val="0069639F"/>
    <w:rsid w:val="00696A56"/>
    <w:rsid w:val="006976D4"/>
    <w:rsid w:val="00697BA2"/>
    <w:rsid w:val="00697FA9"/>
    <w:rsid w:val="006A1E43"/>
    <w:rsid w:val="006A2335"/>
    <w:rsid w:val="006A32C0"/>
    <w:rsid w:val="006A4A29"/>
    <w:rsid w:val="006A5EDB"/>
    <w:rsid w:val="006B082E"/>
    <w:rsid w:val="006B3070"/>
    <w:rsid w:val="006B3874"/>
    <w:rsid w:val="006B61DC"/>
    <w:rsid w:val="006B698A"/>
    <w:rsid w:val="006B6F8F"/>
    <w:rsid w:val="006B707E"/>
    <w:rsid w:val="006B7D51"/>
    <w:rsid w:val="006C0E37"/>
    <w:rsid w:val="006C1411"/>
    <w:rsid w:val="006C3338"/>
    <w:rsid w:val="006C4B9D"/>
    <w:rsid w:val="006C5342"/>
    <w:rsid w:val="006C5390"/>
    <w:rsid w:val="006C5D4F"/>
    <w:rsid w:val="006C682C"/>
    <w:rsid w:val="006C72C4"/>
    <w:rsid w:val="006C7875"/>
    <w:rsid w:val="006C7B1D"/>
    <w:rsid w:val="006C7BC0"/>
    <w:rsid w:val="006D0094"/>
    <w:rsid w:val="006D3037"/>
    <w:rsid w:val="006D3744"/>
    <w:rsid w:val="006D5448"/>
    <w:rsid w:val="006D552A"/>
    <w:rsid w:val="006D6602"/>
    <w:rsid w:val="006D7962"/>
    <w:rsid w:val="006D7CA7"/>
    <w:rsid w:val="006E04E5"/>
    <w:rsid w:val="006E1A9B"/>
    <w:rsid w:val="006E3393"/>
    <w:rsid w:val="006E3BBA"/>
    <w:rsid w:val="006E50C3"/>
    <w:rsid w:val="006E6685"/>
    <w:rsid w:val="006E6DDF"/>
    <w:rsid w:val="006F011D"/>
    <w:rsid w:val="006F03E0"/>
    <w:rsid w:val="006F0B77"/>
    <w:rsid w:val="006F0F45"/>
    <w:rsid w:val="006F2797"/>
    <w:rsid w:val="006F3244"/>
    <w:rsid w:val="006F453E"/>
    <w:rsid w:val="006F503A"/>
    <w:rsid w:val="006F5A55"/>
    <w:rsid w:val="006F5A9D"/>
    <w:rsid w:val="006F7C2E"/>
    <w:rsid w:val="00700427"/>
    <w:rsid w:val="00700604"/>
    <w:rsid w:val="00702424"/>
    <w:rsid w:val="00703A88"/>
    <w:rsid w:val="0070429A"/>
    <w:rsid w:val="0070471D"/>
    <w:rsid w:val="00704D82"/>
    <w:rsid w:val="00705913"/>
    <w:rsid w:val="0070792A"/>
    <w:rsid w:val="0071119C"/>
    <w:rsid w:val="00711D95"/>
    <w:rsid w:val="007136EA"/>
    <w:rsid w:val="00714D06"/>
    <w:rsid w:val="00714D4C"/>
    <w:rsid w:val="007152FD"/>
    <w:rsid w:val="00715DDC"/>
    <w:rsid w:val="00716D9F"/>
    <w:rsid w:val="007228DA"/>
    <w:rsid w:val="007245A2"/>
    <w:rsid w:val="00724E70"/>
    <w:rsid w:val="0072715E"/>
    <w:rsid w:val="00730172"/>
    <w:rsid w:val="0073070D"/>
    <w:rsid w:val="007323EC"/>
    <w:rsid w:val="00732C27"/>
    <w:rsid w:val="0073308B"/>
    <w:rsid w:val="007333F3"/>
    <w:rsid w:val="007341A3"/>
    <w:rsid w:val="0073487D"/>
    <w:rsid w:val="00735545"/>
    <w:rsid w:val="007365EC"/>
    <w:rsid w:val="0073770C"/>
    <w:rsid w:val="00737AF4"/>
    <w:rsid w:val="00737E2C"/>
    <w:rsid w:val="00740B93"/>
    <w:rsid w:val="0074541C"/>
    <w:rsid w:val="00745F27"/>
    <w:rsid w:val="00746352"/>
    <w:rsid w:val="00746775"/>
    <w:rsid w:val="00752010"/>
    <w:rsid w:val="00752406"/>
    <w:rsid w:val="0075273B"/>
    <w:rsid w:val="00753385"/>
    <w:rsid w:val="00753FBC"/>
    <w:rsid w:val="00753FF4"/>
    <w:rsid w:val="00754C21"/>
    <w:rsid w:val="00760941"/>
    <w:rsid w:val="0076102C"/>
    <w:rsid w:val="00763650"/>
    <w:rsid w:val="00763CA6"/>
    <w:rsid w:val="00765CCB"/>
    <w:rsid w:val="00765D62"/>
    <w:rsid w:val="007663F7"/>
    <w:rsid w:val="00767FDB"/>
    <w:rsid w:val="00770CC7"/>
    <w:rsid w:val="007712A9"/>
    <w:rsid w:val="00772E3F"/>
    <w:rsid w:val="00773328"/>
    <w:rsid w:val="0077335E"/>
    <w:rsid w:val="0077506C"/>
    <w:rsid w:val="007760B3"/>
    <w:rsid w:val="007823FC"/>
    <w:rsid w:val="00783ED5"/>
    <w:rsid w:val="00784BB7"/>
    <w:rsid w:val="007869CA"/>
    <w:rsid w:val="00786B92"/>
    <w:rsid w:val="00790A21"/>
    <w:rsid w:val="00793CBC"/>
    <w:rsid w:val="00794185"/>
    <w:rsid w:val="007A04A9"/>
    <w:rsid w:val="007A0B0D"/>
    <w:rsid w:val="007A494E"/>
    <w:rsid w:val="007A5527"/>
    <w:rsid w:val="007A58D4"/>
    <w:rsid w:val="007A76CB"/>
    <w:rsid w:val="007B1737"/>
    <w:rsid w:val="007B2252"/>
    <w:rsid w:val="007B251F"/>
    <w:rsid w:val="007B357F"/>
    <w:rsid w:val="007B3C13"/>
    <w:rsid w:val="007B49E3"/>
    <w:rsid w:val="007B608E"/>
    <w:rsid w:val="007B6707"/>
    <w:rsid w:val="007B7857"/>
    <w:rsid w:val="007C1347"/>
    <w:rsid w:val="007C3278"/>
    <w:rsid w:val="007C346E"/>
    <w:rsid w:val="007C3EBA"/>
    <w:rsid w:val="007C4BCE"/>
    <w:rsid w:val="007C6863"/>
    <w:rsid w:val="007C6B6D"/>
    <w:rsid w:val="007C734F"/>
    <w:rsid w:val="007D017B"/>
    <w:rsid w:val="007D03AD"/>
    <w:rsid w:val="007D3882"/>
    <w:rsid w:val="007D3B65"/>
    <w:rsid w:val="007D57B7"/>
    <w:rsid w:val="007D7379"/>
    <w:rsid w:val="007D7BB3"/>
    <w:rsid w:val="007D7DCD"/>
    <w:rsid w:val="007E0053"/>
    <w:rsid w:val="007E1026"/>
    <w:rsid w:val="007E252F"/>
    <w:rsid w:val="007E253B"/>
    <w:rsid w:val="007E2D75"/>
    <w:rsid w:val="007E63AA"/>
    <w:rsid w:val="007E6CA3"/>
    <w:rsid w:val="007E7237"/>
    <w:rsid w:val="007F0718"/>
    <w:rsid w:val="007F0C30"/>
    <w:rsid w:val="007F3213"/>
    <w:rsid w:val="007F3BA6"/>
    <w:rsid w:val="007F4A05"/>
    <w:rsid w:val="007F4C4D"/>
    <w:rsid w:val="007F50D7"/>
    <w:rsid w:val="007F5751"/>
    <w:rsid w:val="0080056F"/>
    <w:rsid w:val="008010D5"/>
    <w:rsid w:val="00801C53"/>
    <w:rsid w:val="008024F4"/>
    <w:rsid w:val="00802DF1"/>
    <w:rsid w:val="00802FBD"/>
    <w:rsid w:val="00803573"/>
    <w:rsid w:val="00804547"/>
    <w:rsid w:val="0080503E"/>
    <w:rsid w:val="0080663D"/>
    <w:rsid w:val="008073F9"/>
    <w:rsid w:val="0081016F"/>
    <w:rsid w:val="00812091"/>
    <w:rsid w:val="008137B3"/>
    <w:rsid w:val="00814922"/>
    <w:rsid w:val="008149A1"/>
    <w:rsid w:val="00814B39"/>
    <w:rsid w:val="00815131"/>
    <w:rsid w:val="008152E2"/>
    <w:rsid w:val="0081767E"/>
    <w:rsid w:val="00817CB4"/>
    <w:rsid w:val="00820507"/>
    <w:rsid w:val="00822346"/>
    <w:rsid w:val="0082324C"/>
    <w:rsid w:val="00827BC6"/>
    <w:rsid w:val="008313FB"/>
    <w:rsid w:val="00831CE3"/>
    <w:rsid w:val="00831E03"/>
    <w:rsid w:val="0083275D"/>
    <w:rsid w:val="008331BE"/>
    <w:rsid w:val="008347AA"/>
    <w:rsid w:val="00835F22"/>
    <w:rsid w:val="008360F6"/>
    <w:rsid w:val="00840066"/>
    <w:rsid w:val="00841376"/>
    <w:rsid w:val="00843314"/>
    <w:rsid w:val="00850288"/>
    <w:rsid w:val="00850BA7"/>
    <w:rsid w:val="00851619"/>
    <w:rsid w:val="00851ACD"/>
    <w:rsid w:val="00851E81"/>
    <w:rsid w:val="008521DF"/>
    <w:rsid w:val="00852705"/>
    <w:rsid w:val="00852FFE"/>
    <w:rsid w:val="00854938"/>
    <w:rsid w:val="00855A72"/>
    <w:rsid w:val="008563D7"/>
    <w:rsid w:val="00856984"/>
    <w:rsid w:val="00856B60"/>
    <w:rsid w:val="00856B7F"/>
    <w:rsid w:val="00857243"/>
    <w:rsid w:val="00857551"/>
    <w:rsid w:val="0085797A"/>
    <w:rsid w:val="008615B6"/>
    <w:rsid w:val="008624A5"/>
    <w:rsid w:val="00862EBE"/>
    <w:rsid w:val="0086583E"/>
    <w:rsid w:val="00865D50"/>
    <w:rsid w:val="008663D5"/>
    <w:rsid w:val="0086728B"/>
    <w:rsid w:val="00867542"/>
    <w:rsid w:val="008708E9"/>
    <w:rsid w:val="00870E7A"/>
    <w:rsid w:val="008747D4"/>
    <w:rsid w:val="00875939"/>
    <w:rsid w:val="00876111"/>
    <w:rsid w:val="008805D5"/>
    <w:rsid w:val="008808BF"/>
    <w:rsid w:val="00881AF2"/>
    <w:rsid w:val="0088248A"/>
    <w:rsid w:val="00883B8E"/>
    <w:rsid w:val="0088438A"/>
    <w:rsid w:val="00884419"/>
    <w:rsid w:val="00885D57"/>
    <w:rsid w:val="008905A9"/>
    <w:rsid w:val="00891366"/>
    <w:rsid w:val="00891456"/>
    <w:rsid w:val="00891AC6"/>
    <w:rsid w:val="00894659"/>
    <w:rsid w:val="00895A0F"/>
    <w:rsid w:val="008975A8"/>
    <w:rsid w:val="008A205F"/>
    <w:rsid w:val="008A2636"/>
    <w:rsid w:val="008A31C0"/>
    <w:rsid w:val="008A4F9D"/>
    <w:rsid w:val="008A6883"/>
    <w:rsid w:val="008A6D1E"/>
    <w:rsid w:val="008A786D"/>
    <w:rsid w:val="008A7D75"/>
    <w:rsid w:val="008B0027"/>
    <w:rsid w:val="008B20C9"/>
    <w:rsid w:val="008B3CCD"/>
    <w:rsid w:val="008B5714"/>
    <w:rsid w:val="008C0659"/>
    <w:rsid w:val="008C06C9"/>
    <w:rsid w:val="008C128B"/>
    <w:rsid w:val="008C2169"/>
    <w:rsid w:val="008C27A1"/>
    <w:rsid w:val="008C27D4"/>
    <w:rsid w:val="008C3278"/>
    <w:rsid w:val="008C4704"/>
    <w:rsid w:val="008C4DAA"/>
    <w:rsid w:val="008C756B"/>
    <w:rsid w:val="008C7B1C"/>
    <w:rsid w:val="008C7D8E"/>
    <w:rsid w:val="008C7E08"/>
    <w:rsid w:val="008C7EFB"/>
    <w:rsid w:val="008D000E"/>
    <w:rsid w:val="008D0027"/>
    <w:rsid w:val="008D2759"/>
    <w:rsid w:val="008D27DB"/>
    <w:rsid w:val="008D675C"/>
    <w:rsid w:val="008D6922"/>
    <w:rsid w:val="008D740A"/>
    <w:rsid w:val="008E0EE7"/>
    <w:rsid w:val="008E18DC"/>
    <w:rsid w:val="008E239A"/>
    <w:rsid w:val="008E25B5"/>
    <w:rsid w:val="008E2752"/>
    <w:rsid w:val="008E2DE8"/>
    <w:rsid w:val="008E3583"/>
    <w:rsid w:val="008E48E6"/>
    <w:rsid w:val="008E7D58"/>
    <w:rsid w:val="008F0C9B"/>
    <w:rsid w:val="008F1809"/>
    <w:rsid w:val="008F1E00"/>
    <w:rsid w:val="008F693F"/>
    <w:rsid w:val="008F7BBB"/>
    <w:rsid w:val="00901757"/>
    <w:rsid w:val="00901B01"/>
    <w:rsid w:val="0090376B"/>
    <w:rsid w:val="00903B64"/>
    <w:rsid w:val="0090517A"/>
    <w:rsid w:val="00906BE9"/>
    <w:rsid w:val="00910227"/>
    <w:rsid w:val="00910288"/>
    <w:rsid w:val="0091237F"/>
    <w:rsid w:val="00912D9A"/>
    <w:rsid w:val="00913F57"/>
    <w:rsid w:val="00914930"/>
    <w:rsid w:val="00915B14"/>
    <w:rsid w:val="00915CAD"/>
    <w:rsid w:val="009164A3"/>
    <w:rsid w:val="009169E0"/>
    <w:rsid w:val="00917265"/>
    <w:rsid w:val="009178BC"/>
    <w:rsid w:val="00917F64"/>
    <w:rsid w:val="009206BA"/>
    <w:rsid w:val="0092712B"/>
    <w:rsid w:val="00927F05"/>
    <w:rsid w:val="0093060F"/>
    <w:rsid w:val="009317C6"/>
    <w:rsid w:val="009326B4"/>
    <w:rsid w:val="00933B6A"/>
    <w:rsid w:val="009343D0"/>
    <w:rsid w:val="0093453D"/>
    <w:rsid w:val="00934834"/>
    <w:rsid w:val="00937134"/>
    <w:rsid w:val="009448A9"/>
    <w:rsid w:val="00950C4E"/>
    <w:rsid w:val="00950EFE"/>
    <w:rsid w:val="009536F7"/>
    <w:rsid w:val="00953A92"/>
    <w:rsid w:val="00954BA6"/>
    <w:rsid w:val="0095556D"/>
    <w:rsid w:val="00955624"/>
    <w:rsid w:val="00955A62"/>
    <w:rsid w:val="009602F9"/>
    <w:rsid w:val="00963F8F"/>
    <w:rsid w:val="00965776"/>
    <w:rsid w:val="00965E5B"/>
    <w:rsid w:val="009666F4"/>
    <w:rsid w:val="00966978"/>
    <w:rsid w:val="00966F04"/>
    <w:rsid w:val="009704EB"/>
    <w:rsid w:val="009718E2"/>
    <w:rsid w:val="0097235A"/>
    <w:rsid w:val="00972726"/>
    <w:rsid w:val="0097298A"/>
    <w:rsid w:val="009730F6"/>
    <w:rsid w:val="00974C2F"/>
    <w:rsid w:val="00982D37"/>
    <w:rsid w:val="00983A19"/>
    <w:rsid w:val="00983CFF"/>
    <w:rsid w:val="0098402D"/>
    <w:rsid w:val="00984AD0"/>
    <w:rsid w:val="00984BE6"/>
    <w:rsid w:val="00987FBD"/>
    <w:rsid w:val="00990BE8"/>
    <w:rsid w:val="0099140A"/>
    <w:rsid w:val="00991600"/>
    <w:rsid w:val="009916F0"/>
    <w:rsid w:val="00991E0E"/>
    <w:rsid w:val="009920AB"/>
    <w:rsid w:val="00994036"/>
    <w:rsid w:val="00994402"/>
    <w:rsid w:val="00994E46"/>
    <w:rsid w:val="009956AC"/>
    <w:rsid w:val="00997382"/>
    <w:rsid w:val="009977C2"/>
    <w:rsid w:val="009A120E"/>
    <w:rsid w:val="009A1BCB"/>
    <w:rsid w:val="009A26C9"/>
    <w:rsid w:val="009A408F"/>
    <w:rsid w:val="009A4D8C"/>
    <w:rsid w:val="009A51E8"/>
    <w:rsid w:val="009A7A3D"/>
    <w:rsid w:val="009B19FC"/>
    <w:rsid w:val="009B2A96"/>
    <w:rsid w:val="009B4402"/>
    <w:rsid w:val="009B4E8B"/>
    <w:rsid w:val="009B4F4C"/>
    <w:rsid w:val="009B5361"/>
    <w:rsid w:val="009B731F"/>
    <w:rsid w:val="009C1E33"/>
    <w:rsid w:val="009C3E3A"/>
    <w:rsid w:val="009C40B8"/>
    <w:rsid w:val="009C4F49"/>
    <w:rsid w:val="009C520D"/>
    <w:rsid w:val="009C5216"/>
    <w:rsid w:val="009C68FE"/>
    <w:rsid w:val="009C697D"/>
    <w:rsid w:val="009C69A4"/>
    <w:rsid w:val="009D03EF"/>
    <w:rsid w:val="009D0ADB"/>
    <w:rsid w:val="009D27BA"/>
    <w:rsid w:val="009D2890"/>
    <w:rsid w:val="009D2C2A"/>
    <w:rsid w:val="009D4BC7"/>
    <w:rsid w:val="009D6E98"/>
    <w:rsid w:val="009D7C99"/>
    <w:rsid w:val="009E1F7D"/>
    <w:rsid w:val="009E5A6E"/>
    <w:rsid w:val="009E7620"/>
    <w:rsid w:val="009E79DB"/>
    <w:rsid w:val="009F12BA"/>
    <w:rsid w:val="009F32AA"/>
    <w:rsid w:val="009F3DE2"/>
    <w:rsid w:val="009F4181"/>
    <w:rsid w:val="009F677B"/>
    <w:rsid w:val="00A01D64"/>
    <w:rsid w:val="00A055D6"/>
    <w:rsid w:val="00A057BB"/>
    <w:rsid w:val="00A075EE"/>
    <w:rsid w:val="00A10E17"/>
    <w:rsid w:val="00A11603"/>
    <w:rsid w:val="00A11F48"/>
    <w:rsid w:val="00A14BE8"/>
    <w:rsid w:val="00A17D49"/>
    <w:rsid w:val="00A22362"/>
    <w:rsid w:val="00A22C7A"/>
    <w:rsid w:val="00A251F6"/>
    <w:rsid w:val="00A2563B"/>
    <w:rsid w:val="00A262A1"/>
    <w:rsid w:val="00A317FB"/>
    <w:rsid w:val="00A31907"/>
    <w:rsid w:val="00A33E81"/>
    <w:rsid w:val="00A34659"/>
    <w:rsid w:val="00A3616A"/>
    <w:rsid w:val="00A363C6"/>
    <w:rsid w:val="00A3684C"/>
    <w:rsid w:val="00A36E9D"/>
    <w:rsid w:val="00A37DF6"/>
    <w:rsid w:val="00A41A5A"/>
    <w:rsid w:val="00A41CF7"/>
    <w:rsid w:val="00A45119"/>
    <w:rsid w:val="00A465B5"/>
    <w:rsid w:val="00A47FAD"/>
    <w:rsid w:val="00A5063E"/>
    <w:rsid w:val="00A50FD2"/>
    <w:rsid w:val="00A519B0"/>
    <w:rsid w:val="00A531F5"/>
    <w:rsid w:val="00A532C9"/>
    <w:rsid w:val="00A53404"/>
    <w:rsid w:val="00A54379"/>
    <w:rsid w:val="00A55A1A"/>
    <w:rsid w:val="00A6059A"/>
    <w:rsid w:val="00A60B01"/>
    <w:rsid w:val="00A61A3B"/>
    <w:rsid w:val="00A6433E"/>
    <w:rsid w:val="00A71079"/>
    <w:rsid w:val="00A71AAC"/>
    <w:rsid w:val="00A726F1"/>
    <w:rsid w:val="00A730BC"/>
    <w:rsid w:val="00A77EC9"/>
    <w:rsid w:val="00A77EDC"/>
    <w:rsid w:val="00A815B3"/>
    <w:rsid w:val="00A82A43"/>
    <w:rsid w:val="00A82C3F"/>
    <w:rsid w:val="00A83EB7"/>
    <w:rsid w:val="00A86DB2"/>
    <w:rsid w:val="00A8714E"/>
    <w:rsid w:val="00A87966"/>
    <w:rsid w:val="00A90387"/>
    <w:rsid w:val="00A90766"/>
    <w:rsid w:val="00A9150A"/>
    <w:rsid w:val="00A91E3E"/>
    <w:rsid w:val="00A9266D"/>
    <w:rsid w:val="00AA12C2"/>
    <w:rsid w:val="00AA1C34"/>
    <w:rsid w:val="00AA326B"/>
    <w:rsid w:val="00AA3321"/>
    <w:rsid w:val="00AA414D"/>
    <w:rsid w:val="00AA62E1"/>
    <w:rsid w:val="00AA69C1"/>
    <w:rsid w:val="00AA736E"/>
    <w:rsid w:val="00AA796B"/>
    <w:rsid w:val="00AB0B0C"/>
    <w:rsid w:val="00AB0BDF"/>
    <w:rsid w:val="00AB32B2"/>
    <w:rsid w:val="00AB5726"/>
    <w:rsid w:val="00AB6E55"/>
    <w:rsid w:val="00AB7126"/>
    <w:rsid w:val="00AC0D68"/>
    <w:rsid w:val="00AC3A90"/>
    <w:rsid w:val="00AC5314"/>
    <w:rsid w:val="00AC5336"/>
    <w:rsid w:val="00AC5D7F"/>
    <w:rsid w:val="00AC6525"/>
    <w:rsid w:val="00AC7073"/>
    <w:rsid w:val="00AC7734"/>
    <w:rsid w:val="00AD0309"/>
    <w:rsid w:val="00AD6E95"/>
    <w:rsid w:val="00AD7EC1"/>
    <w:rsid w:val="00AE0D2E"/>
    <w:rsid w:val="00AE1D48"/>
    <w:rsid w:val="00AE52BE"/>
    <w:rsid w:val="00AF0982"/>
    <w:rsid w:val="00AF0BF9"/>
    <w:rsid w:val="00AF19CA"/>
    <w:rsid w:val="00AF1E30"/>
    <w:rsid w:val="00AF41FB"/>
    <w:rsid w:val="00AF5409"/>
    <w:rsid w:val="00AF64BA"/>
    <w:rsid w:val="00AF6A79"/>
    <w:rsid w:val="00B0118B"/>
    <w:rsid w:val="00B04C99"/>
    <w:rsid w:val="00B04D34"/>
    <w:rsid w:val="00B05782"/>
    <w:rsid w:val="00B110F5"/>
    <w:rsid w:val="00B11967"/>
    <w:rsid w:val="00B1233F"/>
    <w:rsid w:val="00B12357"/>
    <w:rsid w:val="00B13128"/>
    <w:rsid w:val="00B13F5A"/>
    <w:rsid w:val="00B14147"/>
    <w:rsid w:val="00B1732F"/>
    <w:rsid w:val="00B17863"/>
    <w:rsid w:val="00B17CD5"/>
    <w:rsid w:val="00B20D06"/>
    <w:rsid w:val="00B2449E"/>
    <w:rsid w:val="00B2488E"/>
    <w:rsid w:val="00B254E5"/>
    <w:rsid w:val="00B25764"/>
    <w:rsid w:val="00B2694F"/>
    <w:rsid w:val="00B26C0D"/>
    <w:rsid w:val="00B32A3D"/>
    <w:rsid w:val="00B33E66"/>
    <w:rsid w:val="00B33F70"/>
    <w:rsid w:val="00B359A2"/>
    <w:rsid w:val="00B36C26"/>
    <w:rsid w:val="00B4041E"/>
    <w:rsid w:val="00B41DB3"/>
    <w:rsid w:val="00B41E49"/>
    <w:rsid w:val="00B42CE2"/>
    <w:rsid w:val="00B43BD7"/>
    <w:rsid w:val="00B43F44"/>
    <w:rsid w:val="00B44EF5"/>
    <w:rsid w:val="00B4500C"/>
    <w:rsid w:val="00B45FB3"/>
    <w:rsid w:val="00B4689F"/>
    <w:rsid w:val="00B475EB"/>
    <w:rsid w:val="00B47D7D"/>
    <w:rsid w:val="00B503AE"/>
    <w:rsid w:val="00B506B7"/>
    <w:rsid w:val="00B531B0"/>
    <w:rsid w:val="00B55842"/>
    <w:rsid w:val="00B5631C"/>
    <w:rsid w:val="00B571C8"/>
    <w:rsid w:val="00B57498"/>
    <w:rsid w:val="00B609B7"/>
    <w:rsid w:val="00B63E0B"/>
    <w:rsid w:val="00B65E95"/>
    <w:rsid w:val="00B66631"/>
    <w:rsid w:val="00B66FE4"/>
    <w:rsid w:val="00B67138"/>
    <w:rsid w:val="00B6766A"/>
    <w:rsid w:val="00B70523"/>
    <w:rsid w:val="00B7099A"/>
    <w:rsid w:val="00B71E06"/>
    <w:rsid w:val="00B7378E"/>
    <w:rsid w:val="00B73D2D"/>
    <w:rsid w:val="00B74CE0"/>
    <w:rsid w:val="00B75611"/>
    <w:rsid w:val="00B76C46"/>
    <w:rsid w:val="00B8095E"/>
    <w:rsid w:val="00B81E37"/>
    <w:rsid w:val="00B85F13"/>
    <w:rsid w:val="00B901FB"/>
    <w:rsid w:val="00B90360"/>
    <w:rsid w:val="00B9066C"/>
    <w:rsid w:val="00B909B4"/>
    <w:rsid w:val="00B95E15"/>
    <w:rsid w:val="00B960A3"/>
    <w:rsid w:val="00B966CE"/>
    <w:rsid w:val="00B97059"/>
    <w:rsid w:val="00B9739C"/>
    <w:rsid w:val="00BA04B9"/>
    <w:rsid w:val="00BA0F32"/>
    <w:rsid w:val="00BA28CF"/>
    <w:rsid w:val="00BA51D6"/>
    <w:rsid w:val="00BA664C"/>
    <w:rsid w:val="00BA6855"/>
    <w:rsid w:val="00BA68BF"/>
    <w:rsid w:val="00BB0182"/>
    <w:rsid w:val="00BB044A"/>
    <w:rsid w:val="00BB082E"/>
    <w:rsid w:val="00BB1159"/>
    <w:rsid w:val="00BB1D2E"/>
    <w:rsid w:val="00BB2606"/>
    <w:rsid w:val="00BB4C36"/>
    <w:rsid w:val="00BB5299"/>
    <w:rsid w:val="00BB5814"/>
    <w:rsid w:val="00BB67DD"/>
    <w:rsid w:val="00BC5151"/>
    <w:rsid w:val="00BC6174"/>
    <w:rsid w:val="00BC76F9"/>
    <w:rsid w:val="00BD0D23"/>
    <w:rsid w:val="00BD118B"/>
    <w:rsid w:val="00BD1BA1"/>
    <w:rsid w:val="00BD2DE8"/>
    <w:rsid w:val="00BD3142"/>
    <w:rsid w:val="00BD4149"/>
    <w:rsid w:val="00BD42E0"/>
    <w:rsid w:val="00BD569D"/>
    <w:rsid w:val="00BD71D1"/>
    <w:rsid w:val="00BE00D4"/>
    <w:rsid w:val="00BE18BA"/>
    <w:rsid w:val="00BE2330"/>
    <w:rsid w:val="00BE411B"/>
    <w:rsid w:val="00BE464A"/>
    <w:rsid w:val="00BE4C1B"/>
    <w:rsid w:val="00BF410E"/>
    <w:rsid w:val="00BF4D9D"/>
    <w:rsid w:val="00BF7CB0"/>
    <w:rsid w:val="00C0112B"/>
    <w:rsid w:val="00C013A9"/>
    <w:rsid w:val="00C0150E"/>
    <w:rsid w:val="00C0200B"/>
    <w:rsid w:val="00C028B0"/>
    <w:rsid w:val="00C03F0A"/>
    <w:rsid w:val="00C06663"/>
    <w:rsid w:val="00C067FB"/>
    <w:rsid w:val="00C074E1"/>
    <w:rsid w:val="00C10CC1"/>
    <w:rsid w:val="00C1239B"/>
    <w:rsid w:val="00C1311A"/>
    <w:rsid w:val="00C14491"/>
    <w:rsid w:val="00C14A60"/>
    <w:rsid w:val="00C14C9B"/>
    <w:rsid w:val="00C14F7D"/>
    <w:rsid w:val="00C150E2"/>
    <w:rsid w:val="00C151D2"/>
    <w:rsid w:val="00C15D9A"/>
    <w:rsid w:val="00C16964"/>
    <w:rsid w:val="00C21515"/>
    <w:rsid w:val="00C22A2E"/>
    <w:rsid w:val="00C23BED"/>
    <w:rsid w:val="00C2419A"/>
    <w:rsid w:val="00C27816"/>
    <w:rsid w:val="00C279AD"/>
    <w:rsid w:val="00C3244A"/>
    <w:rsid w:val="00C32C80"/>
    <w:rsid w:val="00C33C51"/>
    <w:rsid w:val="00C33D70"/>
    <w:rsid w:val="00C34EC8"/>
    <w:rsid w:val="00C353DF"/>
    <w:rsid w:val="00C3592F"/>
    <w:rsid w:val="00C41CFA"/>
    <w:rsid w:val="00C41D23"/>
    <w:rsid w:val="00C4276B"/>
    <w:rsid w:val="00C43C32"/>
    <w:rsid w:val="00C45597"/>
    <w:rsid w:val="00C4602D"/>
    <w:rsid w:val="00C47845"/>
    <w:rsid w:val="00C50EBE"/>
    <w:rsid w:val="00C52EE1"/>
    <w:rsid w:val="00C5774E"/>
    <w:rsid w:val="00C57C6E"/>
    <w:rsid w:val="00C604EC"/>
    <w:rsid w:val="00C626A0"/>
    <w:rsid w:val="00C62D7B"/>
    <w:rsid w:val="00C63617"/>
    <w:rsid w:val="00C63758"/>
    <w:rsid w:val="00C64071"/>
    <w:rsid w:val="00C640BA"/>
    <w:rsid w:val="00C65BC0"/>
    <w:rsid w:val="00C66468"/>
    <w:rsid w:val="00C67032"/>
    <w:rsid w:val="00C700EF"/>
    <w:rsid w:val="00C70A5A"/>
    <w:rsid w:val="00C72150"/>
    <w:rsid w:val="00C742C7"/>
    <w:rsid w:val="00C746CC"/>
    <w:rsid w:val="00C7530F"/>
    <w:rsid w:val="00C7554A"/>
    <w:rsid w:val="00C765A0"/>
    <w:rsid w:val="00C7738D"/>
    <w:rsid w:val="00C776B4"/>
    <w:rsid w:val="00C77E09"/>
    <w:rsid w:val="00C818C6"/>
    <w:rsid w:val="00C81BE8"/>
    <w:rsid w:val="00C81E42"/>
    <w:rsid w:val="00C82D18"/>
    <w:rsid w:val="00C86282"/>
    <w:rsid w:val="00C8650B"/>
    <w:rsid w:val="00C86927"/>
    <w:rsid w:val="00C86A10"/>
    <w:rsid w:val="00C938FA"/>
    <w:rsid w:val="00C9433D"/>
    <w:rsid w:val="00C9445D"/>
    <w:rsid w:val="00C961BA"/>
    <w:rsid w:val="00C96927"/>
    <w:rsid w:val="00C96AB5"/>
    <w:rsid w:val="00C97170"/>
    <w:rsid w:val="00CA4AE7"/>
    <w:rsid w:val="00CA6D3D"/>
    <w:rsid w:val="00CB0287"/>
    <w:rsid w:val="00CB1775"/>
    <w:rsid w:val="00CB17FB"/>
    <w:rsid w:val="00CB1834"/>
    <w:rsid w:val="00CB3787"/>
    <w:rsid w:val="00CB4B7F"/>
    <w:rsid w:val="00CB5AA4"/>
    <w:rsid w:val="00CB7753"/>
    <w:rsid w:val="00CB7F9A"/>
    <w:rsid w:val="00CC049A"/>
    <w:rsid w:val="00CC04B9"/>
    <w:rsid w:val="00CC0606"/>
    <w:rsid w:val="00CC19E8"/>
    <w:rsid w:val="00CC24CA"/>
    <w:rsid w:val="00CC2673"/>
    <w:rsid w:val="00CC46AB"/>
    <w:rsid w:val="00CC4A5F"/>
    <w:rsid w:val="00CD0572"/>
    <w:rsid w:val="00CD3711"/>
    <w:rsid w:val="00CD3C47"/>
    <w:rsid w:val="00CD40E7"/>
    <w:rsid w:val="00CD557D"/>
    <w:rsid w:val="00CD68D8"/>
    <w:rsid w:val="00CD6E6D"/>
    <w:rsid w:val="00CE2229"/>
    <w:rsid w:val="00CE2CC3"/>
    <w:rsid w:val="00CE3AAB"/>
    <w:rsid w:val="00CE6C7D"/>
    <w:rsid w:val="00CE7955"/>
    <w:rsid w:val="00CE7C85"/>
    <w:rsid w:val="00CF2805"/>
    <w:rsid w:val="00CF3D11"/>
    <w:rsid w:val="00CF4DFC"/>
    <w:rsid w:val="00CF7F35"/>
    <w:rsid w:val="00D002A4"/>
    <w:rsid w:val="00D00C4D"/>
    <w:rsid w:val="00D00E5A"/>
    <w:rsid w:val="00D0123A"/>
    <w:rsid w:val="00D01273"/>
    <w:rsid w:val="00D0267C"/>
    <w:rsid w:val="00D02EA5"/>
    <w:rsid w:val="00D04E69"/>
    <w:rsid w:val="00D0627B"/>
    <w:rsid w:val="00D06F02"/>
    <w:rsid w:val="00D073A5"/>
    <w:rsid w:val="00D07589"/>
    <w:rsid w:val="00D119F1"/>
    <w:rsid w:val="00D13396"/>
    <w:rsid w:val="00D1603F"/>
    <w:rsid w:val="00D1661B"/>
    <w:rsid w:val="00D20D05"/>
    <w:rsid w:val="00D2172F"/>
    <w:rsid w:val="00D26F87"/>
    <w:rsid w:val="00D27502"/>
    <w:rsid w:val="00D30577"/>
    <w:rsid w:val="00D3064F"/>
    <w:rsid w:val="00D3388F"/>
    <w:rsid w:val="00D3491A"/>
    <w:rsid w:val="00D36127"/>
    <w:rsid w:val="00D36B44"/>
    <w:rsid w:val="00D37559"/>
    <w:rsid w:val="00D41CD2"/>
    <w:rsid w:val="00D4234B"/>
    <w:rsid w:val="00D4479A"/>
    <w:rsid w:val="00D45388"/>
    <w:rsid w:val="00D4679E"/>
    <w:rsid w:val="00D46AA0"/>
    <w:rsid w:val="00D51D66"/>
    <w:rsid w:val="00D52A3D"/>
    <w:rsid w:val="00D54E0F"/>
    <w:rsid w:val="00D55868"/>
    <w:rsid w:val="00D56395"/>
    <w:rsid w:val="00D600E4"/>
    <w:rsid w:val="00D610D3"/>
    <w:rsid w:val="00D61F15"/>
    <w:rsid w:val="00D656DC"/>
    <w:rsid w:val="00D70A76"/>
    <w:rsid w:val="00D71312"/>
    <w:rsid w:val="00D715DE"/>
    <w:rsid w:val="00D75A5D"/>
    <w:rsid w:val="00D779E5"/>
    <w:rsid w:val="00D77BB0"/>
    <w:rsid w:val="00D80E10"/>
    <w:rsid w:val="00D81508"/>
    <w:rsid w:val="00D81C2F"/>
    <w:rsid w:val="00D83803"/>
    <w:rsid w:val="00D846FE"/>
    <w:rsid w:val="00D8563D"/>
    <w:rsid w:val="00D85FC3"/>
    <w:rsid w:val="00D865B3"/>
    <w:rsid w:val="00D9007B"/>
    <w:rsid w:val="00D90E2A"/>
    <w:rsid w:val="00D940FE"/>
    <w:rsid w:val="00D94599"/>
    <w:rsid w:val="00D94F1C"/>
    <w:rsid w:val="00D95939"/>
    <w:rsid w:val="00D9740F"/>
    <w:rsid w:val="00D9754F"/>
    <w:rsid w:val="00D97824"/>
    <w:rsid w:val="00DA0266"/>
    <w:rsid w:val="00DA067F"/>
    <w:rsid w:val="00DA0E95"/>
    <w:rsid w:val="00DA1F38"/>
    <w:rsid w:val="00DA2FD9"/>
    <w:rsid w:val="00DA4CE2"/>
    <w:rsid w:val="00DA5489"/>
    <w:rsid w:val="00DA5D83"/>
    <w:rsid w:val="00DA6E81"/>
    <w:rsid w:val="00DA7248"/>
    <w:rsid w:val="00DA7687"/>
    <w:rsid w:val="00DA7B15"/>
    <w:rsid w:val="00DB11D0"/>
    <w:rsid w:val="00DB44FD"/>
    <w:rsid w:val="00DB5315"/>
    <w:rsid w:val="00DB6BF7"/>
    <w:rsid w:val="00DB7A47"/>
    <w:rsid w:val="00DC0067"/>
    <w:rsid w:val="00DC03C5"/>
    <w:rsid w:val="00DC1E31"/>
    <w:rsid w:val="00DC2461"/>
    <w:rsid w:val="00DC29C7"/>
    <w:rsid w:val="00DC2D1F"/>
    <w:rsid w:val="00DC340E"/>
    <w:rsid w:val="00DC3599"/>
    <w:rsid w:val="00DC45BE"/>
    <w:rsid w:val="00DC49E5"/>
    <w:rsid w:val="00DC5162"/>
    <w:rsid w:val="00DC5EEF"/>
    <w:rsid w:val="00DC6682"/>
    <w:rsid w:val="00DC75C2"/>
    <w:rsid w:val="00DD095F"/>
    <w:rsid w:val="00DD119A"/>
    <w:rsid w:val="00DD2B23"/>
    <w:rsid w:val="00DE3AC7"/>
    <w:rsid w:val="00DE5E1D"/>
    <w:rsid w:val="00DE6334"/>
    <w:rsid w:val="00DE6C7F"/>
    <w:rsid w:val="00DF1B19"/>
    <w:rsid w:val="00DF1B29"/>
    <w:rsid w:val="00DF29F4"/>
    <w:rsid w:val="00DF2A12"/>
    <w:rsid w:val="00DF596E"/>
    <w:rsid w:val="00DF5E36"/>
    <w:rsid w:val="00DF72B7"/>
    <w:rsid w:val="00E01488"/>
    <w:rsid w:val="00E02D37"/>
    <w:rsid w:val="00E03C8B"/>
    <w:rsid w:val="00E0431D"/>
    <w:rsid w:val="00E066FF"/>
    <w:rsid w:val="00E06796"/>
    <w:rsid w:val="00E06CB6"/>
    <w:rsid w:val="00E07BE5"/>
    <w:rsid w:val="00E10A92"/>
    <w:rsid w:val="00E114F8"/>
    <w:rsid w:val="00E11CED"/>
    <w:rsid w:val="00E12BC1"/>
    <w:rsid w:val="00E13761"/>
    <w:rsid w:val="00E16BD4"/>
    <w:rsid w:val="00E173A4"/>
    <w:rsid w:val="00E20A2A"/>
    <w:rsid w:val="00E20B42"/>
    <w:rsid w:val="00E211BA"/>
    <w:rsid w:val="00E21F97"/>
    <w:rsid w:val="00E2559A"/>
    <w:rsid w:val="00E25DA8"/>
    <w:rsid w:val="00E270A6"/>
    <w:rsid w:val="00E27EC2"/>
    <w:rsid w:val="00E3302B"/>
    <w:rsid w:val="00E33111"/>
    <w:rsid w:val="00E33166"/>
    <w:rsid w:val="00E352E6"/>
    <w:rsid w:val="00E3585C"/>
    <w:rsid w:val="00E371BB"/>
    <w:rsid w:val="00E4067A"/>
    <w:rsid w:val="00E416DE"/>
    <w:rsid w:val="00E42620"/>
    <w:rsid w:val="00E44138"/>
    <w:rsid w:val="00E44222"/>
    <w:rsid w:val="00E44DC6"/>
    <w:rsid w:val="00E452A5"/>
    <w:rsid w:val="00E452B1"/>
    <w:rsid w:val="00E45987"/>
    <w:rsid w:val="00E45F55"/>
    <w:rsid w:val="00E45FA8"/>
    <w:rsid w:val="00E461FF"/>
    <w:rsid w:val="00E46E3F"/>
    <w:rsid w:val="00E50799"/>
    <w:rsid w:val="00E51BAE"/>
    <w:rsid w:val="00E526FD"/>
    <w:rsid w:val="00E52943"/>
    <w:rsid w:val="00E53770"/>
    <w:rsid w:val="00E537AA"/>
    <w:rsid w:val="00E54C9E"/>
    <w:rsid w:val="00E55038"/>
    <w:rsid w:val="00E57951"/>
    <w:rsid w:val="00E6000D"/>
    <w:rsid w:val="00E6286C"/>
    <w:rsid w:val="00E62DA8"/>
    <w:rsid w:val="00E63E73"/>
    <w:rsid w:val="00E6530E"/>
    <w:rsid w:val="00E676F3"/>
    <w:rsid w:val="00E70A2C"/>
    <w:rsid w:val="00E710DA"/>
    <w:rsid w:val="00E72825"/>
    <w:rsid w:val="00E7512D"/>
    <w:rsid w:val="00E7648B"/>
    <w:rsid w:val="00E76A02"/>
    <w:rsid w:val="00E825B5"/>
    <w:rsid w:val="00E90011"/>
    <w:rsid w:val="00E91B9D"/>
    <w:rsid w:val="00E93748"/>
    <w:rsid w:val="00E93AAF"/>
    <w:rsid w:val="00E93CBF"/>
    <w:rsid w:val="00E955B3"/>
    <w:rsid w:val="00E96FBF"/>
    <w:rsid w:val="00EA0121"/>
    <w:rsid w:val="00EA08BF"/>
    <w:rsid w:val="00EA142C"/>
    <w:rsid w:val="00EA1897"/>
    <w:rsid w:val="00EA3691"/>
    <w:rsid w:val="00EA50FE"/>
    <w:rsid w:val="00EB0AF9"/>
    <w:rsid w:val="00EB15BB"/>
    <w:rsid w:val="00EB2A6A"/>
    <w:rsid w:val="00EB4322"/>
    <w:rsid w:val="00EB68CD"/>
    <w:rsid w:val="00EC10CE"/>
    <w:rsid w:val="00EC32FF"/>
    <w:rsid w:val="00EC3832"/>
    <w:rsid w:val="00EC7A54"/>
    <w:rsid w:val="00ED3D6B"/>
    <w:rsid w:val="00ED4C7F"/>
    <w:rsid w:val="00ED63A9"/>
    <w:rsid w:val="00ED6E4D"/>
    <w:rsid w:val="00ED7BA2"/>
    <w:rsid w:val="00EE13C5"/>
    <w:rsid w:val="00EE24AE"/>
    <w:rsid w:val="00EE475C"/>
    <w:rsid w:val="00EE7C0E"/>
    <w:rsid w:val="00EF0006"/>
    <w:rsid w:val="00EF050C"/>
    <w:rsid w:val="00EF08F7"/>
    <w:rsid w:val="00EF0D7C"/>
    <w:rsid w:val="00EF6E14"/>
    <w:rsid w:val="00F00998"/>
    <w:rsid w:val="00F01689"/>
    <w:rsid w:val="00F01FE7"/>
    <w:rsid w:val="00F032A3"/>
    <w:rsid w:val="00F0424E"/>
    <w:rsid w:val="00F0790B"/>
    <w:rsid w:val="00F109E0"/>
    <w:rsid w:val="00F115A6"/>
    <w:rsid w:val="00F11912"/>
    <w:rsid w:val="00F11F10"/>
    <w:rsid w:val="00F13A7B"/>
    <w:rsid w:val="00F140FB"/>
    <w:rsid w:val="00F14931"/>
    <w:rsid w:val="00F156E3"/>
    <w:rsid w:val="00F15BB2"/>
    <w:rsid w:val="00F16BBF"/>
    <w:rsid w:val="00F16BF9"/>
    <w:rsid w:val="00F236BB"/>
    <w:rsid w:val="00F24522"/>
    <w:rsid w:val="00F24EFE"/>
    <w:rsid w:val="00F25229"/>
    <w:rsid w:val="00F25EE2"/>
    <w:rsid w:val="00F26492"/>
    <w:rsid w:val="00F2783E"/>
    <w:rsid w:val="00F30268"/>
    <w:rsid w:val="00F31591"/>
    <w:rsid w:val="00F31962"/>
    <w:rsid w:val="00F31E0E"/>
    <w:rsid w:val="00F32628"/>
    <w:rsid w:val="00F33AAA"/>
    <w:rsid w:val="00F33DD0"/>
    <w:rsid w:val="00F33F1C"/>
    <w:rsid w:val="00F360DC"/>
    <w:rsid w:val="00F37D3E"/>
    <w:rsid w:val="00F40CAC"/>
    <w:rsid w:val="00F40DD0"/>
    <w:rsid w:val="00F40F73"/>
    <w:rsid w:val="00F41B0F"/>
    <w:rsid w:val="00F41BFD"/>
    <w:rsid w:val="00F41D4C"/>
    <w:rsid w:val="00F42407"/>
    <w:rsid w:val="00F427C2"/>
    <w:rsid w:val="00F44BF7"/>
    <w:rsid w:val="00F45469"/>
    <w:rsid w:val="00F50094"/>
    <w:rsid w:val="00F50350"/>
    <w:rsid w:val="00F50C03"/>
    <w:rsid w:val="00F51956"/>
    <w:rsid w:val="00F524DB"/>
    <w:rsid w:val="00F52839"/>
    <w:rsid w:val="00F52F47"/>
    <w:rsid w:val="00F535F6"/>
    <w:rsid w:val="00F54378"/>
    <w:rsid w:val="00F543EE"/>
    <w:rsid w:val="00F557C3"/>
    <w:rsid w:val="00F5582C"/>
    <w:rsid w:val="00F5637C"/>
    <w:rsid w:val="00F56652"/>
    <w:rsid w:val="00F57022"/>
    <w:rsid w:val="00F60223"/>
    <w:rsid w:val="00F60D0B"/>
    <w:rsid w:val="00F61F69"/>
    <w:rsid w:val="00F62D62"/>
    <w:rsid w:val="00F643E3"/>
    <w:rsid w:val="00F645C5"/>
    <w:rsid w:val="00F64D62"/>
    <w:rsid w:val="00F65343"/>
    <w:rsid w:val="00F6779A"/>
    <w:rsid w:val="00F67E91"/>
    <w:rsid w:val="00F703C5"/>
    <w:rsid w:val="00F731B1"/>
    <w:rsid w:val="00F76F76"/>
    <w:rsid w:val="00F7725D"/>
    <w:rsid w:val="00F77B31"/>
    <w:rsid w:val="00F8213D"/>
    <w:rsid w:val="00F82EA7"/>
    <w:rsid w:val="00F85442"/>
    <w:rsid w:val="00F87AD0"/>
    <w:rsid w:val="00F87C03"/>
    <w:rsid w:val="00F92F55"/>
    <w:rsid w:val="00F935BE"/>
    <w:rsid w:val="00F93656"/>
    <w:rsid w:val="00F93835"/>
    <w:rsid w:val="00F94DF9"/>
    <w:rsid w:val="00F96D6D"/>
    <w:rsid w:val="00FA1316"/>
    <w:rsid w:val="00FA2480"/>
    <w:rsid w:val="00FA44D9"/>
    <w:rsid w:val="00FA489C"/>
    <w:rsid w:val="00FA566B"/>
    <w:rsid w:val="00FA5FE3"/>
    <w:rsid w:val="00FA6FAA"/>
    <w:rsid w:val="00FB081E"/>
    <w:rsid w:val="00FB0A59"/>
    <w:rsid w:val="00FB278E"/>
    <w:rsid w:val="00FB4469"/>
    <w:rsid w:val="00FB7205"/>
    <w:rsid w:val="00FC1207"/>
    <w:rsid w:val="00FC1774"/>
    <w:rsid w:val="00FC1B19"/>
    <w:rsid w:val="00FC2196"/>
    <w:rsid w:val="00FC2A1A"/>
    <w:rsid w:val="00FC5444"/>
    <w:rsid w:val="00FC565B"/>
    <w:rsid w:val="00FC71F5"/>
    <w:rsid w:val="00FC7586"/>
    <w:rsid w:val="00FC76AA"/>
    <w:rsid w:val="00FD17E8"/>
    <w:rsid w:val="00FD20FA"/>
    <w:rsid w:val="00FD296D"/>
    <w:rsid w:val="00FD4221"/>
    <w:rsid w:val="00FD7AF8"/>
    <w:rsid w:val="00FE23AB"/>
    <w:rsid w:val="00FE390E"/>
    <w:rsid w:val="00FE3E87"/>
    <w:rsid w:val="00FE61E0"/>
    <w:rsid w:val="00FE7DAC"/>
    <w:rsid w:val="00FF1712"/>
    <w:rsid w:val="00FF171B"/>
    <w:rsid w:val="00FF5D25"/>
    <w:rsid w:val="00FF6DB6"/>
    <w:rsid w:val="00FF772F"/>
    <w:rsid w:val="00FF7B5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lsdException w:name="heading 2" w:uiPriority="9"/>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lsdException w:name="Emphasis" w:semiHidden="0" w:uiPriority="20" w:unhideWhenUsed="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latentStyles>
  <w:style w:type="paragraph" w:default="1" w:styleId="a">
    <w:name w:val="Normal"/>
    <w:aliases w:val="A01_Текст_абзацев1"/>
    <w:qFormat/>
    <w:rsid w:val="00436738"/>
    <w:pPr>
      <w:spacing w:line="300" w:lineRule="auto"/>
      <w:ind w:firstLine="709"/>
      <w:jc w:val="both"/>
    </w:pPr>
    <w:rPr>
      <w:rFonts w:ascii="Times New Roman" w:hAnsi="Times New Roman"/>
      <w:sz w:val="28"/>
      <w:szCs w:val="22"/>
      <w:lang w:eastAsia="en-US"/>
    </w:rPr>
  </w:style>
  <w:style w:type="paragraph" w:styleId="1">
    <w:name w:val="heading 1"/>
    <w:basedOn w:val="a"/>
    <w:next w:val="a"/>
    <w:link w:val="10"/>
    <w:uiPriority w:val="9"/>
    <w:rsid w:val="00E27EC2"/>
    <w:pPr>
      <w:keepNext/>
      <w:keepLines/>
      <w:spacing w:before="480"/>
      <w:outlineLvl w:val="0"/>
    </w:pPr>
    <w:rPr>
      <w:rFonts w:asciiTheme="majorHAnsi" w:eastAsiaTheme="majorEastAsia" w:hAnsiTheme="majorHAnsi" w:cstheme="majorBidi"/>
      <w:b/>
      <w:bCs/>
      <w:color w:val="365F91" w:themeColor="accent1" w:themeShade="BF"/>
      <w:szCs w:val="28"/>
    </w:rPr>
  </w:style>
  <w:style w:type="paragraph" w:styleId="2">
    <w:name w:val="heading 2"/>
    <w:basedOn w:val="a"/>
    <w:link w:val="20"/>
    <w:uiPriority w:val="9"/>
    <w:rsid w:val="00327287"/>
    <w:pPr>
      <w:spacing w:before="100" w:beforeAutospacing="1" w:after="100" w:afterAutospacing="1" w:line="240" w:lineRule="auto"/>
      <w:outlineLvl w:val="1"/>
    </w:pPr>
    <w:rPr>
      <w:rFonts w:eastAsia="Times New Roman"/>
      <w:b/>
      <w:bCs/>
      <w:sz w:val="36"/>
      <w:szCs w:val="36"/>
      <w:lang w:eastAsia="ru-RU"/>
    </w:rPr>
  </w:style>
  <w:style w:type="paragraph" w:styleId="3">
    <w:name w:val="heading 3"/>
    <w:basedOn w:val="a"/>
    <w:next w:val="a"/>
    <w:link w:val="30"/>
    <w:uiPriority w:val="9"/>
    <w:semiHidden/>
    <w:unhideWhenUsed/>
    <w:rsid w:val="00665D65"/>
    <w:pPr>
      <w:keepNext/>
      <w:keepLines/>
      <w:spacing w:before="20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01">
    <w:name w:val="D01_Заголовок"/>
    <w:next w:val="D02"/>
    <w:qFormat/>
    <w:rsid w:val="002D5996"/>
    <w:pPr>
      <w:keepNext/>
      <w:keepLines/>
      <w:pageBreakBefore/>
      <w:numPr>
        <w:numId w:val="20"/>
      </w:numPr>
      <w:suppressAutoHyphens/>
      <w:spacing w:after="360"/>
      <w:jc w:val="center"/>
      <w:outlineLvl w:val="0"/>
    </w:pPr>
    <w:rPr>
      <w:rFonts w:ascii="Times New Roman" w:hAnsi="Times New Roman"/>
      <w:b/>
      <w:sz w:val="32"/>
      <w:szCs w:val="22"/>
      <w:lang w:eastAsia="en-US"/>
    </w:rPr>
  </w:style>
  <w:style w:type="paragraph" w:customStyle="1" w:styleId="D02">
    <w:name w:val="D02_Разделы"/>
    <w:basedOn w:val="D01"/>
    <w:next w:val="a"/>
    <w:qFormat/>
    <w:rsid w:val="0032510A"/>
    <w:pPr>
      <w:pageBreakBefore w:val="0"/>
      <w:numPr>
        <w:ilvl w:val="1"/>
      </w:numPr>
      <w:spacing w:before="360" w:after="240"/>
      <w:ind w:left="792"/>
      <w:jc w:val="left"/>
      <w:outlineLvl w:val="1"/>
    </w:pPr>
  </w:style>
  <w:style w:type="paragraph" w:customStyle="1" w:styleId="D03">
    <w:name w:val="D03_Пункты"/>
    <w:basedOn w:val="D02"/>
    <w:next w:val="a"/>
    <w:qFormat/>
    <w:rsid w:val="00BC6174"/>
    <w:pPr>
      <w:numPr>
        <w:ilvl w:val="2"/>
      </w:numPr>
      <w:spacing w:after="180"/>
      <w:outlineLvl w:val="2"/>
    </w:pPr>
    <w:rPr>
      <w:i/>
      <w:lang w:val="en-US"/>
    </w:rPr>
  </w:style>
  <w:style w:type="paragraph" w:customStyle="1" w:styleId="D04">
    <w:name w:val="D04_Подпункты"/>
    <w:basedOn w:val="D03"/>
    <w:next w:val="a"/>
    <w:qFormat/>
    <w:rsid w:val="00184827"/>
    <w:pPr>
      <w:numPr>
        <w:ilvl w:val="3"/>
      </w:numPr>
      <w:spacing w:after="120"/>
      <w:outlineLvl w:val="3"/>
    </w:pPr>
    <w:rPr>
      <w:b w:val="0"/>
    </w:rPr>
  </w:style>
  <w:style w:type="paragraph" w:customStyle="1" w:styleId="B01">
    <w:name w:val="B01_Рисунок"/>
    <w:next w:val="B02"/>
    <w:qFormat/>
    <w:rsid w:val="00056F61"/>
    <w:pPr>
      <w:spacing w:before="60" w:after="120"/>
      <w:jc w:val="center"/>
    </w:pPr>
    <w:rPr>
      <w:rFonts w:ascii="Times New Roman" w:hAnsi="Times New Roman"/>
      <w:sz w:val="28"/>
      <w:szCs w:val="22"/>
      <w:lang w:eastAsia="en-US"/>
    </w:rPr>
  </w:style>
  <w:style w:type="paragraph" w:customStyle="1" w:styleId="B02">
    <w:name w:val="B02_Имя_рисунка"/>
    <w:next w:val="a"/>
    <w:qFormat/>
    <w:rsid w:val="004674BD"/>
    <w:pPr>
      <w:numPr>
        <w:numId w:val="25"/>
      </w:numPr>
      <w:spacing w:before="60" w:after="240" w:line="300" w:lineRule="auto"/>
      <w:jc w:val="center"/>
    </w:pPr>
    <w:rPr>
      <w:rFonts w:ascii="Times New Roman" w:hAnsi="Times New Roman"/>
      <w:sz w:val="28"/>
      <w:szCs w:val="22"/>
      <w:lang w:eastAsia="en-US"/>
    </w:rPr>
  </w:style>
  <w:style w:type="paragraph" w:styleId="a3">
    <w:name w:val="Balloon Text"/>
    <w:basedOn w:val="a"/>
    <w:link w:val="a4"/>
    <w:uiPriority w:val="99"/>
    <w:semiHidden/>
    <w:unhideWhenUsed/>
    <w:rsid w:val="00D0267C"/>
    <w:pPr>
      <w:spacing w:line="240" w:lineRule="auto"/>
    </w:pPr>
    <w:rPr>
      <w:rFonts w:ascii="Tahoma" w:hAnsi="Tahoma" w:cs="Tahoma"/>
      <w:sz w:val="16"/>
      <w:szCs w:val="16"/>
    </w:rPr>
  </w:style>
  <w:style w:type="character" w:customStyle="1" w:styleId="a4">
    <w:name w:val="Текст выноски Знак"/>
    <w:link w:val="a3"/>
    <w:uiPriority w:val="99"/>
    <w:semiHidden/>
    <w:rsid w:val="00D0267C"/>
    <w:rPr>
      <w:rFonts w:ascii="Tahoma" w:hAnsi="Tahoma" w:cs="Tahoma"/>
      <w:sz w:val="16"/>
      <w:szCs w:val="16"/>
    </w:rPr>
  </w:style>
  <w:style w:type="paragraph" w:styleId="a5">
    <w:name w:val="Normal (Web)"/>
    <w:basedOn w:val="a"/>
    <w:uiPriority w:val="99"/>
    <w:semiHidden/>
    <w:unhideWhenUsed/>
    <w:rsid w:val="0024536C"/>
    <w:pPr>
      <w:spacing w:before="100" w:beforeAutospacing="1" w:after="100" w:afterAutospacing="1" w:line="240" w:lineRule="auto"/>
    </w:pPr>
    <w:rPr>
      <w:rFonts w:eastAsia="Times New Roman"/>
      <w:sz w:val="24"/>
      <w:szCs w:val="24"/>
      <w:lang w:eastAsia="ru-RU"/>
    </w:rPr>
  </w:style>
  <w:style w:type="paragraph" w:customStyle="1" w:styleId="C022">
    <w:name w:val="C02_Перечисление2"/>
    <w:basedOn w:val="C011"/>
    <w:qFormat/>
    <w:rsid w:val="008624A5"/>
    <w:pPr>
      <w:numPr>
        <w:numId w:val="28"/>
      </w:numPr>
      <w:ind w:left="1134" w:hanging="425"/>
    </w:pPr>
  </w:style>
  <w:style w:type="character" w:styleId="a6">
    <w:name w:val="Hyperlink"/>
    <w:uiPriority w:val="99"/>
    <w:unhideWhenUsed/>
    <w:rsid w:val="0024536C"/>
    <w:rPr>
      <w:color w:val="0000FF"/>
      <w:u w:val="single"/>
    </w:rPr>
  </w:style>
  <w:style w:type="character" w:customStyle="1" w:styleId="20">
    <w:name w:val="Заголовок 2 Знак"/>
    <w:link w:val="2"/>
    <w:uiPriority w:val="9"/>
    <w:rsid w:val="00327287"/>
    <w:rPr>
      <w:rFonts w:ascii="Times New Roman" w:eastAsia="Times New Roman" w:hAnsi="Times New Roman" w:cs="Times New Roman"/>
      <w:b/>
      <w:bCs/>
      <w:sz w:val="36"/>
      <w:szCs w:val="36"/>
      <w:lang w:eastAsia="ru-RU"/>
    </w:rPr>
  </w:style>
  <w:style w:type="character" w:customStyle="1" w:styleId="mw-headline">
    <w:name w:val="mw-headline"/>
    <w:basedOn w:val="a0"/>
    <w:rsid w:val="00327287"/>
  </w:style>
  <w:style w:type="character" w:customStyle="1" w:styleId="mw-editsection">
    <w:name w:val="mw-editsection"/>
    <w:basedOn w:val="a0"/>
    <w:rsid w:val="00327287"/>
  </w:style>
  <w:style w:type="character" w:customStyle="1" w:styleId="mw-editsection-bracket">
    <w:name w:val="mw-editsection-bracket"/>
    <w:basedOn w:val="a0"/>
    <w:rsid w:val="00327287"/>
  </w:style>
  <w:style w:type="character" w:customStyle="1" w:styleId="mw-editsection-divider">
    <w:name w:val="mw-editsection-divider"/>
    <w:basedOn w:val="a0"/>
    <w:rsid w:val="00327287"/>
  </w:style>
  <w:style w:type="paragraph" w:styleId="11">
    <w:name w:val="toc 1"/>
    <w:next w:val="a"/>
    <w:uiPriority w:val="39"/>
    <w:unhideWhenUsed/>
    <w:rsid w:val="00DB44FD"/>
    <w:pPr>
      <w:spacing w:after="100" w:line="276" w:lineRule="auto"/>
    </w:pPr>
    <w:rPr>
      <w:rFonts w:ascii="Times New Roman" w:hAnsi="Times New Roman"/>
      <w:sz w:val="28"/>
      <w:szCs w:val="22"/>
      <w:lang w:eastAsia="en-US"/>
    </w:rPr>
  </w:style>
  <w:style w:type="paragraph" w:styleId="21">
    <w:name w:val="toc 2"/>
    <w:basedOn w:val="11"/>
    <w:next w:val="a"/>
    <w:autoRedefine/>
    <w:uiPriority w:val="39"/>
    <w:unhideWhenUsed/>
    <w:rsid w:val="00DB44FD"/>
    <w:pPr>
      <w:ind w:left="220"/>
    </w:pPr>
  </w:style>
  <w:style w:type="paragraph" w:styleId="31">
    <w:name w:val="toc 3"/>
    <w:basedOn w:val="11"/>
    <w:next w:val="a"/>
    <w:uiPriority w:val="39"/>
    <w:unhideWhenUsed/>
    <w:rsid w:val="00DB44FD"/>
    <w:pPr>
      <w:ind w:left="440"/>
    </w:pPr>
  </w:style>
  <w:style w:type="paragraph" w:styleId="4">
    <w:name w:val="toc 4"/>
    <w:basedOn w:val="11"/>
    <w:next w:val="a"/>
    <w:autoRedefine/>
    <w:uiPriority w:val="39"/>
    <w:unhideWhenUsed/>
    <w:rsid w:val="00DB44FD"/>
    <w:pPr>
      <w:ind w:left="660"/>
    </w:pPr>
  </w:style>
  <w:style w:type="character" w:styleId="a7">
    <w:name w:val="annotation reference"/>
    <w:uiPriority w:val="99"/>
    <w:semiHidden/>
    <w:unhideWhenUsed/>
    <w:rsid w:val="008615B6"/>
    <w:rPr>
      <w:sz w:val="16"/>
      <w:szCs w:val="16"/>
    </w:rPr>
  </w:style>
  <w:style w:type="paragraph" w:styleId="a8">
    <w:name w:val="annotation text"/>
    <w:basedOn w:val="a"/>
    <w:link w:val="a9"/>
    <w:uiPriority w:val="99"/>
    <w:unhideWhenUsed/>
    <w:rsid w:val="008615B6"/>
    <w:rPr>
      <w:sz w:val="20"/>
      <w:szCs w:val="20"/>
    </w:rPr>
  </w:style>
  <w:style w:type="character" w:customStyle="1" w:styleId="a9">
    <w:name w:val="Текст примечания Знак"/>
    <w:link w:val="a8"/>
    <w:uiPriority w:val="99"/>
    <w:rsid w:val="008615B6"/>
    <w:rPr>
      <w:lang w:eastAsia="en-US"/>
    </w:rPr>
  </w:style>
  <w:style w:type="paragraph" w:styleId="aa">
    <w:name w:val="annotation subject"/>
    <w:basedOn w:val="a8"/>
    <w:next w:val="a8"/>
    <w:link w:val="ab"/>
    <w:uiPriority w:val="99"/>
    <w:semiHidden/>
    <w:unhideWhenUsed/>
    <w:rsid w:val="008615B6"/>
    <w:rPr>
      <w:b/>
      <w:bCs/>
    </w:rPr>
  </w:style>
  <w:style w:type="character" w:customStyle="1" w:styleId="ab">
    <w:name w:val="Тема примечания Знак"/>
    <w:link w:val="aa"/>
    <w:uiPriority w:val="99"/>
    <w:semiHidden/>
    <w:rsid w:val="008615B6"/>
    <w:rPr>
      <w:b/>
      <w:bCs/>
      <w:lang w:eastAsia="en-US"/>
    </w:rPr>
  </w:style>
  <w:style w:type="paragraph" w:customStyle="1" w:styleId="C011">
    <w:name w:val="C01_Перечисление1"/>
    <w:basedOn w:val="a"/>
    <w:qFormat/>
    <w:rsid w:val="00843314"/>
    <w:pPr>
      <w:numPr>
        <w:numId w:val="10"/>
      </w:numPr>
      <w:ind w:left="1134" w:hanging="425"/>
      <w:jc w:val="left"/>
    </w:pPr>
  </w:style>
  <w:style w:type="character" w:customStyle="1" w:styleId="10">
    <w:name w:val="Заголовок 1 Знак"/>
    <w:basedOn w:val="a0"/>
    <w:link w:val="1"/>
    <w:uiPriority w:val="9"/>
    <w:rsid w:val="00E27EC2"/>
    <w:rPr>
      <w:rFonts w:asciiTheme="majorHAnsi" w:eastAsiaTheme="majorEastAsia" w:hAnsiTheme="majorHAnsi" w:cstheme="majorBidi"/>
      <w:b/>
      <w:bCs/>
      <w:color w:val="365F91" w:themeColor="accent1" w:themeShade="BF"/>
      <w:sz w:val="28"/>
      <w:szCs w:val="28"/>
      <w:lang w:eastAsia="en-US"/>
    </w:rPr>
  </w:style>
  <w:style w:type="paragraph" w:customStyle="1" w:styleId="tabel">
    <w:name w:val="tabel"/>
    <w:basedOn w:val="a"/>
    <w:rsid w:val="00EA0121"/>
    <w:pPr>
      <w:spacing w:before="100" w:after="100" w:line="240" w:lineRule="atLeast"/>
    </w:pPr>
    <w:rPr>
      <w:rFonts w:ascii="Verdana" w:eastAsia="Times New Roman" w:hAnsi="Verdana"/>
      <w:sz w:val="20"/>
      <w:szCs w:val="20"/>
      <w:lang w:val="nl-NL" w:eastAsia="nl-NL"/>
    </w:rPr>
  </w:style>
  <w:style w:type="character" w:customStyle="1" w:styleId="30">
    <w:name w:val="Заголовок 3 Знак"/>
    <w:basedOn w:val="a0"/>
    <w:link w:val="3"/>
    <w:uiPriority w:val="9"/>
    <w:semiHidden/>
    <w:rsid w:val="00665D65"/>
    <w:rPr>
      <w:rFonts w:asciiTheme="majorHAnsi" w:eastAsiaTheme="majorEastAsia" w:hAnsiTheme="majorHAnsi" w:cstheme="majorBidi"/>
      <w:b/>
      <w:bCs/>
      <w:color w:val="4F81BD" w:themeColor="accent1"/>
      <w:sz w:val="22"/>
      <w:szCs w:val="22"/>
      <w:lang w:eastAsia="en-US"/>
    </w:rPr>
  </w:style>
  <w:style w:type="character" w:styleId="ac">
    <w:name w:val="Placeholder Text"/>
    <w:basedOn w:val="a0"/>
    <w:uiPriority w:val="99"/>
    <w:semiHidden/>
    <w:rsid w:val="004F673D"/>
    <w:rPr>
      <w:color w:val="808080"/>
    </w:rPr>
  </w:style>
  <w:style w:type="character" w:customStyle="1" w:styleId="mwe-math-mathml-inline">
    <w:name w:val="mwe-math-mathml-inline"/>
    <w:basedOn w:val="a0"/>
    <w:rsid w:val="001651C5"/>
  </w:style>
  <w:style w:type="character" w:customStyle="1" w:styleId="math-template">
    <w:name w:val="math-template"/>
    <w:basedOn w:val="a0"/>
    <w:rsid w:val="001651C5"/>
  </w:style>
  <w:style w:type="paragraph" w:customStyle="1" w:styleId="B05Formula">
    <w:name w:val="B05_Formula"/>
    <w:basedOn w:val="B01"/>
    <w:next w:val="a"/>
    <w:qFormat/>
    <w:rsid w:val="00714D06"/>
    <w:pPr>
      <w:spacing w:before="240"/>
    </w:pPr>
    <w:rPr>
      <w:rFonts w:ascii="Cambria Math" w:eastAsia="WenQuanYi Micro Hei" w:hAnsi="Cambria Math" w:cs="Lohit Hindi"/>
      <w:i/>
      <w:kern w:val="2"/>
      <w:lang w:val="en-US" w:eastAsia="zh-CN" w:bidi="hi-IN"/>
    </w:rPr>
  </w:style>
  <w:style w:type="paragraph" w:customStyle="1" w:styleId="A02TextParagraphNoIndentation">
    <w:name w:val="A02_TextParagraphNoIndentation"/>
    <w:basedOn w:val="a"/>
    <w:next w:val="a"/>
    <w:qFormat/>
    <w:rsid w:val="003F7872"/>
    <w:pPr>
      <w:ind w:firstLine="0"/>
    </w:pPr>
  </w:style>
  <w:style w:type="paragraph" w:customStyle="1" w:styleId="B04Table">
    <w:name w:val="B04_Table"/>
    <w:basedOn w:val="A02TextParagraphNoIndentation"/>
    <w:next w:val="a"/>
    <w:qFormat/>
    <w:rsid w:val="00A34659"/>
    <w:pPr>
      <w:spacing w:before="60" w:after="60" w:line="240" w:lineRule="auto"/>
      <w:jc w:val="left"/>
    </w:pPr>
    <w:rPr>
      <w:szCs w:val="24"/>
    </w:rPr>
  </w:style>
  <w:style w:type="paragraph" w:customStyle="1" w:styleId="B03TableHeader">
    <w:name w:val="B03_TableHeader"/>
    <w:basedOn w:val="A02TextParagraphNoIndentation"/>
    <w:next w:val="B04Table"/>
    <w:qFormat/>
    <w:rsid w:val="00EA3691"/>
    <w:pPr>
      <w:numPr>
        <w:numId w:val="26"/>
      </w:numPr>
      <w:spacing w:before="180" w:after="60"/>
      <w:ind w:left="709" w:firstLine="0"/>
    </w:pPr>
    <w:rPr>
      <w:lang w:val="en-US"/>
    </w:rPr>
  </w:style>
  <w:style w:type="table" w:styleId="ad">
    <w:name w:val="Table Grid"/>
    <w:basedOn w:val="a1"/>
    <w:uiPriority w:val="59"/>
    <w:rsid w:val="0075240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e">
    <w:name w:val="header"/>
    <w:basedOn w:val="a"/>
    <w:link w:val="af"/>
    <w:uiPriority w:val="99"/>
    <w:unhideWhenUsed/>
    <w:rsid w:val="00CD68D8"/>
    <w:pPr>
      <w:tabs>
        <w:tab w:val="center" w:pos="4677"/>
        <w:tab w:val="right" w:pos="9355"/>
      </w:tabs>
      <w:spacing w:line="240" w:lineRule="auto"/>
    </w:pPr>
  </w:style>
  <w:style w:type="character" w:customStyle="1" w:styleId="af">
    <w:name w:val="Верхний колонтитул Знак"/>
    <w:basedOn w:val="a0"/>
    <w:link w:val="ae"/>
    <w:uiPriority w:val="99"/>
    <w:rsid w:val="00CD68D8"/>
    <w:rPr>
      <w:sz w:val="22"/>
      <w:szCs w:val="22"/>
      <w:lang w:eastAsia="en-US"/>
    </w:rPr>
  </w:style>
  <w:style w:type="paragraph" w:styleId="af0">
    <w:name w:val="footer"/>
    <w:basedOn w:val="a"/>
    <w:link w:val="af1"/>
    <w:uiPriority w:val="99"/>
    <w:unhideWhenUsed/>
    <w:rsid w:val="00CD68D8"/>
    <w:pPr>
      <w:tabs>
        <w:tab w:val="center" w:pos="4677"/>
        <w:tab w:val="right" w:pos="9355"/>
      </w:tabs>
      <w:spacing w:line="240" w:lineRule="auto"/>
    </w:pPr>
  </w:style>
  <w:style w:type="character" w:customStyle="1" w:styleId="af1">
    <w:name w:val="Нижний колонтитул Знак"/>
    <w:basedOn w:val="a0"/>
    <w:link w:val="af0"/>
    <w:uiPriority w:val="99"/>
    <w:rsid w:val="00CD68D8"/>
    <w:rPr>
      <w:sz w:val="22"/>
      <w:szCs w:val="22"/>
      <w:lang w:eastAsia="en-US"/>
    </w:rPr>
  </w:style>
  <w:style w:type="paragraph" w:styleId="af2">
    <w:name w:val="List Paragraph"/>
    <w:basedOn w:val="a"/>
    <w:uiPriority w:val="34"/>
    <w:qFormat/>
    <w:rsid w:val="00F731B1"/>
    <w:pPr>
      <w:ind w:left="720"/>
      <w:contextualSpacing/>
    </w:pPr>
  </w:style>
  <w:style w:type="paragraph" w:styleId="af3">
    <w:name w:val="TOC Heading"/>
    <w:basedOn w:val="1"/>
    <w:next w:val="a"/>
    <w:uiPriority w:val="39"/>
    <w:unhideWhenUsed/>
    <w:rsid w:val="00B13128"/>
    <w:pPr>
      <w:outlineLvl w:val="9"/>
    </w:pPr>
    <w:rPr>
      <w:lang w:eastAsia="ru-RU"/>
    </w:rPr>
  </w:style>
  <w:style w:type="character" w:customStyle="1" w:styleId="af4">
    <w:name w:val="Основной текст_"/>
    <w:link w:val="8"/>
    <w:locked/>
    <w:rsid w:val="000643F2"/>
    <w:rPr>
      <w:rFonts w:ascii="Times New Roman" w:hAnsi="Times New Roman"/>
      <w:b/>
      <w:sz w:val="18"/>
      <w:shd w:val="clear" w:color="auto" w:fill="FFFFFF"/>
    </w:rPr>
  </w:style>
  <w:style w:type="character" w:customStyle="1" w:styleId="5">
    <w:name w:val="Основной текст (5)_"/>
    <w:link w:val="50"/>
    <w:locked/>
    <w:rsid w:val="000643F2"/>
    <w:rPr>
      <w:rFonts w:ascii="Times New Roman" w:hAnsi="Times New Roman"/>
      <w:sz w:val="23"/>
      <w:shd w:val="clear" w:color="auto" w:fill="FFFFFF"/>
    </w:rPr>
  </w:style>
  <w:style w:type="paragraph" w:customStyle="1" w:styleId="8">
    <w:name w:val="Основной текст8"/>
    <w:basedOn w:val="a"/>
    <w:link w:val="af4"/>
    <w:rsid w:val="000643F2"/>
    <w:pPr>
      <w:widowControl w:val="0"/>
      <w:shd w:val="clear" w:color="auto" w:fill="FFFFFF"/>
      <w:spacing w:after="1860" w:line="346" w:lineRule="exact"/>
      <w:ind w:hanging="360"/>
      <w:jc w:val="center"/>
    </w:pPr>
    <w:rPr>
      <w:b/>
      <w:sz w:val="18"/>
      <w:szCs w:val="20"/>
      <w:lang w:eastAsia="ru-RU"/>
    </w:rPr>
  </w:style>
  <w:style w:type="paragraph" w:customStyle="1" w:styleId="50">
    <w:name w:val="Основной текст (5)"/>
    <w:basedOn w:val="a"/>
    <w:link w:val="5"/>
    <w:rsid w:val="000643F2"/>
    <w:pPr>
      <w:widowControl w:val="0"/>
      <w:shd w:val="clear" w:color="auto" w:fill="FFFFFF"/>
      <w:spacing w:after="240" w:line="240" w:lineRule="atLeast"/>
      <w:jc w:val="right"/>
    </w:pPr>
    <w:rPr>
      <w:sz w:val="23"/>
      <w:szCs w:val="20"/>
      <w:lang w:eastAsia="ru-RU"/>
    </w:rPr>
  </w:style>
  <w:style w:type="paragraph" w:customStyle="1" w:styleId="C-Text">
    <w:name w:val="C - Text"/>
    <w:basedOn w:val="a"/>
    <w:qFormat/>
    <w:rsid w:val="00FB7205"/>
    <w:pPr>
      <w:spacing w:line="360" w:lineRule="auto"/>
      <w:ind w:firstLine="720"/>
    </w:pPr>
    <w:rPr>
      <w:rFonts w:eastAsiaTheme="minorHAnsi" w:cstheme="minorBidi"/>
      <w:sz w:val="24"/>
      <w:lang w:val="en-US"/>
    </w:rPr>
  </w:style>
  <w:style w:type="paragraph" w:styleId="HTML">
    <w:name w:val="HTML Preformatted"/>
    <w:basedOn w:val="a"/>
    <w:link w:val="HTML0"/>
    <w:uiPriority w:val="99"/>
    <w:semiHidden/>
    <w:unhideWhenUsed/>
    <w:rsid w:val="000E11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semiHidden/>
    <w:rsid w:val="000E11BF"/>
    <w:rPr>
      <w:rFonts w:ascii="Courier New" w:eastAsia="Times New Roman"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088494">
      <w:bodyDiv w:val="1"/>
      <w:marLeft w:val="0"/>
      <w:marRight w:val="0"/>
      <w:marTop w:val="0"/>
      <w:marBottom w:val="0"/>
      <w:divBdr>
        <w:top w:val="none" w:sz="0" w:space="0" w:color="auto"/>
        <w:left w:val="none" w:sz="0" w:space="0" w:color="auto"/>
        <w:bottom w:val="none" w:sz="0" w:space="0" w:color="auto"/>
        <w:right w:val="none" w:sz="0" w:space="0" w:color="auto"/>
      </w:divBdr>
    </w:div>
    <w:div w:id="83958609">
      <w:bodyDiv w:val="1"/>
      <w:marLeft w:val="0"/>
      <w:marRight w:val="0"/>
      <w:marTop w:val="0"/>
      <w:marBottom w:val="0"/>
      <w:divBdr>
        <w:top w:val="none" w:sz="0" w:space="0" w:color="auto"/>
        <w:left w:val="none" w:sz="0" w:space="0" w:color="auto"/>
        <w:bottom w:val="none" w:sz="0" w:space="0" w:color="auto"/>
        <w:right w:val="none" w:sz="0" w:space="0" w:color="auto"/>
      </w:divBdr>
    </w:div>
    <w:div w:id="217279960">
      <w:bodyDiv w:val="1"/>
      <w:marLeft w:val="0"/>
      <w:marRight w:val="0"/>
      <w:marTop w:val="0"/>
      <w:marBottom w:val="0"/>
      <w:divBdr>
        <w:top w:val="none" w:sz="0" w:space="0" w:color="auto"/>
        <w:left w:val="none" w:sz="0" w:space="0" w:color="auto"/>
        <w:bottom w:val="none" w:sz="0" w:space="0" w:color="auto"/>
        <w:right w:val="none" w:sz="0" w:space="0" w:color="auto"/>
      </w:divBdr>
    </w:div>
    <w:div w:id="249699113">
      <w:bodyDiv w:val="1"/>
      <w:marLeft w:val="0"/>
      <w:marRight w:val="0"/>
      <w:marTop w:val="0"/>
      <w:marBottom w:val="0"/>
      <w:divBdr>
        <w:top w:val="none" w:sz="0" w:space="0" w:color="auto"/>
        <w:left w:val="none" w:sz="0" w:space="0" w:color="auto"/>
        <w:bottom w:val="none" w:sz="0" w:space="0" w:color="auto"/>
        <w:right w:val="none" w:sz="0" w:space="0" w:color="auto"/>
      </w:divBdr>
    </w:div>
    <w:div w:id="341204554">
      <w:bodyDiv w:val="1"/>
      <w:marLeft w:val="0"/>
      <w:marRight w:val="0"/>
      <w:marTop w:val="0"/>
      <w:marBottom w:val="0"/>
      <w:divBdr>
        <w:top w:val="none" w:sz="0" w:space="0" w:color="auto"/>
        <w:left w:val="none" w:sz="0" w:space="0" w:color="auto"/>
        <w:bottom w:val="none" w:sz="0" w:space="0" w:color="auto"/>
        <w:right w:val="none" w:sz="0" w:space="0" w:color="auto"/>
      </w:divBdr>
    </w:div>
    <w:div w:id="384914779">
      <w:bodyDiv w:val="1"/>
      <w:marLeft w:val="0"/>
      <w:marRight w:val="0"/>
      <w:marTop w:val="0"/>
      <w:marBottom w:val="0"/>
      <w:divBdr>
        <w:top w:val="none" w:sz="0" w:space="0" w:color="auto"/>
        <w:left w:val="none" w:sz="0" w:space="0" w:color="auto"/>
        <w:bottom w:val="none" w:sz="0" w:space="0" w:color="auto"/>
        <w:right w:val="none" w:sz="0" w:space="0" w:color="auto"/>
      </w:divBdr>
    </w:div>
    <w:div w:id="437988904">
      <w:bodyDiv w:val="1"/>
      <w:marLeft w:val="0"/>
      <w:marRight w:val="0"/>
      <w:marTop w:val="0"/>
      <w:marBottom w:val="0"/>
      <w:divBdr>
        <w:top w:val="none" w:sz="0" w:space="0" w:color="auto"/>
        <w:left w:val="none" w:sz="0" w:space="0" w:color="auto"/>
        <w:bottom w:val="none" w:sz="0" w:space="0" w:color="auto"/>
        <w:right w:val="none" w:sz="0" w:space="0" w:color="auto"/>
      </w:divBdr>
    </w:div>
    <w:div w:id="473718799">
      <w:bodyDiv w:val="1"/>
      <w:marLeft w:val="0"/>
      <w:marRight w:val="0"/>
      <w:marTop w:val="0"/>
      <w:marBottom w:val="0"/>
      <w:divBdr>
        <w:top w:val="none" w:sz="0" w:space="0" w:color="auto"/>
        <w:left w:val="none" w:sz="0" w:space="0" w:color="auto"/>
        <w:bottom w:val="none" w:sz="0" w:space="0" w:color="auto"/>
        <w:right w:val="none" w:sz="0" w:space="0" w:color="auto"/>
      </w:divBdr>
    </w:div>
    <w:div w:id="583418755">
      <w:bodyDiv w:val="1"/>
      <w:marLeft w:val="0"/>
      <w:marRight w:val="0"/>
      <w:marTop w:val="0"/>
      <w:marBottom w:val="0"/>
      <w:divBdr>
        <w:top w:val="none" w:sz="0" w:space="0" w:color="auto"/>
        <w:left w:val="none" w:sz="0" w:space="0" w:color="auto"/>
        <w:bottom w:val="none" w:sz="0" w:space="0" w:color="auto"/>
        <w:right w:val="none" w:sz="0" w:space="0" w:color="auto"/>
      </w:divBdr>
    </w:div>
    <w:div w:id="1031497417">
      <w:bodyDiv w:val="1"/>
      <w:marLeft w:val="0"/>
      <w:marRight w:val="0"/>
      <w:marTop w:val="0"/>
      <w:marBottom w:val="0"/>
      <w:divBdr>
        <w:top w:val="none" w:sz="0" w:space="0" w:color="auto"/>
        <w:left w:val="none" w:sz="0" w:space="0" w:color="auto"/>
        <w:bottom w:val="none" w:sz="0" w:space="0" w:color="auto"/>
        <w:right w:val="none" w:sz="0" w:space="0" w:color="auto"/>
      </w:divBdr>
      <w:divsChild>
        <w:div w:id="1604800107">
          <w:marLeft w:val="0"/>
          <w:marRight w:val="0"/>
          <w:marTop w:val="0"/>
          <w:marBottom w:val="0"/>
          <w:divBdr>
            <w:top w:val="none" w:sz="0" w:space="0" w:color="auto"/>
            <w:left w:val="none" w:sz="0" w:space="0" w:color="auto"/>
            <w:bottom w:val="none" w:sz="0" w:space="0" w:color="auto"/>
            <w:right w:val="none" w:sz="0" w:space="0" w:color="auto"/>
          </w:divBdr>
        </w:div>
      </w:divsChild>
    </w:div>
    <w:div w:id="1048914721">
      <w:bodyDiv w:val="1"/>
      <w:marLeft w:val="0"/>
      <w:marRight w:val="0"/>
      <w:marTop w:val="0"/>
      <w:marBottom w:val="0"/>
      <w:divBdr>
        <w:top w:val="none" w:sz="0" w:space="0" w:color="auto"/>
        <w:left w:val="none" w:sz="0" w:space="0" w:color="auto"/>
        <w:bottom w:val="none" w:sz="0" w:space="0" w:color="auto"/>
        <w:right w:val="none" w:sz="0" w:space="0" w:color="auto"/>
      </w:divBdr>
    </w:div>
    <w:div w:id="1111894615">
      <w:bodyDiv w:val="1"/>
      <w:marLeft w:val="0"/>
      <w:marRight w:val="0"/>
      <w:marTop w:val="0"/>
      <w:marBottom w:val="0"/>
      <w:divBdr>
        <w:top w:val="none" w:sz="0" w:space="0" w:color="auto"/>
        <w:left w:val="none" w:sz="0" w:space="0" w:color="auto"/>
        <w:bottom w:val="none" w:sz="0" w:space="0" w:color="auto"/>
        <w:right w:val="none" w:sz="0" w:space="0" w:color="auto"/>
      </w:divBdr>
    </w:div>
    <w:div w:id="1227110331">
      <w:bodyDiv w:val="1"/>
      <w:marLeft w:val="0"/>
      <w:marRight w:val="0"/>
      <w:marTop w:val="0"/>
      <w:marBottom w:val="0"/>
      <w:divBdr>
        <w:top w:val="none" w:sz="0" w:space="0" w:color="auto"/>
        <w:left w:val="none" w:sz="0" w:space="0" w:color="auto"/>
        <w:bottom w:val="none" w:sz="0" w:space="0" w:color="auto"/>
        <w:right w:val="none" w:sz="0" w:space="0" w:color="auto"/>
      </w:divBdr>
    </w:div>
    <w:div w:id="1236820480">
      <w:bodyDiv w:val="1"/>
      <w:marLeft w:val="0"/>
      <w:marRight w:val="0"/>
      <w:marTop w:val="0"/>
      <w:marBottom w:val="0"/>
      <w:divBdr>
        <w:top w:val="none" w:sz="0" w:space="0" w:color="auto"/>
        <w:left w:val="none" w:sz="0" w:space="0" w:color="auto"/>
        <w:bottom w:val="none" w:sz="0" w:space="0" w:color="auto"/>
        <w:right w:val="none" w:sz="0" w:space="0" w:color="auto"/>
      </w:divBdr>
    </w:div>
    <w:div w:id="1356730483">
      <w:bodyDiv w:val="1"/>
      <w:marLeft w:val="0"/>
      <w:marRight w:val="0"/>
      <w:marTop w:val="0"/>
      <w:marBottom w:val="0"/>
      <w:divBdr>
        <w:top w:val="none" w:sz="0" w:space="0" w:color="auto"/>
        <w:left w:val="none" w:sz="0" w:space="0" w:color="auto"/>
        <w:bottom w:val="none" w:sz="0" w:space="0" w:color="auto"/>
        <w:right w:val="none" w:sz="0" w:space="0" w:color="auto"/>
      </w:divBdr>
    </w:div>
    <w:div w:id="1517502367">
      <w:bodyDiv w:val="1"/>
      <w:marLeft w:val="0"/>
      <w:marRight w:val="0"/>
      <w:marTop w:val="0"/>
      <w:marBottom w:val="0"/>
      <w:divBdr>
        <w:top w:val="none" w:sz="0" w:space="0" w:color="auto"/>
        <w:left w:val="none" w:sz="0" w:space="0" w:color="auto"/>
        <w:bottom w:val="none" w:sz="0" w:space="0" w:color="auto"/>
        <w:right w:val="none" w:sz="0" w:space="0" w:color="auto"/>
      </w:divBdr>
    </w:div>
    <w:div w:id="1597519553">
      <w:bodyDiv w:val="1"/>
      <w:marLeft w:val="0"/>
      <w:marRight w:val="0"/>
      <w:marTop w:val="0"/>
      <w:marBottom w:val="0"/>
      <w:divBdr>
        <w:top w:val="none" w:sz="0" w:space="0" w:color="auto"/>
        <w:left w:val="none" w:sz="0" w:space="0" w:color="auto"/>
        <w:bottom w:val="none" w:sz="0" w:space="0" w:color="auto"/>
        <w:right w:val="none" w:sz="0" w:space="0" w:color="auto"/>
      </w:divBdr>
    </w:div>
    <w:div w:id="1606964770">
      <w:bodyDiv w:val="1"/>
      <w:marLeft w:val="0"/>
      <w:marRight w:val="0"/>
      <w:marTop w:val="0"/>
      <w:marBottom w:val="0"/>
      <w:divBdr>
        <w:top w:val="none" w:sz="0" w:space="0" w:color="auto"/>
        <w:left w:val="none" w:sz="0" w:space="0" w:color="auto"/>
        <w:bottom w:val="none" w:sz="0" w:space="0" w:color="auto"/>
        <w:right w:val="none" w:sz="0" w:space="0" w:color="auto"/>
      </w:divBdr>
    </w:div>
    <w:div w:id="1760641331">
      <w:bodyDiv w:val="1"/>
      <w:marLeft w:val="0"/>
      <w:marRight w:val="0"/>
      <w:marTop w:val="0"/>
      <w:marBottom w:val="0"/>
      <w:divBdr>
        <w:top w:val="none" w:sz="0" w:space="0" w:color="auto"/>
        <w:left w:val="none" w:sz="0" w:space="0" w:color="auto"/>
        <w:bottom w:val="none" w:sz="0" w:space="0" w:color="auto"/>
        <w:right w:val="none" w:sz="0" w:space="0" w:color="auto"/>
      </w:divBdr>
    </w:div>
    <w:div w:id="1925218232">
      <w:bodyDiv w:val="1"/>
      <w:marLeft w:val="0"/>
      <w:marRight w:val="0"/>
      <w:marTop w:val="0"/>
      <w:marBottom w:val="0"/>
      <w:divBdr>
        <w:top w:val="none" w:sz="0" w:space="0" w:color="auto"/>
        <w:left w:val="none" w:sz="0" w:space="0" w:color="auto"/>
        <w:bottom w:val="none" w:sz="0" w:space="0" w:color="auto"/>
        <w:right w:val="none" w:sz="0" w:space="0" w:color="auto"/>
      </w:divBdr>
    </w:div>
    <w:div w:id="21090384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emf"/><Relationship Id="rId18" Type="http://schemas.openxmlformats.org/officeDocument/2006/relationships/hyperlink" Target="http://3.bp.blogspot.com/-sqSGopnp0lo/Uvu_wl_dPQI/AAAAAAAAAgs/F2DBOSdfiU4/s1600/boxplot.PNG" TargetMode="Externa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footnotes" Target="footnotes.xml"/><Relationship Id="rId12" Type="http://schemas.openxmlformats.org/officeDocument/2006/relationships/package" Target="embeddings/_________Microsoft_Visio1.vsdx"/><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package" Target="embeddings/_________Microsoft_Visio3.vsdx"/><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5" Type="http://schemas.openxmlformats.org/officeDocument/2006/relationships/image" Target="media/image3.emf"/><Relationship Id="rId23" Type="http://schemas.openxmlformats.org/officeDocument/2006/relationships/theme" Target="theme/theme1.xml"/><Relationship Id="rId10" Type="http://schemas.openxmlformats.org/officeDocument/2006/relationships/comments" Target="comments.xml"/><Relationship Id="rId19" Type="http://schemas.openxmlformats.org/officeDocument/2006/relationships/image" Target="media/image5.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package" Target="embeddings/_________Microsoft_Visio2.vsdx"/><Relationship Id="rId22"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636BDB-7D90-4307-AD49-2F5E358435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161</TotalTime>
  <Pages>27</Pages>
  <Words>4979</Words>
  <Characters>28385</Characters>
  <Application>Microsoft Office Word</Application>
  <DocSecurity>0</DocSecurity>
  <Lines>236</Lines>
  <Paragraphs>66</Paragraphs>
  <ScaleCrop>false</ScaleCrop>
  <HeadingPairs>
    <vt:vector size="2" baseType="variant">
      <vt:variant>
        <vt:lpstr>Название</vt:lpstr>
      </vt:variant>
      <vt:variant>
        <vt:i4>1</vt:i4>
      </vt:variant>
    </vt:vector>
  </HeadingPairs>
  <TitlesOfParts>
    <vt:vector size="1" baseType="lpstr">
      <vt:lpstr/>
    </vt:vector>
  </TitlesOfParts>
  <Company>BINP</Company>
  <LinksUpToDate>false</LinksUpToDate>
  <CharactersWithSpaces>33298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BINP User</dc:creator>
  <dc:description>Alex Koshkarev</dc:description>
  <cp:lastModifiedBy>Софья</cp:lastModifiedBy>
  <cp:revision>3</cp:revision>
  <cp:lastPrinted>2017-09-04T21:44:00Z</cp:lastPrinted>
  <dcterms:created xsi:type="dcterms:W3CDTF">2017-09-19T07:32:00Z</dcterms:created>
  <dcterms:modified xsi:type="dcterms:W3CDTF">2017-09-19T10:13:00Z</dcterms:modified>
</cp:coreProperties>
</file>