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МИНИСТЕРСТВО ОБРАЗОВАНИЯ И НАУКИ РОССИЙСКОЙ ФЕДЕРАЦИИ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Федеральное государственное автономное образовательное учреждение</w:t>
      </w:r>
    </w:p>
    <w:p w:rsidR="002744B0" w:rsidRDefault="0085797A" w:rsidP="00746ADD">
      <w:pPr>
        <w:spacing w:line="240" w:lineRule="auto"/>
        <w:ind w:firstLine="0"/>
        <w:jc w:val="center"/>
      </w:pPr>
      <w:r w:rsidRPr="004C37B0">
        <w:t>высшего образования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«Новосибирский национальный исследовательский государственный университет»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(Новосибирский государственный университет, НГУ)</w:t>
      </w:r>
    </w:p>
    <w:p w:rsidR="0085797A" w:rsidRPr="004C37B0" w:rsidRDefault="0085797A" w:rsidP="00746ADD">
      <w:pPr>
        <w:spacing w:line="240" w:lineRule="auto"/>
        <w:ind w:firstLine="0"/>
        <w:jc w:val="center"/>
      </w:pPr>
      <w:r w:rsidRPr="004C37B0">
        <w:t>Структурное подразделение Новосибирского государственного университета –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Высший колледж информатики Университета (ВКИ НГУ)</w:t>
      </w:r>
    </w:p>
    <w:p w:rsidR="0085797A" w:rsidRPr="004C37B0" w:rsidRDefault="0085797A" w:rsidP="0085797A">
      <w:pPr>
        <w:spacing w:line="240" w:lineRule="auto"/>
        <w:ind w:firstLine="0"/>
        <w:jc w:val="center"/>
      </w:pPr>
      <w:r w:rsidRPr="004C37B0">
        <w:t>КАФЕДРА ИНФОРМАЦИОННЫХ ТЕХНОЛОГИЙ</w:t>
      </w:r>
    </w:p>
    <w:p w:rsidR="0085797A" w:rsidRPr="00576DBB" w:rsidRDefault="0085797A" w:rsidP="002322AF">
      <w:pPr>
        <w:numPr>
          <w:ilvl w:val="0"/>
          <w:numId w:val="5"/>
        </w:numPr>
        <w:spacing w:before="1320"/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Направление подготовки</w:t>
      </w:r>
      <w:r w:rsidRPr="00576DBB">
        <w:rPr>
          <w:caps/>
          <w:sz w:val="24"/>
          <w:szCs w:val="24"/>
        </w:rPr>
        <w:t xml:space="preserve">: </w:t>
      </w:r>
      <w:bookmarkStart w:id="0" w:name="OLE_LINK358"/>
      <w:bookmarkStart w:id="1" w:name="OLE_LINK359"/>
      <w:bookmarkStart w:id="2" w:name="OLE_LINK360"/>
      <w:bookmarkStart w:id="3" w:name="OLE_LINK361"/>
      <w:r w:rsidRPr="00576DBB">
        <w:rPr>
          <w:caps/>
          <w:sz w:val="24"/>
          <w:szCs w:val="24"/>
        </w:rPr>
        <w:t>09.03.01 Информатика и вычислительная техника</w:t>
      </w:r>
    </w:p>
    <w:bookmarkEnd w:id="0"/>
    <w:bookmarkEnd w:id="1"/>
    <w:bookmarkEnd w:id="2"/>
    <w:bookmarkEnd w:id="3"/>
    <w:p w:rsidR="0085797A" w:rsidRDefault="0085797A" w:rsidP="002322AF">
      <w:pPr>
        <w:numPr>
          <w:ilvl w:val="0"/>
          <w:numId w:val="5"/>
        </w:numPr>
        <w:ind w:left="0" w:firstLine="0"/>
        <w:jc w:val="left"/>
        <w:rPr>
          <w:caps/>
          <w:sz w:val="24"/>
          <w:szCs w:val="24"/>
        </w:rPr>
      </w:pPr>
      <w:r w:rsidRPr="00576DBB">
        <w:rPr>
          <w:sz w:val="24"/>
          <w:szCs w:val="24"/>
        </w:rPr>
        <w:t>Образовательная программа</w:t>
      </w:r>
      <w:r w:rsidRPr="00576DBB">
        <w:rPr>
          <w:caps/>
          <w:sz w:val="24"/>
          <w:szCs w:val="24"/>
        </w:rPr>
        <w:t>: 09.03.01 Информатика и вычислительная техника</w:t>
      </w:r>
    </w:p>
    <w:p w:rsidR="0085797A" w:rsidRPr="008A516C" w:rsidRDefault="0085797A" w:rsidP="0081548C">
      <w:pPr>
        <w:spacing w:before="600" w:after="200" w:line="276" w:lineRule="auto"/>
        <w:ind w:firstLine="0"/>
        <w:jc w:val="center"/>
        <w:rPr>
          <w:b/>
          <w:sz w:val="24"/>
          <w:szCs w:val="24"/>
        </w:rPr>
      </w:pPr>
      <w:r w:rsidRPr="008A516C">
        <w:rPr>
          <w:b/>
          <w:sz w:val="24"/>
          <w:szCs w:val="24"/>
        </w:rPr>
        <w:t>ВЫПУСКНАЯ КВАЛИФИКАЦИОННАЯ РАБОТА БАКАЛАВРА</w:t>
      </w:r>
    </w:p>
    <w:p w:rsidR="0005581B" w:rsidRPr="0005581B" w:rsidRDefault="0005581B" w:rsidP="00746ADD">
      <w:pPr>
        <w:spacing w:before="600" w:after="600" w:line="240" w:lineRule="auto"/>
        <w:ind w:right="198"/>
        <w:jc w:val="center"/>
        <w:rPr>
          <w:rFonts w:eastAsia="WenQuanYi Micro Hei"/>
          <w:kern w:val="1"/>
          <w:sz w:val="32"/>
          <w:szCs w:val="32"/>
          <w:lang w:eastAsia="zh-CN" w:bidi="hi-IN"/>
        </w:rPr>
      </w:pPr>
      <w:bookmarkStart w:id="4" w:name="OLE_LINK308"/>
      <w:bookmarkStart w:id="5" w:name="OLE_LINK309"/>
      <w:r w:rsidRPr="0005581B">
        <w:rPr>
          <w:rFonts w:eastAsia="WenQuanYi Micro Hei"/>
          <w:kern w:val="1"/>
          <w:sz w:val="32"/>
          <w:szCs w:val="32"/>
          <w:lang w:eastAsia="zh-CN" w:bidi="hi-IN"/>
        </w:rPr>
        <w:t>СОЗДАНИЕ БИБЛИОТЕКИ АЛГОРИТМОВ ДЛЯ СТАТИСТИЧЕСКОГО АНАЛИЗА ДАННЫХ КЛИНИЧЕСКИХ ИССЛЕДОВАНИЙ В ПАРАЛЛЕЛЬНЫХ ГРУППАХ</w:t>
      </w:r>
    </w:p>
    <w:bookmarkEnd w:id="4"/>
    <w:bookmarkEnd w:id="5"/>
    <w:p w:rsidR="0085797A" w:rsidRDefault="0085797A" w:rsidP="0085797A">
      <w:pPr>
        <w:pStyle w:val="50"/>
        <w:widowControl/>
        <w:shd w:val="clear" w:color="auto" w:fill="auto"/>
        <w:tabs>
          <w:tab w:val="left" w:pos="0"/>
        </w:tabs>
        <w:spacing w:before="600" w:after="360" w:line="240" w:lineRule="auto"/>
        <w:ind w:right="198" w:firstLine="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у</w:t>
      </w:r>
      <w:r w:rsidRPr="00D377E7">
        <w:rPr>
          <w:sz w:val="24"/>
          <w:szCs w:val="24"/>
        </w:rPr>
        <w:t>тверждена</w:t>
      </w:r>
      <w:proofErr w:type="gramEnd"/>
      <w:r w:rsidRPr="00D377E7">
        <w:rPr>
          <w:sz w:val="24"/>
          <w:szCs w:val="24"/>
        </w:rPr>
        <w:t xml:space="preserve"> приказом по ВКИ НГУ № </w:t>
      </w:r>
      <w:r>
        <w:rPr>
          <w:sz w:val="24"/>
          <w:szCs w:val="24"/>
        </w:rPr>
        <w:t>02</w:t>
      </w:r>
      <w:r w:rsidRPr="00C06213">
        <w:rPr>
          <w:sz w:val="24"/>
          <w:szCs w:val="24"/>
        </w:rPr>
        <w:t xml:space="preserve">/3-204 </w:t>
      </w:r>
      <w:r w:rsidRPr="00D377E7">
        <w:rPr>
          <w:sz w:val="24"/>
          <w:szCs w:val="24"/>
        </w:rPr>
        <w:t>от «</w:t>
      </w:r>
      <w:r>
        <w:rPr>
          <w:sz w:val="24"/>
          <w:szCs w:val="24"/>
        </w:rPr>
        <w:t>27</w:t>
      </w:r>
      <w:r w:rsidRPr="00D377E7">
        <w:rPr>
          <w:sz w:val="24"/>
          <w:szCs w:val="24"/>
        </w:rPr>
        <w:t xml:space="preserve">» </w:t>
      </w:r>
      <w:r>
        <w:rPr>
          <w:sz w:val="24"/>
          <w:szCs w:val="24"/>
        </w:rPr>
        <w:t>апреля</w:t>
      </w:r>
      <w:r w:rsidRPr="00D377E7">
        <w:rPr>
          <w:sz w:val="24"/>
          <w:szCs w:val="24"/>
        </w:rPr>
        <w:t>20</w:t>
      </w:r>
      <w:r>
        <w:rPr>
          <w:sz w:val="24"/>
          <w:szCs w:val="24"/>
        </w:rPr>
        <w:t>17</w:t>
      </w:r>
      <w:r w:rsidRPr="00D377E7">
        <w:rPr>
          <w:sz w:val="24"/>
          <w:szCs w:val="24"/>
        </w:rPr>
        <w:t xml:space="preserve">г.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1701"/>
        <w:gridCol w:w="3686"/>
        <w:gridCol w:w="815"/>
      </w:tblGrid>
      <w:tr w:rsidR="0085797A" w:rsidTr="00B61E61">
        <w:tc>
          <w:tcPr>
            <w:tcW w:w="4077" w:type="dxa"/>
            <w:vAlign w:val="center"/>
          </w:tcPr>
          <w:p w:rsidR="0085797A" w:rsidRDefault="0085797A" w:rsidP="00FC7586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Кошкаревой Софьи Владимировны,</w:t>
            </w:r>
          </w:p>
        </w:tc>
        <w:tc>
          <w:tcPr>
            <w:tcW w:w="1701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группа14214</w:t>
            </w:r>
          </w:p>
        </w:tc>
        <w:tc>
          <w:tcPr>
            <w:tcW w:w="3686" w:type="dxa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85797A" w:rsidTr="00B61E61">
        <w:tc>
          <w:tcPr>
            <w:tcW w:w="4077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D377E7">
              <w:rPr>
                <w:sz w:val="18"/>
                <w:szCs w:val="18"/>
              </w:rPr>
              <w:t>(фамилия, имя, отчество студента)</w:t>
            </w:r>
          </w:p>
        </w:tc>
        <w:tc>
          <w:tcPr>
            <w:tcW w:w="1701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3686" w:type="dxa"/>
          </w:tcPr>
          <w:p w:rsidR="0085797A" w:rsidRPr="00BB2C55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 студента)</w:t>
            </w:r>
          </w:p>
        </w:tc>
        <w:tc>
          <w:tcPr>
            <w:tcW w:w="815" w:type="dxa"/>
            <w:vAlign w:val="center"/>
          </w:tcPr>
          <w:p w:rsidR="0085797A" w:rsidRDefault="0085797A" w:rsidP="00EA4090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 w:firstLine="0"/>
              <w:jc w:val="left"/>
              <w:rPr>
                <w:sz w:val="18"/>
                <w:szCs w:val="18"/>
              </w:rPr>
            </w:pPr>
          </w:p>
        </w:tc>
      </w:tr>
    </w:tbl>
    <w:tbl>
      <w:tblPr>
        <w:tblW w:w="10281" w:type="dxa"/>
        <w:tblLook w:val="04A0" w:firstRow="1" w:lastRow="0" w:firstColumn="1" w:lastColumn="0" w:noHBand="0" w:noVBand="1"/>
      </w:tblPr>
      <w:tblGrid>
        <w:gridCol w:w="4219"/>
        <w:gridCol w:w="1701"/>
        <w:gridCol w:w="4361"/>
      </w:tblGrid>
      <w:tr w:rsidR="0085797A" w:rsidRPr="00650018" w:rsidTr="00EA4090">
        <w:trPr>
          <w:trHeight w:val="232"/>
        </w:trPr>
        <w:tc>
          <w:tcPr>
            <w:tcW w:w="4219" w:type="dxa"/>
            <w:shd w:val="clear" w:color="auto" w:fill="auto"/>
          </w:tcPr>
          <w:p w:rsidR="0085797A" w:rsidRPr="00650018" w:rsidRDefault="0085797A" w:rsidP="005C6A4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«К защите </w:t>
            </w:r>
            <w:proofErr w:type="gramStart"/>
            <w:r w:rsidRPr="00650018">
              <w:rPr>
                <w:b/>
                <w:sz w:val="24"/>
                <w:szCs w:val="24"/>
              </w:rPr>
              <w:t>допущена</w:t>
            </w:r>
            <w:proofErr w:type="gramEnd"/>
            <w:r w:rsidRPr="00650018">
              <w:rPr>
                <w:b/>
                <w:sz w:val="24"/>
                <w:szCs w:val="24"/>
              </w:rPr>
              <w:t>»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spacing w:before="840" w:after="200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b/>
                <w:sz w:val="24"/>
                <w:szCs w:val="24"/>
              </w:rPr>
              <w:t xml:space="preserve">Руководитель ВКР </w:t>
            </w:r>
          </w:p>
        </w:tc>
      </w:tr>
      <w:tr w:rsidR="0085797A" w:rsidRPr="00650018" w:rsidTr="00EA4090">
        <w:trPr>
          <w:trHeight w:val="281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Заведующий кафедрой,</w:t>
            </w:r>
            <w:r>
              <w:rPr>
                <w:sz w:val="24"/>
                <w:szCs w:val="24"/>
              </w:rPr>
              <w:t xml:space="preserve"> к</w:t>
            </w:r>
            <w:proofErr w:type="gramStart"/>
            <w:r>
              <w:rPr>
                <w:sz w:val="24"/>
                <w:szCs w:val="24"/>
              </w:rPr>
              <w:t>.ф</w:t>
            </w:r>
            <w:proofErr w:type="gramEnd"/>
            <w:r w:rsidRPr="00A4013F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м.н</w:t>
            </w:r>
          </w:p>
        </w:tc>
        <w:tc>
          <w:tcPr>
            <w:tcW w:w="1701" w:type="dxa"/>
          </w:tcPr>
          <w:p w:rsidR="0085797A" w:rsidRPr="003959EA" w:rsidRDefault="0085797A" w:rsidP="00EA4090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3959EA" w:rsidRDefault="0028270A" w:rsidP="00A87966">
            <w:pPr>
              <w:spacing w:line="240" w:lineRule="auto"/>
              <w:ind w:firstLine="0"/>
              <w:rPr>
                <w:b/>
                <w:color w:val="000000" w:themeColor="text1"/>
                <w:sz w:val="24"/>
                <w:szCs w:val="24"/>
              </w:rPr>
            </w:pPr>
            <w:bookmarkStart w:id="6" w:name="OLE_LINK362"/>
            <w:bookmarkStart w:id="7" w:name="OLE_LINK363"/>
            <w:bookmarkStart w:id="8" w:name="OLE_LINK364"/>
            <w:bookmarkStart w:id="9" w:name="OLE_LINK365"/>
            <w:bookmarkStart w:id="10" w:name="OLE_LINK366"/>
            <w:r>
              <w:rPr>
                <w:sz w:val="24"/>
                <w:szCs w:val="24"/>
              </w:rPr>
              <w:t>к</w:t>
            </w:r>
            <w:proofErr w:type="gramStart"/>
            <w:r w:rsidR="0085797A" w:rsidRPr="008C5C04">
              <w:rPr>
                <w:sz w:val="24"/>
                <w:szCs w:val="24"/>
              </w:rPr>
              <w:t>.ф</w:t>
            </w:r>
            <w:proofErr w:type="gramEnd"/>
            <w:r w:rsidR="0085797A" w:rsidRPr="008C5C04">
              <w:rPr>
                <w:sz w:val="24"/>
                <w:szCs w:val="24"/>
              </w:rPr>
              <w:t>-м</w:t>
            </w:r>
            <w:r w:rsidR="00927D8F">
              <w:rPr>
                <w:sz w:val="24"/>
                <w:szCs w:val="24"/>
              </w:rPr>
              <w:t>.</w:t>
            </w:r>
            <w:r w:rsidR="0085797A" w:rsidRPr="008C5C04">
              <w:rPr>
                <w:sz w:val="24"/>
                <w:szCs w:val="24"/>
              </w:rPr>
              <w:t>н,</w:t>
            </w:r>
            <w:bookmarkEnd w:id="6"/>
            <w:bookmarkEnd w:id="7"/>
            <w:bookmarkEnd w:id="8"/>
            <w:bookmarkEnd w:id="9"/>
            <w:bookmarkEnd w:id="10"/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bookmarkStart w:id="11" w:name="OLE_LINK269"/>
            <w:bookmarkStart w:id="12" w:name="OLE_LINK270"/>
            <w:bookmarkStart w:id="13" w:name="OLE_LINK271"/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bookmarkEnd w:id="11"/>
            <w:bookmarkEnd w:id="12"/>
            <w:bookmarkEnd w:id="13"/>
            <w:r>
              <w:rPr>
                <w:sz w:val="16"/>
                <w:szCs w:val="16"/>
              </w:rPr>
              <w:t>)</w:t>
            </w:r>
          </w:p>
        </w:tc>
        <w:tc>
          <w:tcPr>
            <w:tcW w:w="1701" w:type="dxa"/>
          </w:tcPr>
          <w:p w:rsidR="0085797A" w:rsidRPr="00E0071F" w:rsidRDefault="0085797A" w:rsidP="00EA4090">
            <w:pPr>
              <w:spacing w:after="2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E0071F" w:rsidRDefault="0085797A" w:rsidP="00EA4090">
            <w:pPr>
              <w:spacing w:after="24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515C48">
              <w:rPr>
                <w:sz w:val="16"/>
                <w:szCs w:val="16"/>
              </w:rPr>
              <w:t>ученая степень, звание</w:t>
            </w:r>
            <w:r>
              <w:rPr>
                <w:sz w:val="16"/>
                <w:szCs w:val="16"/>
              </w:rPr>
              <w:t>)</w:t>
            </w:r>
          </w:p>
        </w:tc>
      </w:tr>
      <w:tr w:rsidR="0085797A" w:rsidRPr="00650018" w:rsidTr="00EA4090">
        <w:trPr>
          <w:trHeight w:val="310"/>
        </w:trPr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spacing w:line="240" w:lineRule="auto"/>
              <w:ind w:firstLine="0"/>
              <w:rPr>
                <w:b/>
                <w:sz w:val="16"/>
                <w:szCs w:val="16"/>
              </w:rPr>
            </w:pPr>
            <w:r>
              <w:rPr>
                <w:sz w:val="24"/>
                <w:szCs w:val="24"/>
              </w:rPr>
              <w:t>Попов Л.К</w:t>
            </w:r>
            <w:r w:rsidR="00927D8F">
              <w:rPr>
                <w:sz w:val="24"/>
                <w:szCs w:val="24"/>
              </w:rPr>
              <w:t>.</w:t>
            </w:r>
            <w:r w:rsidRPr="00A4013F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/_______________</w:t>
            </w:r>
          </w:p>
        </w:tc>
        <w:tc>
          <w:tcPr>
            <w:tcW w:w="1701" w:type="dxa"/>
          </w:tcPr>
          <w:p w:rsidR="0085797A" w:rsidRDefault="0085797A" w:rsidP="00EA409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FC7586" w:rsidP="00927D8F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bookmarkStart w:id="14" w:name="OLE_LINK272"/>
            <w:bookmarkStart w:id="15" w:name="OLE_LINK283"/>
            <w:bookmarkStart w:id="16" w:name="OLE_LINK284"/>
            <w:r>
              <w:rPr>
                <w:sz w:val="24"/>
                <w:szCs w:val="24"/>
              </w:rPr>
              <w:t>Лукинов В.Л</w:t>
            </w:r>
            <w:bookmarkEnd w:id="14"/>
            <w:bookmarkEnd w:id="15"/>
            <w:bookmarkEnd w:id="16"/>
            <w:r w:rsidR="00927D8F">
              <w:rPr>
                <w:sz w:val="24"/>
                <w:szCs w:val="24"/>
              </w:rPr>
              <w:t>.</w:t>
            </w:r>
            <w:r w:rsidR="0085797A">
              <w:rPr>
                <w:sz w:val="24"/>
                <w:szCs w:val="24"/>
              </w:rPr>
              <w:t xml:space="preserve">, </w:t>
            </w:r>
            <w:r w:rsidR="0085797A" w:rsidRPr="00650018">
              <w:rPr>
                <w:sz w:val="24"/>
                <w:szCs w:val="24"/>
              </w:rPr>
              <w:t>/</w:t>
            </w:r>
            <w:r w:rsidR="0085797A">
              <w:rPr>
                <w:sz w:val="24"/>
                <w:szCs w:val="24"/>
              </w:rPr>
              <w:t>________________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24"/>
                <w:szCs w:val="24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16"/>
                <w:szCs w:val="16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jc w:val="center"/>
              <w:rPr>
                <w:b/>
                <w:sz w:val="16"/>
                <w:szCs w:val="16"/>
              </w:rPr>
            </w:pPr>
            <w:r w:rsidRPr="00650018">
              <w:rPr>
                <w:sz w:val="16"/>
                <w:szCs w:val="16"/>
              </w:rPr>
              <w:t>(ФИО) / (подпись)</w:t>
            </w:r>
          </w:p>
        </w:tc>
      </w:tr>
      <w:tr w:rsidR="0085797A" w:rsidRPr="00650018" w:rsidTr="00EA4090">
        <w:tc>
          <w:tcPr>
            <w:tcW w:w="4219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  <w:tc>
          <w:tcPr>
            <w:tcW w:w="1701" w:type="dxa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361" w:type="dxa"/>
            <w:shd w:val="clear" w:color="auto" w:fill="auto"/>
          </w:tcPr>
          <w:p w:rsidR="0085797A" w:rsidRPr="00650018" w:rsidRDefault="0085797A" w:rsidP="00EA4090">
            <w:pPr>
              <w:ind w:firstLine="0"/>
              <w:rPr>
                <w:sz w:val="24"/>
                <w:szCs w:val="24"/>
              </w:rPr>
            </w:pPr>
            <w:r w:rsidRPr="00650018">
              <w:rPr>
                <w:sz w:val="24"/>
                <w:szCs w:val="24"/>
              </w:rPr>
              <w:t>«</w:t>
            </w:r>
            <w:r>
              <w:rPr>
                <w:sz w:val="24"/>
                <w:szCs w:val="24"/>
              </w:rPr>
              <w:t>___</w:t>
            </w:r>
            <w:r w:rsidRPr="00650018">
              <w:rPr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t xml:space="preserve"> ______________ </w:t>
            </w:r>
            <w:r w:rsidRPr="00650018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__</w:t>
            </w:r>
            <w:r w:rsidRPr="00650018">
              <w:rPr>
                <w:sz w:val="24"/>
                <w:szCs w:val="24"/>
              </w:rPr>
              <w:t>г.</w:t>
            </w:r>
          </w:p>
        </w:tc>
      </w:tr>
    </w:tbl>
    <w:p w:rsidR="0085797A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480" w:after="0" w:line="240" w:lineRule="auto"/>
        <w:ind w:right="198"/>
        <w:rPr>
          <w:sz w:val="24"/>
          <w:szCs w:val="24"/>
        </w:rPr>
      </w:pPr>
      <w:r>
        <w:t xml:space="preserve">Дата защиты: </w:t>
      </w:r>
      <w:bookmarkStart w:id="17" w:name="OLE_LINK370"/>
      <w:bookmarkStart w:id="18" w:name="OLE_LINK371"/>
      <w:bookmarkStart w:id="19" w:name="OLE_LINK372"/>
      <w:r>
        <w:t>«____» ___________ 20__г.</w:t>
      </w:r>
      <w:bookmarkEnd w:id="17"/>
      <w:bookmarkEnd w:id="18"/>
      <w:bookmarkEnd w:id="19"/>
    </w:p>
    <w:p w:rsidR="0085797A" w:rsidRPr="00D377E7" w:rsidRDefault="0085797A" w:rsidP="00FA1A80">
      <w:pPr>
        <w:pStyle w:val="50"/>
        <w:widowControl/>
        <w:shd w:val="clear" w:color="auto" w:fill="auto"/>
        <w:tabs>
          <w:tab w:val="left" w:pos="0"/>
        </w:tabs>
        <w:spacing w:before="840" w:after="0" w:line="240" w:lineRule="auto"/>
        <w:ind w:right="198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Новосибирск</w:t>
      </w:r>
    </w:p>
    <w:p w:rsidR="0085797A" w:rsidRPr="002873AF" w:rsidRDefault="0085797A" w:rsidP="0085797A">
      <w:pPr>
        <w:pStyle w:val="50"/>
        <w:widowControl/>
        <w:shd w:val="clear" w:color="auto" w:fill="auto"/>
        <w:tabs>
          <w:tab w:val="left" w:pos="0"/>
        </w:tabs>
        <w:spacing w:after="0" w:line="240" w:lineRule="auto"/>
        <w:ind w:right="200" w:firstLine="0"/>
        <w:jc w:val="center"/>
        <w:rPr>
          <w:sz w:val="24"/>
          <w:szCs w:val="24"/>
        </w:rPr>
      </w:pPr>
      <w:r w:rsidRPr="00D377E7">
        <w:rPr>
          <w:sz w:val="24"/>
          <w:szCs w:val="24"/>
        </w:rPr>
        <w:t>201</w:t>
      </w:r>
      <w:r w:rsidRPr="002873AF">
        <w:rPr>
          <w:sz w:val="24"/>
          <w:szCs w:val="24"/>
        </w:rPr>
        <w:t>7</w:t>
      </w:r>
    </w:p>
    <w:p w:rsidR="000643F2" w:rsidRPr="009E7620" w:rsidRDefault="000643F2" w:rsidP="009E7620">
      <w:pPr>
        <w:pStyle w:val="50"/>
        <w:widowControl/>
        <w:shd w:val="clear" w:color="auto" w:fill="auto"/>
        <w:tabs>
          <w:tab w:val="left" w:pos="0"/>
        </w:tabs>
        <w:spacing w:before="720" w:after="0" w:line="240" w:lineRule="auto"/>
        <w:ind w:right="198" w:firstLine="0"/>
        <w:contextualSpacing/>
        <w:jc w:val="center"/>
        <w:rPr>
          <w:rFonts w:eastAsia="Times New Roman"/>
          <w:sz w:val="28"/>
          <w:szCs w:val="28"/>
        </w:rPr>
        <w:sectPr w:rsidR="000643F2" w:rsidRPr="009E7620" w:rsidSect="006B3E5B">
          <w:footerReference w:type="first" r:id="rId9"/>
          <w:pgSz w:w="11906" w:h="16838"/>
          <w:pgMar w:top="1134" w:right="709" w:bottom="1134" w:left="1134" w:header="709" w:footer="709" w:gutter="0"/>
          <w:cols w:space="708"/>
          <w:docGrid w:linePitch="381"/>
        </w:sectPr>
      </w:pPr>
    </w:p>
    <w:p w:rsidR="000643F2" w:rsidRPr="00A35E74" w:rsidRDefault="000643F2" w:rsidP="00041D8F">
      <w:pPr>
        <w:spacing w:after="360" w:line="240" w:lineRule="auto"/>
        <w:ind w:firstLine="0"/>
        <w:jc w:val="center"/>
        <w:rPr>
          <w:b/>
          <w:sz w:val="32"/>
          <w:szCs w:val="32"/>
        </w:rPr>
      </w:pPr>
      <w:r w:rsidRPr="00A35E74">
        <w:rPr>
          <w:b/>
          <w:sz w:val="32"/>
          <w:szCs w:val="32"/>
        </w:rPr>
        <w:lastRenderedPageBreak/>
        <w:t>СОДЕРЖАНИЕ</w:t>
      </w:r>
    </w:p>
    <w:p w:rsidR="009E7742" w:rsidRDefault="007341A4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 w:rsidR="000B57CF">
        <w:instrText xml:space="preserve"> TOC \o "1-4" \h \z \u </w:instrText>
      </w:r>
      <w:r>
        <w:fldChar w:fldCharType="separate"/>
      </w:r>
      <w:hyperlink w:anchor="_Toc494664413" w:history="1">
        <w:r w:rsidR="009E7742" w:rsidRPr="00503E58">
          <w:rPr>
            <w:rStyle w:val="a6"/>
            <w:noProof/>
          </w:rPr>
          <w:t>ОБОЗНАЧЕНИЯ И СОКРАЩЕНИЯ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4" w:history="1">
        <w:r w:rsidR="009E7742" w:rsidRPr="00503E58">
          <w:rPr>
            <w:rStyle w:val="a6"/>
            <w:noProof/>
          </w:rPr>
          <w:t>ВВЕДЕНИЕ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5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5" w:history="1">
        <w:r w:rsidR="009E7742" w:rsidRPr="00503E58">
          <w:rPr>
            <w:rStyle w:val="a6"/>
            <w:noProof/>
          </w:rPr>
          <w:t>1 ПОСТАНОВКА ЗАДАЧИ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6" w:history="1">
        <w:r w:rsidR="009E7742" w:rsidRPr="00503E58">
          <w:rPr>
            <w:rStyle w:val="a6"/>
            <w:noProof/>
          </w:rPr>
          <w:t>1.1 Описание предметной области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7" w:history="1">
        <w:r w:rsidR="009E7742" w:rsidRPr="00503E58">
          <w:rPr>
            <w:rStyle w:val="a6"/>
            <w:noProof/>
          </w:rPr>
          <w:t>1.2 Формулировка задачи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8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8" w:history="1">
        <w:r w:rsidR="009E7742" w:rsidRPr="00503E58">
          <w:rPr>
            <w:rStyle w:val="a6"/>
            <w:noProof/>
          </w:rPr>
          <w:t>1.3 Функциональные требования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8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19" w:history="1">
        <w:r w:rsidR="009E7742" w:rsidRPr="00503E58">
          <w:rPr>
            <w:rStyle w:val="a6"/>
            <w:noProof/>
          </w:rPr>
          <w:t>1.4 Нефункциональные требования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_Toc494664419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9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0" w:history="1">
        <w:r w:rsidR="009E7742" w:rsidRPr="00503E58">
          <w:rPr>
            <w:rStyle w:val="a6"/>
            <w:noProof/>
          </w:rPr>
          <w:t>1.5 Характеристики выбранных программных средств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9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1" w:history="1">
        <w:r w:rsidR="009E7742" w:rsidRPr="00503E58">
          <w:rPr>
            <w:rStyle w:val="a6"/>
            <w:noProof/>
          </w:rPr>
          <w:t>2 РЕАЛИЗАЦИЯ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2" w:history="1">
        <w:r w:rsidR="009E7742" w:rsidRPr="00503E58">
          <w:rPr>
            <w:rStyle w:val="a6"/>
            <w:noProof/>
          </w:rPr>
          <w:t>2.1 Алгоритмы решения задач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3" w:history="1">
        <w:r w:rsidR="009E7742" w:rsidRPr="00503E58">
          <w:rPr>
            <w:rStyle w:val="a6"/>
            <w:noProof/>
          </w:rPr>
          <w:t>2.1.1 Опечатки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11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4" w:history="1">
        <w:r w:rsidR="009E7742" w:rsidRPr="00503E58">
          <w:rPr>
            <w:rStyle w:val="a6"/>
            <w:noProof/>
          </w:rPr>
          <w:t>2.1.2 Выбросы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12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5" w:history="1">
        <w:r w:rsidR="009E7742" w:rsidRPr="00503E58">
          <w:rPr>
            <w:rStyle w:val="a6"/>
            <w:noProof/>
          </w:rPr>
          <w:t>2.1.3 Генерация отчетов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13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6" w:history="1">
        <w:r w:rsidR="009E7742" w:rsidRPr="00503E58">
          <w:rPr>
            <w:rStyle w:val="a6"/>
            <w:noProof/>
          </w:rPr>
          <w:t>2.2 Объектно-ориентированная модель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7" w:history="1">
        <w:r w:rsidR="009E7742" w:rsidRPr="00503E58">
          <w:rPr>
            <w:rStyle w:val="a6"/>
            <w:noProof/>
          </w:rPr>
          <w:t>2.2.1 Типы значений столбцов таблицы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8" w:history="1">
        <w:r w:rsidR="009E7742" w:rsidRPr="00503E58">
          <w:rPr>
            <w:rStyle w:val="a6"/>
            <w:noProof/>
          </w:rPr>
          <w:t>2.2.2 Файлы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29" w:history="1">
        <w:r w:rsidR="009E7742" w:rsidRPr="00503E58">
          <w:rPr>
            <w:rStyle w:val="a6"/>
            <w:noProof/>
          </w:rPr>
          <w:t>2.2.3 Типы ошибок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_Toc494664429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18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0" w:history="1">
        <w:r w:rsidR="009E7742" w:rsidRPr="00503E58">
          <w:rPr>
            <w:rStyle w:val="a6"/>
            <w:noProof/>
          </w:rPr>
          <w:t>2.2.4 Описание реализации поиска опечаток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20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1" w:history="1">
        <w:r w:rsidR="009E7742" w:rsidRPr="00503E58">
          <w:rPr>
            <w:rStyle w:val="a6"/>
            <w:noProof/>
          </w:rPr>
          <w:t>2.2.4.1 Метод поиска опечаток для дискретных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20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2" w:history="1">
        <w:r w:rsidR="009E7742" w:rsidRPr="00503E58">
          <w:rPr>
            <w:rStyle w:val="a6"/>
            <w:noProof/>
          </w:rPr>
          <w:t>2.2.4.2 Метод поиска опечаток для непрерывных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22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3" w:history="1">
        <w:r w:rsidR="009E7742" w:rsidRPr="00503E58">
          <w:rPr>
            <w:rStyle w:val="a6"/>
            <w:noProof/>
          </w:rPr>
          <w:t>2.2.4.3 Метод поиска опечаток для дат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24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4" w:history="1">
        <w:r w:rsidR="009E7742" w:rsidRPr="00503E58">
          <w:rPr>
            <w:rStyle w:val="a6"/>
            <w:noProof/>
          </w:rPr>
          <w:t>2.2.5 Реализация поиска выбросов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5" w:history="1">
        <w:r w:rsidR="009E7742" w:rsidRPr="00503E58">
          <w:rPr>
            <w:rStyle w:val="a6"/>
            <w:noProof/>
          </w:rPr>
          <w:t>2.2.5.1</w:t>
        </w:r>
        <w:r w:rsidR="009E7742" w:rsidRPr="00503E58">
          <w:rPr>
            <w:rStyle w:val="a6"/>
            <w:noProof/>
            <w:shd w:val="clear" w:color="auto" w:fill="FFFFFF"/>
          </w:rPr>
          <w:t xml:space="preserve"> Общие понятия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6" w:history="1">
        <w:r w:rsidR="009E7742" w:rsidRPr="00503E58">
          <w:rPr>
            <w:rStyle w:val="a6"/>
            <w:noProof/>
            <w:lang w:eastAsia="ru-RU"/>
          </w:rPr>
          <w:t>2.2.5.2 Диаграммы размахов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_Toc494664436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27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4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7" w:history="1">
        <w:r w:rsidR="009E7742" w:rsidRPr="00503E58">
          <w:rPr>
            <w:rStyle w:val="a6"/>
            <w:noProof/>
          </w:rPr>
          <w:t>2.2.5.3</w:t>
        </w:r>
        <w:r w:rsidR="009E7742" w:rsidRPr="00503E58">
          <w:rPr>
            <w:rStyle w:val="a6"/>
            <w:noProof/>
            <w:shd w:val="clear" w:color="auto" w:fill="FFFFFF"/>
          </w:rPr>
          <w:t xml:space="preserve"> Программная реализация поиска выбросов.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_Toc494664437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28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8" w:history="1">
        <w:r w:rsidR="009E7742" w:rsidRPr="00503E58">
          <w:rPr>
            <w:rStyle w:val="a6"/>
            <w:noProof/>
          </w:rPr>
          <w:t>2.2.6 Реализация поиска неупорядоченных дат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_Toc494664438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30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3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39" w:history="1">
        <w:r w:rsidR="009E7742" w:rsidRPr="00503E58">
          <w:rPr>
            <w:rStyle w:val="a6"/>
            <w:noProof/>
          </w:rPr>
          <w:t>2.2.7 Создание сводной таблицы значений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_Toc494664439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30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0" w:history="1">
        <w:r w:rsidR="009E7742" w:rsidRPr="00503E58">
          <w:rPr>
            <w:rStyle w:val="a6"/>
            <w:noProof/>
          </w:rPr>
          <w:t>2.3 Разработка библиотеки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_Toc494664440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33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1" w:history="1">
        <w:r w:rsidR="009E7742" w:rsidRPr="00503E58">
          <w:rPr>
            <w:rStyle w:val="a6"/>
            <w:noProof/>
          </w:rPr>
          <w:t>3 ОТЛАДКА И ТЕСТИРОВАНИЕ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_Toc494664441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35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2" w:history="1">
        <w:r w:rsidR="009E7742" w:rsidRPr="00503E58">
          <w:rPr>
            <w:rStyle w:val="a6"/>
            <w:noProof/>
          </w:rPr>
          <w:t>4 РЕЗУЛЬТАТЫ ОБРАБОТКИ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_Toc494664442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36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3" w:history="1">
        <w:r w:rsidR="009E7742" w:rsidRPr="00503E58">
          <w:rPr>
            <w:rStyle w:val="a6"/>
            <w:noProof/>
          </w:rPr>
          <w:t>ЗАКЛЮЧЕНИЕ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_Toc494664443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41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4" w:history="1">
        <w:r w:rsidR="009E7742" w:rsidRPr="00503E58">
          <w:rPr>
            <w:rStyle w:val="a6"/>
            <w:noProof/>
          </w:rPr>
          <w:t>СПИСОК ИСПОЛЬЗОВАННЫХ ИСТОЧНИКОВ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_Toc494664444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42</w:t>
        </w:r>
        <w:r w:rsidR="009E7742">
          <w:rPr>
            <w:noProof/>
            <w:webHidden/>
          </w:rPr>
          <w:fldChar w:fldCharType="end"/>
        </w:r>
      </w:hyperlink>
    </w:p>
    <w:p w:rsidR="009E7742" w:rsidRDefault="00455286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494664445" w:history="1">
        <w:r w:rsidR="009E7742" w:rsidRPr="00503E58">
          <w:rPr>
            <w:rStyle w:val="a6"/>
            <w:noProof/>
          </w:rPr>
          <w:t>ПРИЛОЖЕНИЕ А</w:t>
        </w:r>
        <w:r w:rsidR="009E7742">
          <w:rPr>
            <w:noProof/>
            <w:webHidden/>
          </w:rPr>
          <w:tab/>
        </w:r>
        <w:r w:rsidR="009E7742">
          <w:rPr>
            <w:noProof/>
            <w:webHidden/>
          </w:rPr>
          <w:fldChar w:fldCharType="begin"/>
        </w:r>
        <w:r w:rsidR="009E7742">
          <w:rPr>
            <w:noProof/>
            <w:webHidden/>
          </w:rPr>
          <w:instrText xml:space="preserve"> PAGEREF _Toc494664445 \h </w:instrText>
        </w:r>
        <w:r w:rsidR="009E7742">
          <w:rPr>
            <w:noProof/>
            <w:webHidden/>
          </w:rPr>
        </w:r>
        <w:r w:rsidR="009E7742">
          <w:rPr>
            <w:noProof/>
            <w:webHidden/>
          </w:rPr>
          <w:fldChar w:fldCharType="separate"/>
        </w:r>
        <w:r w:rsidR="008B62C7">
          <w:rPr>
            <w:noProof/>
            <w:webHidden/>
          </w:rPr>
          <w:t>44</w:t>
        </w:r>
        <w:r w:rsidR="009E7742">
          <w:rPr>
            <w:noProof/>
            <w:webHidden/>
          </w:rPr>
          <w:fldChar w:fldCharType="end"/>
        </w:r>
      </w:hyperlink>
    </w:p>
    <w:p w:rsidR="000C6881" w:rsidRDefault="007341A4" w:rsidP="00836536">
      <w:pPr>
        <w:pStyle w:val="D01"/>
        <w:numPr>
          <w:ilvl w:val="0"/>
          <w:numId w:val="0"/>
        </w:numPr>
      </w:pPr>
      <w:r>
        <w:lastRenderedPageBreak/>
        <w:fldChar w:fldCharType="end"/>
      </w:r>
      <w:bookmarkStart w:id="20" w:name="_Toc381305351"/>
      <w:bookmarkStart w:id="21" w:name="_Toc390727572"/>
      <w:bookmarkStart w:id="22" w:name="_Toc492737929"/>
      <w:bookmarkStart w:id="23" w:name="_Toc494664413"/>
      <w:r w:rsidR="005916AB">
        <w:t xml:space="preserve">ОБОЗНАЧЕНИЯ И </w:t>
      </w:r>
      <w:r w:rsidR="000C6881" w:rsidRPr="00C765A0">
        <w:t>СОКРАЩЕНИ</w:t>
      </w:r>
      <w:bookmarkEnd w:id="20"/>
      <w:bookmarkEnd w:id="21"/>
      <w:bookmarkEnd w:id="22"/>
      <w:r w:rsidR="005916AB">
        <w:t>Я</w:t>
      </w:r>
      <w:bookmarkEnd w:id="23"/>
    </w:p>
    <w:tbl>
      <w:tblPr>
        <w:tblStyle w:val="a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7"/>
        <w:gridCol w:w="6316"/>
      </w:tblGrid>
      <w:tr w:rsidR="00213F94" w:rsidRPr="00213F94" w:rsidTr="00B30A16">
        <w:tc>
          <w:tcPr>
            <w:tcW w:w="3147" w:type="dxa"/>
          </w:tcPr>
          <w:p w:rsidR="00213F94" w:rsidRPr="00057808" w:rsidRDefault="00A81D09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Выброс</w:t>
            </w:r>
          </w:p>
        </w:tc>
        <w:tc>
          <w:tcPr>
            <w:tcW w:w="6316" w:type="dxa"/>
          </w:tcPr>
          <w:p w:rsidR="00213F94" w:rsidRPr="00451E1C" w:rsidRDefault="00213F94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>Значение, которое слишком велико или слишком мало по сравнению с большинством других имеющихся значений</w:t>
            </w:r>
            <w:r w:rsidR="00451E1C" w:rsidRPr="00451E1C">
              <w:rPr>
                <w:rFonts w:eastAsia="Times New Roman"/>
                <w:szCs w:val="24"/>
              </w:rPr>
              <w:t>.</w:t>
            </w:r>
          </w:p>
        </w:tc>
      </w:tr>
      <w:tr w:rsidR="00213F94" w:rsidRPr="00213F94" w:rsidTr="00B30A16">
        <w:tc>
          <w:tcPr>
            <w:tcW w:w="3147" w:type="dxa"/>
          </w:tcPr>
          <w:p w:rsidR="00213F94" w:rsidRPr="00057808" w:rsidRDefault="00213F94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Параллельные группы</w:t>
            </w:r>
          </w:p>
        </w:tc>
        <w:tc>
          <w:tcPr>
            <w:tcW w:w="6316" w:type="dxa"/>
          </w:tcPr>
          <w:p w:rsidR="00213F94" w:rsidRPr="00451E1C" w:rsidRDefault="005B1537" w:rsidP="00057808">
            <w:pPr>
              <w:ind w:firstLine="0"/>
              <w:rPr>
                <w:rFonts w:eastAsia="Times New Roman"/>
                <w:szCs w:val="24"/>
              </w:rPr>
            </w:pPr>
            <w:r>
              <w:t xml:space="preserve">Это </w:t>
            </w:r>
            <w:r w:rsidRPr="008224C4">
              <w:t xml:space="preserve">две или более группы испытуемых, </w:t>
            </w:r>
            <w:r>
              <w:t>в</w:t>
            </w:r>
            <w:r w:rsidRPr="008224C4">
              <w:t xml:space="preserve"> которых </w:t>
            </w:r>
            <w:r>
              <w:t xml:space="preserve">одна часть </w:t>
            </w:r>
            <w:r w:rsidRPr="008224C4">
              <w:t>получа</w:t>
            </w:r>
            <w:r>
              <w:t>ет</w:t>
            </w:r>
            <w:r w:rsidRPr="008224C4">
              <w:t xml:space="preserve"> исследуемый препарат, а </w:t>
            </w:r>
            <w:r>
              <w:t>другая</w:t>
            </w:r>
            <w:r w:rsidRPr="008224C4">
              <w:t xml:space="preserve"> </w:t>
            </w:r>
            <w:r>
              <w:t>часть</w:t>
            </w:r>
            <w:r w:rsidRPr="008224C4">
              <w:t xml:space="preserve"> является контрольной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bookmarkStart w:id="24" w:name="_Hlk493411054"/>
            <w:r w:rsidRPr="00057808">
              <w:rPr>
                <w:shd w:val="clear" w:color="auto" w:fill="FFFFFF"/>
              </w:rPr>
              <w:t>Медиана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rPr>
                <w:shd w:val="clear" w:color="auto" w:fill="FFFFFF"/>
              </w:rPr>
              <w:t xml:space="preserve">Такое число, что вероятность получить значение случайной величины справа от него равна вероятности </w:t>
            </w:r>
            <w:proofErr w:type="gramStart"/>
            <w:r>
              <w:rPr>
                <w:shd w:val="clear" w:color="auto" w:fill="FFFFFF"/>
              </w:rPr>
              <w:t>получить</w:t>
            </w:r>
            <w:proofErr w:type="gramEnd"/>
            <w:r>
              <w:rPr>
                <w:shd w:val="clear" w:color="auto" w:fill="FFFFFF"/>
              </w:rPr>
              <w:t xml:space="preserve"> значение слева от него.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Математическое ожидание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 xml:space="preserve">Это </w:t>
            </w:r>
            <w:r w:rsidRPr="00CA363D">
              <w:t>среднее значение случайной величины</w:t>
            </w:r>
            <w: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Дисперсия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С</w:t>
            </w:r>
            <w:r w:rsidRPr="00CA363D">
              <w:t>реднее значение квадрата отклонения случайной величины</w:t>
            </w:r>
            <w:r>
              <w:t xml:space="preserve"> от её математического ожидания. 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Среднеквадратическое отклонение</w:t>
            </w:r>
          </w:p>
        </w:tc>
        <w:tc>
          <w:tcPr>
            <w:tcW w:w="6316" w:type="dxa"/>
          </w:tcPr>
          <w:p w:rsidR="00737442" w:rsidRDefault="00737442" w:rsidP="00057808">
            <w:pPr>
              <w:ind w:firstLine="0"/>
            </w:pPr>
            <w:r>
              <w:t>Значение, равное квадратному корню из дисперсии случайной величины.</w:t>
            </w:r>
          </w:p>
        </w:tc>
      </w:tr>
      <w:bookmarkEnd w:id="24"/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  <w:rPr>
                <w:rFonts w:eastAsia="Times New Roman"/>
                <w:szCs w:val="24"/>
              </w:rPr>
            </w:pPr>
            <w:r w:rsidRPr="00057808">
              <w:t>Нормальное распределение</w:t>
            </w:r>
          </w:p>
        </w:tc>
        <w:tc>
          <w:tcPr>
            <w:tcW w:w="6316" w:type="dxa"/>
          </w:tcPr>
          <w:p w:rsidR="00737442" w:rsidRPr="00451E1C" w:rsidRDefault="00737442" w:rsidP="00057808">
            <w:pPr>
              <w:ind w:firstLine="0"/>
              <w:rPr>
                <w:rFonts w:eastAsia="Times New Roman"/>
                <w:szCs w:val="24"/>
              </w:rPr>
            </w:pPr>
            <w:r>
              <w:t>Это распределение вероятностей, совпадающее с функцией Гаусса</w:t>
            </w:r>
            <w:r w:rsidRPr="00451E1C">
              <w:rPr>
                <w:rFonts w:eastAsia="Times New Roman"/>
                <w:szCs w:val="24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rPr>
                <w:shd w:val="clear" w:color="auto" w:fill="FFFFFF"/>
              </w:rPr>
              <w:t>Квантиль</w:t>
            </w:r>
          </w:p>
        </w:tc>
        <w:tc>
          <w:tcPr>
            <w:tcW w:w="6316" w:type="dxa"/>
          </w:tcPr>
          <w:p w:rsidR="00737442" w:rsidRDefault="00737442" w:rsidP="00317188">
            <w:pPr>
              <w:ind w:firstLine="0"/>
            </w:pPr>
            <w:r>
              <w:rPr>
                <w:shd w:val="clear" w:color="auto" w:fill="FFFFFF"/>
              </w:rPr>
              <w:t xml:space="preserve">Это </w:t>
            </w:r>
            <w:r w:rsidRPr="003B1D11">
              <w:rPr>
                <w:shd w:val="clear" w:color="auto" w:fill="FFFFFF"/>
              </w:rPr>
              <w:t>значение, которое случайная величина не превышает с фиксированной вероятностью</w:t>
            </w:r>
            <w:r>
              <w:rPr>
                <w:shd w:val="clear" w:color="auto" w:fill="FFFFFF"/>
              </w:rPr>
              <w:t>.</w:t>
            </w:r>
          </w:p>
        </w:tc>
      </w:tr>
      <w:tr w:rsidR="00737442" w:rsidRPr="00213F94" w:rsidTr="00B30A16">
        <w:tc>
          <w:tcPr>
            <w:tcW w:w="3147" w:type="dxa"/>
          </w:tcPr>
          <w:p w:rsidR="00737442" w:rsidRPr="00057808" w:rsidRDefault="00737442" w:rsidP="00057808">
            <w:pPr>
              <w:ind w:firstLine="0"/>
              <w:jc w:val="left"/>
            </w:pPr>
            <w:r w:rsidRPr="00057808">
              <w:t>ИКР</w:t>
            </w:r>
          </w:p>
        </w:tc>
        <w:tc>
          <w:tcPr>
            <w:tcW w:w="6316" w:type="dxa"/>
          </w:tcPr>
          <w:p w:rsidR="00737442" w:rsidRDefault="00737442" w:rsidP="0075272A">
            <w:pPr>
              <w:ind w:firstLine="0"/>
              <w:rPr>
                <w:shd w:val="clear" w:color="auto" w:fill="FFFFFF"/>
              </w:rPr>
            </w:pPr>
            <w:proofErr w:type="gramStart"/>
            <w:r>
              <w:rPr>
                <w:shd w:val="clear" w:color="auto" w:fill="FFFFFF"/>
              </w:rPr>
              <w:t>Интерквартильный размах</w:t>
            </w:r>
            <w:r w:rsidR="00121D78" w:rsidRPr="00121D78">
              <w:rPr>
                <w:rFonts w:eastAsia="Times New Roman"/>
                <w:szCs w:val="24"/>
              </w:rPr>
              <w:t xml:space="preserve"> – </w:t>
            </w:r>
            <w:r w:rsidR="0075272A">
              <w:rPr>
                <w:rFonts w:eastAsia="Times New Roman"/>
                <w:szCs w:val="24"/>
              </w:rPr>
              <w:t xml:space="preserve">в описательной статистике является мерой статистической дисперсии и равен </w:t>
            </w:r>
            <w:r w:rsidR="0075272A">
              <w:rPr>
                <w:shd w:val="clear" w:color="auto" w:fill="FFFFFF"/>
              </w:rPr>
              <w:t>разности</w:t>
            </w:r>
            <w:r w:rsidR="00121D78" w:rsidRPr="0029689B">
              <w:rPr>
                <w:shd w:val="clear" w:color="auto" w:fill="FFFFFF"/>
              </w:rPr>
              <w:t xml:space="preserve"> между </w:t>
            </w:r>
            <w:r w:rsidR="0075272A">
              <w:rPr>
                <w:shd w:val="clear" w:color="auto" w:fill="FFFFFF"/>
              </w:rPr>
              <w:t>верхним</w:t>
            </w:r>
            <w:r w:rsidR="00121D78" w:rsidRPr="0029689B">
              <w:rPr>
                <w:shd w:val="clear" w:color="auto" w:fill="FFFFFF"/>
              </w:rPr>
              <w:t xml:space="preserve"> и </w:t>
            </w:r>
            <w:r w:rsidR="0075272A">
              <w:rPr>
                <w:shd w:val="clear" w:color="auto" w:fill="FFFFFF"/>
              </w:rPr>
              <w:t>нижним</w:t>
            </w:r>
            <w:r w:rsidR="00121D78" w:rsidRPr="0029689B">
              <w:rPr>
                <w:shd w:val="clear" w:color="auto" w:fill="FFFFFF"/>
              </w:rPr>
              <w:t xml:space="preserve"> квартилями</w:t>
            </w:r>
            <w:r w:rsidR="00121D78">
              <w:rPr>
                <w:shd w:val="clear" w:color="auto" w:fill="FFFFFF"/>
              </w:rPr>
              <w:t>.</w:t>
            </w:r>
            <w:proofErr w:type="gramEnd"/>
          </w:p>
        </w:tc>
      </w:tr>
    </w:tbl>
    <w:p w:rsidR="009D0ADB" w:rsidRPr="008077FC" w:rsidRDefault="009D0ADB" w:rsidP="00836536">
      <w:pPr>
        <w:pStyle w:val="D01"/>
        <w:numPr>
          <w:ilvl w:val="0"/>
          <w:numId w:val="0"/>
        </w:numPr>
        <w:rPr>
          <w:color w:val="000000"/>
        </w:rPr>
      </w:pPr>
      <w:bookmarkStart w:id="25" w:name="_Toc381305352"/>
      <w:bookmarkStart w:id="26" w:name="_Toc390727573"/>
      <w:bookmarkStart w:id="27" w:name="_Toc492737930"/>
      <w:bookmarkStart w:id="28" w:name="_Toc494664414"/>
      <w:r w:rsidRPr="000B57CF">
        <w:lastRenderedPageBreak/>
        <w:t>ВВЕДЕНИЕ</w:t>
      </w:r>
      <w:bookmarkEnd w:id="25"/>
      <w:bookmarkEnd w:id="26"/>
      <w:bookmarkEnd w:id="27"/>
      <w:bookmarkEnd w:id="28"/>
    </w:p>
    <w:p w:rsidR="006D7962" w:rsidRPr="00267CC6" w:rsidRDefault="007323EC" w:rsidP="00AB32B2">
      <w:r>
        <w:t xml:space="preserve">Целью данной работы является разработка </w:t>
      </w:r>
      <w:r w:rsidR="00A14BE8" w:rsidRPr="00BC14F8">
        <w:t xml:space="preserve">программного </w:t>
      </w:r>
      <w:r w:rsidR="002D3BD7">
        <w:t>обеспечения</w:t>
      </w:r>
      <w:r w:rsidR="00DB7A47">
        <w:t xml:space="preserve">, предназначенного </w:t>
      </w:r>
      <w:r w:rsidR="008C2703">
        <w:t xml:space="preserve">для </w:t>
      </w:r>
      <w:r w:rsidR="00E642FD">
        <w:t>проведения</w:t>
      </w:r>
      <w:r w:rsidR="00A14BE8" w:rsidRPr="00BC14F8">
        <w:t xml:space="preserve"> статистического анализа данных</w:t>
      </w:r>
      <w:r w:rsidR="002A1082">
        <w:t>, полученных в результате</w:t>
      </w:r>
      <w:r w:rsidR="00D07FF9">
        <w:t xml:space="preserve"> </w:t>
      </w:r>
      <w:r w:rsidR="00A14BE8" w:rsidRPr="00BC14F8">
        <w:t>клинических исследований</w:t>
      </w:r>
      <w:bookmarkStart w:id="29" w:name="OLE_LINK1"/>
      <w:bookmarkStart w:id="30" w:name="OLE_LINK2"/>
      <w:r w:rsidR="00E642FD">
        <w:t>.</w:t>
      </w:r>
    </w:p>
    <w:p w:rsidR="00E3585C" w:rsidRDefault="001D71BF" w:rsidP="008332A5">
      <w:r>
        <w:t>На протяжении свое</w:t>
      </w:r>
      <w:r w:rsidR="007B2252">
        <w:t>го</w:t>
      </w:r>
      <w:r w:rsidR="00D07FF9">
        <w:t xml:space="preserve"> </w:t>
      </w:r>
      <w:r w:rsidR="007B2252">
        <w:t>развития</w:t>
      </w:r>
      <w:r>
        <w:t xml:space="preserve"> медицин</w:t>
      </w:r>
      <w:r w:rsidR="00A77EDC">
        <w:t>ское сообщество</w:t>
      </w:r>
      <w:r w:rsidR="00D07FF9">
        <w:t xml:space="preserve"> </w:t>
      </w:r>
      <w:r w:rsidR="007B2252">
        <w:t xml:space="preserve">всегда </w:t>
      </w:r>
      <w:r w:rsidR="00A77EDC">
        <w:t>старало</w:t>
      </w:r>
      <w:r w:rsidR="00C2419A">
        <w:t xml:space="preserve">сь </w:t>
      </w:r>
      <w:r w:rsidR="00F51956">
        <w:t>найти более эффективные</w:t>
      </w:r>
      <w:r w:rsidR="00D07FF9">
        <w:t xml:space="preserve"> </w:t>
      </w:r>
      <w:r w:rsidR="00C72150">
        <w:t>способы</w:t>
      </w:r>
      <w:r w:rsidR="00F51956">
        <w:t xml:space="preserve"> лечения и </w:t>
      </w:r>
      <w:r>
        <w:t>диагностики</w:t>
      </w:r>
      <w:r w:rsidR="002D3BD7">
        <w:t xml:space="preserve"> болезней</w:t>
      </w:r>
      <w:r>
        <w:t xml:space="preserve">. </w:t>
      </w:r>
      <w:r w:rsidR="00502425">
        <w:t>Первоначальные методы были неэффективны из</w:t>
      </w:r>
      <w:r w:rsidR="004F73C8">
        <w:t>-з</w:t>
      </w:r>
      <w:r w:rsidR="00502425">
        <w:t xml:space="preserve">а применения </w:t>
      </w:r>
      <w:r w:rsidR="00E63EA8" w:rsidRPr="00E63EA8">
        <w:rPr>
          <w:i/>
        </w:rPr>
        <w:t>только</w:t>
      </w:r>
      <w:r w:rsidR="00E63EA8">
        <w:t xml:space="preserve"> </w:t>
      </w:r>
      <w:r w:rsidR="004F73C8">
        <w:t xml:space="preserve">метода проб и ошибок и </w:t>
      </w:r>
      <w:r>
        <w:t>интуитивных обобщений</w:t>
      </w:r>
      <w:r w:rsidR="004F73C8">
        <w:t xml:space="preserve">. </w:t>
      </w:r>
      <w:r w:rsidR="00502425">
        <w:t xml:space="preserve">Для решения этой проблемы в медицине сформировалась новая </w:t>
      </w:r>
      <w:r w:rsidR="006A2335" w:rsidRPr="006A2335">
        <w:t>область</w:t>
      </w:r>
      <w:r w:rsidR="004F5C73">
        <w:t xml:space="preserve"> </w:t>
      </w:r>
      <w:r w:rsidR="00653E11">
        <w:t>–</w:t>
      </w:r>
      <w:r w:rsidR="00502425">
        <w:t xml:space="preserve"> доказательная медицина</w:t>
      </w:r>
      <w:r w:rsidR="00E565A2">
        <w:t> </w:t>
      </w:r>
      <w:r w:rsidR="00C559AB" w:rsidRPr="00C559AB">
        <w:t>[</w:t>
      </w:r>
      <w:r w:rsidR="00F93267">
        <w:fldChar w:fldCharType="begin"/>
      </w:r>
      <w:r w:rsidR="00F93267">
        <w:instrText xml:space="preserve"> REF _Ref494625242 \r \h </w:instrText>
      </w:r>
      <w:r w:rsidR="00F93267">
        <w:fldChar w:fldCharType="separate"/>
      </w:r>
      <w:r w:rsidR="008B62C7">
        <w:t>1</w:t>
      </w:r>
      <w:r w:rsidR="00F93267">
        <w:fldChar w:fldCharType="end"/>
      </w:r>
      <w:r w:rsidR="00C559AB" w:rsidRPr="00C559AB">
        <w:t>]</w:t>
      </w:r>
      <w:r w:rsidR="00502425">
        <w:t>.</w:t>
      </w:r>
    </w:p>
    <w:p w:rsidR="009B2A96" w:rsidRDefault="0080663D" w:rsidP="00AB32B2">
      <w:r>
        <w:t xml:space="preserve">Доказательная медицина подразумевает такой подход к медицинской практике, при котором каждое решение, относящееся к выбору метода лечения, </w:t>
      </w:r>
      <w:r w:rsidR="00B22341">
        <w:t>обязано</w:t>
      </w:r>
      <w:r>
        <w:t xml:space="preserve"> иметь научное обоснование</w:t>
      </w:r>
      <w:r w:rsidR="00AC6525">
        <w:t>.</w:t>
      </w:r>
      <w:r w:rsidR="00D07FF9">
        <w:t xml:space="preserve"> </w:t>
      </w:r>
      <w:r w:rsidR="00AC6525">
        <w:t xml:space="preserve">Оно </w:t>
      </w:r>
      <w:r w:rsidR="001D71BF">
        <w:t>основывается на</w:t>
      </w:r>
      <w:r w:rsidR="00D07FF9">
        <w:t xml:space="preserve"> </w:t>
      </w:r>
      <w:r w:rsidR="001D71BF">
        <w:t>данны</w:t>
      </w:r>
      <w:r w:rsidR="006E3BBA">
        <w:t>х</w:t>
      </w:r>
      <w:r w:rsidR="001D71BF">
        <w:t>, получен</w:t>
      </w:r>
      <w:r w:rsidR="006E3BBA">
        <w:t>н</w:t>
      </w:r>
      <w:r w:rsidR="001D71BF">
        <w:t>ы</w:t>
      </w:r>
      <w:r w:rsidR="006E3BBA">
        <w:t>х</w:t>
      </w:r>
      <w:r w:rsidR="001D71BF">
        <w:t xml:space="preserve"> в ходе четко спланированного </w:t>
      </w:r>
      <w:r w:rsidR="00AC6525">
        <w:t xml:space="preserve">и документированного </w:t>
      </w:r>
      <w:r w:rsidR="001D71BF">
        <w:t>исследования, использующего методы статистиче</w:t>
      </w:r>
      <w:r w:rsidR="00AC6525">
        <w:t>ского анализа.</w:t>
      </w:r>
    </w:p>
    <w:p w:rsidR="00E63EA8" w:rsidRDefault="00B0118B" w:rsidP="00AB32B2">
      <w:r>
        <w:t>Опечатки и п</w:t>
      </w:r>
      <w:r w:rsidR="005F008A" w:rsidRPr="00984AD0">
        <w:t xml:space="preserve">ропуски отдельных значений </w:t>
      </w:r>
      <w:r w:rsidR="00AA12C2">
        <w:t xml:space="preserve">в данных </w:t>
      </w:r>
      <w:r w:rsidR="005F008A" w:rsidRPr="00984AD0">
        <w:t xml:space="preserve">являются </w:t>
      </w:r>
      <w:r w:rsidR="00402327" w:rsidRPr="00402327">
        <w:t xml:space="preserve">постоянной </w:t>
      </w:r>
      <w:r w:rsidR="00AA1C34">
        <w:t>проблемой</w:t>
      </w:r>
      <w:r w:rsidR="00D0200E">
        <w:t xml:space="preserve"> статистического анализа</w:t>
      </w:r>
      <w:r w:rsidR="00E565A2">
        <w:t> </w:t>
      </w:r>
      <w:r w:rsidR="00A35B27" w:rsidRPr="00A35B27">
        <w:t>[</w:t>
      </w:r>
      <w:r w:rsidR="00F93267">
        <w:fldChar w:fldCharType="begin"/>
      </w:r>
      <w:r w:rsidR="00F93267">
        <w:instrText xml:space="preserve"> REF _Ref494625252 \r \h </w:instrText>
      </w:r>
      <w:r w:rsidR="00F93267">
        <w:fldChar w:fldCharType="separate"/>
      </w:r>
      <w:r w:rsidR="008B62C7">
        <w:t>2</w:t>
      </w:r>
      <w:r w:rsidR="00F93267">
        <w:fldChar w:fldCharType="end"/>
      </w:r>
      <w:r w:rsidR="00A35B27" w:rsidRPr="00A35B27">
        <w:t>]</w:t>
      </w:r>
      <w:r w:rsidR="00C23BED">
        <w:t>.</w:t>
      </w:r>
      <w:r w:rsidR="00D07FF9">
        <w:t xml:space="preserve"> </w:t>
      </w:r>
      <w:r w:rsidR="00C23BED">
        <w:t>П</w:t>
      </w:r>
      <w:r w:rsidR="005F008A" w:rsidRPr="00984AD0">
        <w:t xml:space="preserve">оэтому, </w:t>
      </w:r>
      <w:r w:rsidR="00694BE6">
        <w:t>перед применением статистических методов</w:t>
      </w:r>
      <w:r w:rsidR="005F008A" w:rsidRPr="00984AD0">
        <w:t xml:space="preserve">, обрабатываемые данные следует привести к </w:t>
      </w:r>
      <w:r w:rsidR="00402327">
        <w:t xml:space="preserve">приемлемому для обработки </w:t>
      </w:r>
      <w:r w:rsidR="003A0EDB">
        <w:t>ви</w:t>
      </w:r>
      <w:r w:rsidR="00E63EA8">
        <w:t>ду.</w:t>
      </w:r>
    </w:p>
    <w:p w:rsidR="00E3585C" w:rsidRDefault="003A0EDB" w:rsidP="00AB32B2">
      <w:pPr>
        <w:rPr>
          <w:shd w:val="clear" w:color="auto" w:fill="FFFFFF"/>
        </w:rPr>
      </w:pPr>
      <w:r>
        <w:t xml:space="preserve">Для этого необходимо </w:t>
      </w:r>
      <w:r w:rsidR="00DC45BE" w:rsidRPr="00984AD0">
        <w:t xml:space="preserve">идентифицировать </w:t>
      </w:r>
      <w:r w:rsidR="00F93656">
        <w:t xml:space="preserve">возможные </w:t>
      </w:r>
      <w:r w:rsidR="00B0118B">
        <w:t>проблемы</w:t>
      </w:r>
      <w:r w:rsidR="00DC45BE" w:rsidRPr="00984AD0">
        <w:t xml:space="preserve">, а в дальнейшем, </w:t>
      </w:r>
      <w:r w:rsidR="005F008A" w:rsidRPr="00984AD0">
        <w:t>либо удалить</w:t>
      </w:r>
      <w:r w:rsidR="00C66837">
        <w:t xml:space="preserve"> некорректные данные</w:t>
      </w:r>
      <w:r w:rsidR="005F008A" w:rsidRPr="00984AD0">
        <w:t>, либо заменить имеющиеся пропуски</w:t>
      </w:r>
      <w:r w:rsidR="00B0118B">
        <w:t xml:space="preserve"> и опечатки</w:t>
      </w:r>
      <w:r w:rsidR="00D07FF9">
        <w:t xml:space="preserve"> </w:t>
      </w:r>
      <w:r w:rsidR="00243F31" w:rsidRPr="00984AD0">
        <w:t>разумными значениями</w:t>
      </w:r>
      <w:r w:rsidR="00402327">
        <w:t>, что и было реализовано в данной работе.</w:t>
      </w:r>
      <w:r w:rsidR="00D07FF9">
        <w:t xml:space="preserve"> </w:t>
      </w:r>
      <w:r w:rsidR="00F93656">
        <w:rPr>
          <w:shd w:val="clear" w:color="auto" w:fill="FFFFFF"/>
        </w:rPr>
        <w:t>Е</w:t>
      </w:r>
      <w:r w:rsidR="00454F20">
        <w:rPr>
          <w:shd w:val="clear" w:color="auto" w:fill="FFFFFF"/>
        </w:rPr>
        <w:t>ще</w:t>
      </w:r>
      <w:r w:rsidR="0050098D">
        <w:rPr>
          <w:shd w:val="clear" w:color="auto" w:fill="FFFFFF"/>
        </w:rPr>
        <w:t xml:space="preserve"> одной </w:t>
      </w:r>
      <w:r w:rsidR="00F93656">
        <w:rPr>
          <w:shd w:val="clear" w:color="auto" w:fill="FFFFFF"/>
        </w:rPr>
        <w:t xml:space="preserve">важной </w:t>
      </w:r>
      <w:r w:rsidR="0050098D">
        <w:rPr>
          <w:shd w:val="clear" w:color="auto" w:fill="FFFFFF"/>
        </w:rPr>
        <w:t xml:space="preserve">проблемой </w:t>
      </w:r>
      <w:r w:rsidR="00D0200E">
        <w:rPr>
          <w:shd w:val="clear" w:color="auto" w:fill="FFFFFF"/>
        </w:rPr>
        <w:t xml:space="preserve">анализа </w:t>
      </w:r>
      <w:r w:rsidR="00644C09">
        <w:rPr>
          <w:shd w:val="clear" w:color="auto" w:fill="FFFFFF"/>
        </w:rPr>
        <w:t>данных</w:t>
      </w:r>
      <w:r w:rsidR="00694BE6">
        <w:rPr>
          <w:shd w:val="clear" w:color="auto" w:fill="FFFFFF"/>
        </w:rPr>
        <w:t xml:space="preserve"> </w:t>
      </w:r>
      <w:r w:rsidR="0050098D">
        <w:rPr>
          <w:shd w:val="clear" w:color="auto" w:fill="FFFFFF"/>
        </w:rPr>
        <w:t xml:space="preserve">является наличие выбросов. </w:t>
      </w:r>
      <w:r w:rsidR="00984AD0">
        <w:rPr>
          <w:shd w:val="clear" w:color="auto" w:fill="FFFFFF"/>
        </w:rPr>
        <w:t xml:space="preserve">Под «выбросом» понимается </w:t>
      </w:r>
      <w:r w:rsidR="000C3066">
        <w:rPr>
          <w:shd w:val="clear" w:color="auto" w:fill="FFFFFF"/>
        </w:rPr>
        <w:t>значение</w:t>
      </w:r>
      <w:r w:rsidR="00984AD0">
        <w:rPr>
          <w:shd w:val="clear" w:color="auto" w:fill="FFFFFF"/>
        </w:rPr>
        <w:t xml:space="preserve">, которое слишком велико или слишком мало по сравнению с большинством других имеющихся </w:t>
      </w:r>
      <w:r w:rsidR="000C3066">
        <w:rPr>
          <w:shd w:val="clear" w:color="auto" w:fill="FFFFFF"/>
        </w:rPr>
        <w:t>значений</w:t>
      </w:r>
      <w:r w:rsidR="00984AD0">
        <w:rPr>
          <w:shd w:val="clear" w:color="auto" w:fill="FFFFFF"/>
        </w:rPr>
        <w:t>.</w:t>
      </w:r>
    </w:p>
    <w:p w:rsidR="00114CC1" w:rsidRDefault="00114CC1" w:rsidP="00114CC1">
      <w:r>
        <w:t xml:space="preserve">Разработанная </w:t>
      </w:r>
      <w:r w:rsidR="00470D54">
        <w:t xml:space="preserve">библиотека </w:t>
      </w:r>
      <w:r w:rsidRPr="00402327">
        <w:t xml:space="preserve">решает </w:t>
      </w:r>
      <w:r w:rsidR="007106C7">
        <w:t>проблему подготовки входных данных для статистического анализа</w:t>
      </w:r>
      <w:r w:rsidR="001A12F6">
        <w:t xml:space="preserve"> в </w:t>
      </w:r>
      <w:r w:rsidR="005F7955">
        <w:t>автоматическом</w:t>
      </w:r>
      <w:r w:rsidR="001A12F6">
        <w:t xml:space="preserve"> режиме. Библиотека</w:t>
      </w:r>
      <w:r w:rsidR="00470D54">
        <w:t xml:space="preserve"> сводит к минимуму затраченное на это время</w:t>
      </w:r>
      <w:r>
        <w:t>, а также позволя</w:t>
      </w:r>
      <w:r w:rsidR="00470D54">
        <w:t>ет</w:t>
      </w:r>
      <w:r w:rsidR="00D07FF9">
        <w:t xml:space="preserve"> </w:t>
      </w:r>
      <w:r w:rsidR="00470D54">
        <w:t>био</w:t>
      </w:r>
      <w:r>
        <w:t xml:space="preserve">статистикам </w:t>
      </w:r>
      <w:r w:rsidR="001D0E17">
        <w:t xml:space="preserve">анализировать данные исследования в </w:t>
      </w:r>
      <w:r>
        <w:t>удобной форме.</w:t>
      </w:r>
    </w:p>
    <w:p w:rsidR="00240603" w:rsidRPr="00D07FF9" w:rsidRDefault="00240603" w:rsidP="00395C5E">
      <w:pPr>
        <w:pStyle w:val="D01"/>
        <w:rPr>
          <w:szCs w:val="26"/>
        </w:rPr>
      </w:pPr>
      <w:bookmarkStart w:id="31" w:name="_Toc492737931"/>
      <w:bookmarkStart w:id="32" w:name="_Toc494664415"/>
      <w:bookmarkEnd w:id="29"/>
      <w:bookmarkEnd w:id="30"/>
      <w:r w:rsidRPr="00D07FF9">
        <w:lastRenderedPageBreak/>
        <w:t>ПОСТАНОВКА ЗАДАЧИ</w:t>
      </w:r>
      <w:bookmarkEnd w:id="31"/>
      <w:bookmarkEnd w:id="32"/>
    </w:p>
    <w:p w:rsidR="00240603" w:rsidRPr="00395C5E" w:rsidRDefault="00240603" w:rsidP="00AD46B8">
      <w:pPr>
        <w:pStyle w:val="D02"/>
        <w:rPr>
          <w:rStyle w:val="20"/>
          <w:rFonts w:eastAsia="Calibri"/>
          <w:b/>
          <w:bCs w:val="0"/>
          <w:sz w:val="32"/>
          <w:szCs w:val="22"/>
          <w:lang w:eastAsia="en-US"/>
        </w:rPr>
      </w:pPr>
      <w:bookmarkStart w:id="33" w:name="_Toc381305354"/>
      <w:bookmarkStart w:id="34" w:name="_Toc390727575"/>
      <w:bookmarkStart w:id="35" w:name="_Toc492737932"/>
      <w:bookmarkStart w:id="36" w:name="_Toc494664416"/>
      <w:r w:rsidRPr="00B67138">
        <w:t>Оп</w:t>
      </w:r>
      <w:r w:rsidRPr="00395C5E">
        <w:rPr>
          <w:rStyle w:val="20"/>
          <w:rFonts w:eastAsia="Calibri"/>
          <w:b/>
          <w:bCs w:val="0"/>
          <w:sz w:val="32"/>
          <w:szCs w:val="22"/>
          <w:lang w:eastAsia="en-US"/>
        </w:rPr>
        <w:t>исание предметной области</w:t>
      </w:r>
      <w:bookmarkEnd w:id="33"/>
      <w:bookmarkEnd w:id="34"/>
      <w:bookmarkEnd w:id="35"/>
      <w:bookmarkEnd w:id="36"/>
    </w:p>
    <w:p w:rsidR="00CB4B7F" w:rsidRDefault="00CB4B7F" w:rsidP="00D153AF">
      <w:r>
        <w:t xml:space="preserve">В большинстве случаев клинические исследования проводятся в параллельных группах. </w:t>
      </w:r>
      <w:r w:rsidR="00EC5C24">
        <w:t xml:space="preserve">Параллельные группы – это </w:t>
      </w:r>
      <w:r w:rsidR="00EC5C24" w:rsidRPr="008224C4">
        <w:t xml:space="preserve">две или более группы испытуемых, </w:t>
      </w:r>
      <w:r w:rsidR="009C640A">
        <w:t>в</w:t>
      </w:r>
      <w:r w:rsidR="00EC5C24" w:rsidRPr="008224C4">
        <w:t xml:space="preserve"> которых </w:t>
      </w:r>
      <w:r w:rsidR="009C640A">
        <w:t xml:space="preserve">одна часть </w:t>
      </w:r>
      <w:r w:rsidR="00EC5C24" w:rsidRPr="008224C4">
        <w:t>получа</w:t>
      </w:r>
      <w:r w:rsidR="009C640A">
        <w:t>ет</w:t>
      </w:r>
      <w:r w:rsidR="00EC5C24" w:rsidRPr="008224C4">
        <w:t xml:space="preserve"> исследуемый препарат, а </w:t>
      </w:r>
      <w:r w:rsidR="009E2A06">
        <w:t>другая</w:t>
      </w:r>
      <w:r w:rsidR="00EC5C24" w:rsidRPr="008224C4">
        <w:t xml:space="preserve"> </w:t>
      </w:r>
      <w:r w:rsidR="009C640A">
        <w:t>часть</w:t>
      </w:r>
      <w:r w:rsidR="00EC5C24" w:rsidRPr="008224C4">
        <w:t xml:space="preserve"> является контрольной.</w:t>
      </w:r>
      <w:r w:rsidR="00D07FF9" w:rsidRPr="00D07FF9">
        <w:t xml:space="preserve"> </w:t>
      </w:r>
      <w:r>
        <w:t>Для достижения статистической достоверности испытуемые распределяются по гру</w:t>
      </w:r>
      <w:r w:rsidR="007B77DF">
        <w:t>ппам методом случайной выборки</w:t>
      </w:r>
      <w:r w:rsidR="00E565A2">
        <w:t> </w:t>
      </w:r>
      <w:r w:rsidR="00BA7386">
        <w:t>[</w:t>
      </w:r>
      <w:r w:rsidR="00F93267">
        <w:fldChar w:fldCharType="begin"/>
      </w:r>
      <w:r w:rsidR="00F93267">
        <w:instrText xml:space="preserve"> REF _Ref494625267 \r \h </w:instrText>
      </w:r>
      <w:r w:rsidR="00F93267">
        <w:fldChar w:fldCharType="separate"/>
      </w:r>
      <w:r w:rsidR="008B62C7">
        <w:t>3</w:t>
      </w:r>
      <w:r w:rsidR="00F93267">
        <w:fldChar w:fldCharType="end"/>
      </w:r>
      <w:r w:rsidR="00A35B27" w:rsidRPr="00A35B27">
        <w:t>]</w:t>
      </w:r>
      <w:r w:rsidR="007B77DF">
        <w:t>.</w:t>
      </w:r>
    </w:p>
    <w:p w:rsidR="007D7BB3" w:rsidRDefault="001118E8" w:rsidP="001118E8">
      <w:r w:rsidRPr="00BC14F8">
        <w:t xml:space="preserve">При </w:t>
      </w:r>
      <w:r w:rsidR="00147385">
        <w:t xml:space="preserve">подготовке </w:t>
      </w:r>
      <w:r w:rsidR="00644C09">
        <w:t xml:space="preserve">входных </w:t>
      </w:r>
      <w:r w:rsidR="00147385">
        <w:t xml:space="preserve">данных к статистическому анализу </w:t>
      </w:r>
      <w:r w:rsidRPr="00BC14F8">
        <w:t xml:space="preserve">клинических исследований необходимо выполнять </w:t>
      </w:r>
      <w:r w:rsidR="0009058B">
        <w:t xml:space="preserve">следующие рутинные </w:t>
      </w:r>
      <w:r w:rsidRPr="00BC14F8">
        <w:t>процедуры</w:t>
      </w:r>
      <w:r w:rsidR="007D7BB3">
        <w:t>:</w:t>
      </w:r>
    </w:p>
    <w:p w:rsidR="007D7BB3" w:rsidRDefault="007D7BB3" w:rsidP="007D7BB3">
      <w:pPr>
        <w:pStyle w:val="C011"/>
      </w:pPr>
      <w:r>
        <w:t>Поиск пропущенны</w:t>
      </w:r>
      <w:r w:rsidR="007B77DF">
        <w:t>х</w:t>
      </w:r>
      <w:r>
        <w:t xml:space="preserve"> значени</w:t>
      </w:r>
      <w:r w:rsidR="00147385">
        <w:t>й (незаполненных полей).</w:t>
      </w:r>
    </w:p>
    <w:p w:rsidR="007D7BB3" w:rsidRDefault="00644C09" w:rsidP="007D7BB3">
      <w:pPr>
        <w:pStyle w:val="C011"/>
      </w:pPr>
      <w:r>
        <w:t>Поиск и и</w:t>
      </w:r>
      <w:r w:rsidR="00147385">
        <w:t>справление опечаток.</w:t>
      </w:r>
    </w:p>
    <w:p w:rsidR="007D7BB3" w:rsidRDefault="00EC5C24" w:rsidP="007D7BB3">
      <w:pPr>
        <w:pStyle w:val="C011"/>
      </w:pPr>
      <w:r>
        <w:t>Обнаружение выбросов</w:t>
      </w:r>
      <w:r w:rsidR="00147385">
        <w:t>.</w:t>
      </w:r>
    </w:p>
    <w:p w:rsidR="007D7BB3" w:rsidRDefault="00C17014" w:rsidP="007D7BB3">
      <w:pPr>
        <w:pStyle w:val="C011"/>
      </w:pPr>
      <w:r>
        <w:t>Проверка данных на условие нормальности распределения</w:t>
      </w:r>
      <w:r w:rsidR="007B77DF">
        <w:t>.</w:t>
      </w:r>
    </w:p>
    <w:p w:rsidR="00547BBC" w:rsidRDefault="00547BBC" w:rsidP="00547BBC">
      <w:pPr>
        <w:pStyle w:val="C011"/>
      </w:pPr>
      <w:r>
        <w:t>Поиск неупорядоченных дат.</w:t>
      </w:r>
    </w:p>
    <w:p w:rsidR="00D3491A" w:rsidRDefault="00D3491A" w:rsidP="0087597B">
      <w:r>
        <w:t xml:space="preserve">На данный момент </w:t>
      </w:r>
      <w:r w:rsidR="00647FFA">
        <w:t xml:space="preserve">выполнение </w:t>
      </w:r>
      <w:r>
        <w:t>эти</w:t>
      </w:r>
      <w:r w:rsidR="00647FFA">
        <w:t>х</w:t>
      </w:r>
      <w:r>
        <w:t xml:space="preserve"> процедур </w:t>
      </w:r>
      <w:r w:rsidR="00647FFA">
        <w:t>происходит</w:t>
      </w:r>
      <w:r w:rsidR="00D07FF9" w:rsidRPr="00D07FF9">
        <w:t xml:space="preserve"> </w:t>
      </w:r>
      <w:r w:rsidR="00A302DF">
        <w:t>в ручном режиме</w:t>
      </w:r>
      <w:r>
        <w:t>.</w:t>
      </w:r>
      <w:r w:rsidR="00A3572B">
        <w:t xml:space="preserve"> Такой подход является </w:t>
      </w:r>
      <w:r w:rsidR="00945345">
        <w:t>неэффективным</w:t>
      </w:r>
      <w:r w:rsidR="009233F5">
        <w:t>и</w:t>
      </w:r>
      <w:r w:rsidR="00D07FF9" w:rsidRPr="00D07FF9">
        <w:t xml:space="preserve"> </w:t>
      </w:r>
      <w:r w:rsidR="00D07FF9">
        <w:t>и</w:t>
      </w:r>
      <w:r w:rsidR="009233F5">
        <w:t xml:space="preserve">з-за </w:t>
      </w:r>
      <w:r w:rsidR="00EC3BC8">
        <w:t xml:space="preserve">человеческой </w:t>
      </w:r>
      <w:r w:rsidR="009233F5">
        <w:t>невнимательности.</w:t>
      </w:r>
      <w:r w:rsidR="00945345">
        <w:t xml:space="preserve"> При </w:t>
      </w:r>
      <w:r w:rsidR="00EC3BC8">
        <w:t>таком подходе не</w:t>
      </w:r>
      <w:r w:rsidR="00AD3CDC">
        <w:t xml:space="preserve">возможно обработать большой </w:t>
      </w:r>
      <w:r w:rsidR="00DE494D">
        <w:t xml:space="preserve">объем данных за </w:t>
      </w:r>
      <w:commentRangeStart w:id="37"/>
      <w:r w:rsidR="00DE494D">
        <w:t>разумное время</w:t>
      </w:r>
      <w:commentRangeEnd w:id="37"/>
      <w:r w:rsidR="00283BEF">
        <w:rPr>
          <w:rStyle w:val="a7"/>
        </w:rPr>
        <w:commentReference w:id="37"/>
      </w:r>
      <w:r w:rsidR="00DE494D">
        <w:t>.</w:t>
      </w:r>
      <w:r w:rsidR="00CB68B9">
        <w:tab/>
      </w:r>
    </w:p>
    <w:p w:rsidR="00573977" w:rsidRDefault="00573977" w:rsidP="00573977">
      <w:pPr>
        <w:pStyle w:val="A02TextParagraphNoIndentation"/>
        <w:ind w:firstLine="708"/>
      </w:pPr>
      <w:r>
        <w:t>Поэтому программная проверка существенно ускорит дальнейший анализ, а так же окажется более эффективной по сравнению с проверкой, выполняемой в ручном режиме.</w:t>
      </w:r>
    </w:p>
    <w:p w:rsidR="00D97258" w:rsidRDefault="00B06C50" w:rsidP="00EB1E8A">
      <w:pPr>
        <w:rPr>
          <w:szCs w:val="28"/>
        </w:rPr>
      </w:pPr>
      <w:r>
        <w:rPr>
          <w:szCs w:val="28"/>
        </w:rPr>
        <w:t xml:space="preserve">Методы </w:t>
      </w:r>
      <w:r w:rsidRPr="00C44CCB">
        <w:rPr>
          <w:szCs w:val="28"/>
        </w:rPr>
        <w:t>с</w:t>
      </w:r>
      <w:r>
        <w:rPr>
          <w:szCs w:val="28"/>
        </w:rPr>
        <w:t>татистического анализа делятся на</w:t>
      </w:r>
      <w:r w:rsidR="00A540EA">
        <w:rPr>
          <w:szCs w:val="28"/>
        </w:rPr>
        <w:t xml:space="preserve"> два вида</w:t>
      </w:r>
      <w:r w:rsidR="00D97258">
        <w:rPr>
          <w:szCs w:val="28"/>
        </w:rPr>
        <w:t>:</w:t>
      </w:r>
    </w:p>
    <w:p w:rsidR="00D97258" w:rsidRPr="003E150B" w:rsidRDefault="00C04C5E" w:rsidP="003E150B">
      <w:pPr>
        <w:pStyle w:val="C011"/>
      </w:pPr>
      <w:r w:rsidRPr="003E150B">
        <w:t>П</w:t>
      </w:r>
      <w:r w:rsidR="00B06C50" w:rsidRPr="003E150B">
        <w:t>арам</w:t>
      </w:r>
      <w:r w:rsidR="00547BBC" w:rsidRPr="003E150B">
        <w:t>етрические.</w:t>
      </w:r>
    </w:p>
    <w:p w:rsidR="00D97258" w:rsidRPr="003E150B" w:rsidRDefault="00C04C5E" w:rsidP="003E150B">
      <w:pPr>
        <w:pStyle w:val="C011"/>
      </w:pPr>
      <w:r w:rsidRPr="003E150B">
        <w:t>Н</w:t>
      </w:r>
      <w:r w:rsidR="00D97258" w:rsidRPr="003E150B">
        <w:t>епараметрические</w:t>
      </w:r>
      <w:r w:rsidRPr="003E150B">
        <w:t>.</w:t>
      </w:r>
    </w:p>
    <w:p w:rsidR="00867089" w:rsidRDefault="00B06C50" w:rsidP="00977F8D">
      <w:pPr>
        <w:pStyle w:val="A02TextParagraphNoIndentation"/>
        <w:ind w:firstLine="708"/>
      </w:pPr>
      <w:proofErr w:type="gramStart"/>
      <w:r>
        <w:t>Параметрические методы имеют более высокую точность и эффективность по сравнению с непараметрическими, но имеют ограничения</w:t>
      </w:r>
      <w:r w:rsidR="00D07FF9">
        <w:t xml:space="preserve"> </w:t>
      </w:r>
      <w:r w:rsidR="00F26AE8">
        <w:t>на</w:t>
      </w:r>
      <w:r>
        <w:t xml:space="preserve"> входн</w:t>
      </w:r>
      <w:r w:rsidR="00F26AE8">
        <w:t>ые данные</w:t>
      </w:r>
      <w:r w:rsidR="003109A6">
        <w:t xml:space="preserve"> –</w:t>
      </w:r>
      <w:r w:rsidR="00D07FF9">
        <w:t xml:space="preserve"> </w:t>
      </w:r>
      <w:r w:rsidR="00B30080">
        <w:t>они</w:t>
      </w:r>
      <w:r w:rsidR="00AD78A6">
        <w:t xml:space="preserve"> </w:t>
      </w:r>
      <w:r>
        <w:t>должны быть нормально распределены.</w:t>
      </w:r>
      <w:proofErr w:type="gramEnd"/>
    </w:p>
    <w:p w:rsidR="00867089" w:rsidRDefault="00867089" w:rsidP="00977F8D">
      <w:pPr>
        <w:pStyle w:val="A02TextParagraphNoIndentation"/>
        <w:ind w:firstLine="708"/>
      </w:pPr>
      <w:r w:rsidRPr="009414E5">
        <w:lastRenderedPageBreak/>
        <w:t>Нормальное распределение</w:t>
      </w:r>
      <w:r>
        <w:t xml:space="preserve"> (или распределение Гаусса) – это распределение вероятностей, совпадающее с функцией Гаусса</w:t>
      </w:r>
      <w:r w:rsidR="007A3E53">
        <w:t>, вычисляемой по формуле</w:t>
      </w:r>
      <w:r w:rsidR="008563DB">
        <w:t>, пред</w:t>
      </w:r>
      <w:r w:rsidR="00E75A12">
        <w:t>ставленной</w:t>
      </w:r>
      <w:r w:rsidR="00B273A8">
        <w:t xml:space="preserve"> </w:t>
      </w:r>
      <w:r w:rsidR="00E75A12">
        <w:t>ниже</w:t>
      </w:r>
      <w:r w:rsidR="008B68DA">
        <w:t>.</w:t>
      </w:r>
    </w:p>
    <w:p w:rsidR="00785E85" w:rsidRPr="00E75A12" w:rsidRDefault="00785E85" w:rsidP="00E273B4">
      <w:pPr>
        <w:pStyle w:val="B01Pic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μ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sup>
        </m:sSup>
      </m:oMath>
      <w:r w:rsidR="00E273B4" w:rsidRPr="00E75A12">
        <w:t>,</w:t>
      </w:r>
    </w:p>
    <w:p w:rsidR="00264DE3" w:rsidRDefault="00F32AD2" w:rsidP="00977F8D">
      <w:pPr>
        <w:pStyle w:val="A02TextParagraphNoIndentation"/>
        <w:ind w:firstLine="708"/>
      </w:pPr>
      <w:r>
        <w:t>г</w:t>
      </w:r>
      <w:r w:rsidR="00867089">
        <w:t>де</w:t>
      </w:r>
    </w:p>
    <w:p w:rsidR="00264DE3" w:rsidRDefault="00867089" w:rsidP="00977F8D">
      <w:pPr>
        <w:pStyle w:val="A02TextParagraphNoIndentation"/>
        <w:ind w:firstLine="708"/>
      </w:pPr>
      <w:r>
        <w:t xml:space="preserve">μ </w:t>
      </w:r>
      <w:r w:rsidR="008870E3">
        <w:t>–</w:t>
      </w:r>
      <w:r>
        <w:t xml:space="preserve"> математическ</w:t>
      </w:r>
      <w:r w:rsidR="00A36C52">
        <w:t>ое ожидание</w:t>
      </w:r>
      <w:r w:rsidR="00B35D23">
        <w:t>,</w:t>
      </w:r>
    </w:p>
    <w:p w:rsidR="0042629B" w:rsidRDefault="00867089" w:rsidP="00977F8D">
      <w:pPr>
        <w:pStyle w:val="A02TextParagraphNoIndentation"/>
        <w:ind w:firstLine="708"/>
      </w:pPr>
      <w:r>
        <w:t xml:space="preserve">σ </w:t>
      </w:r>
      <w:r w:rsidR="008870E3">
        <w:t>–</w:t>
      </w:r>
      <w:r>
        <w:t xml:space="preserve"> с</w:t>
      </w:r>
      <w:r w:rsidR="00B35D23">
        <w:t>реднеквадратическое отклонение.</w:t>
      </w:r>
    </w:p>
    <w:p w:rsidR="003D2594" w:rsidRPr="003D2594" w:rsidRDefault="00CA363D" w:rsidP="003D2594">
      <w:r w:rsidRPr="009414E5">
        <w:t>Математ</w:t>
      </w:r>
      <w:r w:rsidR="008870E3" w:rsidRPr="009414E5">
        <w:t>и</w:t>
      </w:r>
      <w:r w:rsidRPr="009414E5">
        <w:t>ческое ожид</w:t>
      </w:r>
      <w:r w:rsidR="008870E3" w:rsidRPr="009414E5">
        <w:t>а</w:t>
      </w:r>
      <w:r w:rsidRPr="009414E5">
        <w:t>ние</w:t>
      </w:r>
      <w:r w:rsidRPr="00CA363D">
        <w:t xml:space="preserve"> </w:t>
      </w:r>
      <w:r w:rsidR="008870E3">
        <w:t>–</w:t>
      </w:r>
      <w:r w:rsidR="00D07FF9">
        <w:t xml:space="preserve"> </w:t>
      </w:r>
      <w:r w:rsidR="008870E3">
        <w:t xml:space="preserve">это </w:t>
      </w:r>
      <w:r w:rsidRPr="00CA363D">
        <w:t>среднее значение случайной величины</w:t>
      </w:r>
      <w:r w:rsidR="00C04111" w:rsidRPr="00C04111">
        <w:t>.</w:t>
      </w:r>
    </w:p>
    <w:p w:rsidR="003D2594" w:rsidRPr="003D2594" w:rsidRDefault="00CA363D" w:rsidP="003D2594">
      <w:r w:rsidRPr="009414E5">
        <w:t>Дисперсией</w:t>
      </w:r>
      <w:r w:rsidRPr="00BB28B0">
        <w:rPr>
          <w:i/>
        </w:rPr>
        <w:t xml:space="preserve"> </w:t>
      </w:r>
      <w:r w:rsidR="00BB12EA" w:rsidRPr="00483133">
        <w:t>случайной величины</w:t>
      </w:r>
      <w:r w:rsidR="00BB12EA" w:rsidRPr="00BB12EA">
        <w:t xml:space="preserve"> называют математическое ожидание квадрата отклонения случайной величины от ее математического ожидания</w:t>
      </w:r>
      <w:r>
        <w:t>.</w:t>
      </w:r>
    </w:p>
    <w:p w:rsidR="00B23E26" w:rsidRDefault="00D637F8" w:rsidP="003D2594">
      <w:r w:rsidRPr="009414E5">
        <w:t>Среднеквадратическим отклонением</w:t>
      </w:r>
      <w:r>
        <w:t xml:space="preserve"> случайной величины называется </w:t>
      </w:r>
      <w:r w:rsidR="008870E3">
        <w:t xml:space="preserve">квадратный </w:t>
      </w:r>
      <w:r>
        <w:t>корень из дисперсии этой величины</w:t>
      </w:r>
      <w:r w:rsidR="00CA363D">
        <w:t>.</w:t>
      </w:r>
    </w:p>
    <w:p w:rsidR="004732E5" w:rsidRDefault="004732E5" w:rsidP="00B23E26">
      <w:r w:rsidRPr="009414E5">
        <w:t>Стандартным нормальным распределением</w:t>
      </w:r>
      <w:r w:rsidRPr="004732E5">
        <w:t xml:space="preserve"> называется нормальное распределение с математическим ожиданием μ = 0 и стандартным отклонением σ = 1.</w:t>
      </w:r>
      <w:r w:rsidR="0042629B">
        <w:t xml:space="preserve"> Стандартное </w:t>
      </w:r>
      <w:r w:rsidR="00E269CD">
        <w:t xml:space="preserve">нормальное </w:t>
      </w:r>
      <w:r w:rsidR="0042629B">
        <w:t xml:space="preserve">распределение отображено на </w:t>
      </w:r>
      <w:r w:rsidR="00B273A8">
        <w:t xml:space="preserve">рисунке </w:t>
      </w:r>
      <w:r w:rsidR="007341A4">
        <w:fldChar w:fldCharType="begin"/>
      </w:r>
      <w:r w:rsidR="00B273A8">
        <w:instrText xml:space="preserve"> REF  _Ref493731058 \* Lower \h \r \t </w:instrText>
      </w:r>
      <w:r w:rsidR="007341A4">
        <w:fldChar w:fldCharType="separate"/>
      </w:r>
      <w:r w:rsidR="008B62C7">
        <w:t>1</w:t>
      </w:r>
      <w:r w:rsidR="007341A4">
        <w:fldChar w:fldCharType="end"/>
      </w:r>
      <w:r w:rsidR="000F7069">
        <w:t>.</w:t>
      </w:r>
    </w:p>
    <w:p w:rsidR="004732E5" w:rsidRDefault="004732E5" w:rsidP="008675C5">
      <w:pPr>
        <w:pStyle w:val="B01Pic"/>
      </w:pPr>
      <w:r>
        <w:rPr>
          <w:noProof/>
          <w:lang w:eastAsia="ru-RU"/>
        </w:rPr>
        <w:drawing>
          <wp:inline distT="0" distB="0" distL="0" distR="0" wp14:anchorId="31B00213" wp14:editId="484C64E0">
            <wp:extent cx="4185745" cy="3139962"/>
            <wp:effectExtent l="0" t="0" r="0" b="0"/>
            <wp:docPr id="8" name="Рисунок 8" descr="Плотность нормального распреде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Плотность нормального распределения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34" cy="314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29B" w:rsidRPr="0042629B" w:rsidRDefault="0094265F" w:rsidP="00952BBD">
      <w:pPr>
        <w:pStyle w:val="B02PicName"/>
      </w:pPr>
      <w:bookmarkStart w:id="38" w:name="_Ref493731058"/>
      <w:r>
        <w:t xml:space="preserve">– </w:t>
      </w:r>
      <w:r w:rsidR="00620CD6">
        <w:t>Н</w:t>
      </w:r>
      <w:r w:rsidR="00E269CD">
        <w:t>ормальное</w:t>
      </w:r>
      <w:r>
        <w:t xml:space="preserve"> распределение</w:t>
      </w:r>
    </w:p>
    <w:bookmarkEnd w:id="38"/>
    <w:p w:rsidR="00B06C50" w:rsidRPr="00B06C50" w:rsidRDefault="005F2863" w:rsidP="00977F8D">
      <w:pPr>
        <w:pStyle w:val="A02TextParagraphNoIndentation"/>
        <w:ind w:firstLine="708"/>
      </w:pPr>
      <w:r>
        <w:t>П</w:t>
      </w:r>
      <w:r w:rsidR="00B06C50">
        <w:t>еред применением статистических моделей нужно удостовериться, что данные имеют нормальное распределение.</w:t>
      </w:r>
    </w:p>
    <w:p w:rsidR="001118E8" w:rsidRPr="00BC14F8" w:rsidRDefault="001118E8" w:rsidP="001118E8">
      <w:r w:rsidRPr="00BC14F8">
        <w:lastRenderedPageBreak/>
        <w:t xml:space="preserve">Создание </w:t>
      </w:r>
      <w:r w:rsidR="00EC3BC8">
        <w:t>библиотеки</w:t>
      </w:r>
      <w:r w:rsidRPr="00BC14F8">
        <w:t xml:space="preserve"> алгоритмов </w:t>
      </w:r>
      <w:r w:rsidR="00B30080">
        <w:t xml:space="preserve">для </w:t>
      </w:r>
      <w:r w:rsidRPr="00BC14F8">
        <w:t xml:space="preserve">статистического анализа данных клинических исследований в параллельных группах, позволит существенно сократить время проведения анализа и поможет проводить более качественные исследования в </w:t>
      </w:r>
      <w:r w:rsidR="00402327">
        <w:t>короткие</w:t>
      </w:r>
      <w:r w:rsidRPr="00BC14F8">
        <w:t xml:space="preserve"> сроки.</w:t>
      </w:r>
    </w:p>
    <w:p w:rsidR="00385331" w:rsidRPr="00711D95" w:rsidRDefault="000060DA" w:rsidP="004633EC">
      <w:pPr>
        <w:pStyle w:val="D02"/>
      </w:pPr>
      <w:bookmarkStart w:id="39" w:name="_Toc492737933"/>
      <w:bookmarkStart w:id="40" w:name="_Toc494664417"/>
      <w:r w:rsidRPr="00893CB0">
        <w:t>Формулировка задачи</w:t>
      </w:r>
      <w:bookmarkEnd w:id="39"/>
      <w:bookmarkEnd w:id="40"/>
    </w:p>
    <w:p w:rsidR="007D7BB3" w:rsidRPr="00267CC6" w:rsidRDefault="003E4884" w:rsidP="007D7BB3">
      <w:r w:rsidRPr="00486ECB">
        <w:t xml:space="preserve">Целью работы являлась </w:t>
      </w:r>
      <w:r w:rsidR="008428F9">
        <w:t>разработка</w:t>
      </w:r>
      <w:r w:rsidR="00D07FF9">
        <w:t xml:space="preserve"> </w:t>
      </w:r>
      <w:r w:rsidR="007D7BB3">
        <w:t xml:space="preserve">библиотеки языка </w:t>
      </w:r>
      <w:r w:rsidR="007D7BB3">
        <w:rPr>
          <w:lang w:val="en-US"/>
        </w:rPr>
        <w:t>R</w:t>
      </w:r>
      <w:r w:rsidR="007D7BB3" w:rsidRPr="00BC14F8">
        <w:t xml:space="preserve"> с </w:t>
      </w:r>
      <w:r w:rsidR="00B32522">
        <w:t>сопутствующей документацией</w:t>
      </w:r>
      <w:r w:rsidR="007D7BB3">
        <w:t>, предназначенной для проведения</w:t>
      </w:r>
      <w:r w:rsidR="007D7BB3" w:rsidRPr="00BC14F8">
        <w:t xml:space="preserve"> статистического анализа данных</w:t>
      </w:r>
      <w:r w:rsidR="00D07FF9">
        <w:t xml:space="preserve"> </w:t>
      </w:r>
      <w:r w:rsidR="007D7BB3" w:rsidRPr="00BC14F8">
        <w:t>клинических исследований в параллельных группах</w:t>
      </w:r>
      <w:r w:rsidR="007D7BB3">
        <w:t>.</w:t>
      </w:r>
    </w:p>
    <w:p w:rsidR="00E371BB" w:rsidRPr="008563D7" w:rsidRDefault="006B7D51" w:rsidP="00145F9A">
      <w:pPr>
        <w:rPr>
          <w:szCs w:val="28"/>
        </w:rPr>
      </w:pPr>
      <w:r w:rsidRPr="008563D7">
        <w:t xml:space="preserve">Программирование осуществлялось на языке </w:t>
      </w:r>
      <w:r w:rsidR="00B44EF5" w:rsidRPr="008563D7">
        <w:rPr>
          <w:lang w:val="en-US"/>
        </w:rPr>
        <w:t>R</w:t>
      </w:r>
      <w:r w:rsidRPr="008563D7">
        <w:t xml:space="preserve">, с использованием </w:t>
      </w:r>
      <w:r w:rsidR="00E371BB" w:rsidRPr="008563D7">
        <w:t xml:space="preserve">следующих </w:t>
      </w:r>
      <w:r w:rsidR="009C00DE">
        <w:t>библиотек</w:t>
      </w:r>
      <w:r w:rsidR="00B44EF5" w:rsidRPr="008563D7">
        <w:t>:</w:t>
      </w:r>
    </w:p>
    <w:p w:rsidR="00660B12" w:rsidRPr="008563D7" w:rsidRDefault="008B68DA" w:rsidP="00E371BB">
      <w:pPr>
        <w:pStyle w:val="C011"/>
      </w:pPr>
      <w:proofErr w:type="gramStart"/>
      <w:r>
        <w:rPr>
          <w:lang w:val="en-US"/>
        </w:rPr>
        <w:t>b</w:t>
      </w:r>
      <w:r w:rsidR="00660B12" w:rsidRPr="008563D7">
        <w:rPr>
          <w:lang w:val="en-US"/>
        </w:rPr>
        <w:t>ase</w:t>
      </w:r>
      <w:proofErr w:type="gramEnd"/>
      <w:r w:rsidR="00E92579">
        <w:t>.</w:t>
      </w:r>
    </w:p>
    <w:p w:rsidR="00A262A1" w:rsidRPr="008563D7" w:rsidRDefault="008B68DA" w:rsidP="00A262A1">
      <w:pPr>
        <w:pStyle w:val="C011"/>
      </w:pPr>
      <w:proofErr w:type="gramStart"/>
      <w:r>
        <w:rPr>
          <w:lang w:val="en-US"/>
        </w:rPr>
        <w:t>m</w:t>
      </w:r>
      <w:r w:rsidR="00A262A1" w:rsidRPr="008563D7">
        <w:t>ethods</w:t>
      </w:r>
      <w:proofErr w:type="gramEnd"/>
      <w:r w:rsidR="00E92579">
        <w:rPr>
          <w:lang w:val="en-US"/>
        </w:rPr>
        <w:t>.</w:t>
      </w:r>
    </w:p>
    <w:p w:rsidR="00660B12" w:rsidRPr="008563D7" w:rsidRDefault="008B68DA" w:rsidP="00660B12">
      <w:pPr>
        <w:pStyle w:val="C011"/>
      </w:pPr>
      <w:proofErr w:type="gramStart"/>
      <w:r>
        <w:rPr>
          <w:lang w:val="en-US"/>
        </w:rPr>
        <w:t>u</w:t>
      </w:r>
      <w:r w:rsidR="00660B12" w:rsidRPr="008563D7">
        <w:t>tils</w:t>
      </w:r>
      <w:proofErr w:type="gramEnd"/>
      <w:r w:rsidR="00E92579">
        <w:rPr>
          <w:lang w:val="en-US"/>
        </w:rPr>
        <w:t>.</w:t>
      </w:r>
    </w:p>
    <w:p w:rsidR="00DF1B19" w:rsidRPr="008563D7" w:rsidRDefault="008B68DA" w:rsidP="00660B12">
      <w:pPr>
        <w:pStyle w:val="C011"/>
      </w:pPr>
      <w:proofErr w:type="gramStart"/>
      <w:r>
        <w:rPr>
          <w:lang w:val="en-US"/>
        </w:rPr>
        <w:t>g</w:t>
      </w:r>
      <w:r w:rsidR="00660B12" w:rsidRPr="008563D7">
        <w:t>rDevices</w:t>
      </w:r>
      <w:proofErr w:type="gramEnd"/>
      <w:r w:rsidR="00E92579">
        <w:rPr>
          <w:lang w:val="en-US"/>
        </w:rPr>
        <w:t>.</w:t>
      </w:r>
    </w:p>
    <w:p w:rsidR="007C3EBA" w:rsidRDefault="008B68DA" w:rsidP="00660B12">
      <w:pPr>
        <w:pStyle w:val="C011"/>
      </w:pPr>
      <w:proofErr w:type="gramStart"/>
      <w:r>
        <w:rPr>
          <w:lang w:val="en-US"/>
        </w:rPr>
        <w:t>p</w:t>
      </w:r>
      <w:r w:rsidR="00486ECB">
        <w:rPr>
          <w:lang w:val="en-US"/>
        </w:rPr>
        <w:t>lyr</w:t>
      </w:r>
      <w:proofErr w:type="gramEnd"/>
      <w:r w:rsidR="00E92579">
        <w:rPr>
          <w:lang w:val="en-US"/>
        </w:rPr>
        <w:t>.</w:t>
      </w:r>
    </w:p>
    <w:p w:rsidR="00D9007B" w:rsidRPr="002D5B88" w:rsidRDefault="008B68DA" w:rsidP="00D9007B">
      <w:pPr>
        <w:pStyle w:val="C011"/>
      </w:pPr>
      <w:proofErr w:type="gramStart"/>
      <w:r>
        <w:rPr>
          <w:lang w:val="en-US"/>
        </w:rPr>
        <w:t>x</w:t>
      </w:r>
      <w:r w:rsidR="00D9007B" w:rsidRPr="008563D7">
        <w:rPr>
          <w:lang w:val="en-US"/>
        </w:rPr>
        <w:t>lsx</w:t>
      </w:r>
      <w:proofErr w:type="gramEnd"/>
      <w:r w:rsidR="007A5279">
        <w:rPr>
          <w:lang w:val="en-US"/>
        </w:rPr>
        <w:t>.</w:t>
      </w:r>
    </w:p>
    <w:p w:rsidR="002D5B88" w:rsidRPr="002D5B88" w:rsidRDefault="002D5B88" w:rsidP="002D5B88">
      <w:pPr>
        <w:pStyle w:val="C011"/>
      </w:pPr>
      <w:r>
        <w:rPr>
          <w:lang w:val="en-US"/>
        </w:rPr>
        <w:t>s</w:t>
      </w:r>
      <w:r w:rsidRPr="002D5B88">
        <w:t>m</w:t>
      </w:r>
      <w:r>
        <w:rPr>
          <w:lang w:val="en-US"/>
        </w:rPr>
        <w:t>.</w:t>
      </w:r>
    </w:p>
    <w:p w:rsidR="002D5B88" w:rsidRDefault="002D5B88" w:rsidP="002D5B88">
      <w:pPr>
        <w:pStyle w:val="C011"/>
      </w:pPr>
      <w:proofErr w:type="gramStart"/>
      <w:r>
        <w:rPr>
          <w:lang w:val="en-US"/>
        </w:rPr>
        <w:t>n</w:t>
      </w:r>
      <w:r w:rsidRPr="002D5B88">
        <w:t>ortest</w:t>
      </w:r>
      <w:proofErr w:type="gramEnd"/>
      <w:r>
        <w:rPr>
          <w:lang w:val="en-US"/>
        </w:rPr>
        <w:t>.</w:t>
      </w:r>
    </w:p>
    <w:p w:rsidR="00D9007B" w:rsidRDefault="008B68DA" w:rsidP="00D9007B">
      <w:pPr>
        <w:pStyle w:val="C011"/>
      </w:pPr>
      <w:proofErr w:type="gramStart"/>
      <w:r>
        <w:rPr>
          <w:lang w:val="en-US"/>
        </w:rPr>
        <w:t>d</w:t>
      </w:r>
      <w:r w:rsidR="00D9007B" w:rsidRPr="000613C3">
        <w:t>evtools</w:t>
      </w:r>
      <w:proofErr w:type="gramEnd"/>
      <w:r w:rsidR="007A5279">
        <w:rPr>
          <w:lang w:val="en-US"/>
        </w:rPr>
        <w:t>.</w:t>
      </w:r>
    </w:p>
    <w:p w:rsidR="00D9007B" w:rsidRDefault="008B68DA" w:rsidP="00660B12">
      <w:pPr>
        <w:pStyle w:val="C011"/>
      </w:pPr>
      <w:r>
        <w:rPr>
          <w:lang w:val="en-US"/>
        </w:rPr>
        <w:t>r</w:t>
      </w:r>
      <w:r w:rsidR="00D9007B" w:rsidRPr="00D9007B">
        <w:t>oxygen2</w:t>
      </w:r>
      <w:r w:rsidR="007A5279">
        <w:rPr>
          <w:lang w:val="en-US"/>
        </w:rPr>
        <w:t>.</w:t>
      </w:r>
    </w:p>
    <w:p w:rsidR="00C9445D" w:rsidRPr="001672F5" w:rsidRDefault="00966200" w:rsidP="00500358">
      <w:r>
        <w:t xml:space="preserve">Для обеспечения </w:t>
      </w:r>
      <w:r w:rsidR="002013F2">
        <w:t>возможности</w:t>
      </w:r>
      <w:r w:rsidR="00D07FF9">
        <w:t xml:space="preserve"> </w:t>
      </w:r>
      <w:r w:rsidR="002013F2">
        <w:t>возврата</w:t>
      </w:r>
      <w:r w:rsidR="00924DE3" w:rsidRPr="00924DE3">
        <w:t xml:space="preserve"> к </w:t>
      </w:r>
      <w:r w:rsidR="00B30080">
        <w:t>более ранним</w:t>
      </w:r>
      <w:r w:rsidR="00924DE3" w:rsidRPr="00924DE3">
        <w:t xml:space="preserve"> версиям</w:t>
      </w:r>
      <w:r w:rsidR="008F2A16">
        <w:t xml:space="preserve"> разработки</w:t>
      </w:r>
      <w:r w:rsidR="00B4391F">
        <w:t>,</w:t>
      </w:r>
      <w:r w:rsidR="008F2A16">
        <w:t xml:space="preserve"> и</w:t>
      </w:r>
      <w:r w:rsidR="001672F5">
        <w:t xml:space="preserve">спользовалась система контроля версий </w:t>
      </w:r>
      <w:r w:rsidR="008501EB">
        <w:rPr>
          <w:lang w:val="en-US"/>
        </w:rPr>
        <w:t>G</w:t>
      </w:r>
      <w:r w:rsidR="001672F5">
        <w:rPr>
          <w:lang w:val="en-US"/>
        </w:rPr>
        <w:t>it</w:t>
      </w:r>
      <w:r w:rsidR="001672F5">
        <w:t xml:space="preserve"> и репозиторий на сервере </w:t>
      </w:r>
      <w:r w:rsidR="001672F5">
        <w:rPr>
          <w:lang w:val="en-US"/>
        </w:rPr>
        <w:t>GitHub</w:t>
      </w:r>
      <w:r w:rsidR="001672F5" w:rsidRPr="001672F5">
        <w:t>.</w:t>
      </w:r>
    </w:p>
    <w:p w:rsidR="006D7CA7" w:rsidRDefault="006D7CA7" w:rsidP="008675C5">
      <w:pPr>
        <w:pStyle w:val="D02"/>
      </w:pPr>
      <w:bookmarkStart w:id="41" w:name="_Toc381305357"/>
      <w:bookmarkStart w:id="42" w:name="_Toc390727577"/>
      <w:bookmarkStart w:id="43" w:name="_Toc492737934"/>
      <w:bookmarkStart w:id="44" w:name="_Toc494664418"/>
      <w:r w:rsidRPr="00893CB0">
        <w:t>Функциональные требования</w:t>
      </w:r>
      <w:bookmarkEnd w:id="41"/>
      <w:bookmarkEnd w:id="42"/>
      <w:bookmarkEnd w:id="43"/>
      <w:bookmarkEnd w:id="44"/>
    </w:p>
    <w:p w:rsidR="00267CC6" w:rsidRPr="00EC3BCC" w:rsidRDefault="00267CC6" w:rsidP="00267CC6">
      <w:r w:rsidRPr="00EC3BCC">
        <w:rPr>
          <w:shd w:val="clear" w:color="auto" w:fill="FFFFFF"/>
        </w:rPr>
        <w:t>В рамках дипломной работы были поставлены следующие задачи:</w:t>
      </w:r>
    </w:p>
    <w:p w:rsidR="000D1E94" w:rsidRPr="001B0EC0" w:rsidRDefault="004E775D" w:rsidP="005956F2">
      <w:pPr>
        <w:pStyle w:val="C011"/>
      </w:pPr>
      <w:r>
        <w:t>П</w:t>
      </w:r>
      <w:r w:rsidR="000D1E94" w:rsidRPr="001B0EC0">
        <w:t>оиск пропущенных</w:t>
      </w:r>
      <w:r>
        <w:t xml:space="preserve"> значений (незаполненных полей)</w:t>
      </w:r>
      <w:r w:rsidR="000755AA">
        <w:t>.</w:t>
      </w:r>
    </w:p>
    <w:p w:rsidR="000D1E94" w:rsidRPr="001B0EC0" w:rsidRDefault="004E775D" w:rsidP="005956F2">
      <w:pPr>
        <w:pStyle w:val="C011"/>
      </w:pPr>
      <w:r>
        <w:t>Поиск опечаток</w:t>
      </w:r>
      <w:r w:rsidR="00E92579">
        <w:t>.</w:t>
      </w:r>
    </w:p>
    <w:p w:rsidR="000D1E94" w:rsidRPr="00351141" w:rsidRDefault="004E775D" w:rsidP="005956F2">
      <w:pPr>
        <w:pStyle w:val="C011"/>
      </w:pPr>
      <w:r>
        <w:lastRenderedPageBreak/>
        <w:t>П</w:t>
      </w:r>
      <w:r w:rsidR="000D1E94" w:rsidRPr="001B0EC0">
        <w:t xml:space="preserve">оиск </w:t>
      </w:r>
      <w:r w:rsidR="000D1E94">
        <w:t>выбросов</w:t>
      </w:r>
      <w:r w:rsidR="00E92579">
        <w:t>.</w:t>
      </w:r>
    </w:p>
    <w:p w:rsidR="00351141" w:rsidRDefault="00351141" w:rsidP="00351141">
      <w:pPr>
        <w:pStyle w:val="C011"/>
      </w:pPr>
      <w:r>
        <w:t>Исследование нормальности распределения данных различными статистическими критериями.</w:t>
      </w:r>
    </w:p>
    <w:p w:rsidR="00D7283A" w:rsidRDefault="000703D6" w:rsidP="00D7283A">
      <w:pPr>
        <w:pStyle w:val="C011"/>
      </w:pPr>
      <w:r>
        <w:t>Пр</w:t>
      </w:r>
      <w:r w:rsidR="00E92579">
        <w:t>оверка на упорядочение дат.</w:t>
      </w:r>
    </w:p>
    <w:p w:rsidR="000D1E94" w:rsidRPr="00D07FF9" w:rsidRDefault="000D1E94" w:rsidP="008675C5">
      <w:pPr>
        <w:pStyle w:val="D02"/>
        <w:rPr>
          <w:szCs w:val="23"/>
        </w:rPr>
      </w:pPr>
      <w:bookmarkStart w:id="45" w:name="_Toc494664419"/>
      <w:r w:rsidRPr="00C31ADB">
        <w:t xml:space="preserve">Нефункциональные </w:t>
      </w:r>
      <w:r w:rsidRPr="00BC14F8">
        <w:rPr>
          <w:szCs w:val="23"/>
        </w:rPr>
        <w:t>требования</w:t>
      </w:r>
      <w:bookmarkEnd w:id="45"/>
    </w:p>
    <w:p w:rsidR="00631DC9" w:rsidRPr="00631DC9" w:rsidRDefault="00631DC9" w:rsidP="00631DC9">
      <w:r w:rsidRPr="00631DC9">
        <w:t xml:space="preserve">В рамках дипломной работы были </w:t>
      </w:r>
      <w:r w:rsidR="004F73D2">
        <w:t>определены следующие н</w:t>
      </w:r>
      <w:r w:rsidR="004F73D2" w:rsidRPr="004F73D2">
        <w:t>ефункциональные требования</w:t>
      </w:r>
      <w:r w:rsidRPr="00631DC9">
        <w:t>:</w:t>
      </w:r>
    </w:p>
    <w:p w:rsidR="002617EB" w:rsidRDefault="002617EB" w:rsidP="002617EB">
      <w:pPr>
        <w:pStyle w:val="C011"/>
      </w:pPr>
      <w:r>
        <w:t>В</w:t>
      </w:r>
      <w:r w:rsidRPr="001B0EC0">
        <w:t xml:space="preserve">вод данных </w:t>
      </w:r>
      <w:r>
        <w:t xml:space="preserve">должен </w:t>
      </w:r>
      <w:r w:rsidR="00AF5409">
        <w:t>осуществляться</w:t>
      </w:r>
      <w:r w:rsidRPr="001B0EC0">
        <w:t xml:space="preserve"> в виде </w:t>
      </w:r>
      <w:r w:rsidRPr="00880DF8">
        <w:t>Excel</w:t>
      </w:r>
      <w:r w:rsidRPr="001B0EC0">
        <w:t>-</w:t>
      </w:r>
      <w:r w:rsidR="00AA5302">
        <w:t>файла</w:t>
      </w:r>
      <w:r w:rsidRPr="001B0EC0">
        <w:t xml:space="preserve"> или внутренней структуры </w:t>
      </w:r>
      <w:r>
        <w:t xml:space="preserve">языка </w:t>
      </w:r>
      <w:r>
        <w:rPr>
          <w:lang w:val="en-US"/>
        </w:rPr>
        <w:t>R</w:t>
      </w:r>
      <w:r w:rsidR="00662E22">
        <w:t xml:space="preserve"> </w:t>
      </w:r>
      <w:r>
        <w:t>–</w:t>
      </w:r>
      <w:r w:rsidR="00662E22">
        <w:t xml:space="preserve"> </w:t>
      </w:r>
      <w:r>
        <w:t>таблиц данных (</w:t>
      </w:r>
      <w:r w:rsidRPr="00880DF8">
        <w:t>data</w:t>
      </w:r>
      <w:r w:rsidRPr="001B0EC0">
        <w:t>.</w:t>
      </w:r>
      <w:r w:rsidRPr="00880DF8">
        <w:t>frame</w:t>
      </w:r>
      <w:r w:rsidR="000755AA">
        <w:t>).</w:t>
      </w:r>
    </w:p>
    <w:p w:rsidR="001C75A3" w:rsidRPr="001B0EC0" w:rsidRDefault="001C75A3" w:rsidP="002617EB">
      <w:pPr>
        <w:pStyle w:val="C011"/>
      </w:pPr>
      <w:r>
        <w:t xml:space="preserve">Результаты </w:t>
      </w:r>
      <w:r w:rsidR="00662E22">
        <w:t xml:space="preserve">обработки данных </w:t>
      </w:r>
      <w:r>
        <w:t xml:space="preserve">должны записываться в </w:t>
      </w:r>
      <w:r w:rsidR="00BA4EE3" w:rsidRPr="00880DF8">
        <w:t>Excel</w:t>
      </w:r>
      <w:r w:rsidR="00BA4EE3" w:rsidRPr="001B0EC0">
        <w:t>-</w:t>
      </w:r>
      <w:r w:rsidR="00E92579">
        <w:t>файл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Реализация методами ООП</w:t>
      </w:r>
      <w:r w:rsidR="00DE6C7F">
        <w:t>, используя</w:t>
      </w:r>
      <w:r w:rsidR="00D07FF9">
        <w:t xml:space="preserve"> </w:t>
      </w:r>
      <w:r w:rsidR="00DE6C7F">
        <w:t xml:space="preserve">объектную модель </w:t>
      </w:r>
      <w:r w:rsidR="005F6535">
        <w:t>S4</w:t>
      </w:r>
      <w:r w:rsidRPr="00773328">
        <w:t xml:space="preserve"> </w:t>
      </w:r>
      <w:r w:rsidR="005F6535">
        <w:t>языка</w:t>
      </w:r>
      <w:r w:rsidR="00DE6C7F">
        <w:t xml:space="preserve"> </w:t>
      </w:r>
      <w:r w:rsidR="000755AA">
        <w:t>R.</w:t>
      </w:r>
    </w:p>
    <w:p w:rsidR="000D1E94" w:rsidRPr="00773328" w:rsidRDefault="000D1E94" w:rsidP="00773328">
      <w:pPr>
        <w:pStyle w:val="C011"/>
      </w:pPr>
      <w:r w:rsidRPr="00773328">
        <w:t xml:space="preserve">Использование системы контроля версий Git в связке с сервером </w:t>
      </w:r>
      <w:r w:rsidR="00773328" w:rsidRPr="00773328">
        <w:t>GitHub</w:t>
      </w:r>
      <w:r w:rsidR="000755AA">
        <w:t>.</w:t>
      </w:r>
    </w:p>
    <w:p w:rsidR="000D1E94" w:rsidRPr="00773328" w:rsidRDefault="000D1E94" w:rsidP="00773328">
      <w:pPr>
        <w:pStyle w:val="C011"/>
      </w:pPr>
      <w:r w:rsidRPr="00773328">
        <w:t>Тестирование созданной библиотеки</w:t>
      </w:r>
      <w:r w:rsidR="00BA4EE3">
        <w:t xml:space="preserve"> на реальных данных</w:t>
      </w:r>
      <w:r w:rsidR="0062044B">
        <w:t>.</w:t>
      </w:r>
    </w:p>
    <w:p w:rsidR="006C0E37" w:rsidRDefault="00865D50" w:rsidP="008675C5">
      <w:pPr>
        <w:pStyle w:val="D02"/>
      </w:pPr>
      <w:bookmarkStart w:id="46" w:name="_Toc494664420"/>
      <w:r w:rsidRPr="00893CB0">
        <w:t xml:space="preserve">Характеристики выбранных </w:t>
      </w:r>
      <w:r w:rsidR="0030112A">
        <w:t>программных</w:t>
      </w:r>
      <w:r w:rsidRPr="00893CB0">
        <w:t xml:space="preserve"> средств</w:t>
      </w:r>
      <w:bookmarkEnd w:id="46"/>
    </w:p>
    <w:p w:rsidR="004D5459" w:rsidRPr="001801BC" w:rsidRDefault="001801BC" w:rsidP="00700604">
      <w:r>
        <w:t>Д</w:t>
      </w:r>
      <w:r w:rsidRPr="001801BC">
        <w:t xml:space="preserve">ля </w:t>
      </w:r>
      <w:r w:rsidR="00402327">
        <w:t>решения задачи</w:t>
      </w:r>
      <w:r w:rsidR="00D07FF9">
        <w:t xml:space="preserve"> </w:t>
      </w:r>
      <w:r w:rsidRPr="001801BC">
        <w:t>был выбран</w:t>
      </w:r>
      <w:r>
        <w:t xml:space="preserve"> язык </w:t>
      </w:r>
      <w:r>
        <w:rPr>
          <w:lang w:val="en-US"/>
        </w:rPr>
        <w:t>R</w:t>
      </w:r>
      <w:r w:rsidR="00640B6E" w:rsidRPr="00640B6E">
        <w:t xml:space="preserve"> </w:t>
      </w:r>
      <w:r>
        <w:t xml:space="preserve">и </w:t>
      </w:r>
      <w:r w:rsidR="002B64AD">
        <w:t>среда разработки RStudio.</w:t>
      </w:r>
    </w:p>
    <w:p w:rsidR="00402327" w:rsidRDefault="00B41DB3" w:rsidP="00310787">
      <w:r>
        <w:t xml:space="preserve">R </w:t>
      </w:r>
      <w:r w:rsidR="004F61B3">
        <w:t>–</w:t>
      </w:r>
      <w:r>
        <w:t xml:space="preserve"> язык программирования</w:t>
      </w:r>
      <w:r w:rsidR="00E20B42">
        <w:t xml:space="preserve"> высокого уровня</w:t>
      </w:r>
      <w:r>
        <w:t xml:space="preserve">, предназначенный для статистической обработки данных </w:t>
      </w:r>
      <w:r w:rsidR="00684F38">
        <w:t>с упором на визуализацию и воспроизводимость</w:t>
      </w:r>
      <w:r>
        <w:t xml:space="preserve">. </w:t>
      </w:r>
      <w:r w:rsidR="00DE3AC7">
        <w:t>Он т</w:t>
      </w:r>
      <w:r>
        <w:t xml:space="preserve">ак же является свободной </w:t>
      </w:r>
      <w:r w:rsidR="003B239C">
        <w:t xml:space="preserve">кроссплатформенной </w:t>
      </w:r>
      <w:r>
        <w:t xml:space="preserve">программной средой вычислений с открытым исходным кодом в рамках проекта GNU. </w:t>
      </w:r>
      <w:r w:rsidR="00406E40">
        <w:rPr>
          <w:lang w:val="en-US"/>
        </w:rPr>
        <w:t>R</w:t>
      </w:r>
      <w:r w:rsidR="007B0FB0">
        <w:t xml:space="preserve"> </w:t>
      </w:r>
      <w:r w:rsidR="00DA19C2">
        <w:t>–</w:t>
      </w:r>
      <w:r w:rsidR="00D4479A">
        <w:t xml:space="preserve"> </w:t>
      </w:r>
      <w:proofErr w:type="gramStart"/>
      <w:r w:rsidR="00D07FF9">
        <w:t>интерпретируемый</w:t>
      </w:r>
      <w:proofErr w:type="gramEnd"/>
      <w:r w:rsidR="00406E40">
        <w:t xml:space="preserve"> язык с интерфейсом командной</w:t>
      </w:r>
      <w:r w:rsidR="00D07FF9">
        <w:t xml:space="preserve"> </w:t>
      </w:r>
      <w:r w:rsidR="00406E40">
        <w:t xml:space="preserve">строки. </w:t>
      </w:r>
      <w:r w:rsidR="008446EF">
        <w:t>О</w:t>
      </w:r>
      <w:r w:rsidR="00817CB4">
        <w:t>н</w:t>
      </w:r>
      <w:r w:rsidR="00D07FF9">
        <w:t xml:space="preserve"> </w:t>
      </w:r>
      <w:r w:rsidR="00310787">
        <w:t>сочетает</w:t>
      </w:r>
      <w:r w:rsidR="00406E40">
        <w:t xml:space="preserve"> в себе </w:t>
      </w:r>
      <w:commentRangeStart w:id="47"/>
      <w:r w:rsidR="00406E40">
        <w:t>процедурное,</w:t>
      </w:r>
      <w:r w:rsidR="00817CB4">
        <w:t xml:space="preserve"> функциональное</w:t>
      </w:r>
      <w:r w:rsidR="008446EF">
        <w:t xml:space="preserve"> </w:t>
      </w:r>
      <w:commentRangeEnd w:id="47"/>
      <w:r w:rsidR="00A36C52">
        <w:rPr>
          <w:rStyle w:val="a7"/>
        </w:rPr>
        <w:commentReference w:id="47"/>
      </w:r>
      <w:r w:rsidR="008446EF">
        <w:t xml:space="preserve">и </w:t>
      </w:r>
      <w:r w:rsidR="00406E40">
        <w:t>объектно-ориентированное программи</w:t>
      </w:r>
      <w:r w:rsidR="00310787">
        <w:t>рование</w:t>
      </w:r>
      <w:r w:rsidR="007A6CB5">
        <w:t>.</w:t>
      </w:r>
    </w:p>
    <w:p w:rsidR="00B41DB3" w:rsidRDefault="00633D6C" w:rsidP="00310787">
      <w:r>
        <w:t>На сегодняшний день</w:t>
      </w:r>
      <w:r w:rsidR="00E20B42">
        <w:t xml:space="preserve"> R является </w:t>
      </w:r>
      <w:r w:rsidR="00AA5302">
        <w:t xml:space="preserve">широко известным </w:t>
      </w:r>
      <w:r w:rsidR="00E20B42">
        <w:t xml:space="preserve">среди свободно распространяемых систем статистического анализа. </w:t>
      </w:r>
      <w:r>
        <w:t>Он</w:t>
      </w:r>
      <w:r w:rsidR="00B41DB3">
        <w:t xml:space="preserve"> обладает хорошей расширяемостью с помощью </w:t>
      </w:r>
      <w:r>
        <w:t>библиотек</w:t>
      </w:r>
      <w:r w:rsidR="00B41DB3">
        <w:t>, содержащ</w:t>
      </w:r>
      <w:r>
        <w:t>их</w:t>
      </w:r>
      <w:r w:rsidR="00B41DB3">
        <w:t xml:space="preserve"> набор специфических функций. </w:t>
      </w:r>
      <w:r w:rsidR="00EF050C">
        <w:t xml:space="preserve">В среде R реализованы многие статистические методы: линейные и </w:t>
      </w:r>
      <w:r w:rsidR="00EF050C">
        <w:lastRenderedPageBreak/>
        <w:t xml:space="preserve">нелинейные модели, проверка статистических гипотез, анализ временных рядов, классификация, кластеризация, графическая визуализация. </w:t>
      </w:r>
      <w:r w:rsidR="00DE6393">
        <w:t>Еще</w:t>
      </w:r>
      <w:r w:rsidR="00B41DB3">
        <w:t xml:space="preserve"> одной из особенностей языка является поддержка графических возможностей, позволя</w:t>
      </w:r>
      <w:r w:rsidR="00DE6393">
        <w:t>ющая</w:t>
      </w:r>
      <w:r w:rsidR="00B41DB3">
        <w:t xml:space="preserve"> визуализировать данные в виде различных графиков и диаграмм</w:t>
      </w:r>
      <w:r w:rsidR="007A6CB5">
        <w:t> [</w:t>
      </w:r>
      <w:r w:rsidR="00544FFA">
        <w:fldChar w:fldCharType="begin"/>
      </w:r>
      <w:r w:rsidR="00544FFA">
        <w:instrText xml:space="preserve"> REF _Ref494625286 \r \h </w:instrText>
      </w:r>
      <w:r w:rsidR="00544FFA">
        <w:fldChar w:fldCharType="separate"/>
      </w:r>
      <w:r w:rsidR="008B62C7">
        <w:t>4</w:t>
      </w:r>
      <w:r w:rsidR="00544FFA">
        <w:fldChar w:fldCharType="end"/>
      </w:r>
      <w:r w:rsidR="007A6CB5" w:rsidRPr="00640B6E">
        <w:t>]</w:t>
      </w:r>
      <w:r w:rsidR="00B41DB3">
        <w:t>.</w:t>
      </w:r>
    </w:p>
    <w:p w:rsidR="004E658C" w:rsidRPr="00893CB0" w:rsidRDefault="00160E31" w:rsidP="003B7694">
      <w:pPr>
        <w:pStyle w:val="D01"/>
      </w:pPr>
      <w:bookmarkStart w:id="48" w:name="_Toc494664421"/>
      <w:r>
        <w:lastRenderedPageBreak/>
        <w:t>РЕАЛИЗАЦИЯ</w:t>
      </w:r>
      <w:bookmarkEnd w:id="48"/>
    </w:p>
    <w:p w:rsidR="003B2CB8" w:rsidRDefault="00C64071" w:rsidP="006C34D5">
      <w:pPr>
        <w:pStyle w:val="D02"/>
      </w:pPr>
      <w:bookmarkStart w:id="49" w:name="_Toc494664422"/>
      <w:r>
        <w:t>Алгоритмы решения задач</w:t>
      </w:r>
      <w:bookmarkEnd w:id="49"/>
    </w:p>
    <w:p w:rsidR="006A2335" w:rsidRPr="00B14147" w:rsidRDefault="00D0106E" w:rsidP="006A2335">
      <w:pPr>
        <w:pStyle w:val="A02TextParagraphNoIndentation"/>
        <w:ind w:firstLine="708"/>
      </w:pPr>
      <w:r>
        <w:t>Различные статистические методы по-разному относятся к наличию выбросов во входных данных.</w:t>
      </w:r>
      <w:r w:rsidR="00D07FF9">
        <w:t xml:space="preserve"> </w:t>
      </w:r>
      <w:r w:rsidR="00D14A58">
        <w:t>Н</w:t>
      </w:r>
      <w:r w:rsidR="006A2335" w:rsidRPr="00B14147">
        <w:t xml:space="preserve">аличие выбросов может сделать </w:t>
      </w:r>
      <w:r w:rsidR="006A2335">
        <w:t xml:space="preserve">использование </w:t>
      </w:r>
      <w:r w:rsidR="009060B2">
        <w:t>определенных</w:t>
      </w:r>
      <w:r w:rsidR="006A2335">
        <w:t xml:space="preserve"> статистических </w:t>
      </w:r>
      <w:r w:rsidR="006A2335" w:rsidRPr="00B14147">
        <w:t>модел</w:t>
      </w:r>
      <w:r w:rsidR="006A2335">
        <w:t xml:space="preserve">ей </w:t>
      </w:r>
      <w:r w:rsidR="006A2335" w:rsidRPr="00EC2A5B">
        <w:rPr>
          <w:i/>
        </w:rPr>
        <w:t>невозможным</w:t>
      </w:r>
      <w:r w:rsidR="006A2335">
        <w:t>, и в</w:t>
      </w:r>
      <w:r w:rsidR="006A2335" w:rsidRPr="00B14147">
        <w:t xml:space="preserve"> то же время</w:t>
      </w:r>
      <w:r w:rsidR="006A2335">
        <w:t>,</w:t>
      </w:r>
      <w:r w:rsidR="006A2335" w:rsidRPr="00B14147">
        <w:t xml:space="preserve"> никак не сказ</w:t>
      </w:r>
      <w:r w:rsidR="006A2335">
        <w:t>аться</w:t>
      </w:r>
      <w:r w:rsidR="006A2335" w:rsidRPr="00B14147">
        <w:t xml:space="preserve"> на результа</w:t>
      </w:r>
      <w:r w:rsidR="006A2335">
        <w:t>тах других</w:t>
      </w:r>
      <w:r w:rsidR="00E565A2">
        <w:t> </w:t>
      </w:r>
      <w:r w:rsidR="00A025AE">
        <w:t>[</w:t>
      </w:r>
      <w:r w:rsidR="00544FFA">
        <w:fldChar w:fldCharType="begin"/>
      </w:r>
      <w:r w:rsidR="00544FFA">
        <w:instrText xml:space="preserve"> REF _Ref494625297 \r \h </w:instrText>
      </w:r>
      <w:r w:rsidR="00544FFA">
        <w:fldChar w:fldCharType="separate"/>
      </w:r>
      <w:r w:rsidR="008B62C7">
        <w:t>5</w:t>
      </w:r>
      <w:r w:rsidR="00544FFA">
        <w:fldChar w:fldCharType="end"/>
      </w:r>
      <w:r w:rsidR="00640B6E" w:rsidRPr="00640B6E">
        <w:t>]</w:t>
      </w:r>
      <w:r w:rsidR="006A2335">
        <w:t>.</w:t>
      </w:r>
    </w:p>
    <w:p w:rsidR="00BF0F2E" w:rsidRDefault="006A2335" w:rsidP="006A2335">
      <w:pPr>
        <w:pStyle w:val="A02TextParagraphNoIndentation"/>
        <w:ind w:firstLine="708"/>
      </w:pPr>
      <w:r>
        <w:t xml:space="preserve">Именно поэтому перед проведением статистического анализа необходимо выполнять проверку </w:t>
      </w:r>
      <w:r w:rsidR="009460CA">
        <w:t>входных</w:t>
      </w:r>
      <w:r>
        <w:t xml:space="preserve"> данных на валидность.</w:t>
      </w:r>
      <w:r w:rsidR="00E07D4E">
        <w:t xml:space="preserve"> </w:t>
      </w:r>
      <w:r>
        <w:t xml:space="preserve">Валидизация данных </w:t>
      </w:r>
      <w:r w:rsidR="00DA19C2">
        <w:t>–</w:t>
      </w:r>
      <w:r>
        <w:t xml:space="preserve"> это процесс обнаружения и исправления ошибок</w:t>
      </w:r>
      <w:r w:rsidR="003F556A">
        <w:t>.</w:t>
      </w:r>
    </w:p>
    <w:p w:rsidR="00BF0F2E" w:rsidRPr="00BF0F2E" w:rsidRDefault="00BF0F2E" w:rsidP="00BF0F2E">
      <w:r>
        <w:t xml:space="preserve">Для каждого рода ошибок был </w:t>
      </w:r>
      <w:r w:rsidR="00551B0E">
        <w:t xml:space="preserve">разработан свой </w:t>
      </w:r>
      <w:r w:rsidR="00336157">
        <w:t xml:space="preserve">алгоритм </w:t>
      </w:r>
      <w:r w:rsidR="00207980">
        <w:t>обнаружения</w:t>
      </w:r>
      <w:r w:rsidR="005C7605">
        <w:t xml:space="preserve">, </w:t>
      </w:r>
      <w:r w:rsidR="001A1CB8">
        <w:t>о которых будет рассказано</w:t>
      </w:r>
      <w:r w:rsidR="003F556A">
        <w:t xml:space="preserve"> </w:t>
      </w:r>
      <w:r w:rsidR="00E07D4E">
        <w:t>в следующих пунктах</w:t>
      </w:r>
      <w:r w:rsidR="005C7605">
        <w:t>.</w:t>
      </w:r>
    </w:p>
    <w:p w:rsidR="00BF0F2E" w:rsidRDefault="00BF0F2E" w:rsidP="002322AF">
      <w:pPr>
        <w:pStyle w:val="D03"/>
        <w:numPr>
          <w:ilvl w:val="2"/>
          <w:numId w:val="8"/>
        </w:numPr>
      </w:pPr>
      <w:bookmarkStart w:id="50" w:name="_Toc494664423"/>
      <w:r>
        <w:t>Опечатки</w:t>
      </w:r>
      <w:bookmarkStart w:id="51" w:name="_GoBack"/>
      <w:bookmarkEnd w:id="50"/>
      <w:bookmarkEnd w:id="51"/>
    </w:p>
    <w:p w:rsidR="00E05A21" w:rsidRDefault="00E05A21" w:rsidP="00866312">
      <w:r w:rsidRPr="001B056D">
        <w:t>Опечатки – это некорректно введенные пользователем данные.</w:t>
      </w:r>
      <w:r w:rsidR="00D07FF9">
        <w:t xml:space="preserve"> </w:t>
      </w:r>
      <w:r>
        <w:t>Примером опечаток может служить:</w:t>
      </w:r>
    </w:p>
    <w:p w:rsidR="005D5AF4" w:rsidRDefault="005D5AF4" w:rsidP="005D5AF4">
      <w:pPr>
        <w:pStyle w:val="C011"/>
      </w:pPr>
      <w:r>
        <w:t xml:space="preserve">Данные, </w:t>
      </w:r>
      <w:r w:rsidR="00E3034A">
        <w:t>не входящие</w:t>
      </w:r>
      <w:r w:rsidR="00D07FF9">
        <w:t xml:space="preserve"> </w:t>
      </w:r>
      <w:r w:rsidR="00E3034A">
        <w:t xml:space="preserve">в </w:t>
      </w:r>
      <w:r w:rsidR="003A6EFD">
        <w:t xml:space="preserve">набор </w:t>
      </w:r>
      <w:r w:rsidR="0030292B">
        <w:t xml:space="preserve">определенных </w:t>
      </w:r>
      <w:r w:rsidR="000557AD">
        <w:t xml:space="preserve">допустимых </w:t>
      </w:r>
      <w:r w:rsidR="000755AA">
        <w:t>значений.</w:t>
      </w:r>
    </w:p>
    <w:p w:rsidR="00E05A21" w:rsidRDefault="00E05A21" w:rsidP="001B056D">
      <w:pPr>
        <w:pStyle w:val="C011"/>
      </w:pPr>
      <w:r>
        <w:t>Наличие букв</w:t>
      </w:r>
      <w:r w:rsidR="00A54F83">
        <w:t>енных символов</w:t>
      </w:r>
      <w:r>
        <w:t xml:space="preserve"> в числовых данных</w:t>
      </w:r>
      <w:r w:rsidR="000755AA">
        <w:t>.</w:t>
      </w:r>
    </w:p>
    <w:p w:rsidR="00E05A21" w:rsidRDefault="00E05A21" w:rsidP="001B056D">
      <w:pPr>
        <w:pStyle w:val="C011"/>
      </w:pPr>
      <w:r>
        <w:t xml:space="preserve">Неправильные разделители между числами в </w:t>
      </w:r>
      <w:r w:rsidR="00503109">
        <w:t xml:space="preserve">записи </w:t>
      </w:r>
      <w:r w:rsidR="009460CA">
        <w:t xml:space="preserve">десятичных дробей и </w:t>
      </w:r>
      <w:r w:rsidR="00503109">
        <w:t>дат</w:t>
      </w:r>
      <w:r w:rsidR="000755AA">
        <w:t>.</w:t>
      </w:r>
    </w:p>
    <w:p w:rsidR="002305E4" w:rsidRDefault="000418D7" w:rsidP="001B056D">
      <w:pPr>
        <w:pStyle w:val="C011"/>
      </w:pPr>
      <w:r>
        <w:t>Лишние пробелы в записи десятичных дробей</w:t>
      </w:r>
      <w:r w:rsidR="001B056D">
        <w:t>.</w:t>
      </w:r>
    </w:p>
    <w:p w:rsidR="00465849" w:rsidRDefault="0021160F" w:rsidP="00465849">
      <w:r>
        <w:t xml:space="preserve">На </w:t>
      </w:r>
      <w:r w:rsidR="00536144">
        <w:t xml:space="preserve">рисунке </w:t>
      </w:r>
      <w:r w:rsidR="007341A4">
        <w:fldChar w:fldCharType="begin"/>
      </w:r>
      <w:r w:rsidR="00536144">
        <w:instrText xml:space="preserve"> REF  _Ref493750224 \* Lower \h \r \t </w:instrText>
      </w:r>
      <w:r w:rsidR="007341A4">
        <w:fldChar w:fldCharType="separate"/>
      </w:r>
      <w:r w:rsidR="008B62C7">
        <w:t>2</w:t>
      </w:r>
      <w:r w:rsidR="007341A4">
        <w:fldChar w:fldCharType="end"/>
      </w:r>
      <w:r>
        <w:t xml:space="preserve"> изображен</w:t>
      </w:r>
      <w:r w:rsidR="009D7684">
        <w:t xml:space="preserve">а </w:t>
      </w:r>
      <w:r w:rsidR="00BE10CA">
        <w:t>схема</w:t>
      </w:r>
      <w:r w:rsidR="00D07FF9">
        <w:t xml:space="preserve"> </w:t>
      </w:r>
      <w:r w:rsidR="009F6965">
        <w:t>алгоритма поиска опечаток для данных</w:t>
      </w:r>
      <w:r w:rsidR="00503109">
        <w:t>, имеющих набор определенных допустимых значений.</w:t>
      </w:r>
      <w:r w:rsidR="00D07FF9">
        <w:t xml:space="preserve"> </w:t>
      </w:r>
      <w:r w:rsidR="009460CA">
        <w:t>Такими данными могут быть, н</w:t>
      </w:r>
      <w:r w:rsidR="00771946">
        <w:t>апример</w:t>
      </w:r>
      <w:r w:rsidR="00CF6A44">
        <w:t>,</w:t>
      </w:r>
      <w:r w:rsidR="00D07FF9">
        <w:t xml:space="preserve"> </w:t>
      </w:r>
      <w:r w:rsidR="00A51C6C">
        <w:t xml:space="preserve">записи </w:t>
      </w:r>
      <w:r w:rsidR="00C13E7F">
        <w:t>о</w:t>
      </w:r>
      <w:r w:rsidR="00D07FF9">
        <w:t xml:space="preserve"> </w:t>
      </w:r>
      <w:r w:rsidR="0062044B">
        <w:t xml:space="preserve">тяжести состояния пациента </w:t>
      </w:r>
      <w:r w:rsidR="00A51C6C">
        <w:t xml:space="preserve">(только </w:t>
      </w:r>
      <w:r w:rsidR="008B1622">
        <w:t xml:space="preserve">следующие </w:t>
      </w:r>
      <w:r w:rsidR="00A51C6C">
        <w:t>значения</w:t>
      </w:r>
      <w:r w:rsidR="008B1622">
        <w:t>:</w:t>
      </w:r>
      <w:r w:rsidR="00D07FF9">
        <w:t xml:space="preserve"> </w:t>
      </w:r>
      <w:r w:rsidR="0062044B">
        <w:t>«</w:t>
      </w:r>
      <w:r w:rsidR="0062044B" w:rsidRPr="0062044B">
        <w:t>удовлетворительное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средней тяжести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тяжёлое</w:t>
      </w:r>
      <w:r w:rsidR="0062044B">
        <w:t>»</w:t>
      </w:r>
      <w:r w:rsidR="0062044B" w:rsidRPr="0062044B">
        <w:t xml:space="preserve">, </w:t>
      </w:r>
      <w:r w:rsidR="0062044B">
        <w:t>«</w:t>
      </w:r>
      <w:r w:rsidR="0062044B" w:rsidRPr="0062044B">
        <w:t>крайне тяжёлое</w:t>
      </w:r>
      <w:r w:rsidR="0062044B">
        <w:t>»</w:t>
      </w:r>
      <w:r w:rsidR="00A51C6C">
        <w:t>).</w:t>
      </w:r>
    </w:p>
    <w:p w:rsidR="000C02D9" w:rsidRDefault="000C02D9" w:rsidP="00465849">
      <w:r>
        <w:t xml:space="preserve">Остальные </w:t>
      </w:r>
      <w:r w:rsidR="00DB6EC8">
        <w:t>виды</w:t>
      </w:r>
      <w:r>
        <w:t xml:space="preserve"> опечат</w:t>
      </w:r>
      <w:r w:rsidR="00D47833">
        <w:t>ок</w:t>
      </w:r>
      <w:r w:rsidR="00D07FF9">
        <w:t xml:space="preserve"> </w:t>
      </w:r>
      <w:r w:rsidR="00BE10CA">
        <w:t>определяются</w:t>
      </w:r>
      <w:r>
        <w:t xml:space="preserve"> </w:t>
      </w:r>
      <w:r w:rsidR="00AB4914">
        <w:t xml:space="preserve">при помощи </w:t>
      </w:r>
      <w:r w:rsidR="00625FA8">
        <w:t xml:space="preserve">шаблонов, заданных </w:t>
      </w:r>
      <w:r>
        <w:t>регулярны</w:t>
      </w:r>
      <w:r w:rsidR="00625FA8">
        <w:t>ми</w:t>
      </w:r>
      <w:r>
        <w:t xml:space="preserve"> выражени</w:t>
      </w:r>
      <w:r w:rsidR="00625FA8">
        <w:t>ями</w:t>
      </w:r>
      <w:r w:rsidR="00361E50">
        <w:t>.</w:t>
      </w:r>
    </w:p>
    <w:p w:rsidR="002305E4" w:rsidRDefault="0005352E" w:rsidP="008675C5">
      <w:pPr>
        <w:pStyle w:val="B01Pic"/>
      </w:pPr>
      <w:r>
        <w:object w:dxaOrig="15360" w:dyaOrig="221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6.95pt;height:499.05pt" o:ole="">
            <v:imagedata r:id="rId12" o:title=""/>
          </v:shape>
          <o:OLEObject Type="Embed" ProgID="Visio.Drawing.15" ShapeID="_x0000_i1026" DrawAspect="Content" ObjectID="_1568442041" r:id="rId13"/>
        </w:object>
      </w:r>
    </w:p>
    <w:p w:rsidR="003A5632" w:rsidRPr="003A5632" w:rsidRDefault="00625FA8" w:rsidP="005E51DD">
      <w:pPr>
        <w:pStyle w:val="B02PicName"/>
      </w:pPr>
      <w:bookmarkStart w:id="52" w:name="_Ref493750224"/>
      <w:r>
        <w:t>–</w:t>
      </w:r>
      <w:r w:rsidR="009D7684">
        <w:t xml:space="preserve"> </w:t>
      </w:r>
      <w:r w:rsidR="00620CD6">
        <w:t>С</w:t>
      </w:r>
      <w:r w:rsidR="00BF1229">
        <w:t xml:space="preserve">хема </w:t>
      </w:r>
      <w:r w:rsidR="00C81B41">
        <w:t xml:space="preserve">работы </w:t>
      </w:r>
      <w:r>
        <w:t>алгор</w:t>
      </w:r>
      <w:r w:rsidR="00C75A51">
        <w:t>итма поиска опечаток для данных</w:t>
      </w:r>
      <w:r w:rsidR="00D07FF9">
        <w:t xml:space="preserve"> </w:t>
      </w:r>
      <w:r w:rsidR="00C75A51">
        <w:t>с</w:t>
      </w:r>
      <w:r>
        <w:t xml:space="preserve"> набор</w:t>
      </w:r>
      <w:r w:rsidR="00C75A51">
        <w:t>ом</w:t>
      </w:r>
      <w:r>
        <w:t xml:space="preserve"> </w:t>
      </w:r>
      <w:r w:rsidR="00AB4914">
        <w:t xml:space="preserve">определенных </w:t>
      </w:r>
      <w:r>
        <w:t>допустимых значений</w:t>
      </w:r>
      <w:bookmarkEnd w:id="52"/>
    </w:p>
    <w:p w:rsidR="00BF0F2E" w:rsidRDefault="00BF0F2E" w:rsidP="008675C5">
      <w:pPr>
        <w:pStyle w:val="D03"/>
        <w:rPr>
          <w:lang w:val="ru-RU"/>
        </w:rPr>
      </w:pPr>
      <w:bookmarkStart w:id="53" w:name="_Toc494664424"/>
      <w:r>
        <w:rPr>
          <w:lang w:val="ru-RU"/>
        </w:rPr>
        <w:t>Выбросы</w:t>
      </w:r>
      <w:bookmarkEnd w:id="53"/>
    </w:p>
    <w:p w:rsidR="00F2132C" w:rsidRDefault="00F2132C" w:rsidP="00866312">
      <w:pPr>
        <w:pStyle w:val="A02TextParagraphNoIndentation"/>
        <w:ind w:firstLine="708"/>
        <w:rPr>
          <w:shd w:val="clear" w:color="auto" w:fill="FFFFFF"/>
        </w:rPr>
      </w:pPr>
      <w:r>
        <w:rPr>
          <w:shd w:val="clear" w:color="auto" w:fill="FFFFFF"/>
        </w:rPr>
        <w:t>Под «выбросом» понимается значение, которое слишком велико или слишком мало по сравнению с большинством других имеющихся значений.</w:t>
      </w:r>
      <w:r w:rsidR="00207980">
        <w:rPr>
          <w:shd w:val="clear" w:color="auto" w:fill="FFFFFF"/>
        </w:rPr>
        <w:t xml:space="preserve"> К примеру, </w:t>
      </w:r>
      <w:r w:rsidR="005C2170">
        <w:rPr>
          <w:shd w:val="clear" w:color="auto" w:fill="FFFFFF"/>
        </w:rPr>
        <w:t xml:space="preserve">средний вес большинства участников исследования </w:t>
      </w:r>
      <w:r w:rsidR="00434CFC">
        <w:rPr>
          <w:shd w:val="clear" w:color="auto" w:fill="FFFFFF"/>
        </w:rPr>
        <w:t xml:space="preserve">– </w:t>
      </w:r>
      <w:r w:rsidR="005C2170">
        <w:rPr>
          <w:shd w:val="clear" w:color="auto" w:fill="FFFFFF"/>
        </w:rPr>
        <w:t xml:space="preserve">75 кг. </w:t>
      </w:r>
      <w:r w:rsidR="000F6FC0">
        <w:rPr>
          <w:shd w:val="clear" w:color="auto" w:fill="FFFFFF"/>
        </w:rPr>
        <w:t xml:space="preserve">Но в исследовании </w:t>
      </w:r>
      <w:r w:rsidR="0099071C">
        <w:rPr>
          <w:shd w:val="clear" w:color="auto" w:fill="FFFFFF"/>
        </w:rPr>
        <w:t xml:space="preserve">также </w:t>
      </w:r>
      <w:r w:rsidR="000F6FC0">
        <w:rPr>
          <w:shd w:val="clear" w:color="auto" w:fill="FFFFFF"/>
        </w:rPr>
        <w:t>приняли участи</w:t>
      </w:r>
      <w:r w:rsidR="00434CFC">
        <w:rPr>
          <w:shd w:val="clear" w:color="auto" w:fill="FFFFFF"/>
        </w:rPr>
        <w:t>е</w:t>
      </w:r>
      <w:r w:rsidR="00D07FF9">
        <w:rPr>
          <w:shd w:val="clear" w:color="auto" w:fill="FFFFFF"/>
        </w:rPr>
        <w:t xml:space="preserve"> </w:t>
      </w:r>
      <w:r w:rsidR="00434CFC">
        <w:rPr>
          <w:shd w:val="clear" w:color="auto" w:fill="FFFFFF"/>
        </w:rPr>
        <w:t>два человека</w:t>
      </w:r>
      <w:r w:rsidR="000F6FC0">
        <w:rPr>
          <w:shd w:val="clear" w:color="auto" w:fill="FFFFFF"/>
        </w:rPr>
        <w:t xml:space="preserve"> весом 55 кг и 110 кг, именно эти значения </w:t>
      </w:r>
      <w:r w:rsidR="00AB4914">
        <w:rPr>
          <w:shd w:val="clear" w:color="auto" w:fill="FFFFFF"/>
        </w:rPr>
        <w:t xml:space="preserve">и </w:t>
      </w:r>
      <w:r w:rsidR="000F6FC0">
        <w:rPr>
          <w:shd w:val="clear" w:color="auto" w:fill="FFFFFF"/>
        </w:rPr>
        <w:t>будут выбросами.</w:t>
      </w:r>
    </w:p>
    <w:p w:rsidR="00F47A6E" w:rsidRDefault="00F47A6E" w:rsidP="00F47A6E">
      <w:r>
        <w:lastRenderedPageBreak/>
        <w:t>Причины появления выбросов могут быть различными:</w:t>
      </w:r>
    </w:p>
    <w:p w:rsidR="00F47A6E" w:rsidRDefault="00F47A6E" w:rsidP="00F47A6E">
      <w:pPr>
        <w:pStyle w:val="C011"/>
      </w:pPr>
      <w:r>
        <w:t>Из-за ошибки измерения.</w:t>
      </w:r>
    </w:p>
    <w:p w:rsidR="00F47A6E" w:rsidRDefault="00F47A6E" w:rsidP="00F47A6E">
      <w:pPr>
        <w:pStyle w:val="C011"/>
      </w:pPr>
      <w:r>
        <w:t xml:space="preserve">Из-за необычной природы входных данных. Например, если наугад измерять температуру предметов в комнате, </w:t>
      </w:r>
      <w:r w:rsidR="00AD77BD">
        <w:t xml:space="preserve">то </w:t>
      </w:r>
      <w:r w:rsidR="00720F6E">
        <w:t xml:space="preserve">большинство </w:t>
      </w:r>
      <w:r w:rsidR="00AD77BD">
        <w:t>полученны</w:t>
      </w:r>
      <w:r w:rsidR="00720F6E">
        <w:t>х</w:t>
      </w:r>
      <w:r w:rsidR="00AD77BD">
        <w:t xml:space="preserve"> значени</w:t>
      </w:r>
      <w:r w:rsidR="00720F6E">
        <w:t>й</w:t>
      </w:r>
      <w:r w:rsidR="00AD77BD">
        <w:t xml:space="preserve"> буд</w:t>
      </w:r>
      <w:r w:rsidR="00720F6E">
        <w:t>ет</w:t>
      </w:r>
      <w:r w:rsidR="00AD77BD">
        <w:t xml:space="preserve"> лежать в диапазоне</w:t>
      </w:r>
      <w:r>
        <w:t xml:space="preserve"> от 18</w:t>
      </w:r>
      <w:proofErr w:type="gramStart"/>
      <w:r w:rsidR="00E7785A">
        <w:t>°С</w:t>
      </w:r>
      <w:proofErr w:type="gramEnd"/>
      <w:r w:rsidR="00E7785A">
        <w:t xml:space="preserve"> до 22</w:t>
      </w:r>
      <w:r>
        <w:t>°C, но радиатор отопления будет иметь температуру в 70°</w:t>
      </w:r>
      <w:r w:rsidR="00E7785A">
        <w:t>С</w:t>
      </w:r>
      <w:r>
        <w:t>.</w:t>
      </w:r>
    </w:p>
    <w:p w:rsidR="00F47A6E" w:rsidRPr="00F47A6E" w:rsidRDefault="00F47A6E" w:rsidP="00F47A6E">
      <w:pPr>
        <w:pStyle w:val="C011"/>
      </w:pPr>
      <w:r>
        <w:t xml:space="preserve">Выбросы могут быть и частью </w:t>
      </w:r>
      <w:r w:rsidR="00720F6E">
        <w:t>распределения</w:t>
      </w:r>
      <w:r>
        <w:t>.</w:t>
      </w:r>
    </w:p>
    <w:p w:rsidR="00F2132C" w:rsidRPr="007A790D" w:rsidRDefault="00361E50" w:rsidP="00DB6EC8">
      <w:pPr>
        <w:pStyle w:val="A02TextParagraphNoIndentation"/>
        <w:ind w:firstLine="708"/>
      </w:pPr>
      <w:r>
        <w:t xml:space="preserve">Для </w:t>
      </w:r>
      <w:r w:rsidR="007D37FC">
        <w:t xml:space="preserve">реализации задачи </w:t>
      </w:r>
      <w:r w:rsidR="00434CFC">
        <w:t>обнаружения</w:t>
      </w:r>
      <w:r w:rsidR="0080554F">
        <w:t xml:space="preserve"> выбросов была использована </w:t>
      </w:r>
      <w:r w:rsidR="000E50C5">
        <w:t xml:space="preserve">функция </w:t>
      </w:r>
      <w:r w:rsidR="0080554F">
        <w:rPr>
          <w:lang w:val="en-US"/>
        </w:rPr>
        <w:t>boxplot</w:t>
      </w:r>
      <w:r w:rsidR="0080554F" w:rsidRPr="00242680">
        <w:t>.</w:t>
      </w:r>
      <w:r w:rsidR="0080554F">
        <w:rPr>
          <w:lang w:val="en-US"/>
        </w:rPr>
        <w:t>stats</w:t>
      </w:r>
      <w:r w:rsidR="0080554F">
        <w:t>(), производн</w:t>
      </w:r>
      <w:r w:rsidR="000E50C5">
        <w:t>ая</w:t>
      </w:r>
      <w:r w:rsidR="0080554F">
        <w:t xml:space="preserve"> графической функции </w:t>
      </w:r>
      <w:r w:rsidR="0080554F" w:rsidRPr="00B04D34">
        <w:t>высокого уровня</w:t>
      </w:r>
      <w:r w:rsidR="00D07FF9">
        <w:t xml:space="preserve"> </w:t>
      </w:r>
      <w:r w:rsidR="0080554F">
        <w:rPr>
          <w:lang w:val="en-US"/>
        </w:rPr>
        <w:t>boxplot</w:t>
      </w:r>
      <w:r w:rsidR="0080554F">
        <w:t>(), которая</w:t>
      </w:r>
      <w:r w:rsidR="00D07FF9">
        <w:t xml:space="preserve"> </w:t>
      </w:r>
      <w:r w:rsidR="0080554F">
        <w:t xml:space="preserve">служит для построения диаграмм размахов. </w:t>
      </w:r>
      <w:r w:rsidR="000E50C5">
        <w:t xml:space="preserve">А </w:t>
      </w:r>
      <w:r w:rsidR="0080554F">
        <w:rPr>
          <w:shd w:val="clear" w:color="auto" w:fill="FFFFFF"/>
          <w:lang w:val="en-US"/>
        </w:rPr>
        <w:t>boxplot</w:t>
      </w:r>
      <w:r w:rsidR="0080554F" w:rsidRPr="00AA736E">
        <w:rPr>
          <w:shd w:val="clear" w:color="auto" w:fill="FFFFFF"/>
        </w:rPr>
        <w:t>.</w:t>
      </w:r>
      <w:r w:rsidR="0080554F">
        <w:rPr>
          <w:shd w:val="clear" w:color="auto" w:fill="FFFFFF"/>
          <w:lang w:val="en-US"/>
        </w:rPr>
        <w:t>stats</w:t>
      </w:r>
      <w:r w:rsidR="0080554F" w:rsidRPr="00AA736E">
        <w:rPr>
          <w:shd w:val="clear" w:color="auto" w:fill="FFFFFF"/>
        </w:rPr>
        <w:t>()</w:t>
      </w:r>
      <w:r w:rsidR="0080554F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80554F">
        <w:rPr>
          <w:shd w:val="clear" w:color="auto" w:fill="FFFFFF"/>
        </w:rPr>
        <w:t xml:space="preserve">используется для сбора </w:t>
      </w:r>
      <w:r w:rsidR="0080554F">
        <w:rPr>
          <w:color w:val="000000"/>
          <w:sz w:val="27"/>
          <w:szCs w:val="27"/>
          <w:shd w:val="clear" w:color="auto" w:fill="FFFFFF"/>
        </w:rPr>
        <w:t xml:space="preserve">статистики, необходимой для создания </w:t>
      </w:r>
      <w:r w:rsidR="00E7785A">
        <w:rPr>
          <w:color w:val="000000"/>
          <w:sz w:val="27"/>
          <w:szCs w:val="27"/>
          <w:shd w:val="clear" w:color="auto" w:fill="FFFFFF"/>
        </w:rPr>
        <w:t xml:space="preserve">этих </w:t>
      </w:r>
      <w:r w:rsidR="0080554F">
        <w:rPr>
          <w:color w:val="000000"/>
          <w:sz w:val="27"/>
          <w:szCs w:val="27"/>
          <w:shd w:val="clear" w:color="auto" w:fill="FFFFFF"/>
        </w:rPr>
        <w:t>диаграмм.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7912CE">
        <w:t xml:space="preserve">Подробный механизм реализации </w:t>
      </w:r>
      <w:r w:rsidR="00CE02DD">
        <w:t xml:space="preserve">описан </w:t>
      </w:r>
      <w:r w:rsidR="00DB6EC8">
        <w:t xml:space="preserve">в пункте </w:t>
      </w:r>
      <w:r w:rsidR="007341A4">
        <w:fldChar w:fldCharType="begin"/>
      </w:r>
      <w:r w:rsidR="007912CE">
        <w:instrText xml:space="preserve"> REF _Ref493755811 \r \h </w:instrText>
      </w:r>
      <w:r w:rsidR="007341A4">
        <w:fldChar w:fldCharType="separate"/>
      </w:r>
      <w:r w:rsidR="008B62C7">
        <w:t>2.2.5</w:t>
      </w:r>
      <w:r w:rsidR="007341A4">
        <w:fldChar w:fldCharType="end"/>
      </w:r>
      <w:r w:rsidR="00DB6EC8">
        <w:t>.</w:t>
      </w:r>
    </w:p>
    <w:p w:rsidR="004B732A" w:rsidRPr="004B732A" w:rsidRDefault="004B732A" w:rsidP="004B732A">
      <w:r>
        <w:rPr>
          <w:shd w:val="clear" w:color="auto" w:fill="FFFFFF"/>
        </w:rPr>
        <w:t>К выбросам всегда следует относиться внимательно. Они вполне могут оказаться «нормальными» для исследуемой совокупности</w:t>
      </w:r>
      <w:r w:rsidR="000B61CE">
        <w:rPr>
          <w:shd w:val="clear" w:color="auto" w:fill="FFFFFF"/>
        </w:rPr>
        <w:t xml:space="preserve"> значений</w:t>
      </w:r>
      <w:r>
        <w:rPr>
          <w:shd w:val="clear" w:color="auto" w:fill="FFFFFF"/>
        </w:rPr>
        <w:t xml:space="preserve">, и поэтому </w:t>
      </w:r>
      <w:r w:rsidR="00E7240C">
        <w:rPr>
          <w:shd w:val="clear" w:color="auto" w:fill="FFFFFF"/>
        </w:rPr>
        <w:t>требуют</w:t>
      </w:r>
      <w:r>
        <w:rPr>
          <w:shd w:val="clear" w:color="auto" w:fill="FFFFFF"/>
        </w:rPr>
        <w:t xml:space="preserve"> дополнительного изучения причин их появления. </w:t>
      </w:r>
      <w:r w:rsidRPr="004B732A">
        <w:rPr>
          <w:shd w:val="clear" w:color="auto" w:fill="FFFFFF"/>
        </w:rPr>
        <w:t xml:space="preserve">Поэтому </w:t>
      </w:r>
      <w:commentRangeStart w:id="54"/>
      <w:r w:rsidR="000B61CE">
        <w:rPr>
          <w:shd w:val="clear" w:color="auto" w:fill="FFFFFF"/>
        </w:rPr>
        <w:t>в реализации</w:t>
      </w:r>
      <w:commentRangeEnd w:id="54"/>
      <w:r w:rsidR="002B71DC">
        <w:rPr>
          <w:rStyle w:val="a7"/>
        </w:rPr>
        <w:commentReference w:id="54"/>
      </w:r>
      <w:r w:rsidR="000B61CE">
        <w:rPr>
          <w:shd w:val="clear" w:color="auto" w:fill="FFFFFF"/>
        </w:rPr>
        <w:t xml:space="preserve"> </w:t>
      </w:r>
      <w:r w:rsidRPr="004B732A">
        <w:rPr>
          <w:shd w:val="clear" w:color="auto" w:fill="FFFFFF"/>
        </w:rPr>
        <w:t xml:space="preserve">производится только идентификация таких значений, а не поспешное удаление и исключение их из статистического </w:t>
      </w:r>
      <w:r w:rsidR="00DA7C36">
        <w:rPr>
          <w:shd w:val="clear" w:color="auto" w:fill="FFFFFF"/>
        </w:rPr>
        <w:t>анализа.</w:t>
      </w:r>
    </w:p>
    <w:p w:rsidR="006A2335" w:rsidRDefault="000D5A2F" w:rsidP="008675C5">
      <w:pPr>
        <w:pStyle w:val="D03"/>
        <w:rPr>
          <w:lang w:val="ru-RU"/>
        </w:rPr>
      </w:pPr>
      <w:bookmarkStart w:id="55" w:name="_Toc494664425"/>
      <w:r>
        <w:rPr>
          <w:lang w:val="ru-RU"/>
        </w:rPr>
        <w:t>Генерация отчет</w:t>
      </w:r>
      <w:r w:rsidR="00474B8E">
        <w:rPr>
          <w:lang w:val="ru-RU"/>
        </w:rPr>
        <w:t>ов</w:t>
      </w:r>
      <w:bookmarkEnd w:id="55"/>
    </w:p>
    <w:p w:rsidR="000D5A2F" w:rsidRDefault="00951659" w:rsidP="000D5A2F">
      <w:r>
        <w:t>Библиотека позволяет</w:t>
      </w:r>
      <w:r w:rsidR="00D07FF9">
        <w:t xml:space="preserve"> </w:t>
      </w:r>
      <w:r w:rsidR="00805776">
        <w:t>создавать</w:t>
      </w:r>
      <w:r w:rsidR="00D07FF9">
        <w:t xml:space="preserve"> </w:t>
      </w:r>
      <w:r>
        <w:t xml:space="preserve">пользовательские </w:t>
      </w:r>
      <w:r w:rsidR="00015EF7">
        <w:t xml:space="preserve">отчеты об ошибках </w:t>
      </w:r>
      <w:r w:rsidR="00397E8B">
        <w:t>нескольких типов</w:t>
      </w:r>
      <w:r>
        <w:t>:</w:t>
      </w:r>
    </w:p>
    <w:p w:rsidR="00397E8B" w:rsidRDefault="00D46515" w:rsidP="00397E8B">
      <w:pPr>
        <w:pStyle w:val="C011"/>
      </w:pPr>
      <w:r>
        <w:t xml:space="preserve">Текстовый файл </w:t>
      </w:r>
      <w:r w:rsidR="00A62B82">
        <w:t xml:space="preserve">с </w:t>
      </w:r>
      <w:r w:rsidR="000C5622">
        <w:t>сообщения</w:t>
      </w:r>
      <w:r w:rsidR="00A62B82">
        <w:t>ми</w:t>
      </w:r>
      <w:r w:rsidR="000C5622">
        <w:t xml:space="preserve"> о </w:t>
      </w:r>
      <w:r>
        <w:t>найденны</w:t>
      </w:r>
      <w:r w:rsidR="000C5622">
        <w:t>х</w:t>
      </w:r>
      <w:r w:rsidR="00D07FF9">
        <w:t xml:space="preserve"> </w:t>
      </w:r>
      <w:r w:rsidR="00474B8E">
        <w:t>некорректны</w:t>
      </w:r>
      <w:r w:rsidR="000C5622">
        <w:t>х</w:t>
      </w:r>
      <w:r w:rsidR="00474B8E">
        <w:t xml:space="preserve"> данны</w:t>
      </w:r>
      <w:r w:rsidR="000C5622">
        <w:t>х</w:t>
      </w:r>
      <w:r w:rsidR="00474B8E">
        <w:t>. Текст сообщения содержит</w:t>
      </w:r>
      <w:r>
        <w:t xml:space="preserve"> тип ошибки, позици</w:t>
      </w:r>
      <w:r w:rsidR="000C5622">
        <w:t>ю</w:t>
      </w:r>
      <w:r>
        <w:t xml:space="preserve"> некорректного</w:t>
      </w:r>
      <w:r w:rsidR="00474B8E">
        <w:t xml:space="preserve"> значения в таблице данных</w:t>
      </w:r>
      <w:r w:rsidR="00181FDC">
        <w:t xml:space="preserve"> и </w:t>
      </w:r>
      <w:r w:rsidR="000C5622">
        <w:t xml:space="preserve">само </w:t>
      </w:r>
      <w:r w:rsidR="00396490">
        <w:t>значение.</w:t>
      </w:r>
    </w:p>
    <w:p w:rsidR="00397E8B" w:rsidRDefault="00396490" w:rsidP="00397E8B">
      <w:pPr>
        <w:pStyle w:val="C011"/>
      </w:pPr>
      <w:r>
        <w:rPr>
          <w:lang w:val="en-US"/>
        </w:rPr>
        <w:t>Excel</w:t>
      </w:r>
      <w:r w:rsidRPr="00AA17CD">
        <w:t>-</w:t>
      </w:r>
      <w:r w:rsidR="00A24746">
        <w:t>файл</w:t>
      </w:r>
      <w:r w:rsidR="00AA17CD">
        <w:t xml:space="preserve"> с </w:t>
      </w:r>
      <w:r w:rsidR="00A62B82">
        <w:t>различными</w:t>
      </w:r>
      <w:r w:rsidR="00F77DBB">
        <w:t xml:space="preserve"> </w:t>
      </w:r>
      <w:r w:rsidR="00181FDC">
        <w:t>стилями</w:t>
      </w:r>
      <w:r w:rsidR="00AA17CD">
        <w:t xml:space="preserve"> </w:t>
      </w:r>
      <w:r w:rsidR="00181FDC">
        <w:t xml:space="preserve">для каждой ошибки, </w:t>
      </w:r>
      <w:r w:rsidR="00B03775">
        <w:t xml:space="preserve">которые применяются для </w:t>
      </w:r>
      <w:r w:rsidR="00181FDC">
        <w:t xml:space="preserve">их </w:t>
      </w:r>
      <w:r w:rsidR="00B03775">
        <w:t>н</w:t>
      </w:r>
      <w:r w:rsidR="00181FDC">
        <w:t>аглядного отображения</w:t>
      </w:r>
      <w:r w:rsidR="00B03775">
        <w:t>.</w:t>
      </w:r>
    </w:p>
    <w:p w:rsidR="00397E8B" w:rsidRDefault="00F77DBB" w:rsidP="00397E8B">
      <w:pPr>
        <w:pStyle w:val="C011"/>
      </w:pPr>
      <w:r>
        <w:t xml:space="preserve">Сводная таблица данных в виде </w:t>
      </w:r>
      <w:r w:rsidRPr="00A049E6">
        <w:rPr>
          <w:lang w:val="en-US"/>
        </w:rPr>
        <w:t>Excel</w:t>
      </w:r>
      <w:r w:rsidR="00C9128D">
        <w:t xml:space="preserve">-файла, которая содержит </w:t>
      </w:r>
      <w:r w:rsidR="009B7088">
        <w:t xml:space="preserve">различные значения </w:t>
      </w:r>
      <w:r w:rsidR="00430754">
        <w:t xml:space="preserve">каждого столбца </w:t>
      </w:r>
      <w:r w:rsidR="00A62B82">
        <w:t>входных</w:t>
      </w:r>
      <w:r w:rsidR="00430754">
        <w:t xml:space="preserve"> данных </w:t>
      </w:r>
      <w:r w:rsidR="009B7088">
        <w:t>и частоту встречаемости</w:t>
      </w:r>
      <w:r w:rsidR="00430754">
        <w:t xml:space="preserve"> этих значений</w:t>
      </w:r>
      <w:r w:rsidR="009B7088">
        <w:t>.</w:t>
      </w:r>
      <w:r>
        <w:t xml:space="preserve"> Она </w:t>
      </w:r>
      <w:r w:rsidR="0056776E">
        <w:t>дает верное представление о содержимом</w:t>
      </w:r>
      <w:r w:rsidR="00D07FF9">
        <w:t xml:space="preserve"> </w:t>
      </w:r>
      <w:r w:rsidR="00E235C6">
        <w:t>входны</w:t>
      </w:r>
      <w:r w:rsidR="0056776E">
        <w:t>х</w:t>
      </w:r>
      <w:r w:rsidR="00E235C6">
        <w:t xml:space="preserve"> данны</w:t>
      </w:r>
      <w:r w:rsidR="0056776E">
        <w:t>х</w:t>
      </w:r>
      <w:r w:rsidR="00E235C6">
        <w:t xml:space="preserve"> перед началом </w:t>
      </w:r>
      <w:r w:rsidR="0056776E">
        <w:t xml:space="preserve">их </w:t>
      </w:r>
      <w:r w:rsidR="00E235C6">
        <w:t xml:space="preserve">обработки, а также </w:t>
      </w:r>
      <w:r w:rsidR="00C6533C">
        <w:lastRenderedPageBreak/>
        <w:t xml:space="preserve">помогает в </w:t>
      </w:r>
      <w:r w:rsidR="00671194">
        <w:t xml:space="preserve">определении допустимого набора значений для </w:t>
      </w:r>
      <w:r w:rsidR="00C6533C">
        <w:t>исправлени</w:t>
      </w:r>
      <w:r w:rsidR="00671194">
        <w:t>я</w:t>
      </w:r>
      <w:r w:rsidR="00C6533C">
        <w:t xml:space="preserve"> опечаток.</w:t>
      </w:r>
    </w:p>
    <w:p w:rsidR="0034718B" w:rsidRDefault="00305633" w:rsidP="008675C5">
      <w:pPr>
        <w:pStyle w:val="D02"/>
      </w:pPr>
      <w:bookmarkStart w:id="56" w:name="_Toc494664426"/>
      <w:r>
        <w:t>Объектно-ориентированная</w:t>
      </w:r>
      <w:r w:rsidR="0034718B">
        <w:t xml:space="preserve"> модель</w:t>
      </w:r>
      <w:bookmarkEnd w:id="56"/>
    </w:p>
    <w:p w:rsidR="00E270A6" w:rsidRDefault="00C66468" w:rsidP="008A2636">
      <w:r>
        <w:t xml:space="preserve">Поставленные задачи были реализованы с использованием </w:t>
      </w:r>
      <w:r w:rsidR="00305633">
        <w:t>объектно-ориентированной (</w:t>
      </w:r>
      <w:r>
        <w:t>ООП</w:t>
      </w:r>
      <w:r w:rsidR="00305633">
        <w:t>)</w:t>
      </w:r>
      <w:r>
        <w:t xml:space="preserve"> модели</w:t>
      </w:r>
      <w:r w:rsidR="002B71DC">
        <w:t xml:space="preserve"> </w:t>
      </w:r>
      <w:r>
        <w:rPr>
          <w:lang w:val="en-US"/>
        </w:rPr>
        <w:t>S</w:t>
      </w:r>
      <w:r w:rsidRPr="007A5527">
        <w:t>4</w:t>
      </w:r>
      <w:r>
        <w:t xml:space="preserve"> языка</w:t>
      </w:r>
      <w:r w:rsidR="00837770">
        <w:t xml:space="preserve"> </w:t>
      </w:r>
      <w:r>
        <w:rPr>
          <w:lang w:val="en-US"/>
        </w:rPr>
        <w:t>R</w:t>
      </w:r>
      <w:r>
        <w:t>.</w:t>
      </w:r>
      <w:r w:rsidR="002B71DC">
        <w:t xml:space="preserve"> </w:t>
      </w:r>
      <w:r w:rsidR="00805283">
        <w:t xml:space="preserve">Для решения поставленных задач были </w:t>
      </w:r>
      <w:r w:rsidR="00914C13">
        <w:t>разработаны</w:t>
      </w:r>
      <w:r w:rsidR="00805283">
        <w:t xml:space="preserve"> три независимых структуры классов</w:t>
      </w:r>
      <w:r w:rsidR="00631D5C">
        <w:t>:</w:t>
      </w:r>
    </w:p>
    <w:p w:rsidR="00E270A6" w:rsidRDefault="00914C13" w:rsidP="00E270A6">
      <w:pPr>
        <w:pStyle w:val="C011"/>
      </w:pPr>
      <w:r>
        <w:t>Столбцы</w:t>
      </w:r>
      <w:r w:rsidR="00A54379">
        <w:t xml:space="preserve"> таблицы</w:t>
      </w:r>
      <w:r>
        <w:t>.</w:t>
      </w:r>
    </w:p>
    <w:p w:rsidR="00D470A6" w:rsidRDefault="00D470A6" w:rsidP="00D470A6">
      <w:pPr>
        <w:pStyle w:val="C011"/>
      </w:pPr>
      <w:r>
        <w:t>Файлы.</w:t>
      </w:r>
    </w:p>
    <w:p w:rsidR="00C66468" w:rsidRDefault="00A54379" w:rsidP="00C66468">
      <w:pPr>
        <w:pStyle w:val="C011"/>
      </w:pPr>
      <w:r>
        <w:t>Типы ошибок</w:t>
      </w:r>
      <w:r w:rsidR="00C4350A">
        <w:t>.</w:t>
      </w:r>
    </w:p>
    <w:p w:rsidR="00066452" w:rsidRDefault="00914C13" w:rsidP="00C81E85">
      <w:r>
        <w:t xml:space="preserve">Подробнее каждая структура описана </w:t>
      </w:r>
      <w:r w:rsidR="008B5E1C">
        <w:t>в следующих пунктах</w:t>
      </w:r>
      <w:r w:rsidR="003A5632">
        <w:t>.</w:t>
      </w:r>
    </w:p>
    <w:p w:rsidR="00E137BA" w:rsidRDefault="00682F58" w:rsidP="008675C5">
      <w:pPr>
        <w:pStyle w:val="D03"/>
        <w:rPr>
          <w:lang w:val="ru-RU"/>
        </w:rPr>
      </w:pPr>
      <w:bookmarkStart w:id="57" w:name="_Toc494664427"/>
      <w:r>
        <w:rPr>
          <w:lang w:val="ru-RU"/>
        </w:rPr>
        <w:t xml:space="preserve">Типы значений </w:t>
      </w:r>
      <w:r w:rsidR="00861B03">
        <w:rPr>
          <w:lang w:val="ru-RU"/>
        </w:rPr>
        <w:t>столбцов</w:t>
      </w:r>
      <w:r w:rsidR="00056AB2">
        <w:rPr>
          <w:lang w:val="ru-RU"/>
        </w:rPr>
        <w:t xml:space="preserve"> таблицы</w:t>
      </w:r>
      <w:bookmarkEnd w:id="57"/>
    </w:p>
    <w:p w:rsidR="00C87A67" w:rsidRDefault="00FC1774" w:rsidP="008A2636">
      <w:r>
        <w:t xml:space="preserve">Структура данных таблицы, с которой работает библиотека, может состоять из </w:t>
      </w:r>
      <w:r w:rsidR="00C818C6">
        <w:t xml:space="preserve">четырех типов </w:t>
      </w:r>
      <w:r w:rsidR="00CB49E2">
        <w:t>переменных</w:t>
      </w:r>
      <w:r w:rsidR="00C87A67">
        <w:t>:</w:t>
      </w:r>
    </w:p>
    <w:p w:rsidR="00C87A67" w:rsidRDefault="00C87A67" w:rsidP="00C87A67">
      <w:pPr>
        <w:pStyle w:val="C011"/>
      </w:pPr>
      <w:r>
        <w:t>Дата.</w:t>
      </w:r>
    </w:p>
    <w:p w:rsidR="00C87A67" w:rsidRDefault="00C87A67" w:rsidP="00C87A67">
      <w:pPr>
        <w:pStyle w:val="C011"/>
      </w:pPr>
      <w:r>
        <w:t>Непрерывные переменные.</w:t>
      </w:r>
    </w:p>
    <w:p w:rsidR="00C87A67" w:rsidRDefault="00C87A67" w:rsidP="00C87A67">
      <w:pPr>
        <w:pStyle w:val="C011"/>
      </w:pPr>
      <w:r>
        <w:t>Д</w:t>
      </w:r>
      <w:r w:rsidR="00C818C6">
        <w:t>искретные</w:t>
      </w:r>
      <w:r>
        <w:t xml:space="preserve"> переменные.</w:t>
      </w:r>
    </w:p>
    <w:p w:rsidR="009206BA" w:rsidRDefault="00C87A67" w:rsidP="00C87A67">
      <w:pPr>
        <w:pStyle w:val="C011"/>
      </w:pPr>
      <w:r>
        <w:t>К</w:t>
      </w:r>
      <w:r w:rsidR="00CB49E2">
        <w:t>атегориальные</w:t>
      </w:r>
      <w:r>
        <w:t xml:space="preserve"> переменные</w:t>
      </w:r>
      <w:r w:rsidR="009206BA">
        <w:t>.</w:t>
      </w:r>
    </w:p>
    <w:p w:rsidR="00D3491A" w:rsidRDefault="00D3491A" w:rsidP="008A2636">
      <w:r>
        <w:t>В виде дат</w:t>
      </w:r>
      <w:r w:rsidR="00D16A8B">
        <w:t>ы</w:t>
      </w:r>
      <w:r>
        <w:t xml:space="preserve"> в результатах исследования может указываться время измерения различных показателей пациента, время его поступления в клинику и время выписки. Важно следить за тем, чтобы даты повторных измерений сохраняли </w:t>
      </w:r>
      <w:r w:rsidR="00AD0B85">
        <w:t xml:space="preserve">упорядоченность, </w:t>
      </w:r>
      <w:r w:rsidR="00836987">
        <w:t xml:space="preserve">то </w:t>
      </w:r>
      <w:r w:rsidR="00D149C6">
        <w:t>есть,</w:t>
      </w:r>
      <w:r w:rsidR="00AD0B85">
        <w:t xml:space="preserve"> чтобы дата повторного измерения была больше даты первичного.</w:t>
      </w:r>
    </w:p>
    <w:p w:rsidR="009206BA" w:rsidRDefault="00C818C6" w:rsidP="008A2636">
      <w:r>
        <w:t xml:space="preserve">Непрерывные переменные могут принимать любые численные значения, которые естественным образом </w:t>
      </w:r>
      <w:r w:rsidR="0026489D">
        <w:t>упорядочены</w:t>
      </w:r>
      <w:r>
        <w:t xml:space="preserve"> на числ</w:t>
      </w:r>
      <w:r w:rsidR="009206BA">
        <w:t>овой оси (например, рост, вес).</w:t>
      </w:r>
    </w:p>
    <w:p w:rsidR="009206BA" w:rsidRDefault="00C818C6" w:rsidP="008A2636">
      <w:r>
        <w:t xml:space="preserve">Дискретные переменные могут принимать счётное множество упорядоченных значений, которые могут просто обозначать целочисленные </w:t>
      </w:r>
      <w:r>
        <w:lastRenderedPageBreak/>
        <w:t>данные или ранжировать данные по степени проявления на упорядоченной ранговой шкале (клиническая стадия опухоли, тяжесть состояния пациента).</w:t>
      </w:r>
    </w:p>
    <w:p w:rsidR="00FC1774" w:rsidRDefault="00C818C6" w:rsidP="008A2636">
      <w:r>
        <w:t xml:space="preserve">Категориальные переменные </w:t>
      </w:r>
      <w:r w:rsidR="00B73D2D">
        <w:t>я</w:t>
      </w:r>
      <w:r>
        <w:t>вляются неупорядоченными и используются для качественной классификации (пол, цвет глаз, место жительства); в частн</w:t>
      </w:r>
      <w:r w:rsidR="007E5C9E">
        <w:t xml:space="preserve">ости, они могут быть бинарными </w:t>
      </w:r>
      <w:r>
        <w:t>и иметь категорические значения: 1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0, да</w:t>
      </w:r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 xml:space="preserve">нет, </w:t>
      </w:r>
      <w:proofErr w:type="gramStart"/>
      <w:r>
        <w:t>имеется</w:t>
      </w:r>
      <w:proofErr w:type="gramEnd"/>
      <w:r w:rsidR="00483133">
        <w:rPr>
          <w:szCs w:val="28"/>
          <w:lang w:val="en-US" w:eastAsia="ru-RU"/>
        </w:rPr>
        <w:t> </w:t>
      </w:r>
      <w:r>
        <w:t>/</w:t>
      </w:r>
      <w:r w:rsidR="00483133">
        <w:rPr>
          <w:szCs w:val="28"/>
          <w:lang w:val="en-US" w:eastAsia="ru-RU"/>
        </w:rPr>
        <w:t> </w:t>
      </w:r>
      <w:r>
        <w:t>отсутствует.</w:t>
      </w:r>
      <w:r w:rsidR="00D07FF9">
        <w:t xml:space="preserve"> </w:t>
      </w:r>
      <w:r w:rsidR="00F31E0E">
        <w:t xml:space="preserve">Поэтому </w:t>
      </w:r>
      <w:r w:rsidR="00B4487B">
        <w:t xml:space="preserve">для описания </w:t>
      </w:r>
      <w:r w:rsidR="00F31E0E">
        <w:t>кажд</w:t>
      </w:r>
      <w:r w:rsidR="00B4487B">
        <w:t>ого</w:t>
      </w:r>
      <w:r w:rsidR="00F31E0E">
        <w:t xml:space="preserve"> из четырех типов</w:t>
      </w:r>
      <w:r w:rsidR="00D07FF9">
        <w:t xml:space="preserve"> </w:t>
      </w:r>
      <w:r w:rsidR="00542F4B">
        <w:t xml:space="preserve">значений </w:t>
      </w:r>
      <w:r w:rsidR="00B4487B">
        <w:t>был создан свой</w:t>
      </w:r>
      <w:r w:rsidR="00542F4B">
        <w:t xml:space="preserve"> класс</w:t>
      </w:r>
      <w:r w:rsidR="009C520D">
        <w:t>,</w:t>
      </w:r>
      <w:r w:rsidR="00542F4B">
        <w:t xml:space="preserve"> и </w:t>
      </w:r>
      <w:r w:rsidR="005B7F41">
        <w:t xml:space="preserve">для каждого из </w:t>
      </w:r>
      <w:r w:rsidR="00806CC5">
        <w:t>этих классов был</w:t>
      </w:r>
      <w:r w:rsidR="005B7F41">
        <w:t xml:space="preserve"> </w:t>
      </w:r>
      <w:r w:rsidR="00F31E0E">
        <w:t>реализован свой метод поиска ошибок.</w:t>
      </w:r>
      <w:r w:rsidR="00D07FF9">
        <w:t xml:space="preserve"> </w:t>
      </w:r>
      <w:r w:rsidR="007305C2">
        <w:t>С</w:t>
      </w:r>
      <w:r w:rsidR="00AD0B85">
        <w:t xml:space="preserve">труктура классов </w:t>
      </w:r>
      <w:r w:rsidR="00BC3047">
        <w:t>«</w:t>
      </w:r>
      <w:r w:rsidR="00AD0B85" w:rsidRPr="00BC3047">
        <w:t>Столбцы таблицы</w:t>
      </w:r>
      <w:r w:rsidR="00BC3047">
        <w:t>»</w:t>
      </w:r>
      <w:r w:rsidR="00D07FF9">
        <w:rPr>
          <w:i/>
        </w:rPr>
        <w:t xml:space="preserve"> </w:t>
      </w:r>
      <w:r w:rsidR="00D01273">
        <w:t xml:space="preserve">представлена на </w:t>
      </w:r>
      <w:r w:rsidR="00573C96">
        <w:t xml:space="preserve">рисунке </w:t>
      </w:r>
      <w:r w:rsidR="007341A4">
        <w:fldChar w:fldCharType="begin"/>
      </w:r>
      <w:r w:rsidR="00536144">
        <w:instrText xml:space="preserve"> REF  _Ref493708242 \* Lower \h \r \t </w:instrText>
      </w:r>
      <w:r w:rsidR="007341A4">
        <w:fldChar w:fldCharType="separate"/>
      </w:r>
      <w:r w:rsidR="008B62C7">
        <w:t>3</w:t>
      </w:r>
      <w:r w:rsidR="007341A4">
        <w:fldChar w:fldCharType="end"/>
      </w:r>
      <w:r w:rsidR="00784CFF">
        <w:t>.</w:t>
      </w:r>
    </w:p>
    <w:p w:rsidR="003F2E9C" w:rsidRDefault="00AF7F8D" w:rsidP="008675C5">
      <w:pPr>
        <w:pStyle w:val="B01Pic"/>
      </w:pPr>
      <w:r>
        <w:object w:dxaOrig="11370" w:dyaOrig="7980">
          <v:shape id="_x0000_i1027" type="#_x0000_t75" style="width:269.4pt;height:195.5pt" o:ole="">
            <v:imagedata r:id="rId14" o:title=""/>
          </v:shape>
          <o:OLEObject Type="Embed" ProgID="Visio.Drawing.15" ShapeID="_x0000_i1027" DrawAspect="Content" ObjectID="_1568442042" r:id="rId15"/>
        </w:object>
      </w:r>
    </w:p>
    <w:p w:rsidR="00BD71D1" w:rsidRPr="001758DC" w:rsidRDefault="00784CFF" w:rsidP="00A75114">
      <w:pPr>
        <w:pStyle w:val="B02PicName"/>
      </w:pPr>
      <w:bookmarkStart w:id="58" w:name="_Ref493708242"/>
      <w:r>
        <w:t>–</w:t>
      </w:r>
      <w:bookmarkEnd w:id="58"/>
      <w:r w:rsidR="00620CD6">
        <w:t xml:space="preserve"> С</w:t>
      </w:r>
      <w:r w:rsidR="00A75114">
        <w:t xml:space="preserve">труктура классов </w:t>
      </w:r>
      <w:r w:rsidR="00BF0432">
        <w:t>«</w:t>
      </w:r>
      <w:r w:rsidR="00A35902">
        <w:t>Столбцы таблицы</w:t>
      </w:r>
      <w:r w:rsidR="00BF0432">
        <w:t>»</w:t>
      </w:r>
    </w:p>
    <w:p w:rsidR="00AD0309" w:rsidRDefault="00A82A43" w:rsidP="00BA6855">
      <w:pPr>
        <w:pStyle w:val="A02TextParagraphNoIndentation"/>
        <w:ind w:firstLine="708"/>
      </w:pPr>
      <w:r w:rsidRPr="00BA6855">
        <w:t xml:space="preserve">Родительский класс </w:t>
      </w:r>
      <w:r w:rsidRPr="00BC3047">
        <w:rPr>
          <w:i/>
        </w:rPr>
        <w:t>Column</w:t>
      </w:r>
      <w:r w:rsidRPr="00BA6855">
        <w:t xml:space="preserve"> имеет поле </w:t>
      </w:r>
      <w:r w:rsidRPr="00806CC5">
        <w:rPr>
          <w:i/>
        </w:rPr>
        <w:t>column_index</w:t>
      </w:r>
      <w:r w:rsidRPr="00BA6855">
        <w:t xml:space="preserve">, в котором хранится номер </w:t>
      </w:r>
      <w:r w:rsidR="000D16F5">
        <w:t>столбца</w:t>
      </w:r>
      <w:r w:rsidRPr="00BA6855">
        <w:t xml:space="preserve"> в исследуемой таблице</w:t>
      </w:r>
      <w:r w:rsidR="0013780D">
        <w:t xml:space="preserve">, и два метода: </w:t>
      </w:r>
      <w:proofErr w:type="gramStart"/>
      <w:r w:rsidR="007720D0" w:rsidRPr="00806CC5">
        <w:rPr>
          <w:i/>
          <w:lang w:val="en-US"/>
        </w:rPr>
        <w:t>G</w:t>
      </w:r>
      <w:r w:rsidR="00B531B0" w:rsidRPr="00806CC5">
        <w:rPr>
          <w:i/>
        </w:rPr>
        <w:t>e</w:t>
      </w:r>
      <w:r w:rsidR="007720D0" w:rsidRPr="00806CC5">
        <w:rPr>
          <w:i/>
          <w:lang w:val="en-US"/>
        </w:rPr>
        <w:t>t</w:t>
      </w:r>
      <w:r w:rsidR="00B531B0" w:rsidRPr="00806CC5">
        <w:rPr>
          <w:i/>
        </w:rPr>
        <w:t>Index(</w:t>
      </w:r>
      <w:proofErr w:type="gramEnd"/>
      <w:r w:rsidR="00B531B0" w:rsidRPr="00806CC5">
        <w:rPr>
          <w:i/>
        </w:rPr>
        <w:t>)</w:t>
      </w:r>
      <w:r w:rsidR="001F638F">
        <w:t>,</w:t>
      </w:r>
      <w:r w:rsidR="00D07FF9">
        <w:t xml:space="preserve"> </w:t>
      </w:r>
      <w:r w:rsidR="007720D0" w:rsidRPr="00806CC5">
        <w:rPr>
          <w:i/>
          <w:lang w:val="en-US"/>
        </w:rPr>
        <w:t>S</w:t>
      </w:r>
      <w:r w:rsidR="00B531B0" w:rsidRPr="00806CC5">
        <w:rPr>
          <w:i/>
        </w:rPr>
        <w:t>etIndex()</w:t>
      </w:r>
      <w:r w:rsidR="00B531B0" w:rsidRPr="00BA6855">
        <w:t xml:space="preserve"> для задания нового </w:t>
      </w:r>
      <w:r w:rsidR="00D77BB0" w:rsidRPr="00BA6855">
        <w:t xml:space="preserve">значения этого поля и получения текущего. Данные методы доступны во всех </w:t>
      </w:r>
      <w:r w:rsidR="005915F0" w:rsidRPr="00BA6855">
        <w:t xml:space="preserve">четырех дочерних </w:t>
      </w:r>
      <w:r w:rsidR="00441576">
        <w:t>классах.</w:t>
      </w:r>
    </w:p>
    <w:p w:rsidR="00FC1B19" w:rsidRPr="00BA6855" w:rsidRDefault="00FC1B19" w:rsidP="00BA6855">
      <w:pPr>
        <w:pStyle w:val="A02TextParagraphNoIndentation"/>
        <w:ind w:firstLine="708"/>
      </w:pPr>
      <w:r w:rsidRPr="00BA6855">
        <w:t xml:space="preserve">Объекты класса </w:t>
      </w:r>
      <w:commentRangeStart w:id="59"/>
      <w:r w:rsidRPr="0013780D">
        <w:rPr>
          <w:i/>
        </w:rPr>
        <w:t>Conti</w:t>
      </w:r>
      <w:r w:rsidR="00803573" w:rsidRPr="0013780D">
        <w:rPr>
          <w:i/>
        </w:rPr>
        <w:t>nuous</w:t>
      </w:r>
      <w:r w:rsidR="00803573">
        <w:t xml:space="preserve"> </w:t>
      </w:r>
      <w:commentRangeEnd w:id="59"/>
      <w:r w:rsidR="00AF7F8D">
        <w:rPr>
          <w:rStyle w:val="a7"/>
        </w:rPr>
        <w:commentReference w:id="59"/>
      </w:r>
      <w:r w:rsidR="00803573">
        <w:t xml:space="preserve">описывают </w:t>
      </w:r>
      <w:r w:rsidR="009D7DE6">
        <w:t>столбцы</w:t>
      </w:r>
      <w:r w:rsidR="00803573">
        <w:t xml:space="preserve"> таблицы, содержащие </w:t>
      </w:r>
      <w:r w:rsidRPr="00BA6855">
        <w:t>непрерывны</w:t>
      </w:r>
      <w:r w:rsidR="00803573">
        <w:t>е</w:t>
      </w:r>
      <w:r w:rsidR="00D07FF9">
        <w:t xml:space="preserve"> </w:t>
      </w:r>
      <w:r w:rsidR="00803573">
        <w:t>переменные</w:t>
      </w:r>
      <w:r w:rsidRPr="00BA6855">
        <w:t>.</w:t>
      </w:r>
      <w:r w:rsidR="00D07FF9">
        <w:t xml:space="preserve"> </w:t>
      </w:r>
      <w:r w:rsidR="0013780D">
        <w:t xml:space="preserve">Реализация </w:t>
      </w:r>
      <w:r w:rsidR="009D7DE6">
        <w:t>м</w:t>
      </w:r>
      <w:r w:rsidR="009D7DE6" w:rsidRPr="00BA6855">
        <w:t>етод</w:t>
      </w:r>
      <w:r w:rsidR="0013780D">
        <w:t>а</w:t>
      </w:r>
      <w:r w:rsidR="009D7DE6" w:rsidRPr="00BA6855">
        <w:t xml:space="preserve"> </w:t>
      </w:r>
      <w:r w:rsidR="009D7DE6" w:rsidRPr="0013780D">
        <w:rPr>
          <w:i/>
        </w:rPr>
        <w:t>FindErrors()</w:t>
      </w:r>
      <w:r w:rsidR="00404E56">
        <w:rPr>
          <w:i/>
        </w:rPr>
        <w:t xml:space="preserve"> </w:t>
      </w:r>
      <w:r w:rsidR="00404E56">
        <w:t>д</w:t>
      </w:r>
      <w:r w:rsidR="0013780D">
        <w:t xml:space="preserve">ля объектов класса </w:t>
      </w:r>
      <w:r w:rsidR="0013780D" w:rsidRPr="0013780D">
        <w:rPr>
          <w:i/>
        </w:rPr>
        <w:t>Continuous</w:t>
      </w:r>
      <w:r w:rsidR="0013780D">
        <w:t xml:space="preserve"> </w:t>
      </w:r>
      <w:r w:rsidR="00E93748" w:rsidRPr="00BA6855">
        <w:t xml:space="preserve">состоит </w:t>
      </w:r>
      <w:r w:rsidR="00997382">
        <w:t xml:space="preserve">из </w:t>
      </w:r>
      <w:r w:rsidR="00E93748" w:rsidRPr="00BA6855">
        <w:t>поиска опечаток и</w:t>
      </w:r>
      <w:r w:rsidR="00D07FF9">
        <w:t xml:space="preserve"> </w:t>
      </w:r>
      <w:r w:rsidR="00E93748" w:rsidRPr="00BA6855">
        <w:t>поиска выбросов.</w:t>
      </w:r>
    </w:p>
    <w:p w:rsidR="001758DC" w:rsidRDefault="008024F4" w:rsidP="00DF29F4">
      <w:pPr>
        <w:pStyle w:val="A02TextParagraphNoIndentation"/>
        <w:ind w:firstLine="708"/>
      </w:pPr>
      <w:r>
        <w:t xml:space="preserve">Объекты класса </w:t>
      </w:r>
      <w:r w:rsidRPr="00806CC5">
        <w:rPr>
          <w:i/>
          <w:lang w:val="en-US"/>
        </w:rPr>
        <w:t>Discret</w:t>
      </w:r>
      <w:r w:rsidR="00F7725D" w:rsidRPr="00806CC5">
        <w:rPr>
          <w:i/>
          <w:lang w:val="en-US"/>
        </w:rPr>
        <w:t>e</w:t>
      </w:r>
      <w:r w:rsidR="00D07FF9">
        <w:t xml:space="preserve"> </w:t>
      </w:r>
      <w:r w:rsidR="0035718F">
        <w:t>описывают</w:t>
      </w:r>
      <w:r w:rsidR="00D07FF9">
        <w:t xml:space="preserve"> </w:t>
      </w:r>
      <w:r w:rsidR="00EA142C">
        <w:t>дискретные переменные.</w:t>
      </w:r>
      <w:r w:rsidR="00D07FF9">
        <w:t xml:space="preserve"> </w:t>
      </w:r>
      <w:r w:rsidR="004965F2" w:rsidRPr="00313E08">
        <w:t xml:space="preserve">Для </w:t>
      </w:r>
      <w:r w:rsidR="00FB4469">
        <w:t>поиска и исправления</w:t>
      </w:r>
      <w:r w:rsidR="00D07FF9">
        <w:t xml:space="preserve"> </w:t>
      </w:r>
      <w:r w:rsidR="004965F2" w:rsidRPr="00313E08">
        <w:t xml:space="preserve">опечаток была </w:t>
      </w:r>
      <w:r w:rsidR="00E03C8B" w:rsidRPr="00313E08">
        <w:t>разработана</w:t>
      </w:r>
      <w:r w:rsidR="001758DC">
        <w:t xml:space="preserve"> структура словаря.</w:t>
      </w:r>
    </w:p>
    <w:p w:rsidR="001758DC" w:rsidRDefault="00D3491A" w:rsidP="00DF29F4">
      <w:pPr>
        <w:pStyle w:val="A02TextParagraphNoIndentation"/>
        <w:ind w:firstLine="708"/>
      </w:pPr>
      <w:r>
        <w:lastRenderedPageBreak/>
        <w:t>Словарь состоит</w:t>
      </w:r>
      <w:r w:rsidR="004965F2" w:rsidRPr="00313E08">
        <w:t xml:space="preserve"> из </w:t>
      </w:r>
      <w:r>
        <w:t xml:space="preserve">ключей и значений. </w:t>
      </w:r>
      <w:r w:rsidR="003962B0">
        <w:t>О</w:t>
      </w:r>
      <w:r w:rsidR="004965F2" w:rsidRPr="00313E08">
        <w:t>д</w:t>
      </w:r>
      <w:r w:rsidR="003962B0">
        <w:t>ному</w:t>
      </w:r>
      <w:r w:rsidR="004965F2" w:rsidRPr="00313E08">
        <w:t xml:space="preserve"> значени</w:t>
      </w:r>
      <w:r w:rsidR="003962B0">
        <w:t>ю может соответствовать множество ключей.</w:t>
      </w:r>
    </w:p>
    <w:p w:rsidR="003962B0" w:rsidRDefault="00E03C8B" w:rsidP="00DF29F4">
      <w:pPr>
        <w:pStyle w:val="A02TextParagraphNoIndentation"/>
        <w:ind w:firstLine="708"/>
      </w:pPr>
      <w:r w:rsidRPr="00313E08">
        <w:t xml:space="preserve">Поля </w:t>
      </w:r>
      <w:r w:rsidR="00AA796B" w:rsidRPr="00313E08">
        <w:t>объекта</w:t>
      </w:r>
      <w:r w:rsidR="00DF6041" w:rsidRPr="00DF6041">
        <w:t xml:space="preserve"> </w:t>
      </w:r>
      <w:r w:rsidR="00F7725D" w:rsidRPr="00404E56">
        <w:rPr>
          <w:i/>
          <w:lang w:val="en-US"/>
        </w:rPr>
        <w:t>Discrete</w:t>
      </w:r>
      <w:r w:rsidR="00AA796B" w:rsidRPr="00313E08">
        <w:t xml:space="preserve">, </w:t>
      </w:r>
      <w:r w:rsidR="00313E08" w:rsidRPr="00404E56">
        <w:rPr>
          <w:i/>
        </w:rPr>
        <w:t>key</w:t>
      </w:r>
      <w:r w:rsidR="00313E08" w:rsidRPr="00313E08">
        <w:t xml:space="preserve"> (</w:t>
      </w:r>
      <w:r w:rsidRPr="00313E08">
        <w:t>к</w:t>
      </w:r>
      <w:r w:rsidR="004965F2" w:rsidRPr="00313E08">
        <w:t>люч</w:t>
      </w:r>
      <w:r w:rsidR="00313E08" w:rsidRPr="00313E08">
        <w:t>)</w:t>
      </w:r>
      <w:r w:rsidR="004965F2" w:rsidRPr="00313E08">
        <w:t xml:space="preserve"> и</w:t>
      </w:r>
      <w:r w:rsidR="00D07FF9">
        <w:t xml:space="preserve"> </w:t>
      </w:r>
      <w:r w:rsidR="00313E08" w:rsidRPr="00404E56">
        <w:rPr>
          <w:i/>
        </w:rPr>
        <w:t>value</w:t>
      </w:r>
      <w:r w:rsidR="00313E08" w:rsidRPr="00313E08">
        <w:t xml:space="preserve"> (</w:t>
      </w:r>
      <w:r w:rsidR="004965F2" w:rsidRPr="00313E08">
        <w:t>значение</w:t>
      </w:r>
      <w:r w:rsidR="00313E08" w:rsidRPr="00313E08">
        <w:t>)</w:t>
      </w:r>
      <w:r w:rsidR="00AA796B" w:rsidRPr="00313E08">
        <w:t>,</w:t>
      </w:r>
      <w:r w:rsidR="004965F2" w:rsidRPr="00313E08">
        <w:t xml:space="preserve"> являются переменными </w:t>
      </w:r>
      <w:r w:rsidR="00AA796B" w:rsidRPr="00313E08">
        <w:t>R-</w:t>
      </w:r>
      <w:r w:rsidR="004965F2" w:rsidRPr="00313E08">
        <w:t>типа</w:t>
      </w:r>
      <w:r w:rsidR="00D07FF9">
        <w:t xml:space="preserve"> </w:t>
      </w:r>
      <w:r w:rsidR="004965F2" w:rsidRPr="00313E08">
        <w:t>list,</w:t>
      </w:r>
      <w:r w:rsidR="00D07FF9">
        <w:t xml:space="preserve"> </w:t>
      </w:r>
      <w:r w:rsidR="00836987">
        <w:t>то есть</w:t>
      </w:r>
      <w:r w:rsidR="00836987" w:rsidRPr="00313E08">
        <w:t xml:space="preserve"> </w:t>
      </w:r>
      <w:r w:rsidR="0046240E" w:rsidRPr="00313E08">
        <w:t>они имеют вложенную структуру, представляющую из себя</w:t>
      </w:r>
      <w:r w:rsidR="00772E3F" w:rsidRPr="00313E08">
        <w:t xml:space="preserve"> массив массивов,</w:t>
      </w:r>
      <w:r w:rsidR="00D07FF9">
        <w:t xml:space="preserve"> </w:t>
      </w:r>
      <w:r w:rsidR="00A53404" w:rsidRPr="00313E08">
        <w:t xml:space="preserve">и могут </w:t>
      </w:r>
      <w:r w:rsidR="00772E3F" w:rsidRPr="00313E08">
        <w:t>содержать сочетания любых</w:t>
      </w:r>
      <w:r w:rsidR="00D07FF9">
        <w:t xml:space="preserve"> </w:t>
      </w:r>
      <w:r w:rsidR="00772E3F" w:rsidRPr="00313E08">
        <w:t xml:space="preserve">типов данных. Это позволяет эффективно, </w:t>
      </w:r>
      <w:r w:rsidR="00836987">
        <w:t>то есть</w:t>
      </w:r>
      <w:r w:rsidR="00772E3F" w:rsidRPr="00313E08">
        <w:t xml:space="preserve"> в одном объекте, хранить разнородную</w:t>
      </w:r>
      <w:r w:rsidR="00D07FF9">
        <w:t xml:space="preserve"> </w:t>
      </w:r>
      <w:r w:rsidR="00772E3F" w:rsidRPr="00313E08">
        <w:t>информацию.</w:t>
      </w:r>
      <w:r w:rsidR="00D07FF9">
        <w:t xml:space="preserve"> </w:t>
      </w:r>
      <w:r w:rsidR="002F41B4">
        <w:t xml:space="preserve">Более подробное описание </w:t>
      </w:r>
      <w:r w:rsidR="002B0B42">
        <w:t>работы со структурой словаря</w:t>
      </w:r>
      <w:r w:rsidR="00703A88">
        <w:t xml:space="preserve"> описано ниже, в п</w:t>
      </w:r>
      <w:r w:rsidR="003962B0">
        <w:t>ункте</w:t>
      </w:r>
      <w:r w:rsidR="00DF6041" w:rsidRPr="00DF6041">
        <w:t xml:space="preserve"> </w:t>
      </w:r>
      <w:r w:rsidR="007341A4">
        <w:fldChar w:fldCharType="begin"/>
      </w:r>
      <w:r w:rsidR="0041664C">
        <w:instrText xml:space="preserve"> REF _Ref493708239 \r \h </w:instrText>
      </w:r>
      <w:r w:rsidR="007341A4">
        <w:fldChar w:fldCharType="separate"/>
      </w:r>
      <w:r w:rsidR="008B62C7">
        <w:t>2.2.4.1</w:t>
      </w:r>
      <w:r w:rsidR="007341A4">
        <w:fldChar w:fldCharType="end"/>
      </w:r>
      <w:r w:rsidR="00703A88">
        <w:t>.</w:t>
      </w:r>
    </w:p>
    <w:p w:rsidR="003962B0" w:rsidRDefault="00056402" w:rsidP="00DF29F4">
      <w:pPr>
        <w:pStyle w:val="A02TextParagraphNoIndentation"/>
        <w:ind w:firstLine="708"/>
      </w:pPr>
      <w:r>
        <w:t xml:space="preserve">Задать новые значения для полей класса </w:t>
      </w:r>
      <w:r w:rsidR="00703A88" w:rsidRPr="00404E56">
        <w:rPr>
          <w:i/>
          <w:lang w:val="en-US"/>
        </w:rPr>
        <w:t>Discrete</w:t>
      </w:r>
      <w:r w:rsidR="008A4F9D">
        <w:t xml:space="preserve">, </w:t>
      </w:r>
      <w:r w:rsidR="008A4F9D" w:rsidRPr="00404E56">
        <w:rPr>
          <w:i/>
        </w:rPr>
        <w:t>key</w:t>
      </w:r>
      <w:r w:rsidR="008A4F9D" w:rsidRPr="00313E08">
        <w:t xml:space="preserve"> </w:t>
      </w:r>
      <w:r w:rsidR="008A4F9D">
        <w:t xml:space="preserve">и </w:t>
      </w:r>
      <w:r w:rsidR="008A4F9D" w:rsidRPr="00404E56">
        <w:rPr>
          <w:i/>
        </w:rPr>
        <w:t>value</w:t>
      </w:r>
      <w:r w:rsidR="008A4F9D">
        <w:t>,</w:t>
      </w:r>
      <w:r w:rsidR="00D07FF9">
        <w:t xml:space="preserve"> </w:t>
      </w:r>
      <w:r w:rsidR="008A4F9D">
        <w:t xml:space="preserve">можно </w:t>
      </w:r>
      <w:r>
        <w:t xml:space="preserve">при помощи </w:t>
      </w:r>
      <w:r w:rsidR="000D5A19">
        <w:t>созданны</w:t>
      </w:r>
      <w:r>
        <w:t>х</w:t>
      </w:r>
      <w:r w:rsidR="000D5A19">
        <w:t xml:space="preserve"> метод</w:t>
      </w:r>
      <w:r>
        <w:t>ов</w:t>
      </w:r>
      <w:r w:rsidR="00D07FF9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etValue</w:t>
      </w:r>
      <w:r w:rsidR="000D5A19" w:rsidRPr="00404E56">
        <w:rPr>
          <w:i/>
        </w:rPr>
        <w:t>()</w:t>
      </w:r>
      <w:r w:rsidR="00FD296D">
        <w:t xml:space="preserve"> и</w:t>
      </w:r>
      <w:r w:rsidR="00404E56">
        <w:t xml:space="preserve"> </w:t>
      </w:r>
      <w:r w:rsidR="00F835CD" w:rsidRPr="00404E56">
        <w:rPr>
          <w:i/>
          <w:lang w:val="en-US"/>
        </w:rPr>
        <w:t>S</w:t>
      </w:r>
      <w:r w:rsidR="000D5A19" w:rsidRPr="00404E56">
        <w:rPr>
          <w:i/>
          <w:lang w:val="en-US"/>
        </w:rPr>
        <w:t>etKey</w:t>
      </w:r>
      <w:r w:rsidR="000D5A19" w:rsidRPr="00404E56">
        <w:rPr>
          <w:i/>
        </w:rPr>
        <w:t>()</w:t>
      </w:r>
      <w:r w:rsidR="00FD296D">
        <w:t xml:space="preserve">, а получить </w:t>
      </w:r>
      <w:r w:rsidR="00414DA3">
        <w:t xml:space="preserve">их </w:t>
      </w:r>
      <w:r w:rsidR="00FD296D">
        <w:t>текущ</w:t>
      </w:r>
      <w:r w:rsidR="007712A9">
        <w:t>ие</w:t>
      </w:r>
      <w:r w:rsidR="00D07FF9">
        <w:t xml:space="preserve"> </w:t>
      </w:r>
      <w:commentRangeStart w:id="60"/>
      <w:r w:rsidR="005E0BEE">
        <w:t>соответственно</w:t>
      </w:r>
      <w:commentRangeEnd w:id="60"/>
      <w:r w:rsidR="005E0BEE">
        <w:rPr>
          <w:rStyle w:val="a7"/>
        </w:rPr>
        <w:commentReference w:id="60"/>
      </w:r>
      <w:r w:rsidR="005E0BEE">
        <w:t xml:space="preserve"> </w:t>
      </w:r>
      <w:r w:rsidR="007712A9">
        <w:t xml:space="preserve">при помощи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etValue</w:t>
      </w:r>
      <w:r w:rsidR="007712A9" w:rsidRPr="00404E56">
        <w:rPr>
          <w:i/>
        </w:rPr>
        <w:t>()</w:t>
      </w:r>
      <w:r w:rsidR="007712A9">
        <w:t xml:space="preserve"> и</w:t>
      </w:r>
      <w:r w:rsidR="00D07FF9">
        <w:t xml:space="preserve"> </w:t>
      </w:r>
      <w:r w:rsidR="00F835CD" w:rsidRPr="00404E56">
        <w:rPr>
          <w:i/>
          <w:lang w:val="en-US"/>
        </w:rPr>
        <w:t>G</w:t>
      </w:r>
      <w:r w:rsidR="007712A9" w:rsidRPr="00404E56">
        <w:rPr>
          <w:i/>
          <w:lang w:val="en-US"/>
        </w:rPr>
        <w:t>etKey</w:t>
      </w:r>
      <w:r w:rsidR="007712A9" w:rsidRPr="00404E56">
        <w:rPr>
          <w:i/>
        </w:rPr>
        <w:t>()</w:t>
      </w:r>
      <w:r w:rsidR="007712A9">
        <w:t>.</w:t>
      </w:r>
      <w:r w:rsidR="00F96D6D">
        <w:t xml:space="preserve"> Эти методы </w:t>
      </w:r>
      <w:r w:rsidR="00414DA3">
        <w:t xml:space="preserve">также </w:t>
      </w:r>
      <w:r w:rsidR="00F96D6D">
        <w:t>доступны в дочернем классе</w:t>
      </w:r>
      <w:r w:rsidR="00E46438">
        <w:t xml:space="preserve"> </w:t>
      </w:r>
      <w:r w:rsidR="00E46438" w:rsidRPr="00E46438">
        <w:rPr>
          <w:i/>
          <w:lang w:val="en-US"/>
        </w:rPr>
        <w:t>Binary</w:t>
      </w:r>
      <w:r w:rsidR="003962B0">
        <w:t>.</w:t>
      </w:r>
    </w:p>
    <w:p w:rsidR="00772E3F" w:rsidRDefault="003962B0" w:rsidP="00DF29F4">
      <w:pPr>
        <w:pStyle w:val="A02TextParagraphNoIndentation"/>
        <w:ind w:firstLine="708"/>
      </w:pPr>
      <w:r>
        <w:t>Дочерний класс</w:t>
      </w:r>
      <w:r w:rsidR="00D07FF9">
        <w:t xml:space="preserve"> </w:t>
      </w:r>
      <w:r w:rsidR="00F96D6D" w:rsidRPr="00E46438">
        <w:rPr>
          <w:i/>
          <w:lang w:val="en-US"/>
        </w:rPr>
        <w:t>Binary</w:t>
      </w:r>
      <w:r w:rsidR="00D07FF9">
        <w:t xml:space="preserve"> </w:t>
      </w:r>
      <w:r w:rsidR="00CC0606">
        <w:t xml:space="preserve">имеет более узкую специализацию и описывает </w:t>
      </w:r>
      <w:r w:rsidR="006535CF">
        <w:t xml:space="preserve">только </w:t>
      </w:r>
      <w:r w:rsidR="00CC0606">
        <w:t>бинарные категориальные переменные</w:t>
      </w:r>
      <w:r w:rsidR="006535CF">
        <w:t xml:space="preserve"> (например, пол)</w:t>
      </w:r>
      <w:r w:rsidR="00CC0606">
        <w:t xml:space="preserve">. </w:t>
      </w:r>
      <w:r w:rsidR="00330A95">
        <w:t xml:space="preserve">Во время </w:t>
      </w:r>
      <w:r w:rsidR="007A04A9">
        <w:t>инициализации</w:t>
      </w:r>
      <w:r w:rsidR="00330A95">
        <w:t xml:space="preserve"> класса </w:t>
      </w:r>
      <w:r w:rsidR="00414DA3" w:rsidRPr="00E46438">
        <w:rPr>
          <w:i/>
          <w:lang w:val="en-US"/>
        </w:rPr>
        <w:t>Binary</w:t>
      </w:r>
      <w:r w:rsidR="00D07FF9">
        <w:t xml:space="preserve"> </w:t>
      </w:r>
      <w:r w:rsidR="00DC2461">
        <w:t>значени</w:t>
      </w:r>
      <w:r w:rsidR="00C06663">
        <w:t>я</w:t>
      </w:r>
      <w:r w:rsidR="00D07FF9">
        <w:t xml:space="preserve"> </w:t>
      </w:r>
      <w:r w:rsidR="007A04A9">
        <w:t xml:space="preserve">поля </w:t>
      </w:r>
      <w:r w:rsidR="007A04A9" w:rsidRPr="00E46438">
        <w:rPr>
          <w:i/>
          <w:lang w:val="en-US"/>
        </w:rPr>
        <w:t>value</w:t>
      </w:r>
      <w:r w:rsidR="00D07FF9">
        <w:t xml:space="preserve"> </w:t>
      </w:r>
      <w:r w:rsidR="00DC2461">
        <w:t>устанавлива</w:t>
      </w:r>
      <w:r w:rsidR="00C06663">
        <w:t>ю</w:t>
      </w:r>
      <w:r w:rsidR="00DC2461">
        <w:t>тся по</w:t>
      </w:r>
      <w:r w:rsidR="00D07FF9">
        <w:t xml:space="preserve"> </w:t>
      </w:r>
      <w:r w:rsidR="00DC2461">
        <w:t>у</w:t>
      </w:r>
      <w:r w:rsidR="00B2488E">
        <w:t>молчанию: 0 и 1.</w:t>
      </w:r>
      <w:r w:rsidR="00BA664C">
        <w:t xml:space="preserve"> </w:t>
      </w:r>
      <w:r w:rsidR="00AA1E9D">
        <w:t>О</w:t>
      </w:r>
      <w:r w:rsidR="00113EA6">
        <w:t>ни</w:t>
      </w:r>
      <w:r w:rsidR="00BA664C">
        <w:t xml:space="preserve"> могут быть изменены</w:t>
      </w:r>
      <w:r w:rsidR="00C06663">
        <w:t xml:space="preserve"> при помощи родительского метода </w:t>
      </w:r>
      <w:r w:rsidR="00405D70" w:rsidRPr="00E46438">
        <w:rPr>
          <w:i/>
          <w:lang w:val="en-US"/>
        </w:rPr>
        <w:t>S</w:t>
      </w:r>
      <w:r w:rsidR="00C06663" w:rsidRPr="00E46438">
        <w:rPr>
          <w:i/>
          <w:lang w:val="en-US"/>
        </w:rPr>
        <w:t>etValue</w:t>
      </w:r>
      <w:r w:rsidR="00C06663" w:rsidRPr="00E46438">
        <w:rPr>
          <w:i/>
        </w:rPr>
        <w:t>()</w:t>
      </w:r>
      <w:r w:rsidR="0070131F">
        <w:t>.</w:t>
      </w:r>
    </w:p>
    <w:p w:rsidR="00C06663" w:rsidRDefault="003417E9" w:rsidP="00C06663">
      <w:r>
        <w:t xml:space="preserve">Объекты класса </w:t>
      </w:r>
      <w:r w:rsidRPr="00E46438">
        <w:rPr>
          <w:i/>
          <w:lang w:val="en-US"/>
        </w:rPr>
        <w:t>Dates</w:t>
      </w:r>
      <w:r w:rsidR="00D07FF9">
        <w:t xml:space="preserve"> </w:t>
      </w:r>
      <w:r w:rsidR="00113EA6">
        <w:t>необходимы</w:t>
      </w:r>
      <w:r>
        <w:t xml:space="preserve"> для описания </w:t>
      </w:r>
      <w:r w:rsidR="00405D70">
        <w:t>столбцов</w:t>
      </w:r>
      <w:r>
        <w:t xml:space="preserve"> таблицы, содержащих даты.</w:t>
      </w:r>
    </w:p>
    <w:p w:rsidR="00793CBC" w:rsidRDefault="00793CBC" w:rsidP="00C06663">
      <w:r>
        <w:t>Метод</w:t>
      </w:r>
      <w:r w:rsidR="00D07FF9">
        <w:t xml:space="preserve"> </w:t>
      </w:r>
      <w:r w:rsidRPr="00E46438">
        <w:rPr>
          <w:i/>
          <w:lang w:val="en-US"/>
        </w:rPr>
        <w:t>FindErrors</w:t>
      </w:r>
      <w:r w:rsidRPr="00E46438">
        <w:rPr>
          <w:i/>
        </w:rPr>
        <w:t>()</w:t>
      </w:r>
      <w:r w:rsidR="00D07FF9">
        <w:t xml:space="preserve"> </w:t>
      </w:r>
      <w:r w:rsidR="007A76CB">
        <w:t>для</w:t>
      </w:r>
      <w:r w:rsidR="00D07FF9">
        <w:t xml:space="preserve"> </w:t>
      </w:r>
      <w:r w:rsidR="007A76CB">
        <w:t>классов</w:t>
      </w:r>
      <w:r w:rsidR="00D07FF9">
        <w:t xml:space="preserve"> </w:t>
      </w:r>
      <w:r w:rsidR="007A76CB" w:rsidRPr="00E46438">
        <w:rPr>
          <w:i/>
          <w:lang w:val="en-US"/>
        </w:rPr>
        <w:t>Discrete</w:t>
      </w:r>
      <w:r w:rsidR="00D07FF9">
        <w:t xml:space="preserve"> </w:t>
      </w:r>
      <w:r w:rsidR="007A0B0D">
        <w:t>и</w:t>
      </w:r>
      <w:r w:rsidR="00D07FF9">
        <w:t xml:space="preserve"> </w:t>
      </w:r>
      <w:r w:rsidR="007A0B0D" w:rsidRPr="00E46438">
        <w:rPr>
          <w:i/>
          <w:lang w:val="en-US"/>
        </w:rPr>
        <w:t>Dates</w:t>
      </w:r>
      <w:r w:rsidR="00D07FF9">
        <w:t xml:space="preserve"> </w:t>
      </w:r>
      <w:r w:rsidR="00936FB0">
        <w:t>выполняет</w:t>
      </w:r>
      <w:r w:rsidR="00D07FF9">
        <w:t xml:space="preserve"> </w:t>
      </w:r>
      <w:r w:rsidR="001758DC">
        <w:t>поиск опечаток</w:t>
      </w:r>
      <w:r w:rsidR="007A0B0D">
        <w:t xml:space="preserve">, но для каждого из </w:t>
      </w:r>
      <w:r w:rsidR="00026FB8">
        <w:t xml:space="preserve">этих </w:t>
      </w:r>
      <w:r w:rsidR="001758DC">
        <w:t xml:space="preserve">двух </w:t>
      </w:r>
      <w:r w:rsidR="007A0B0D">
        <w:t>классов существует</w:t>
      </w:r>
      <w:r w:rsidR="00B71E06">
        <w:t xml:space="preserve"> своя реализация данного метода, более подробно это описано в пункте</w:t>
      </w:r>
      <w:r w:rsidR="00DF6041" w:rsidRPr="00DF6041">
        <w:t xml:space="preserve"> </w:t>
      </w:r>
      <w:r w:rsidR="002B57AC">
        <w:fldChar w:fldCharType="begin"/>
      </w:r>
      <w:r w:rsidR="002B57AC">
        <w:instrText xml:space="preserve"> REF _Ref493720091 \r \h </w:instrText>
      </w:r>
      <w:r w:rsidR="002B57AC">
        <w:fldChar w:fldCharType="separate"/>
      </w:r>
      <w:r w:rsidR="008B62C7">
        <w:t>2.2.4</w:t>
      </w:r>
      <w:r w:rsidR="002B57AC">
        <w:fldChar w:fldCharType="end"/>
      </w:r>
      <w:r w:rsidR="00D470A6">
        <w:t>.</w:t>
      </w:r>
    </w:p>
    <w:p w:rsidR="00D470A6" w:rsidRPr="00E137BA" w:rsidRDefault="00D470A6" w:rsidP="00D470A6">
      <w:pPr>
        <w:pStyle w:val="D03"/>
        <w:rPr>
          <w:lang w:val="ru-RU"/>
        </w:rPr>
      </w:pPr>
      <w:bookmarkStart w:id="61" w:name="_Toc494664428"/>
      <w:commentRangeStart w:id="62"/>
      <w:r w:rsidRPr="00E137BA">
        <w:rPr>
          <w:lang w:val="ru-RU"/>
        </w:rPr>
        <w:t>Файлы</w:t>
      </w:r>
      <w:commentRangeEnd w:id="62"/>
      <w:r>
        <w:rPr>
          <w:rStyle w:val="a7"/>
          <w:b w:val="0"/>
          <w:i w:val="0"/>
          <w:lang w:val="ru-RU"/>
        </w:rPr>
        <w:commentReference w:id="62"/>
      </w:r>
      <w:bookmarkEnd w:id="61"/>
    </w:p>
    <w:p w:rsidR="00D470A6" w:rsidRPr="00E231AA" w:rsidRDefault="00D470A6" w:rsidP="00D470A6">
      <w:r>
        <w:t>В процессе выявления различных ошибок требуется обеспечить ввод и вывод различных данных. Для этого была разработана структура классов «</w:t>
      </w:r>
      <w:r w:rsidRPr="00837770">
        <w:t>Файлы</w:t>
      </w:r>
      <w:r>
        <w:t>», которая представлена на рисунке</w:t>
      </w:r>
      <w:r w:rsidRPr="00DF6041">
        <w:t xml:space="preserve"> </w:t>
      </w:r>
      <w:r>
        <w:fldChar w:fldCharType="begin"/>
      </w:r>
      <w:r>
        <w:instrText xml:space="preserve"> REF  _Ref493708048 \* Lower \h \r \t </w:instrText>
      </w:r>
      <w:r>
        <w:fldChar w:fldCharType="separate"/>
      </w:r>
      <w:r w:rsidR="008B62C7">
        <w:t>4</w:t>
      </w:r>
      <w:r>
        <w:fldChar w:fldCharType="end"/>
      </w:r>
      <w:r>
        <w:t>.</w:t>
      </w:r>
    </w:p>
    <w:p w:rsidR="00D470A6" w:rsidRDefault="00D470A6" w:rsidP="00D470A6">
      <w:pPr>
        <w:pStyle w:val="B01Pic"/>
      </w:pPr>
      <w:r>
        <w:object w:dxaOrig="11655" w:dyaOrig="9390">
          <v:shape id="_x0000_i1028" type="#_x0000_t75" style="width:285.5pt;height:232.15pt" o:ole="">
            <v:imagedata r:id="rId16" o:title=""/>
          </v:shape>
          <o:OLEObject Type="Embed" ProgID="Visio.Drawing.15" ShapeID="_x0000_i1028" DrawAspect="Content" ObjectID="_1568442043" r:id="rId17"/>
        </w:object>
      </w:r>
    </w:p>
    <w:p w:rsidR="00D470A6" w:rsidRPr="00E137BA" w:rsidRDefault="00D470A6" w:rsidP="00D470A6">
      <w:pPr>
        <w:pStyle w:val="B02PicName"/>
      </w:pPr>
      <w:bookmarkStart w:id="63" w:name="_Ref493708048"/>
      <w:r w:rsidRPr="00E137BA">
        <w:t xml:space="preserve">– </w:t>
      </w:r>
      <w:bookmarkEnd w:id="63"/>
      <w:r>
        <w:t>Структура классов «Файлы»</w:t>
      </w:r>
    </w:p>
    <w:p w:rsidR="00D470A6" w:rsidRPr="00E1616A" w:rsidRDefault="00D470A6" w:rsidP="00D470A6">
      <w:r>
        <w:t xml:space="preserve">Класс-родитель </w:t>
      </w:r>
      <w:r w:rsidRPr="005E2D4C">
        <w:rPr>
          <w:i/>
          <w:lang w:val="en-US"/>
        </w:rPr>
        <w:t>File</w:t>
      </w:r>
      <w:r>
        <w:t xml:space="preserve"> имеет одно поле </w:t>
      </w:r>
      <w:r w:rsidRPr="002B71DC">
        <w:rPr>
          <w:i/>
          <w:lang w:val="en-US"/>
        </w:rPr>
        <w:t>path</w:t>
      </w:r>
      <w:r>
        <w:t xml:space="preserve"> и два метода для взаимодействия с ним. Метод </w:t>
      </w:r>
      <w:r w:rsidRPr="00837770">
        <w:rPr>
          <w:i/>
          <w:lang w:val="en-US"/>
        </w:rPr>
        <w:t>S</w:t>
      </w:r>
      <w:r w:rsidRPr="00837770">
        <w:rPr>
          <w:i/>
        </w:rPr>
        <w:t>etPath()</w:t>
      </w:r>
      <w:r w:rsidRPr="003330B3">
        <w:t xml:space="preserve"> </w:t>
      </w:r>
      <w:r>
        <w:t xml:space="preserve">устанавливает полный путь к файлу, а метод </w:t>
      </w:r>
      <w:r w:rsidRPr="00837770">
        <w:rPr>
          <w:i/>
          <w:lang w:val="en-US"/>
        </w:rPr>
        <w:t>G</w:t>
      </w:r>
      <w:r w:rsidRPr="00837770">
        <w:rPr>
          <w:i/>
        </w:rPr>
        <w:t>etPath()</w:t>
      </w:r>
      <w:r w:rsidRPr="003330B3">
        <w:t xml:space="preserve"> </w:t>
      </w:r>
      <w:r>
        <w:t xml:space="preserve">служит для получения текущего. У класса </w:t>
      </w:r>
      <w:r w:rsidRPr="005E2D4C">
        <w:rPr>
          <w:i/>
          <w:lang w:val="en-US"/>
        </w:rPr>
        <w:t>File</w:t>
      </w:r>
      <w:r>
        <w:t xml:space="preserve"> существует три дочерних класса: </w:t>
      </w:r>
      <w:r w:rsidRPr="00AB77A0">
        <w:rPr>
          <w:i/>
          <w:lang w:val="en-US"/>
        </w:rPr>
        <w:t>In</w:t>
      </w:r>
      <w:r w:rsidRPr="00560622">
        <w:t xml:space="preserve">, </w:t>
      </w:r>
      <w:proofErr w:type="gramStart"/>
      <w:r w:rsidRPr="00AB77A0">
        <w:rPr>
          <w:i/>
          <w:lang w:val="en-US"/>
        </w:rPr>
        <w:t>Out</w:t>
      </w:r>
      <w:proofErr w:type="gramEnd"/>
      <w:r>
        <w:t xml:space="preserve"> и </w:t>
      </w:r>
      <w:r w:rsidRPr="00AB77A0">
        <w:rPr>
          <w:i/>
          <w:lang w:val="en-US"/>
        </w:rPr>
        <w:t>Report</w:t>
      </w:r>
      <w:r w:rsidRPr="00560622">
        <w:t>.</w:t>
      </w:r>
      <w:r>
        <w:t xml:space="preserve"> Каждый из них наследует родительские методы и поле </w:t>
      </w:r>
      <w:r w:rsidRPr="002B71DC">
        <w:rPr>
          <w:i/>
          <w:lang w:val="en-US"/>
        </w:rPr>
        <w:t>path</w:t>
      </w:r>
      <w:r>
        <w:t>, значение которого для каждого класса будет различным.</w:t>
      </w:r>
    </w:p>
    <w:p w:rsidR="00D470A6" w:rsidRDefault="00D470A6" w:rsidP="00D470A6">
      <w:r>
        <w:t xml:space="preserve">Класс </w:t>
      </w:r>
      <w:r w:rsidRPr="004A286D">
        <w:rPr>
          <w:i/>
          <w:lang w:val="en-US"/>
        </w:rPr>
        <w:t>In</w:t>
      </w:r>
      <w:r>
        <w:t xml:space="preserve"> имеет метод </w:t>
      </w:r>
      <w:r w:rsidRPr="00AB77A0">
        <w:rPr>
          <w:i/>
        </w:rPr>
        <w:t>Read()</w:t>
      </w:r>
      <w:r w:rsidRPr="00AB77A0">
        <w:t>,</w:t>
      </w:r>
      <w:r>
        <w:t xml:space="preserve"> реализующий считывание начальных данных из </w:t>
      </w:r>
      <w:r>
        <w:rPr>
          <w:lang w:val="en-US"/>
        </w:rPr>
        <w:t>Excel</w:t>
      </w:r>
      <w:r w:rsidRPr="008E7D58">
        <w:t>-</w:t>
      </w:r>
      <w:r>
        <w:t xml:space="preserve">файла, и поле </w:t>
      </w:r>
      <w:r w:rsidRPr="004A286D">
        <w:rPr>
          <w:i/>
          <w:lang w:val="en-US" w:eastAsia="ru-RU"/>
        </w:rPr>
        <w:t>table</w:t>
      </w:r>
      <w:r>
        <w:rPr>
          <w:lang w:eastAsia="ru-RU"/>
        </w:rPr>
        <w:t xml:space="preserve">, куда помещается результат считывания в виде внутренней структуры языка </w:t>
      </w:r>
      <w:r>
        <w:rPr>
          <w:lang w:val="en-US" w:eastAsia="ru-RU"/>
        </w:rPr>
        <w:t>R</w:t>
      </w:r>
      <w:r>
        <w:rPr>
          <w:lang w:eastAsia="ru-RU"/>
        </w:rPr>
        <w:t>, таблицы данных (</w:t>
      </w:r>
      <w:r w:rsidRPr="00880DF8">
        <w:t>data</w:t>
      </w:r>
      <w:r w:rsidRPr="001B0EC0">
        <w:t>.</w:t>
      </w:r>
      <w:r w:rsidRPr="00880DF8">
        <w:t>frame</w:t>
      </w:r>
      <w:r>
        <w:rPr>
          <w:lang w:eastAsia="ru-RU"/>
        </w:rPr>
        <w:t>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 w:rsidRPr="000E11BF">
        <w:t>Результат исправления опечаток в</w:t>
      </w:r>
      <w:r>
        <w:t>ходных</w:t>
      </w:r>
      <w:r w:rsidRPr="000E11BF">
        <w:t xml:space="preserve"> данных присваивается полю</w:t>
      </w:r>
      <w:r>
        <w:t xml:space="preserve"> </w:t>
      </w:r>
      <w:r w:rsidRPr="00AB77A0">
        <w:rPr>
          <w:i/>
        </w:rPr>
        <w:t>table</w:t>
      </w:r>
      <w:r>
        <w:t xml:space="preserve"> </w:t>
      </w:r>
      <w:r w:rsidRPr="000E11BF">
        <w:t xml:space="preserve">класса </w:t>
      </w:r>
      <w:r w:rsidRPr="00AB77A0">
        <w:rPr>
          <w:i/>
        </w:rPr>
        <w:t>Out</w:t>
      </w:r>
      <w:r w:rsidRPr="000E11BF">
        <w:t>.</w:t>
      </w:r>
    </w:p>
    <w:p w:rsidR="00D470A6" w:rsidRDefault="00D470A6" w:rsidP="00D470A6">
      <w:pPr>
        <w:pStyle w:val="A02TextParagraphNoIndentation"/>
        <w:ind w:firstLine="708"/>
      </w:pPr>
      <w:r>
        <w:t>В</w:t>
      </w:r>
      <w:r w:rsidRPr="000E11BF">
        <w:t xml:space="preserve"> классе </w:t>
      </w:r>
      <w:r w:rsidRPr="00AB77A0">
        <w:rPr>
          <w:i/>
        </w:rPr>
        <w:t>Out</w:t>
      </w:r>
      <w:r w:rsidRPr="000E11BF">
        <w:t xml:space="preserve"> реализованы методы </w:t>
      </w:r>
      <w:r>
        <w:t>для работы с</w:t>
      </w:r>
      <w:r w:rsidRPr="000E11BF">
        <w:t xml:space="preserve"> Excel</w:t>
      </w:r>
      <w:r>
        <w:t>-файлами</w:t>
      </w:r>
      <w:r w:rsidRPr="000E11BF">
        <w:t xml:space="preserve"> и созданы необходимые для этих методов поля. Поля </w:t>
      </w:r>
      <w:r w:rsidRPr="00AB77A0">
        <w:rPr>
          <w:i/>
        </w:rPr>
        <w:t>wb</w:t>
      </w:r>
      <w:r w:rsidRPr="000E11BF">
        <w:t xml:space="preserve"> и </w:t>
      </w:r>
      <w:r w:rsidRPr="00AB77A0">
        <w:rPr>
          <w:i/>
        </w:rPr>
        <w:t>sheet</w:t>
      </w:r>
      <w:r>
        <w:t xml:space="preserve"> </w:t>
      </w:r>
      <w:r w:rsidRPr="000E11BF">
        <w:t xml:space="preserve">являются объектами класса </w:t>
      </w:r>
      <w:r w:rsidRPr="00EE2DA1">
        <w:rPr>
          <w:i/>
        </w:rPr>
        <w:t>jobjRef</w:t>
      </w:r>
      <w:r w:rsidRPr="000E11BF">
        <w:t xml:space="preserve"> из библиотеки rJava, котор</w:t>
      </w:r>
      <w:r>
        <w:t xml:space="preserve">ая, в свою очередь, </w:t>
      </w:r>
      <w:r w:rsidRPr="000E11BF">
        <w:t>использ</w:t>
      </w:r>
      <w:r>
        <w:t xml:space="preserve">уется библиотекой </w:t>
      </w:r>
      <w:r>
        <w:rPr>
          <w:lang w:val="en-US"/>
        </w:rPr>
        <w:t>xlsx</w:t>
      </w:r>
      <w:r>
        <w:t xml:space="preserve"> для связи Java и R</w:t>
      </w:r>
      <w:r w:rsidRPr="000E11BF">
        <w:t>.</w:t>
      </w:r>
      <w:r>
        <w:t xml:space="preserve"> Поле </w:t>
      </w:r>
      <w:r w:rsidRPr="00BC518E">
        <w:rPr>
          <w:i/>
          <w:lang w:val="en-US"/>
        </w:rPr>
        <w:t>wb</w:t>
      </w:r>
      <w:r>
        <w:t xml:space="preserve"> используется для создания новой рабочей книги </w:t>
      </w:r>
      <w:r>
        <w:rPr>
          <w:lang w:val="en-US"/>
        </w:rPr>
        <w:t>Excel</w:t>
      </w:r>
      <w:r>
        <w:t xml:space="preserve">, а поле </w:t>
      </w:r>
      <w:r w:rsidRPr="00BC518E">
        <w:rPr>
          <w:i/>
          <w:lang w:val="en-US"/>
        </w:rPr>
        <w:t>sheet</w:t>
      </w:r>
      <w:commentRangeStart w:id="64"/>
      <w:r>
        <w:rPr>
          <w:i/>
        </w:rPr>
        <w:t xml:space="preserve"> </w:t>
      </w:r>
      <w:commentRangeEnd w:id="64"/>
      <w:r>
        <w:rPr>
          <w:rStyle w:val="a7"/>
        </w:rPr>
        <w:commentReference w:id="64"/>
      </w:r>
      <w:r>
        <w:t xml:space="preserve">для создания нового листа в этой книге. Поле </w:t>
      </w:r>
      <w:r w:rsidRPr="005A1996">
        <w:rPr>
          <w:i/>
          <w:lang w:val="en-US"/>
        </w:rPr>
        <w:t>sheet</w:t>
      </w:r>
      <w:r w:rsidRPr="005A1996">
        <w:rPr>
          <w:i/>
        </w:rPr>
        <w:t>_</w:t>
      </w:r>
      <w:r w:rsidRPr="005A1996">
        <w:rPr>
          <w:i/>
          <w:lang w:val="en-US"/>
        </w:rPr>
        <w:t>name</w:t>
      </w:r>
      <w:r>
        <w:t xml:space="preserve"> содержит название листа рабочей книги. Назначить новое название можно используя метод </w:t>
      </w:r>
      <w:r w:rsidRPr="00EE2DA1">
        <w:rPr>
          <w:i/>
          <w:lang w:val="en-US"/>
        </w:rPr>
        <w:t>SetExcelSheetName</w:t>
      </w:r>
      <w:r w:rsidRPr="00EE2DA1">
        <w:rPr>
          <w:i/>
        </w:rPr>
        <w:t>()</w:t>
      </w:r>
      <w:r>
        <w:t>, а узнать текущее</w:t>
      </w:r>
      <w:commentRangeStart w:id="65"/>
      <w:r>
        <w:t xml:space="preserve"> </w:t>
      </w:r>
      <w:commentRangeEnd w:id="65"/>
      <w:r>
        <w:rPr>
          <w:rStyle w:val="a7"/>
        </w:rPr>
        <w:commentReference w:id="65"/>
      </w:r>
      <w:r>
        <w:t xml:space="preserve">при помощи метода </w:t>
      </w:r>
      <w:r w:rsidRPr="00EE2DA1">
        <w:rPr>
          <w:i/>
          <w:lang w:val="en-US"/>
        </w:rPr>
        <w:t>GetExcelSheetName</w:t>
      </w:r>
      <w:r w:rsidRPr="00EE2DA1">
        <w:rPr>
          <w:i/>
        </w:rPr>
        <w:t>()</w:t>
      </w:r>
      <w:r>
        <w:t>.</w:t>
      </w:r>
    </w:p>
    <w:p w:rsidR="00D470A6" w:rsidRDefault="00D470A6" w:rsidP="00D470A6">
      <w:pPr>
        <w:pStyle w:val="A02TextParagraphNoIndentation"/>
        <w:ind w:firstLine="708"/>
      </w:pPr>
      <w:r>
        <w:lastRenderedPageBreak/>
        <w:t xml:space="preserve">Метод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 w:rsidRPr="00A057BB">
        <w:t xml:space="preserve"> </w:t>
      </w:r>
      <w:r>
        <w:t>нужен для создания новой рабочей книги с именованным листом, и добавления на него итоговой таблицы данных, к которой будут применены стили. Также в этом методе выполняется создание пустой строки в шапке таблицы для обозначения различных типов ошибок.</w:t>
      </w:r>
    </w:p>
    <w:p w:rsidR="00D470A6" w:rsidRPr="00BA28CF" w:rsidRDefault="00D470A6" w:rsidP="00D470A6">
      <w:pPr>
        <w:pStyle w:val="A02TextParagraphNoIndentation"/>
        <w:ind w:firstLine="708"/>
      </w:pPr>
      <w:r>
        <w:t xml:space="preserve">Метод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сохраняет новую рабочую книгу, используя в качестве полного пути к файлу содержимое поля </w:t>
      </w:r>
      <w:r>
        <w:rPr>
          <w:lang w:val="en-US"/>
        </w:rPr>
        <w:t>path</w:t>
      </w:r>
      <w:r>
        <w:t xml:space="preserve"> объекта </w:t>
      </w:r>
      <w:r w:rsidRPr="00EE2DA1">
        <w:rPr>
          <w:i/>
        </w:rPr>
        <w:t>Out</w:t>
      </w:r>
      <w:r>
        <w:t xml:space="preserve">. </w:t>
      </w:r>
      <w:r w:rsidRPr="009C40B8">
        <w:t>Перед сохранением файла устанавливается автоподбор ширины столбц</w:t>
      </w:r>
      <w:r>
        <w:t xml:space="preserve">ов таблицы и закрепляется первая строка (легенда). Методы </w:t>
      </w:r>
      <w:r w:rsidRPr="00EE2DA1">
        <w:rPr>
          <w:i/>
          <w:lang w:val="en-US"/>
        </w:rPr>
        <w:t>CreateExcelWB</w:t>
      </w:r>
      <w:r w:rsidRPr="00EE2DA1">
        <w:rPr>
          <w:i/>
        </w:rPr>
        <w:t>()</w:t>
      </w:r>
      <w:r>
        <w:t xml:space="preserve"> и </w:t>
      </w:r>
      <w:r w:rsidRPr="00EE2DA1">
        <w:rPr>
          <w:i/>
          <w:lang w:val="en-US"/>
        </w:rPr>
        <w:t>SaveExcelWB</w:t>
      </w:r>
      <w:r w:rsidRPr="00EE2DA1">
        <w:rPr>
          <w:i/>
        </w:rPr>
        <w:t>()</w:t>
      </w:r>
      <w:r>
        <w:t xml:space="preserve"> являются «оберткой» для работы с библиотекой </w:t>
      </w:r>
      <w:r>
        <w:rPr>
          <w:lang w:val="en-US"/>
        </w:rPr>
        <w:t>xlsx</w:t>
      </w:r>
      <w:r w:rsidRPr="00BA28CF">
        <w:t>.</w:t>
      </w:r>
    </w:p>
    <w:p w:rsidR="00D470A6" w:rsidRDefault="00D470A6" w:rsidP="00D470A6">
      <w:pPr>
        <w:pStyle w:val="A02TextParagraphNoIndentation"/>
        <w:ind w:firstLine="708"/>
      </w:pPr>
      <w:r>
        <w:t xml:space="preserve">Для работы с текстовым файлом и записью в него сообщений об ошибках был создан класс </w:t>
      </w:r>
      <w:r w:rsidRPr="00B94AC7">
        <w:rPr>
          <w:i/>
          <w:lang w:val="en-US"/>
        </w:rPr>
        <w:t>Report</w:t>
      </w:r>
      <w:r>
        <w:t xml:space="preserve">. У него есть поле </w:t>
      </w:r>
      <w:r w:rsidRPr="00B94AC7">
        <w:rPr>
          <w:i/>
          <w:lang w:val="en-US" w:eastAsia="ru-RU"/>
        </w:rPr>
        <w:t>file</w:t>
      </w:r>
      <w:r>
        <w:rPr>
          <w:lang w:eastAsia="ru-RU"/>
        </w:rPr>
        <w:t xml:space="preserve">, которое используется для создания файла-отчета. Полный путь к файлу генерируется методом </w:t>
      </w:r>
      <w:r w:rsidRPr="001247FE">
        <w:rPr>
          <w:i/>
        </w:rPr>
        <w:t>setDirectory()</w:t>
      </w:r>
      <w:r>
        <w:t xml:space="preserve">, </w:t>
      </w:r>
      <w:r>
        <w:rPr>
          <w:lang w:eastAsia="ru-RU"/>
        </w:rPr>
        <w:t>который добавляет к указанной при вызове метода директории строку «</w:t>
      </w:r>
      <w:r>
        <w:rPr>
          <w:lang w:val="en-US" w:eastAsia="ru-RU"/>
        </w:rPr>
        <w:t>Report</w:t>
      </w:r>
      <w:r>
        <w:rPr>
          <w:lang w:eastAsia="ru-RU"/>
        </w:rPr>
        <w:t xml:space="preserve">_» и текущую дату и время. Метод </w:t>
      </w:r>
      <w:r w:rsidRPr="001247FE">
        <w:rPr>
          <w:i/>
          <w:lang w:val="en-US" w:eastAsia="ru-RU"/>
        </w:rPr>
        <w:t>Create</w:t>
      </w:r>
      <w:r w:rsidRPr="001247FE">
        <w:rPr>
          <w:i/>
          <w:lang w:eastAsia="ru-RU"/>
        </w:rPr>
        <w:t>()</w:t>
      </w:r>
      <w:r>
        <w:rPr>
          <w:lang w:eastAsia="ru-RU"/>
        </w:rPr>
        <w:t xml:space="preserve"> создает по указанному полному пути файл и открывает его для записи, а метод </w:t>
      </w:r>
      <w:r w:rsidRPr="001247FE">
        <w:rPr>
          <w:i/>
        </w:rPr>
        <w:t>Close()</w:t>
      </w:r>
      <w:r w:rsidRPr="00D3064F">
        <w:t xml:space="preserve"> закрывает </w:t>
      </w:r>
      <w:r>
        <w:t>файл</w:t>
      </w:r>
      <w:r w:rsidRPr="00D3064F">
        <w:t>.</w:t>
      </w:r>
    </w:p>
    <w:p w:rsidR="00D470A6" w:rsidRDefault="00D470A6" w:rsidP="00D470A6">
      <w:pPr>
        <w:rPr>
          <w:lang w:eastAsia="ru-RU"/>
        </w:rPr>
      </w:pPr>
      <w:r>
        <w:t xml:space="preserve">Сводная таблица содержит названия столбцов исходной таблицы, их значения и частоту встречаемости каждого из значений. Для этого был создан класс </w:t>
      </w:r>
      <w:r w:rsidRPr="001247FE">
        <w:rPr>
          <w:i/>
        </w:rPr>
        <w:t>SummaryTable</w:t>
      </w:r>
      <w:r>
        <w:t xml:space="preserve">, являющийся потомком класса </w:t>
      </w:r>
      <w:r w:rsidRPr="001247FE">
        <w:rPr>
          <w:i/>
        </w:rPr>
        <w:t>Out</w:t>
      </w:r>
      <w:r>
        <w:t xml:space="preserve">, и метод </w:t>
      </w:r>
      <w:r w:rsidRPr="001247FE">
        <w:rPr>
          <w:i/>
          <w:lang w:val="en-US" w:eastAsia="ru-RU"/>
        </w:rPr>
        <w:t>ColumnsValues</w:t>
      </w:r>
      <w:r w:rsidRPr="001247FE">
        <w:rPr>
          <w:i/>
          <w:lang w:eastAsia="ru-RU"/>
        </w:rPr>
        <w:t>()</w:t>
      </w:r>
      <w:r>
        <w:rPr>
          <w:lang w:eastAsia="ru-RU"/>
        </w:rPr>
        <w:t>, механизм работы которого описан в пункте</w:t>
      </w:r>
      <w:r w:rsidRPr="00DF6041"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_Ref493720599 \r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8B62C7">
        <w:rPr>
          <w:lang w:eastAsia="ru-RU"/>
        </w:rPr>
        <w:t>2.2.7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84B5D" w:rsidRPr="00D07FF9" w:rsidRDefault="00A84B5D" w:rsidP="008675C5">
      <w:pPr>
        <w:pStyle w:val="D03"/>
        <w:rPr>
          <w:lang w:val="ru-RU"/>
        </w:rPr>
      </w:pPr>
      <w:bookmarkStart w:id="66" w:name="_Toc494664429"/>
      <w:commentRangeStart w:id="67"/>
      <w:r w:rsidRPr="00D07FF9">
        <w:rPr>
          <w:lang w:val="ru-RU"/>
        </w:rPr>
        <w:t>Типы ошибок</w:t>
      </w:r>
      <w:commentRangeEnd w:id="67"/>
      <w:r w:rsidR="00D62953">
        <w:rPr>
          <w:rStyle w:val="a7"/>
          <w:b w:val="0"/>
          <w:i w:val="0"/>
          <w:lang w:val="ru-RU"/>
        </w:rPr>
        <w:commentReference w:id="67"/>
      </w:r>
      <w:bookmarkEnd w:id="66"/>
    </w:p>
    <w:p w:rsidR="00856984" w:rsidRDefault="00026FB8" w:rsidP="00856984">
      <w:r>
        <w:t>П</w:t>
      </w:r>
      <w:r w:rsidR="00856984">
        <w:t>роцесс валидации «сырых» данных должен выявлять следующие типы ошибок:</w:t>
      </w:r>
    </w:p>
    <w:p w:rsidR="00856984" w:rsidRDefault="00856984" w:rsidP="00856984">
      <w:pPr>
        <w:pStyle w:val="C011"/>
      </w:pPr>
      <w:r>
        <w:t>Опечатки.</w:t>
      </w:r>
    </w:p>
    <w:p w:rsidR="00856984" w:rsidRPr="00C3244A" w:rsidRDefault="00C04C5E" w:rsidP="00856984">
      <w:pPr>
        <w:pStyle w:val="C011"/>
      </w:pPr>
      <w:r>
        <w:t>Неупорядоченные</w:t>
      </w:r>
      <w:r w:rsidR="00856984">
        <w:t xml:space="preserve"> даты.</w:t>
      </w:r>
    </w:p>
    <w:p w:rsidR="00856984" w:rsidRDefault="00856984" w:rsidP="00856984">
      <w:pPr>
        <w:pStyle w:val="C011"/>
      </w:pPr>
      <w:r>
        <w:t>Выбросы.</w:t>
      </w:r>
    </w:p>
    <w:p w:rsidR="00856984" w:rsidRDefault="00856984" w:rsidP="00856984">
      <w:pPr>
        <w:pStyle w:val="C011"/>
      </w:pPr>
      <w:r>
        <w:t>Пропущенные значения</w:t>
      </w:r>
      <w:r w:rsidR="00DA19C2">
        <w:t xml:space="preserve"> (незаполненные поля)</w:t>
      </w:r>
      <w:r>
        <w:t>.</w:t>
      </w:r>
    </w:p>
    <w:p w:rsidR="003417E9" w:rsidRPr="003417E9" w:rsidRDefault="003417E9" w:rsidP="00B93CEB">
      <w:pPr>
        <w:pStyle w:val="C011"/>
        <w:numPr>
          <w:ilvl w:val="0"/>
          <w:numId w:val="0"/>
        </w:numPr>
      </w:pPr>
      <w:r>
        <w:t xml:space="preserve">На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_Ref493708190 \* Lower \h \r \t </w:instrText>
      </w:r>
      <w:r w:rsidR="007341A4">
        <w:fldChar w:fldCharType="separate"/>
      </w:r>
      <w:r w:rsidR="008B62C7">
        <w:t>5</w:t>
      </w:r>
      <w:r w:rsidR="007341A4">
        <w:fldChar w:fldCharType="end"/>
      </w:r>
      <w:r w:rsidR="000040C1">
        <w:t xml:space="preserve"> </w:t>
      </w:r>
      <w:r>
        <w:t xml:space="preserve">изображена </w:t>
      </w:r>
      <w:r w:rsidR="00A75114">
        <w:t xml:space="preserve">структура классов </w:t>
      </w:r>
      <w:r w:rsidR="00423E79">
        <w:t>«</w:t>
      </w:r>
      <w:r w:rsidR="00A75114" w:rsidRPr="00423E79">
        <w:t>Типы ошибок</w:t>
      </w:r>
      <w:r w:rsidR="00423E79">
        <w:t>»</w:t>
      </w:r>
      <w:r w:rsidR="00393BD1">
        <w:t>.</w:t>
      </w:r>
    </w:p>
    <w:bookmarkStart w:id="68" w:name="_MON_1568093522"/>
    <w:bookmarkEnd w:id="68"/>
    <w:p w:rsidR="00D00E5A" w:rsidRDefault="00BE5E56" w:rsidP="008675C5">
      <w:pPr>
        <w:pStyle w:val="B01Pic"/>
      </w:pPr>
      <w:r w:rsidRPr="004834F6">
        <w:object w:dxaOrig="19245" w:dyaOrig="8100">
          <v:shape id="_x0000_i1029" type="#_x0000_t75" style="width:447.5pt;height:146.5pt" o:ole="">
            <v:imagedata r:id="rId18" o:title="" cropbottom="15299f"/>
          </v:shape>
          <o:OLEObject Type="Embed" ProgID="Visio.Drawing.15" ShapeID="_x0000_i1029" DrawAspect="Content" ObjectID="_1568442044" r:id="rId19"/>
        </w:object>
      </w:r>
    </w:p>
    <w:p w:rsidR="00F56652" w:rsidRDefault="000040C1" w:rsidP="004D453A">
      <w:pPr>
        <w:pStyle w:val="B02PicName"/>
      </w:pPr>
      <w:bookmarkStart w:id="69" w:name="_Ref493708190"/>
      <w:r w:rsidRPr="00BD5882">
        <w:t>–</w:t>
      </w:r>
      <w:bookmarkEnd w:id="69"/>
      <w:r w:rsidR="00423E79">
        <w:t xml:space="preserve"> </w:t>
      </w:r>
      <w:r w:rsidR="007E5330">
        <w:t>С</w:t>
      </w:r>
      <w:r w:rsidR="00C852F2">
        <w:t xml:space="preserve">труктура классов </w:t>
      </w:r>
      <w:r w:rsidR="00F42E0F">
        <w:t>«</w:t>
      </w:r>
      <w:r w:rsidR="00C852F2">
        <w:t>Типы ошибок</w:t>
      </w:r>
      <w:r w:rsidR="00F42E0F">
        <w:t>»</w:t>
      </w:r>
    </w:p>
    <w:p w:rsidR="00AA1E9D" w:rsidRDefault="00AA1E9D" w:rsidP="00AA1E9D">
      <w:r>
        <w:t xml:space="preserve">Для каждого типа ошибок был создан свой класс, который наследуется от класса </w:t>
      </w:r>
      <w:r w:rsidRPr="00423E79">
        <w:rPr>
          <w:i/>
          <w:lang w:val="en-US"/>
        </w:rPr>
        <w:t>Error</w:t>
      </w:r>
      <w:r w:rsidRPr="004556DD">
        <w:t xml:space="preserve">. Это сделано </w:t>
      </w:r>
      <w:r>
        <w:t xml:space="preserve">для </w:t>
      </w:r>
      <w:r w:rsidRPr="004556DD">
        <w:t>объединения</w:t>
      </w:r>
      <w:r>
        <w:t xml:space="preserve"> </w:t>
      </w:r>
      <w:r w:rsidR="00AF4E0F">
        <w:t>классов</w:t>
      </w:r>
      <w:r>
        <w:t xml:space="preserve"> по общим признакам, таким как:</w:t>
      </w:r>
    </w:p>
    <w:p w:rsidR="00AA1E9D" w:rsidRDefault="00AA1E9D" w:rsidP="00AA1E9D">
      <w:pPr>
        <w:pStyle w:val="C011"/>
      </w:pPr>
      <w:r>
        <w:t>Индексы ошибок в таблице.</w:t>
      </w:r>
    </w:p>
    <w:p w:rsidR="00AA1E9D" w:rsidRDefault="00AA1E9D" w:rsidP="00AA1E9D">
      <w:pPr>
        <w:pStyle w:val="C011"/>
      </w:pPr>
      <w:r>
        <w:t>Стиль типа ошибки для раскраски итоговой таблицы.</w:t>
      </w:r>
    </w:p>
    <w:p w:rsidR="00AA1E9D" w:rsidRDefault="00AA1E9D" w:rsidP="00AA1E9D">
      <w:pPr>
        <w:pStyle w:val="C011"/>
      </w:pPr>
      <w:r>
        <w:t>Название типа ошибки в легенде таблицы.</w:t>
      </w:r>
    </w:p>
    <w:p w:rsidR="00AA1E9D" w:rsidRDefault="00AA1E9D" w:rsidP="00AA1E9D">
      <w:pPr>
        <w:pStyle w:val="C011"/>
      </w:pPr>
      <w:r>
        <w:t>Позиция условного обозначения типа ошибки внутри легенды таблицы.</w:t>
      </w:r>
    </w:p>
    <w:p w:rsidR="00A9150A" w:rsidRDefault="00F15BB2" w:rsidP="00F15BB2">
      <w:pPr>
        <w:pStyle w:val="A02TextParagraphNoIndentation"/>
        <w:ind w:firstLine="708"/>
      </w:pPr>
      <w:r>
        <w:t>Р</w:t>
      </w:r>
      <w:r w:rsidR="00F427C2">
        <w:t>одитель</w:t>
      </w:r>
      <w:r>
        <w:t xml:space="preserve">ский класс </w:t>
      </w:r>
      <w:r w:rsidR="00A9150A" w:rsidRPr="00F42E0F">
        <w:rPr>
          <w:i/>
          <w:lang w:val="en-US"/>
        </w:rPr>
        <w:t>Error</w:t>
      </w:r>
      <w:r w:rsidR="00F427C2">
        <w:t xml:space="preserve"> имеет следующие поля:</w:t>
      </w:r>
      <w:r w:rsidR="000066D3">
        <w:t xml:space="preserve"> </w:t>
      </w:r>
      <w:r w:rsidR="000066D3" w:rsidRPr="00F42E0F">
        <w:rPr>
          <w:i/>
        </w:rPr>
        <w:t>indices</w:t>
      </w:r>
      <w:r w:rsidR="000066D3">
        <w:t xml:space="preserve">, </w:t>
      </w:r>
      <w:r w:rsidR="000066D3" w:rsidRPr="00F42E0F">
        <w:rPr>
          <w:i/>
        </w:rPr>
        <w:t>style</w:t>
      </w:r>
      <w:r w:rsidR="000066D3">
        <w:t>,</w:t>
      </w:r>
      <w:r w:rsidR="00D07FF9">
        <w:t xml:space="preserve"> </w:t>
      </w:r>
      <w:r w:rsidR="000066D3" w:rsidRPr="00F42E0F">
        <w:rPr>
          <w:i/>
        </w:rPr>
        <w:t>title</w:t>
      </w:r>
      <w:r w:rsidR="000066D3">
        <w:t xml:space="preserve"> и </w:t>
      </w:r>
      <w:r w:rsidR="000066D3" w:rsidRPr="00F42E0F">
        <w:rPr>
          <w:i/>
        </w:rPr>
        <w:t>col_index_legend</w:t>
      </w:r>
      <w:r w:rsidR="000066D3">
        <w:t xml:space="preserve">. Поле </w:t>
      </w:r>
      <w:r w:rsidR="00F427C2" w:rsidRPr="00F42E0F">
        <w:rPr>
          <w:i/>
        </w:rPr>
        <w:t>indices</w:t>
      </w:r>
      <w:r w:rsidR="00D07FF9">
        <w:t xml:space="preserve"> </w:t>
      </w:r>
      <w:r w:rsidR="00B400FA">
        <w:t>содержит</w:t>
      </w:r>
      <w:r w:rsidR="00C10CC1">
        <w:t xml:space="preserve"> индексы ячеек</w:t>
      </w:r>
      <w:r w:rsidR="00B400FA">
        <w:t xml:space="preserve"> исходной </w:t>
      </w:r>
      <w:r w:rsidR="00C10CC1">
        <w:t>таблиц</w:t>
      </w:r>
      <w:r w:rsidR="004F5350">
        <w:t>ы</w:t>
      </w:r>
      <w:r w:rsidR="00C10CC1">
        <w:t xml:space="preserve">, </w:t>
      </w:r>
      <w:r w:rsidR="004F5350">
        <w:t>в которых есть ошибки. П</w:t>
      </w:r>
      <w:r w:rsidR="00737E2C">
        <w:t xml:space="preserve">оле </w:t>
      </w:r>
      <w:r w:rsidR="00F427C2" w:rsidRPr="00F42E0F">
        <w:rPr>
          <w:i/>
        </w:rPr>
        <w:t>style</w:t>
      </w:r>
      <w:r w:rsidR="00F427C2">
        <w:t xml:space="preserve"> </w:t>
      </w:r>
      <w:r w:rsidR="000B2A61">
        <w:t xml:space="preserve">используется </w:t>
      </w:r>
      <w:r w:rsidR="00C10CC1">
        <w:t xml:space="preserve">для хранения </w:t>
      </w:r>
      <w:r w:rsidR="003500CE">
        <w:t xml:space="preserve">названия стиля, </w:t>
      </w:r>
      <w:r w:rsidR="008105FE">
        <w:t>применяемого</w:t>
      </w:r>
      <w:r w:rsidR="003500CE">
        <w:t xml:space="preserve"> </w:t>
      </w:r>
      <w:r w:rsidR="0050778F">
        <w:t>для обозначения</w:t>
      </w:r>
      <w:r w:rsidR="00D07FF9">
        <w:t xml:space="preserve"> </w:t>
      </w:r>
      <w:r w:rsidR="00A55A1A">
        <w:t xml:space="preserve">неправильно заполненных ячеек, поле </w:t>
      </w:r>
      <w:r w:rsidR="00F427C2" w:rsidRPr="00F42E0F">
        <w:rPr>
          <w:i/>
        </w:rPr>
        <w:t>title</w:t>
      </w:r>
      <w:r w:rsidR="000B2A61">
        <w:t xml:space="preserve"> </w:t>
      </w:r>
      <w:r w:rsidR="00F94DF9">
        <w:t>содерж</w:t>
      </w:r>
      <w:r w:rsidR="000B2A61">
        <w:t>ит</w:t>
      </w:r>
      <w:r w:rsidR="008137B3">
        <w:t xml:space="preserve"> </w:t>
      </w:r>
      <w:r w:rsidR="00E054D6">
        <w:t>н</w:t>
      </w:r>
      <w:r w:rsidR="00AB6E55">
        <w:t>азвание типа ошибки</w:t>
      </w:r>
      <w:r w:rsidR="006115BB">
        <w:t xml:space="preserve"> (</w:t>
      </w:r>
      <w:r w:rsidR="00E054D6">
        <w:t>для</w:t>
      </w:r>
      <w:r w:rsidR="00F94DF9">
        <w:t xml:space="preserve"> легенд</w:t>
      </w:r>
      <w:r w:rsidR="00E054D6">
        <w:t>ы</w:t>
      </w:r>
      <w:r w:rsidR="00D07FF9">
        <w:t xml:space="preserve"> </w:t>
      </w:r>
      <w:r w:rsidR="008105FE">
        <w:t>итоговой</w:t>
      </w:r>
      <w:r w:rsidR="00D07FF9">
        <w:t xml:space="preserve"> </w:t>
      </w:r>
      <w:r w:rsidR="00F94DF9">
        <w:t>таблицы</w:t>
      </w:r>
      <w:r w:rsidR="001758DC">
        <w:t>)</w:t>
      </w:r>
      <w:r w:rsidR="00AB6E55">
        <w:t>,</w:t>
      </w:r>
      <w:r w:rsidR="00D07FF9">
        <w:t xml:space="preserve"> </w:t>
      </w:r>
      <w:r w:rsidR="00DA411C">
        <w:t>а</w:t>
      </w:r>
      <w:r w:rsidR="006115BB">
        <w:t xml:space="preserve"> </w:t>
      </w:r>
      <w:r w:rsidR="006E44EF">
        <w:t xml:space="preserve">в </w:t>
      </w:r>
      <w:r w:rsidR="00DA411C">
        <w:t xml:space="preserve">поле </w:t>
      </w:r>
      <w:r w:rsidR="00E12BC1" w:rsidRPr="00F42E0F">
        <w:rPr>
          <w:i/>
        </w:rPr>
        <w:t>col_index_legend</w:t>
      </w:r>
      <w:r w:rsidR="006115BB">
        <w:t xml:space="preserve"> </w:t>
      </w:r>
      <w:r w:rsidR="00991E0E">
        <w:t>хранит</w:t>
      </w:r>
      <w:r w:rsidR="006E44EF">
        <w:t>ся</w:t>
      </w:r>
      <w:r w:rsidR="001C6AC6">
        <w:t xml:space="preserve"> позиция</w:t>
      </w:r>
      <w:r w:rsidR="00991E0E">
        <w:t xml:space="preserve"> ячейки </w:t>
      </w:r>
      <w:r w:rsidR="00EE33CE">
        <w:t>внутри легенды таблицы</w:t>
      </w:r>
      <w:r w:rsidR="00991E0E">
        <w:t>.</w:t>
      </w:r>
    </w:p>
    <w:p w:rsidR="00D140E5" w:rsidRDefault="00113DE4" w:rsidP="00EF0D7C">
      <w:r>
        <w:t>З</w:t>
      </w:r>
      <w:r w:rsidR="00F15BB2">
        <w:t xml:space="preserve">начения для полей </w:t>
      </w:r>
      <w:r w:rsidR="00F15BB2" w:rsidRPr="00F42E0F">
        <w:rPr>
          <w:i/>
        </w:rPr>
        <w:t>style</w:t>
      </w:r>
      <w:r w:rsidR="00F15BB2">
        <w:t xml:space="preserve">, </w:t>
      </w:r>
      <w:r w:rsidR="00F15BB2" w:rsidRPr="00F42E0F">
        <w:rPr>
          <w:i/>
        </w:rPr>
        <w:t>title</w:t>
      </w:r>
      <w:r w:rsidR="00F15BB2">
        <w:t xml:space="preserve"> и </w:t>
      </w:r>
      <w:r w:rsidRPr="00F42E0F">
        <w:rPr>
          <w:i/>
        </w:rPr>
        <w:t>col_index_legend</w:t>
      </w:r>
      <w:r>
        <w:t xml:space="preserve"> устанавливаются</w:t>
      </w:r>
      <w:r w:rsidR="00767FDB">
        <w:t xml:space="preserve"> в</w:t>
      </w:r>
      <w:r w:rsidR="00F40F73">
        <w:t xml:space="preserve">о время инициализации каждого из дочерних классов </w:t>
      </w:r>
      <w:r w:rsidR="00F40F73" w:rsidRPr="00EF5CE1">
        <w:rPr>
          <w:i/>
          <w:lang w:val="en-US"/>
        </w:rPr>
        <w:t>Error</w:t>
      </w:r>
      <w:r w:rsidR="00767FDB">
        <w:t>. Для этого использ</w:t>
      </w:r>
      <w:r w:rsidR="006C3338">
        <w:t>уется</w:t>
      </w:r>
      <w:r w:rsidR="00767FDB">
        <w:t xml:space="preserve"> созданный метод </w:t>
      </w:r>
      <w:r w:rsidR="00EE33CE" w:rsidRPr="00EF5CE1">
        <w:rPr>
          <w:i/>
          <w:lang w:val="en-US"/>
        </w:rPr>
        <w:t>I</w:t>
      </w:r>
      <w:r w:rsidR="00B17863" w:rsidRPr="00EF5CE1">
        <w:rPr>
          <w:i/>
        </w:rPr>
        <w:t>nitialize()</w:t>
      </w:r>
      <w:r w:rsidR="00767FDB">
        <w:t>,</w:t>
      </w:r>
      <w:r w:rsidR="00EF5CE1">
        <w:t xml:space="preserve"> </w:t>
      </w:r>
      <w:r w:rsidR="00767FDB">
        <w:t>а не стандартный конструктор.</w:t>
      </w:r>
    </w:p>
    <w:p w:rsidR="00D140E5" w:rsidRDefault="00094BBE" w:rsidP="00EF0D7C">
      <w:r>
        <w:t xml:space="preserve">Каждый вызов метода </w:t>
      </w:r>
      <w:r w:rsidRPr="00EF5CE1">
        <w:rPr>
          <w:i/>
        </w:rPr>
        <w:t>FindErrors()</w:t>
      </w:r>
      <w:r w:rsidR="00D07FF9">
        <w:t xml:space="preserve"> </w:t>
      </w:r>
      <w:r>
        <w:t>изменяет поле</w:t>
      </w:r>
      <w:r w:rsidR="00D07FF9">
        <w:t xml:space="preserve"> </w:t>
      </w:r>
      <w:r w:rsidR="006C3338" w:rsidRPr="00EF5CE1">
        <w:rPr>
          <w:i/>
        </w:rPr>
        <w:t>indices</w:t>
      </w:r>
      <w:r w:rsidR="005C40BF">
        <w:t>, добавляя новые индекс</w:t>
      </w:r>
      <w:r w:rsidR="000C69A6">
        <w:t>ы</w:t>
      </w:r>
      <w:r w:rsidR="005C40BF">
        <w:t xml:space="preserve"> ячеек таблицы, содержащих ошибки</w:t>
      </w:r>
      <w:r w:rsidR="0033191B">
        <w:t>.</w:t>
      </w:r>
    </w:p>
    <w:p w:rsidR="00EF0D7C" w:rsidRDefault="00264AC2" w:rsidP="00EF0D7C">
      <w:r>
        <w:t xml:space="preserve">После того, как был </w:t>
      </w:r>
      <w:r w:rsidR="00AA62E1">
        <w:t>выполнен</w:t>
      </w:r>
      <w:r w:rsidR="00D07FF9">
        <w:t xml:space="preserve"> </w:t>
      </w:r>
      <w:r w:rsidR="00AA62E1">
        <w:t xml:space="preserve">анализ </w:t>
      </w:r>
      <w:r>
        <w:t>всех столбц</w:t>
      </w:r>
      <w:r w:rsidR="00AA62E1">
        <w:t>ов</w:t>
      </w:r>
      <w:r>
        <w:t xml:space="preserve"> таблицы, </w:t>
      </w:r>
      <w:r w:rsidR="00A6433E">
        <w:t>итоговая таблица может быть раскрашена</w:t>
      </w:r>
      <w:r w:rsidR="00D715DE">
        <w:t xml:space="preserve">. </w:t>
      </w:r>
      <w:r w:rsidR="00EF5CE1">
        <w:t>Это реализует</w:t>
      </w:r>
      <w:r w:rsidR="008137B3">
        <w:t xml:space="preserve"> метод </w:t>
      </w:r>
      <w:r w:rsidR="0086583E" w:rsidRPr="00EF5CE1">
        <w:rPr>
          <w:i/>
          <w:lang w:val="en-US"/>
        </w:rPr>
        <w:t>SetColor</w:t>
      </w:r>
      <w:r w:rsidR="0086583E" w:rsidRPr="00EF5CE1">
        <w:rPr>
          <w:i/>
        </w:rPr>
        <w:t>()</w:t>
      </w:r>
      <w:r w:rsidR="00A6433E">
        <w:t xml:space="preserve">, который </w:t>
      </w:r>
      <w:r w:rsidR="002E029A">
        <w:t>взаимодействует</w:t>
      </w:r>
      <w:r w:rsidR="00A6433E">
        <w:t xml:space="preserve"> с объектом новой рабочей книги</w:t>
      </w:r>
      <w:r w:rsidR="00D07FF9">
        <w:t xml:space="preserve"> </w:t>
      </w:r>
      <w:r w:rsidR="002E029A">
        <w:rPr>
          <w:lang w:val="en-US"/>
        </w:rPr>
        <w:t>Excel</w:t>
      </w:r>
      <w:r w:rsidR="00A6433E">
        <w:t xml:space="preserve">, созданной при вызове </w:t>
      </w:r>
      <w:r w:rsidR="00A6433E">
        <w:lastRenderedPageBreak/>
        <w:t>метода</w:t>
      </w:r>
      <w:r w:rsidR="00D07FF9">
        <w:t xml:space="preserve"> </w:t>
      </w:r>
      <w:r w:rsidR="002E029A" w:rsidRPr="00EF5CE1">
        <w:rPr>
          <w:i/>
          <w:lang w:val="en-US"/>
        </w:rPr>
        <w:t>CreateExcelWB</w:t>
      </w:r>
      <w:r w:rsidR="002E029A" w:rsidRPr="00EF5CE1">
        <w:rPr>
          <w:i/>
        </w:rPr>
        <w:t>()</w:t>
      </w:r>
      <w:r w:rsidR="00A6433E">
        <w:t xml:space="preserve">. </w:t>
      </w:r>
      <w:r w:rsidR="002E029A">
        <w:t xml:space="preserve">В методе </w:t>
      </w:r>
      <w:r w:rsidR="00F60223" w:rsidRPr="00EF5CE1">
        <w:rPr>
          <w:i/>
          <w:lang w:val="en-US"/>
        </w:rPr>
        <w:t>SetColor</w:t>
      </w:r>
      <w:r w:rsidR="00F60223" w:rsidRPr="00EF5CE1">
        <w:rPr>
          <w:i/>
        </w:rPr>
        <w:t>()</w:t>
      </w:r>
      <w:r w:rsidR="00D07FF9">
        <w:t xml:space="preserve"> </w:t>
      </w:r>
      <w:r w:rsidR="002E029A">
        <w:t>осуществляется доступ ко всем ячейкам рабо</w:t>
      </w:r>
      <w:r w:rsidR="00E66640">
        <w:t>чей</w:t>
      </w:r>
      <w:r w:rsidR="002E029A">
        <w:t xml:space="preserve"> книги</w:t>
      </w:r>
      <w:r w:rsidR="00F60223">
        <w:t xml:space="preserve"> и устанавливаются новые стили для тех ячеек, индексы которых содержит поле </w:t>
      </w:r>
      <w:r w:rsidR="00F60223" w:rsidRPr="007B2EF4">
        <w:rPr>
          <w:i/>
        </w:rPr>
        <w:t>indices</w:t>
      </w:r>
      <w:r w:rsidR="00203B49">
        <w:t xml:space="preserve">. Выбор стиля </w:t>
      </w:r>
      <w:r w:rsidR="00C62D7B">
        <w:t xml:space="preserve">для типа ошибки </w:t>
      </w:r>
      <w:r w:rsidR="00203B49">
        <w:t xml:space="preserve">осуществляется исходя </w:t>
      </w:r>
      <w:r w:rsidR="00C62D7B">
        <w:t>из значения</w:t>
      </w:r>
      <w:r w:rsidR="00E66640">
        <w:t xml:space="preserve"> поля</w:t>
      </w:r>
      <w:r w:rsidR="00C62D7B">
        <w:t xml:space="preserve"> </w:t>
      </w:r>
      <w:r w:rsidR="005749B2" w:rsidRPr="007B2EF4">
        <w:rPr>
          <w:i/>
        </w:rPr>
        <w:t>style</w:t>
      </w:r>
      <w:r w:rsidR="005749B2">
        <w:t xml:space="preserve">. </w:t>
      </w:r>
      <w:r w:rsidR="00F24522">
        <w:t xml:space="preserve">Внутри метода </w:t>
      </w:r>
      <w:r w:rsidR="00F24522" w:rsidRPr="007B2EF4">
        <w:rPr>
          <w:i/>
          <w:lang w:val="en-US"/>
        </w:rPr>
        <w:t>SetColor</w:t>
      </w:r>
      <w:r w:rsidR="00F24522" w:rsidRPr="007B2EF4">
        <w:rPr>
          <w:i/>
        </w:rPr>
        <w:t>()</w:t>
      </w:r>
      <w:r w:rsidR="00F24522">
        <w:t xml:space="preserve"> также осуществляется вызов метода</w:t>
      </w:r>
      <w:r w:rsidR="00D07FF9">
        <w:t xml:space="preserve"> </w:t>
      </w:r>
      <w:r w:rsidR="0086583E" w:rsidRPr="007B2EF4">
        <w:rPr>
          <w:i/>
          <w:lang w:val="en-US"/>
        </w:rPr>
        <w:t>AddTableLegend</w:t>
      </w:r>
      <w:r w:rsidR="0086583E" w:rsidRPr="007B2EF4">
        <w:rPr>
          <w:i/>
        </w:rPr>
        <w:t>()</w:t>
      </w:r>
      <w:r w:rsidR="00F24522">
        <w:t>, при помощи которого</w:t>
      </w:r>
      <w:r w:rsidR="005749B2">
        <w:t xml:space="preserve"> происходит </w:t>
      </w:r>
      <w:r w:rsidR="00F24522">
        <w:t xml:space="preserve">добавление </w:t>
      </w:r>
      <w:r w:rsidR="000257BE">
        <w:t xml:space="preserve">условного обозначения в </w:t>
      </w:r>
      <w:r w:rsidR="00F24522">
        <w:t>легенд</w:t>
      </w:r>
      <w:r w:rsidR="000257BE">
        <w:t>у</w:t>
      </w:r>
      <w:r w:rsidR="00F24522">
        <w:t xml:space="preserve"> таблицы.</w:t>
      </w:r>
    </w:p>
    <w:p w:rsidR="00520DBD" w:rsidRDefault="007D3882" w:rsidP="00EF0D7C">
      <w:r>
        <w:t xml:space="preserve">Метод </w:t>
      </w:r>
      <w:r w:rsidR="0086583E" w:rsidRPr="007B2EF4">
        <w:rPr>
          <w:i/>
          <w:lang w:val="en-US"/>
        </w:rPr>
        <w:t>PrintReport</w:t>
      </w:r>
      <w:r w:rsidR="0086583E" w:rsidRPr="007B2EF4">
        <w:rPr>
          <w:i/>
        </w:rPr>
        <w:t>()</w:t>
      </w:r>
      <w:r>
        <w:t xml:space="preserve"> отвечает за запись сообщений о найденных ошибках в пользовательский текстовый файл.</w:t>
      </w:r>
      <w:r w:rsidR="00D07FF9">
        <w:t xml:space="preserve"> </w:t>
      </w:r>
      <w:r w:rsidR="004537FB">
        <w:t xml:space="preserve">Он принимает в качестве одного из аргументов объект класса </w:t>
      </w:r>
      <w:r w:rsidR="004537FB" w:rsidRPr="007B2EF4">
        <w:rPr>
          <w:i/>
          <w:lang w:val="en-US"/>
        </w:rPr>
        <w:t>Report</w:t>
      </w:r>
      <w:r w:rsidR="004537FB">
        <w:t xml:space="preserve"> и использует его поле </w:t>
      </w:r>
      <w:r w:rsidR="004537FB" w:rsidRPr="007B2EF4">
        <w:rPr>
          <w:i/>
          <w:lang w:val="en-US"/>
        </w:rPr>
        <w:t>file</w:t>
      </w:r>
      <w:r w:rsidR="004537FB">
        <w:t xml:space="preserve">. </w:t>
      </w:r>
      <w:r w:rsidR="005A721B">
        <w:t xml:space="preserve">Тип ошибки определяется автоматически, путем получения значения поля </w:t>
      </w:r>
      <w:r w:rsidR="005A721B" w:rsidRPr="007B2EF4">
        <w:rPr>
          <w:i/>
        </w:rPr>
        <w:t>title</w:t>
      </w:r>
      <w:r w:rsidR="005A721B">
        <w:t xml:space="preserve"> </w:t>
      </w:r>
      <w:commentRangeStart w:id="70"/>
      <w:r w:rsidR="00350005">
        <w:t>у</w:t>
      </w:r>
      <w:commentRangeEnd w:id="70"/>
      <w:r w:rsidR="00350005">
        <w:rPr>
          <w:rStyle w:val="a7"/>
        </w:rPr>
        <w:commentReference w:id="70"/>
      </w:r>
      <w:r w:rsidR="00350005">
        <w:t xml:space="preserve"> </w:t>
      </w:r>
      <w:r w:rsidR="005A721B">
        <w:t xml:space="preserve">переданного методу объекта. </w:t>
      </w:r>
      <w:r w:rsidR="00CB0C50">
        <w:t>Фрагмент</w:t>
      </w:r>
      <w:r w:rsidR="00D07FF9">
        <w:t xml:space="preserve"> </w:t>
      </w:r>
      <w:r w:rsidR="005C55E7">
        <w:t xml:space="preserve">текстового </w:t>
      </w:r>
      <w:r w:rsidR="0021547D">
        <w:t>отчета об ошибках представлен на</w:t>
      </w:r>
      <w:r w:rsidR="00D07FF9">
        <w:t xml:space="preserve"> </w:t>
      </w:r>
      <w:r w:rsidR="00573C96">
        <w:t xml:space="preserve">рисунке </w:t>
      </w:r>
      <w:r w:rsidR="007341A4">
        <w:fldChar w:fldCharType="begin"/>
      </w:r>
      <w:r w:rsidR="00573C96">
        <w:instrText xml:space="preserve"> REF  _Ref493732843 \* Lower \h \r \t </w:instrText>
      </w:r>
      <w:r w:rsidR="007341A4">
        <w:fldChar w:fldCharType="separate"/>
      </w:r>
      <w:r w:rsidR="008B62C7">
        <w:t>6</w:t>
      </w:r>
      <w:r w:rsidR="007341A4">
        <w:fldChar w:fldCharType="end"/>
      </w:r>
      <w:r w:rsidR="0021547D">
        <w:t>.</w:t>
      </w:r>
    </w:p>
    <w:p w:rsidR="00520DBD" w:rsidRDefault="00D46873" w:rsidP="008A36A2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35C6B447" wp14:editId="22FEC589">
            <wp:extent cx="5529532" cy="1769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7483" cy="17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DBD" w:rsidRPr="00520DBD" w:rsidRDefault="00AA414D" w:rsidP="00520DBD">
      <w:pPr>
        <w:pStyle w:val="B02PicName"/>
      </w:pPr>
      <w:bookmarkStart w:id="71" w:name="_Ref493732843"/>
      <w:r>
        <w:t xml:space="preserve">– </w:t>
      </w:r>
      <w:bookmarkEnd w:id="71"/>
      <w:r w:rsidR="007E5330">
        <w:t>Ф</w:t>
      </w:r>
      <w:r w:rsidR="00CB0C50">
        <w:t xml:space="preserve">рагмент </w:t>
      </w:r>
      <w:r w:rsidR="005C55E7">
        <w:t xml:space="preserve">текстового </w:t>
      </w:r>
      <w:r w:rsidR="00CB0C50">
        <w:t>отчета об ошибках</w:t>
      </w:r>
    </w:p>
    <w:p w:rsidR="00267CC6" w:rsidRDefault="00C33C51" w:rsidP="008675C5">
      <w:pPr>
        <w:pStyle w:val="D03"/>
        <w:rPr>
          <w:lang w:val="ru-RU"/>
        </w:rPr>
      </w:pPr>
      <w:bookmarkStart w:id="72" w:name="_Ref493720091"/>
      <w:bookmarkStart w:id="73" w:name="_Toc494664430"/>
      <w:r>
        <w:t xml:space="preserve">Описание </w:t>
      </w:r>
      <w:r w:rsidR="006D331A">
        <w:rPr>
          <w:lang w:val="ru-RU"/>
        </w:rPr>
        <w:t xml:space="preserve">реализации </w:t>
      </w:r>
      <w:r>
        <w:t>поиска опечаток</w:t>
      </w:r>
      <w:bookmarkEnd w:id="72"/>
      <w:bookmarkEnd w:id="73"/>
    </w:p>
    <w:p w:rsidR="002F7EE5" w:rsidRPr="00146FCC" w:rsidRDefault="002F7EE5" w:rsidP="002F7EE5">
      <w:r>
        <w:t xml:space="preserve">Поиск </w:t>
      </w:r>
      <w:r w:rsidR="00117010">
        <w:t>опечаток</w:t>
      </w:r>
      <w:r w:rsidR="00734957">
        <w:t xml:space="preserve"> и </w:t>
      </w:r>
      <w:r w:rsidR="00117010">
        <w:t xml:space="preserve">их исправление осуществляется при помощи метода </w:t>
      </w:r>
      <w:r w:rsidR="00117010" w:rsidRPr="00EB2796">
        <w:rPr>
          <w:i/>
        </w:rPr>
        <w:t>Find().</w:t>
      </w:r>
      <w:r w:rsidR="00117010">
        <w:t xml:space="preserve"> У него существует три реализации для каждого из </w:t>
      </w:r>
      <w:r w:rsidR="000F0CF2">
        <w:t xml:space="preserve">четырех </w:t>
      </w:r>
      <w:r w:rsidR="00117010">
        <w:t>типов значений</w:t>
      </w:r>
      <w:r w:rsidR="00734957">
        <w:t xml:space="preserve"> таблицы</w:t>
      </w:r>
      <w:r w:rsidR="00681B9D">
        <w:t>, описан</w:t>
      </w:r>
      <w:r w:rsidR="00FA6FAA">
        <w:t>ных выше</w:t>
      </w:r>
      <w:r w:rsidR="003323BB">
        <w:t>.</w:t>
      </w:r>
      <w:r w:rsidR="00146FCC" w:rsidRPr="00146FCC">
        <w:t xml:space="preserve"> Листинг программного кода приведен в приложении А.</w:t>
      </w:r>
    </w:p>
    <w:p w:rsidR="001044FE" w:rsidRPr="00DF6041" w:rsidRDefault="003A60F7" w:rsidP="002322AF">
      <w:pPr>
        <w:pStyle w:val="D04"/>
        <w:numPr>
          <w:ilvl w:val="3"/>
          <w:numId w:val="9"/>
        </w:numPr>
        <w:rPr>
          <w:lang w:val="ru-RU"/>
        </w:rPr>
      </w:pPr>
      <w:bookmarkStart w:id="74" w:name="_Ref493708239"/>
      <w:bookmarkStart w:id="75" w:name="_Toc494664431"/>
      <w:r w:rsidRPr="00DF6041">
        <w:rPr>
          <w:lang w:val="ru-RU"/>
        </w:rPr>
        <w:t>М</w:t>
      </w:r>
      <w:r w:rsidR="0040212F" w:rsidRPr="00DF6041">
        <w:rPr>
          <w:lang w:val="ru-RU"/>
        </w:rPr>
        <w:t xml:space="preserve">етод </w:t>
      </w:r>
      <w:r w:rsidRPr="00DF6041">
        <w:rPr>
          <w:lang w:val="ru-RU"/>
        </w:rPr>
        <w:t>поиска опечаток для</w:t>
      </w:r>
      <w:r w:rsidR="00D07FF9" w:rsidRPr="00DF6041">
        <w:rPr>
          <w:lang w:val="ru-RU"/>
        </w:rPr>
        <w:t xml:space="preserve"> </w:t>
      </w:r>
      <w:r w:rsidR="00337F87" w:rsidRPr="00DF6041">
        <w:rPr>
          <w:lang w:val="ru-RU"/>
        </w:rPr>
        <w:t xml:space="preserve">дискретных </w:t>
      </w:r>
      <w:r w:rsidR="00F61F69" w:rsidRPr="00DF6041">
        <w:rPr>
          <w:lang w:val="ru-RU"/>
        </w:rPr>
        <w:t>значений</w:t>
      </w:r>
      <w:bookmarkEnd w:id="74"/>
      <w:bookmarkEnd w:id="75"/>
    </w:p>
    <w:p w:rsidR="0040212F" w:rsidRDefault="00784BB7" w:rsidP="00784BB7">
      <w:pPr>
        <w:pStyle w:val="A02TextParagraphNoIndentation"/>
        <w:ind w:firstLine="708"/>
      </w:pPr>
      <w:r>
        <w:t>Д</w:t>
      </w:r>
      <w:r w:rsidR="0040212F">
        <w:t>оступ к элементам определенно</w:t>
      </w:r>
      <w:r w:rsidR="00C6180E">
        <w:t>го</w:t>
      </w:r>
      <w:r w:rsidR="00D07FF9">
        <w:t xml:space="preserve"> </w:t>
      </w:r>
      <w:r w:rsidR="00C6180E">
        <w:t>столбца</w:t>
      </w:r>
      <w:r w:rsidR="0040212F">
        <w:t xml:space="preserve"> в </w:t>
      </w:r>
      <w:r w:rsidR="00152432">
        <w:t xml:space="preserve">исходной </w:t>
      </w:r>
      <w:r w:rsidR="0040212F">
        <w:t>таблице данных</w:t>
      </w:r>
      <w:r>
        <w:t xml:space="preserve"> осуществляется </w:t>
      </w:r>
      <w:r w:rsidR="0040212F">
        <w:t xml:space="preserve">по </w:t>
      </w:r>
      <w:r>
        <w:t>е</w:t>
      </w:r>
      <w:r w:rsidR="00C6180E">
        <w:t>го</w:t>
      </w:r>
      <w:r w:rsidR="00D07FF9">
        <w:t xml:space="preserve"> </w:t>
      </w:r>
      <w:r w:rsidR="0040212F">
        <w:t xml:space="preserve">индексу, который был передан при вызове метода. </w:t>
      </w:r>
      <w:r w:rsidR="00530A65">
        <w:t>Полученные</w:t>
      </w:r>
      <w:r w:rsidR="0040212F">
        <w:t xml:space="preserve"> значения элементов </w:t>
      </w:r>
      <w:r w:rsidR="00530A65">
        <w:t xml:space="preserve">присваиваются </w:t>
      </w:r>
      <w:r w:rsidR="0040212F">
        <w:t xml:space="preserve">новой переменной, </w:t>
      </w:r>
      <w:r w:rsidR="002828CF">
        <w:lastRenderedPageBreak/>
        <w:t>представляющей собой одномерный массив.</w:t>
      </w:r>
      <w:r w:rsidR="00D07FF9">
        <w:t xml:space="preserve"> </w:t>
      </w:r>
      <w:r w:rsidR="0040212F">
        <w:t>В цикле, последовательно проверяется каждый элемент</w:t>
      </w:r>
      <w:r w:rsidR="002828CF">
        <w:t xml:space="preserve"> это</w:t>
      </w:r>
      <w:r>
        <w:t xml:space="preserve">го массива </w:t>
      </w:r>
      <w:r w:rsidR="00F85442">
        <w:t xml:space="preserve">на </w:t>
      </w:r>
      <w:r w:rsidR="00D95065">
        <w:t>наличие</w:t>
      </w:r>
      <w:r w:rsidR="00F85442">
        <w:t xml:space="preserve"> различных ошибок</w:t>
      </w:r>
      <w:r w:rsidR="00D95065">
        <w:t>.</w:t>
      </w:r>
    </w:p>
    <w:p w:rsidR="00366F30" w:rsidRDefault="0040212F" w:rsidP="00784BB7">
      <w:pPr>
        <w:pStyle w:val="A02TextParagraphNoIndentation"/>
        <w:ind w:firstLine="708"/>
      </w:pPr>
      <w:r>
        <w:t xml:space="preserve">В первую очередь осуществляется поиск </w:t>
      </w:r>
      <w:r w:rsidR="00350005">
        <w:t>незаполненных полей</w:t>
      </w:r>
      <w:r>
        <w:t xml:space="preserve">. Если проверка выявила существование </w:t>
      </w:r>
      <w:r w:rsidR="00AA414D">
        <w:t>пропущенно</w:t>
      </w:r>
      <w:r w:rsidR="00972A34">
        <w:t>го</w:t>
      </w:r>
      <w:r w:rsidR="00AA414D">
        <w:t xml:space="preserve"> значени</w:t>
      </w:r>
      <w:r w:rsidR="00972A34">
        <w:t>я</w:t>
      </w:r>
      <w:r>
        <w:t xml:space="preserve">, то </w:t>
      </w:r>
      <w:r w:rsidR="001A5E85">
        <w:t>индекс</w:t>
      </w:r>
      <w:r w:rsidR="00C6180E">
        <w:t>ы</w:t>
      </w:r>
      <w:r>
        <w:t xml:space="preserve"> </w:t>
      </w:r>
      <w:r w:rsidR="008F7E5D">
        <w:t xml:space="preserve">этого элемента </w:t>
      </w:r>
      <w:r>
        <w:t xml:space="preserve">передается </w:t>
      </w:r>
      <w:r w:rsidR="00F85442">
        <w:t>полю</w:t>
      </w:r>
      <w:r>
        <w:t xml:space="preserve"> объекта класса </w:t>
      </w:r>
      <w:r w:rsidRPr="00EB2796">
        <w:rPr>
          <w:i/>
        </w:rPr>
        <w:t>missingValue</w:t>
      </w:r>
      <w:r w:rsidR="00F85442">
        <w:t xml:space="preserve"> для дальнейшей раскраски, и в</w:t>
      </w:r>
      <w:r w:rsidR="008331BE">
        <w:t>ызывается</w:t>
      </w:r>
      <w:r>
        <w:t xml:space="preserve"> метод</w:t>
      </w:r>
      <w:r w:rsidR="00D07FF9">
        <w:t xml:space="preserve"> </w:t>
      </w:r>
      <w:r w:rsidR="003C6CD7" w:rsidRPr="00EB2796">
        <w:rPr>
          <w:i/>
        </w:rPr>
        <w:t>PrintReport()</w:t>
      </w:r>
      <w:r>
        <w:t>, который производит запись со</w:t>
      </w:r>
      <w:r w:rsidR="00F1286D">
        <w:t xml:space="preserve">общения об </w:t>
      </w:r>
      <w:r w:rsidR="00B87E7C">
        <w:t xml:space="preserve">ошибке </w:t>
      </w:r>
      <w:r>
        <w:t xml:space="preserve">в </w:t>
      </w:r>
      <w:r w:rsidRPr="000343FC">
        <w:t>пользовательский текстовый файл-отчет</w:t>
      </w:r>
      <w:r>
        <w:t>.</w:t>
      </w:r>
    </w:p>
    <w:p w:rsidR="003962B0" w:rsidRDefault="001E6480" w:rsidP="00366F30">
      <w:pPr>
        <w:pStyle w:val="A02TextParagraphNoIndentation"/>
        <w:ind w:firstLine="708"/>
      </w:pPr>
      <w:r>
        <w:t>Если результат поверки на заполнение оказался успешным</w:t>
      </w:r>
      <w:r w:rsidR="003F483F">
        <w:t xml:space="preserve"> и </w:t>
      </w:r>
      <w:r w:rsidR="001310D7">
        <w:t xml:space="preserve">значение </w:t>
      </w:r>
      <w:r w:rsidR="00F1286D">
        <w:t>элемента</w:t>
      </w:r>
      <w:r w:rsidR="001310D7">
        <w:t xml:space="preserve"> отлично от пустой строки</w:t>
      </w:r>
      <w:r w:rsidR="003F483F">
        <w:t xml:space="preserve">, </w:t>
      </w:r>
      <w:r w:rsidR="00D940FE">
        <w:t xml:space="preserve">то </w:t>
      </w:r>
      <w:r w:rsidR="003F483F">
        <w:t>начинается проверка на совпадение с одним из значений словаря</w:t>
      </w:r>
      <w:r w:rsidR="00D56395">
        <w:t>.</w:t>
      </w:r>
      <w:r w:rsidR="00D07FF9">
        <w:t xml:space="preserve"> </w:t>
      </w:r>
      <w:r w:rsidR="00BB0182">
        <w:t>Для корректности сравнения</w:t>
      </w:r>
      <w:r w:rsidR="007D03AD">
        <w:t>,</w:t>
      </w:r>
      <w:r w:rsidR="00D07FF9">
        <w:t xml:space="preserve"> </w:t>
      </w:r>
      <w:r w:rsidR="005D0D34">
        <w:t xml:space="preserve">значение словаря и значение элемента </w:t>
      </w:r>
      <w:r w:rsidR="00D95065">
        <w:t>столбца</w:t>
      </w:r>
      <w:r w:rsidR="005D0D34">
        <w:t xml:space="preserve"> приводятся к верхнему регистру.</w:t>
      </w:r>
      <w:r w:rsidR="00BB7FA1">
        <w:t xml:space="preserve"> </w:t>
      </w:r>
      <w:r w:rsidR="0056088A">
        <w:t xml:space="preserve">Если значение </w:t>
      </w:r>
      <w:r w:rsidR="00F1286D">
        <w:t>элемента</w:t>
      </w:r>
      <w:r w:rsidR="0056088A">
        <w:t xml:space="preserve"> не совпало ни с одним значение словаря, проверяется совпадение </w:t>
      </w:r>
      <w:r w:rsidR="007D03AD">
        <w:t xml:space="preserve">элемента </w:t>
      </w:r>
      <w:r w:rsidR="0056088A">
        <w:t xml:space="preserve">с </w:t>
      </w:r>
      <w:r w:rsidR="007D03AD">
        <w:t xml:space="preserve">одним </w:t>
      </w:r>
      <w:r w:rsidR="00BB7FA1">
        <w:t>из ключей.</w:t>
      </w:r>
    </w:p>
    <w:p w:rsidR="0056088A" w:rsidRDefault="00D56395" w:rsidP="00366F30">
      <w:pPr>
        <w:pStyle w:val="A02TextParagraphNoIndentation"/>
        <w:ind w:firstLine="708"/>
      </w:pPr>
      <w:r>
        <w:t xml:space="preserve">Если совпадение найдено, то по нужному индексу в </w:t>
      </w:r>
      <w:r w:rsidR="00FD17E8">
        <w:t>итоговой</w:t>
      </w:r>
      <w:r w:rsidR="00D07FF9">
        <w:t xml:space="preserve"> </w:t>
      </w:r>
      <w:r>
        <w:t xml:space="preserve">таблице производится </w:t>
      </w:r>
      <w:r w:rsidR="00EB0AF9">
        <w:t>замена ключа на соответствующее ему значение</w:t>
      </w:r>
      <w:r w:rsidR="00196143">
        <w:t xml:space="preserve"> </w:t>
      </w:r>
      <w:r w:rsidR="00743EE4">
        <w:t>словаря</w:t>
      </w:r>
      <w:r w:rsidR="00DD2B23">
        <w:t>, а индексы</w:t>
      </w:r>
      <w:r w:rsidR="00D07FF9">
        <w:t xml:space="preserve"> </w:t>
      </w:r>
      <w:r w:rsidR="005728A0">
        <w:t xml:space="preserve">элемента </w:t>
      </w:r>
      <w:r w:rsidR="003B0957">
        <w:t xml:space="preserve">передаются </w:t>
      </w:r>
      <w:r w:rsidR="00A47FAD">
        <w:t>полю</w:t>
      </w:r>
      <w:r w:rsidR="003B0957">
        <w:t xml:space="preserve"> объекта класса </w:t>
      </w:r>
      <w:r w:rsidR="003B0957" w:rsidRPr="007A4E6A">
        <w:rPr>
          <w:i/>
        </w:rPr>
        <w:t>Misprint</w:t>
      </w:r>
      <w:r w:rsidR="00312B57">
        <w:t xml:space="preserve"> для раскраски </w:t>
      </w:r>
      <w:r w:rsidR="00F11912">
        <w:t>итоговой</w:t>
      </w:r>
      <w:r w:rsidR="00312B57">
        <w:t xml:space="preserve"> таблицы</w:t>
      </w:r>
      <w:r w:rsidR="00F11912">
        <w:t>.</w:t>
      </w:r>
      <w:r w:rsidR="00D07FF9">
        <w:t xml:space="preserve"> </w:t>
      </w:r>
      <w:r w:rsidR="005728A0">
        <w:t>Далее п</w:t>
      </w:r>
      <w:r w:rsidR="00631711">
        <w:t>роисходит вызов метода</w:t>
      </w:r>
      <w:r w:rsidR="00D07FF9">
        <w:t xml:space="preserve"> </w:t>
      </w:r>
      <w:r w:rsidR="0035184F" w:rsidRPr="007A4E6A">
        <w:rPr>
          <w:i/>
        </w:rPr>
        <w:t>PrintReport()</w:t>
      </w:r>
      <w:r w:rsidR="0035184F">
        <w:t>.</w:t>
      </w:r>
      <w:r w:rsidR="00D07FF9">
        <w:t xml:space="preserve"> </w:t>
      </w:r>
      <w:r w:rsidR="00B62707">
        <w:t xml:space="preserve">Ячейка, содержащая данную ошибку, </w:t>
      </w:r>
      <w:r w:rsidR="0062005B">
        <w:t xml:space="preserve">в итоговой таблице будет </w:t>
      </w:r>
      <w:r w:rsidR="007A4E6A">
        <w:t>помечена</w:t>
      </w:r>
      <w:r w:rsidR="0062005B">
        <w:t xml:space="preserve"> как исправленная опечатка.</w:t>
      </w:r>
    </w:p>
    <w:p w:rsidR="003C502C" w:rsidRDefault="00F11912" w:rsidP="00366F30">
      <w:pPr>
        <w:pStyle w:val="A02TextParagraphNoIndentation"/>
        <w:ind w:firstLine="708"/>
      </w:pPr>
      <w:r>
        <w:t>В случае, когда</w:t>
      </w:r>
      <w:r w:rsidR="003C502C">
        <w:t xml:space="preserve"> элемент </w:t>
      </w:r>
      <w:r w:rsidR="00245B47">
        <w:t>столбца</w:t>
      </w:r>
      <w:r w:rsidR="003C502C">
        <w:t xml:space="preserve"> не совпал ни с одним </w:t>
      </w:r>
      <w:r>
        <w:t xml:space="preserve">из </w:t>
      </w:r>
      <w:r w:rsidR="003C502C">
        <w:t>ключ</w:t>
      </w:r>
      <w:r>
        <w:t>ей</w:t>
      </w:r>
      <w:r w:rsidR="003C502C">
        <w:t xml:space="preserve">, </w:t>
      </w:r>
      <w:r w:rsidR="007A4E6A">
        <w:t>его индексы</w:t>
      </w:r>
      <w:r w:rsidR="00AE0D2E">
        <w:t xml:space="preserve"> в таблице</w:t>
      </w:r>
      <w:r w:rsidR="008C7B1C">
        <w:t xml:space="preserve"> (номер строки и номер </w:t>
      </w:r>
      <w:r w:rsidR="00245B47">
        <w:t>столбца</w:t>
      </w:r>
      <w:r w:rsidR="008C7B1C">
        <w:t>)</w:t>
      </w:r>
      <w:r w:rsidR="00AE0D2E">
        <w:t xml:space="preserve"> передаются </w:t>
      </w:r>
      <w:r w:rsidR="00A47FAD">
        <w:t>полю</w:t>
      </w:r>
      <w:r w:rsidR="00AE0D2E">
        <w:t xml:space="preserve"> объекта класса </w:t>
      </w:r>
      <w:r w:rsidR="00AE0D2E" w:rsidRPr="007A4E6A">
        <w:rPr>
          <w:i/>
        </w:rPr>
        <w:t>Unsolved</w:t>
      </w:r>
      <w:r w:rsidR="00330922">
        <w:t xml:space="preserve">, </w:t>
      </w:r>
      <w:r w:rsidR="0067261B">
        <w:t xml:space="preserve">и </w:t>
      </w:r>
      <w:r w:rsidR="00330922">
        <w:t>производится запись сообщения об ошибке в файл</w:t>
      </w:r>
      <w:r w:rsidR="0067261B">
        <w:t xml:space="preserve"> при помощи</w:t>
      </w:r>
      <w:r w:rsidR="00913A08">
        <w:t xml:space="preserve"> метода </w:t>
      </w:r>
      <w:r w:rsidR="0067261B" w:rsidRPr="007A4E6A">
        <w:rPr>
          <w:i/>
        </w:rPr>
        <w:t>PrintReport()</w:t>
      </w:r>
      <w:r w:rsidR="003C6CD7" w:rsidRPr="007A4E6A">
        <w:t>.</w:t>
      </w:r>
    </w:p>
    <w:p w:rsidR="00C7319C" w:rsidRPr="00C7319C" w:rsidRDefault="00C7319C" w:rsidP="00C7319C">
      <w:r>
        <w:t xml:space="preserve">Наглядное представление </w:t>
      </w:r>
      <w:r w:rsidR="00BB7FA1">
        <w:t xml:space="preserve">схемы работы </w:t>
      </w:r>
      <w:r>
        <w:t xml:space="preserve">описанного алгоритма приведено на рисунке </w:t>
      </w:r>
      <w:r w:rsidR="007341A4">
        <w:fldChar w:fldCharType="begin"/>
      </w:r>
      <w:r>
        <w:instrText xml:space="preserve"> REF  _Ref494309374 \h \r \t </w:instrText>
      </w:r>
      <w:r w:rsidR="007341A4">
        <w:fldChar w:fldCharType="separate"/>
      </w:r>
      <w:r w:rsidR="008B62C7">
        <w:t>7</w:t>
      </w:r>
      <w:r w:rsidR="007341A4">
        <w:fldChar w:fldCharType="end"/>
      </w:r>
      <w:r>
        <w:t>.</w:t>
      </w:r>
    </w:p>
    <w:p w:rsidR="00496639" w:rsidRDefault="0005352E" w:rsidP="008675C5">
      <w:pPr>
        <w:pStyle w:val="B01Pic"/>
        <w:rPr>
          <w:lang w:val="en-US"/>
        </w:rPr>
      </w:pPr>
      <w:r>
        <w:object w:dxaOrig="15360" w:dyaOrig="22126">
          <v:shape id="_x0000_i1030" type="#_x0000_t75" style="width:346.95pt;height:499.05pt" o:ole="">
            <v:imagedata r:id="rId12" o:title=""/>
          </v:shape>
          <o:OLEObject Type="Embed" ProgID="Visio.Drawing.15" ShapeID="_x0000_i1030" DrawAspect="Content" ObjectID="_1568442045" r:id="rId21"/>
        </w:object>
      </w:r>
    </w:p>
    <w:p w:rsidR="00866CD8" w:rsidRPr="00BF1229" w:rsidRDefault="00BF1229" w:rsidP="00866CD8">
      <w:pPr>
        <w:pStyle w:val="B02PicName"/>
      </w:pPr>
      <w:bookmarkStart w:id="76" w:name="_Ref494309374"/>
      <w:r>
        <w:t>–</w:t>
      </w:r>
      <w:r w:rsidR="00DF6041" w:rsidRPr="00DF6041">
        <w:t xml:space="preserve"> </w:t>
      </w:r>
      <w:r w:rsidR="007E5330">
        <w:t>С</w:t>
      </w:r>
      <w:r>
        <w:t xml:space="preserve">хема </w:t>
      </w:r>
      <w:r w:rsidR="007E5330">
        <w:t xml:space="preserve">работы </w:t>
      </w:r>
      <w:r>
        <w:t xml:space="preserve">алгоритма поиска опечаток </w:t>
      </w:r>
      <w:r w:rsidRPr="006976D4">
        <w:t xml:space="preserve">для дискретных </w:t>
      </w:r>
      <w:r>
        <w:t>значений</w:t>
      </w:r>
      <w:bookmarkEnd w:id="76"/>
    </w:p>
    <w:p w:rsidR="00DB5315" w:rsidRPr="006976D4" w:rsidRDefault="003A60F7" w:rsidP="006976D4">
      <w:pPr>
        <w:pStyle w:val="D04"/>
        <w:rPr>
          <w:lang w:val="ru-RU"/>
        </w:rPr>
      </w:pPr>
      <w:bookmarkStart w:id="77" w:name="_Toc494664432"/>
      <w:r>
        <w:rPr>
          <w:lang w:val="ru-RU"/>
        </w:rPr>
        <w:t>М</w:t>
      </w:r>
      <w:r w:rsidR="006762B6" w:rsidRPr="006976D4">
        <w:rPr>
          <w:lang w:val="ru-RU"/>
        </w:rPr>
        <w:t>етод</w:t>
      </w:r>
      <w:r w:rsidR="00D07FF9">
        <w:rPr>
          <w:lang w:val="ru-RU"/>
        </w:rPr>
        <w:t xml:space="preserve"> </w:t>
      </w:r>
      <w:r>
        <w:rPr>
          <w:lang w:val="ru-RU"/>
        </w:rPr>
        <w:t xml:space="preserve">поиска опечаток </w:t>
      </w:r>
      <w:r w:rsidR="006762B6" w:rsidRPr="006976D4">
        <w:rPr>
          <w:lang w:val="ru-RU"/>
        </w:rPr>
        <w:t xml:space="preserve">для непрерывных </w:t>
      </w:r>
      <w:r w:rsidR="006976D4" w:rsidRPr="006976D4">
        <w:rPr>
          <w:lang w:val="ru-RU"/>
        </w:rPr>
        <w:t>значений</w:t>
      </w:r>
      <w:bookmarkEnd w:id="77"/>
    </w:p>
    <w:p w:rsidR="007B3C13" w:rsidRDefault="001612D7" w:rsidP="008F1809">
      <w:pPr>
        <w:ind w:firstLine="708"/>
      </w:pPr>
      <w:r>
        <w:t>Так же, как и в методе</w:t>
      </w:r>
      <w:r w:rsidR="007B3C13">
        <w:t>, реализованном для категориальных переменных</w:t>
      </w:r>
      <w:r>
        <w:t xml:space="preserve">, </w:t>
      </w:r>
      <w:r w:rsidR="008F1809">
        <w:t>в первую очередь</w:t>
      </w:r>
      <w:r w:rsidR="001B5314">
        <w:t>,</w:t>
      </w:r>
      <w:r w:rsidR="008F1809">
        <w:t xml:space="preserve"> </w:t>
      </w:r>
      <w:r w:rsidR="001B5314">
        <w:t xml:space="preserve">после получения </w:t>
      </w:r>
      <w:r w:rsidR="00743EE4">
        <w:t>элементов</w:t>
      </w:r>
      <w:r w:rsidR="001B5314">
        <w:t xml:space="preserve"> </w:t>
      </w:r>
      <w:r>
        <w:t>определенно</w:t>
      </w:r>
      <w:r w:rsidR="0046246B">
        <w:t>го</w:t>
      </w:r>
      <w:r w:rsidR="00D07FF9">
        <w:t xml:space="preserve"> </w:t>
      </w:r>
      <w:r w:rsidR="0046246B">
        <w:t>столбца</w:t>
      </w:r>
      <w:r w:rsidR="001B5314">
        <w:t>,</w:t>
      </w:r>
      <w:r>
        <w:t xml:space="preserve"> </w:t>
      </w:r>
      <w:r w:rsidR="001B5314">
        <w:t>производится</w:t>
      </w:r>
      <w:r>
        <w:t xml:space="preserve"> </w:t>
      </w:r>
      <w:r w:rsidR="001B5314">
        <w:t xml:space="preserve">их </w:t>
      </w:r>
      <w:r>
        <w:t>проверка</w:t>
      </w:r>
      <w:r w:rsidR="00D07FF9">
        <w:t xml:space="preserve"> </w:t>
      </w:r>
      <w:r w:rsidR="0049556C">
        <w:t>на заполнение</w:t>
      </w:r>
      <w:r w:rsidR="00D83803">
        <w:t>.</w:t>
      </w:r>
    </w:p>
    <w:p w:rsidR="00E94464" w:rsidRDefault="008F1809" w:rsidP="008F1809">
      <w:pPr>
        <w:ind w:firstLine="708"/>
      </w:pPr>
      <w:r>
        <w:t>Далее з</w:t>
      </w:r>
      <w:r w:rsidR="003F3983">
        <w:t xml:space="preserve">начение </w:t>
      </w:r>
      <w:r w:rsidR="0049556C">
        <w:t xml:space="preserve">каждого </w:t>
      </w:r>
      <w:r w:rsidR="003F3983">
        <w:t xml:space="preserve">элемента </w:t>
      </w:r>
      <w:r w:rsidR="00CB7753">
        <w:t xml:space="preserve">сравнивается с </w:t>
      </w:r>
      <w:r w:rsidR="003F3983">
        <w:t>шаблон</w:t>
      </w:r>
      <w:r w:rsidR="00CB7753">
        <w:t>ом</w:t>
      </w:r>
      <w:r w:rsidR="003F3983">
        <w:t>, заданны</w:t>
      </w:r>
      <w:r w:rsidR="00CB7753">
        <w:t>м</w:t>
      </w:r>
      <w:r w:rsidR="003F3983">
        <w:t xml:space="preserve"> регулярным выражением</w:t>
      </w:r>
      <w:r w:rsidR="00A91E3E">
        <w:t>,</w:t>
      </w:r>
      <w:r w:rsidR="00B83533">
        <w:t xml:space="preserve"> </w:t>
      </w:r>
      <w:r w:rsidR="007619F4">
        <w:t>изображенным ниже</w:t>
      </w:r>
      <w:r w:rsidR="005B4D96">
        <w:t>.</w:t>
      </w:r>
    </w:p>
    <w:p w:rsidR="007619F4" w:rsidRDefault="007619F4" w:rsidP="00721328">
      <w:pPr>
        <w:pStyle w:val="B01Pic"/>
      </w:pPr>
      <m:oMathPara>
        <m:oMath>
          <m:r>
            <w:rPr>
              <w:rFonts w:ascii="Cambria Math" w:hAnsi="Cambria Math"/>
            </w:rPr>
            <w:lastRenderedPageBreak/>
            <m:t>"^((\\d)+)[,.]|([[:space:]])?(\\d)+)?$"</m:t>
          </m:r>
        </m:oMath>
      </m:oMathPara>
    </w:p>
    <w:p w:rsidR="00D96B61" w:rsidRDefault="00B22E3F" w:rsidP="00B47601">
      <w:pPr>
        <w:keepNext/>
      </w:pPr>
      <w:r>
        <w:t>г</w:t>
      </w:r>
      <w:r w:rsidR="00D96B61">
        <w:t>де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^</m:t>
        </m:r>
      </m:oMath>
      <w:r w:rsidR="00B83533" w:rsidRPr="005778D0">
        <w:t xml:space="preserve"> </w:t>
      </w:r>
      <w:r w:rsidR="00D96B61">
        <w:t>– символ начала строки,</w:t>
      </w:r>
    </w:p>
    <w:p w:rsidR="00D96B61" w:rsidRDefault="00596193" w:rsidP="001B5E5A">
      <w:pPr>
        <w:keepNext/>
      </w:pPr>
      <m:oMath>
        <m:r>
          <w:rPr>
            <w:rFonts w:ascii="Cambria Math" w:hAnsi="Cambria Math"/>
          </w:rPr>
          <m:t>((\\d)+)</m:t>
        </m:r>
      </m:oMath>
      <w:r w:rsidR="002D6BD7">
        <w:t xml:space="preserve"> </w:t>
      </w:r>
      <w:r w:rsidR="00B83533">
        <w:t>–</w:t>
      </w:r>
      <w:r w:rsidR="009602BD">
        <w:t xml:space="preserve"> одно число и более</w:t>
      </w:r>
      <w:r w:rsidR="00D96B61">
        <w:t>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[,.]</m:t>
        </m:r>
      </m:oMath>
      <w:r>
        <w:t xml:space="preserve"> </w:t>
      </w:r>
      <w:r w:rsidR="00B83533" w:rsidRPr="007D69ED">
        <w:t xml:space="preserve">– </w:t>
      </w:r>
      <w:r w:rsidR="00B83533">
        <w:t xml:space="preserve">один из </w:t>
      </w:r>
      <w:r w:rsidR="009602BD">
        <w:t>двух</w:t>
      </w:r>
      <w:r w:rsidR="00B83533">
        <w:t xml:space="preserve"> указанных символов (</w:t>
      </w:r>
      <w:r w:rsidR="009602BD">
        <w:t>точка или запятая</w:t>
      </w:r>
      <w:r w:rsidR="00B83533">
        <w:t>),</w:t>
      </w:r>
    </w:p>
    <w:p w:rsidR="00D96B61" w:rsidRDefault="002D6BD7" w:rsidP="001B5E5A">
      <w:pPr>
        <w:keepNext/>
      </w:pPr>
      <m:oMath>
        <m:r>
          <w:rPr>
            <w:rFonts w:ascii="Cambria Math" w:hAnsi="Cambria Math"/>
          </w:rPr>
          <m:t>|</m:t>
        </m:r>
      </m:oMath>
      <w:r w:rsidR="002D3F7D">
        <w:t xml:space="preserve"> – </w:t>
      </w:r>
      <w:r w:rsidR="00D96B61">
        <w:t xml:space="preserve">логическое </w:t>
      </w:r>
      <w:r w:rsidR="00BE36E4">
        <w:t>ИЛИ</w:t>
      </w:r>
      <w:r w:rsidR="002D3F7D">
        <w:t>,</w:t>
      </w:r>
    </w:p>
    <w:p w:rsidR="00B21908" w:rsidRDefault="00596193" w:rsidP="001B5E5A">
      <w:pPr>
        <w:keepNext/>
      </w:pPr>
      <m:oMath>
        <m:r>
          <w:rPr>
            <w:rFonts w:ascii="Cambria Math" w:hAnsi="Cambria Math"/>
          </w:rPr>
          <m:t>([[:space:]])?</m:t>
        </m:r>
      </m:oMath>
      <w:r w:rsidR="002D6BD7">
        <w:t xml:space="preserve"> </w:t>
      </w:r>
      <w:r w:rsidR="002D3F7D">
        <w:t xml:space="preserve">– </w:t>
      </w:r>
      <w:r w:rsidR="00BD5989">
        <w:t>п</w:t>
      </w:r>
      <w:r w:rsidR="00BD5989" w:rsidRPr="00BD5989">
        <w:t>устые символы</w:t>
      </w:r>
      <w:r w:rsidR="00B21908">
        <w:t xml:space="preserve"> ноль или один раз,</w:t>
      </w:r>
    </w:p>
    <w:p w:rsidR="00CE2B64" w:rsidRDefault="00CE2B64" w:rsidP="001B5E5A">
      <w:pPr>
        <w:keepNext/>
      </w:pPr>
      <m:oMath>
        <m:r>
          <w:rPr>
            <w:rFonts w:ascii="Cambria Math" w:hAnsi="Cambria Math"/>
          </w:rPr>
          <m:t>(\\d)+)?</m:t>
        </m:r>
      </m:oMath>
      <w:r>
        <w:t xml:space="preserve"> – одно число и более ноль или один раз,</w:t>
      </w:r>
    </w:p>
    <w:p w:rsidR="00B83533" w:rsidRPr="00A248F8" w:rsidRDefault="002D6BD7" w:rsidP="001B5E5A">
      <w:pPr>
        <w:keepNext/>
      </w:pPr>
      <m:oMath>
        <m:r>
          <w:rPr>
            <w:rFonts w:ascii="Cambria Math" w:hAnsi="Cambria Math"/>
          </w:rPr>
          <m:t>$</m:t>
        </m:r>
      </m:oMath>
      <w:r w:rsidR="00B83533">
        <w:t xml:space="preserve"> – символ конца строки</w:t>
      </w:r>
      <w:r w:rsidR="0070131F">
        <w:t>.</w:t>
      </w:r>
    </w:p>
    <w:p w:rsidR="00B7224E" w:rsidRDefault="00B7224E" w:rsidP="008F1809">
      <w:pPr>
        <w:ind w:firstLine="708"/>
      </w:pPr>
      <w:r>
        <w:t xml:space="preserve">Данный шаблон </w:t>
      </w:r>
      <w:r w:rsidR="00B21908">
        <w:t>бы</w:t>
      </w:r>
      <w:r w:rsidR="003A60F7">
        <w:t>л</w:t>
      </w:r>
      <w:r w:rsidR="00B21908">
        <w:t xml:space="preserve"> разработан для работы с целыми и дробными числами</w:t>
      </w:r>
      <w:r w:rsidR="00253D6A">
        <w:t>.</w:t>
      </w:r>
    </w:p>
    <w:p w:rsidR="00154C47" w:rsidRDefault="007823FC" w:rsidP="00B3334E">
      <w:pPr>
        <w:ind w:firstLine="708"/>
      </w:pPr>
      <w:r>
        <w:t xml:space="preserve">Если </w:t>
      </w:r>
      <w:r w:rsidR="00A8714E">
        <w:t xml:space="preserve">значение </w:t>
      </w:r>
      <w:r w:rsidR="006D3037">
        <w:t>элемент</w:t>
      </w:r>
      <w:r w:rsidR="00A8714E">
        <w:t>а</w:t>
      </w:r>
      <w:r w:rsidR="006D3037">
        <w:t xml:space="preserve"> не </w:t>
      </w:r>
      <w:r w:rsidR="00A8714E">
        <w:t>соответствует</w:t>
      </w:r>
      <w:r w:rsidR="006D3037">
        <w:t xml:space="preserve"> шаблон</w:t>
      </w:r>
      <w:r w:rsidR="00A8714E">
        <w:t>у</w:t>
      </w:r>
      <w:r w:rsidR="006D3037">
        <w:t xml:space="preserve">, </w:t>
      </w:r>
      <w:r w:rsidR="00A8714E">
        <w:t>это может означать</w:t>
      </w:r>
      <w:r w:rsidR="00815131">
        <w:t>,</w:t>
      </w:r>
      <w:r w:rsidR="00D07FF9">
        <w:t xml:space="preserve"> </w:t>
      </w:r>
      <w:r w:rsidR="00815131">
        <w:t xml:space="preserve">что </w:t>
      </w:r>
      <w:r w:rsidR="009F3DE2">
        <w:t>он</w:t>
      </w:r>
      <w:r w:rsidR="008F1809">
        <w:t>о</w:t>
      </w:r>
      <w:r w:rsidR="006D3037">
        <w:t xml:space="preserve"> содерж</w:t>
      </w:r>
      <w:r w:rsidR="009F3DE2">
        <w:t>ит</w:t>
      </w:r>
      <w:r w:rsidR="00815131">
        <w:t xml:space="preserve"> буквы, или любые другие символы. Следовательно, индексы элемент</w:t>
      </w:r>
      <w:r w:rsidR="00FF7B59">
        <w:t>а</w:t>
      </w:r>
      <w:r w:rsidR="00815131">
        <w:t xml:space="preserve"> передаются </w:t>
      </w:r>
      <w:r w:rsidR="00366F30">
        <w:t>полю</w:t>
      </w:r>
      <w:r w:rsidR="00815131">
        <w:t xml:space="preserve"> объекта класса </w:t>
      </w:r>
      <w:r w:rsidR="00815131" w:rsidRPr="0049556C">
        <w:rPr>
          <w:i/>
          <w:lang w:val="en-US"/>
        </w:rPr>
        <w:t>Unsolved</w:t>
      </w:r>
      <w:r w:rsidR="00F27BE6">
        <w:t>, который</w:t>
      </w:r>
      <w:r w:rsidR="00FF7B59">
        <w:t xml:space="preserve"> </w:t>
      </w:r>
      <w:r w:rsidR="00126690">
        <w:t>хранит</w:t>
      </w:r>
      <w:r w:rsidR="0049556C">
        <w:t xml:space="preserve"> индексы элементов</w:t>
      </w:r>
      <w:r w:rsidR="006757A3">
        <w:t xml:space="preserve">, которые будут </w:t>
      </w:r>
      <w:r w:rsidR="00335D74">
        <w:t>помечены в таблице</w:t>
      </w:r>
      <w:r w:rsidR="006757A3">
        <w:t xml:space="preserve"> как </w:t>
      </w:r>
      <w:r w:rsidR="00126690">
        <w:t xml:space="preserve">неисправленные </w:t>
      </w:r>
      <w:r w:rsidR="006757A3">
        <w:t>опечатки.</w:t>
      </w:r>
      <w:r w:rsidR="00D07FF9">
        <w:t xml:space="preserve"> </w:t>
      </w:r>
      <w:r w:rsidR="00126690">
        <w:t>Далее п</w:t>
      </w:r>
      <w:r w:rsidR="00B359A2">
        <w:t xml:space="preserve">роизводится запись </w:t>
      </w:r>
      <w:r w:rsidR="007B3C13">
        <w:t>сообщения о</w:t>
      </w:r>
      <w:r w:rsidR="007E0053">
        <w:t xml:space="preserve"> найденной </w:t>
      </w:r>
      <w:r w:rsidR="007B3C13">
        <w:t>ошибк</w:t>
      </w:r>
      <w:r w:rsidR="007E0053">
        <w:t>е</w:t>
      </w:r>
      <w:r w:rsidR="00D07FF9">
        <w:t xml:space="preserve"> </w:t>
      </w:r>
      <w:r w:rsidR="00B359A2">
        <w:t>в файл</w:t>
      </w:r>
      <w:r w:rsidR="00A3684C">
        <w:t xml:space="preserve"> при помощи</w:t>
      </w:r>
      <w:r w:rsidR="009075B6">
        <w:t xml:space="preserve"> метода </w:t>
      </w:r>
      <w:r w:rsidR="00A3684C" w:rsidRPr="00335D74">
        <w:rPr>
          <w:i/>
        </w:rPr>
        <w:t>PrintReport()</w:t>
      </w:r>
      <w:r w:rsidR="007B3C13">
        <w:t>.</w:t>
      </w:r>
    </w:p>
    <w:p w:rsidR="007823FC" w:rsidRDefault="00154C47" w:rsidP="008F1809">
      <w:pPr>
        <w:ind w:firstLine="708"/>
      </w:pPr>
      <w:r>
        <w:t xml:space="preserve">Если значение элемента соответствует шаблону, то </w:t>
      </w:r>
      <w:r w:rsidR="00B3334E">
        <w:t>производится дополнительная проверка разделител</w:t>
      </w:r>
      <w:r>
        <w:t>я</w:t>
      </w:r>
      <w:r w:rsidR="00D07FF9">
        <w:t xml:space="preserve"> </w:t>
      </w:r>
      <w:r>
        <w:t xml:space="preserve">в записи десятичной дроби </w:t>
      </w:r>
      <w:r w:rsidR="00B3334E">
        <w:t xml:space="preserve">и поиск лишних пробелов. </w:t>
      </w:r>
      <w:r w:rsidR="00E06E99">
        <w:t xml:space="preserve">Если разделитель неверный, то производится его замена, а если найден лишний пробел – он удаляется, а индексы элемента передаются полю объекта класса </w:t>
      </w:r>
      <w:r w:rsidR="00E06E99" w:rsidRPr="00335D74">
        <w:rPr>
          <w:i/>
        </w:rPr>
        <w:t>Misprint</w:t>
      </w:r>
      <w:r w:rsidR="00E06E99">
        <w:t xml:space="preserve"> для раскраски итоговой таблицы. </w:t>
      </w:r>
      <w:r w:rsidR="0085501F">
        <w:t>М</w:t>
      </w:r>
      <w:r w:rsidR="00B3334E">
        <w:t xml:space="preserve">етод </w:t>
      </w:r>
      <w:r w:rsidR="00B3334E" w:rsidRPr="00335D74">
        <w:rPr>
          <w:i/>
        </w:rPr>
        <w:t>PrintReport()</w:t>
      </w:r>
      <w:r w:rsidR="00B3334E">
        <w:t xml:space="preserve"> сообщает</w:t>
      </w:r>
      <w:r w:rsidR="00840824">
        <w:t xml:space="preserve"> пользователю</w:t>
      </w:r>
      <w:r w:rsidR="00B3334E">
        <w:t xml:space="preserve"> о найденной и исправленной опечатке, если таковая выявлена. Наглядное представление описанного алгоритма приведено на </w:t>
      </w:r>
      <w:r w:rsidR="004D433E">
        <w:t xml:space="preserve">рисунке </w:t>
      </w:r>
      <w:r w:rsidR="007341A4">
        <w:fldChar w:fldCharType="begin"/>
      </w:r>
      <w:r w:rsidR="004D433E">
        <w:instrText xml:space="preserve"> REF  _Ref494237015 \* Lower \h \r \t </w:instrText>
      </w:r>
      <w:r w:rsidR="007341A4">
        <w:fldChar w:fldCharType="separate"/>
      </w:r>
      <w:r w:rsidR="008B62C7">
        <w:t>8</w:t>
      </w:r>
      <w:r w:rsidR="007341A4">
        <w:fldChar w:fldCharType="end"/>
      </w:r>
      <w:r w:rsidR="00D07FF9">
        <w:t xml:space="preserve"> </w:t>
      </w:r>
      <w:r w:rsidR="00B3334E">
        <w:t>в виде схемы.</w:t>
      </w:r>
    </w:p>
    <w:p w:rsidR="00496639" w:rsidRDefault="005F7983" w:rsidP="008675C5">
      <w:pPr>
        <w:pStyle w:val="B01Pic"/>
        <w:rPr>
          <w:lang w:val="en-US"/>
        </w:rPr>
      </w:pPr>
      <w:r>
        <w:object w:dxaOrig="17505" w:dyaOrig="21060">
          <v:shape id="_x0000_i1031" type="#_x0000_t75" style="width:415.85pt;height:499.05pt" o:ole="">
            <v:imagedata r:id="rId22" o:title=""/>
          </v:shape>
          <o:OLEObject Type="Embed" ProgID="Visio.Drawing.15" ShapeID="_x0000_i1031" DrawAspect="Content" ObjectID="_1568442046" r:id="rId23"/>
        </w:object>
      </w:r>
    </w:p>
    <w:p w:rsidR="00866CD8" w:rsidRPr="00644CAE" w:rsidRDefault="004D433E" w:rsidP="00866CD8">
      <w:pPr>
        <w:pStyle w:val="B02PicName"/>
      </w:pPr>
      <w:bookmarkStart w:id="78" w:name="_Ref494237015"/>
      <w:r>
        <w:t>–</w:t>
      </w:r>
      <w:r w:rsidR="002909CA">
        <w:t xml:space="preserve"> </w:t>
      </w:r>
      <w:r w:rsidR="007E5330">
        <w:t>С</w:t>
      </w:r>
      <w:r w:rsidR="00644CAE">
        <w:t xml:space="preserve">хема </w:t>
      </w:r>
      <w:r w:rsidR="007E5330">
        <w:t xml:space="preserve">работы </w:t>
      </w:r>
      <w:r w:rsidR="00644CAE">
        <w:t xml:space="preserve">алгоритма поиска опечаток </w:t>
      </w:r>
      <w:r w:rsidR="00644CAE" w:rsidRPr="006976D4">
        <w:t xml:space="preserve">для непрерывных </w:t>
      </w:r>
      <w:r w:rsidR="00644CAE">
        <w:t>значений</w:t>
      </w:r>
      <w:bookmarkEnd w:id="78"/>
    </w:p>
    <w:p w:rsidR="000E3444" w:rsidRPr="00FE390E" w:rsidRDefault="00EC1C7D" w:rsidP="006976D4">
      <w:pPr>
        <w:pStyle w:val="D04"/>
        <w:rPr>
          <w:lang w:val="ru-RU"/>
        </w:rPr>
      </w:pPr>
      <w:bookmarkStart w:id="79" w:name="_Ref494326431"/>
      <w:bookmarkStart w:id="80" w:name="_Toc494664433"/>
      <w:r>
        <w:rPr>
          <w:lang w:val="ru-RU"/>
        </w:rPr>
        <w:t>М</w:t>
      </w:r>
      <w:r w:rsidR="000E3444" w:rsidRPr="00FE390E">
        <w:rPr>
          <w:lang w:val="ru-RU"/>
        </w:rPr>
        <w:t>етод</w:t>
      </w:r>
      <w:r>
        <w:rPr>
          <w:lang w:val="ru-RU"/>
        </w:rPr>
        <w:t xml:space="preserve"> поиска опечаток</w:t>
      </w:r>
      <w:r w:rsidR="006976D4" w:rsidRPr="00FE390E">
        <w:rPr>
          <w:lang w:val="ru-RU"/>
        </w:rPr>
        <w:t xml:space="preserve"> д</w:t>
      </w:r>
      <w:r w:rsidR="000E3444" w:rsidRPr="00FE390E">
        <w:rPr>
          <w:lang w:val="ru-RU"/>
        </w:rPr>
        <w:t>ля</w:t>
      </w:r>
      <w:r w:rsidR="00D07FF9">
        <w:rPr>
          <w:lang w:val="ru-RU"/>
        </w:rPr>
        <w:t xml:space="preserve"> </w:t>
      </w:r>
      <w:r w:rsidR="00C151D2" w:rsidRPr="00FE390E">
        <w:rPr>
          <w:lang w:val="ru-RU"/>
        </w:rPr>
        <w:t>дат</w:t>
      </w:r>
      <w:bookmarkEnd w:id="79"/>
      <w:bookmarkEnd w:id="80"/>
    </w:p>
    <w:p w:rsidR="0093453D" w:rsidRDefault="003A6E30" w:rsidP="003962B0">
      <w:pPr>
        <w:ind w:firstLine="708"/>
      </w:pPr>
      <w:r>
        <w:t>Данн</w:t>
      </w:r>
      <w:r w:rsidR="0093453D">
        <w:t>ая</w:t>
      </w:r>
      <w:r w:rsidR="00D07FF9">
        <w:t xml:space="preserve"> </w:t>
      </w:r>
      <w:r w:rsidR="006976D4">
        <w:t>реализация</w:t>
      </w:r>
      <w:r>
        <w:t xml:space="preserve"> схож</w:t>
      </w:r>
      <w:r w:rsidR="006976D4">
        <w:t>а</w:t>
      </w:r>
      <w:r>
        <w:t xml:space="preserve"> с </w:t>
      </w:r>
      <w:proofErr w:type="gramStart"/>
      <w:r>
        <w:t>предыдущ</w:t>
      </w:r>
      <w:r w:rsidR="0093453D">
        <w:t>ей</w:t>
      </w:r>
      <w:proofErr w:type="gramEnd"/>
      <w:r>
        <w:t>, но отличается шаблоном</w:t>
      </w:r>
      <w:r w:rsidR="00D07FF9">
        <w:t xml:space="preserve"> </w:t>
      </w:r>
      <w:r w:rsidR="00790A21">
        <w:t>регулярного выражения</w:t>
      </w:r>
      <w:r>
        <w:t xml:space="preserve">, </w:t>
      </w:r>
      <w:r w:rsidR="003962B0">
        <w:t xml:space="preserve">который используется </w:t>
      </w:r>
      <w:r>
        <w:t xml:space="preserve">для сравнения со </w:t>
      </w:r>
      <w:r w:rsidR="00164CF9">
        <w:t xml:space="preserve">значением элемента. </w:t>
      </w:r>
      <w:r w:rsidR="00CF77FC">
        <w:t>Применяемый ш</w:t>
      </w:r>
      <w:r w:rsidR="008960CC">
        <w:t>аблон р</w:t>
      </w:r>
      <w:r w:rsidR="00164CF9">
        <w:t>егулярно</w:t>
      </w:r>
      <w:r w:rsidR="008960CC">
        <w:t>го</w:t>
      </w:r>
      <w:r w:rsidR="00164CF9">
        <w:t xml:space="preserve"> выражени</w:t>
      </w:r>
      <w:r w:rsidR="008960CC">
        <w:t xml:space="preserve">я </w:t>
      </w:r>
      <w:r w:rsidR="00D4559E">
        <w:t>приведен</w:t>
      </w:r>
      <w:r w:rsidR="00164CF9">
        <w:t xml:space="preserve"> </w:t>
      </w:r>
      <w:r w:rsidR="00712166">
        <w:t>ниже</w:t>
      </w:r>
      <w:r w:rsidR="00D964FF">
        <w:t>.</w:t>
      </w:r>
    </w:p>
    <w:p w:rsidR="00712166" w:rsidRPr="000B399D" w:rsidRDefault="00712166" w:rsidP="008675C5">
      <w:pPr>
        <w:pStyle w:val="B01Pic"/>
      </w:pPr>
      <m:oMathPara>
        <m:oMath>
          <m:r>
            <w:rPr>
              <w:rFonts w:ascii="Cambria Math" w:hAnsi="Cambria Math"/>
              <w:lang w:val="en-US"/>
            </w:rPr>
            <w:lastRenderedPageBreak/>
            <m:t>"^((\\d){2})([,.]|[-/])(\\d{2})([,.]|[-/])((\\d){2}|(\\d){4})$"</m:t>
          </m:r>
          <m:r>
            <w:rPr>
              <w:rFonts w:ascii="Cambria Math" w:hAnsi="Cambria Math"/>
            </w:rPr>
            <m:t>,</m:t>
          </m:r>
        </m:oMath>
      </m:oMathPara>
    </w:p>
    <w:p w:rsidR="00B35B9F" w:rsidRDefault="00922485" w:rsidP="00CB443F">
      <w:pPr>
        <w:keepNext/>
      </w:pPr>
      <w:r>
        <w:t>г</w:t>
      </w:r>
      <w:r w:rsidR="00B35B9F">
        <w:t>де</w:t>
      </w:r>
    </w:p>
    <w:p w:rsidR="00EC6FD0" w:rsidRDefault="000B399D" w:rsidP="00CB443F">
      <w:pPr>
        <w:keepNext/>
      </w:pPr>
      <m:oMath>
        <m:r>
          <w:rPr>
            <w:rFonts w:ascii="Cambria Math" w:hAnsi="Cambria Math"/>
          </w:rPr>
          <m:t>^</m:t>
        </m:r>
      </m:oMath>
      <w:r w:rsidR="002379E2" w:rsidRPr="005778D0">
        <w:t xml:space="preserve"> </w:t>
      </w:r>
      <w:r w:rsidR="002379E2">
        <w:t>– символ начала строки,</w:t>
      </w:r>
    </w:p>
    <w:p w:rsidR="00EC6FD0" w:rsidRDefault="00596193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){2})</m:t>
        </m:r>
      </m:oMath>
      <w:r w:rsidR="005778D0" w:rsidRPr="005778D0">
        <w:t xml:space="preserve"> </w:t>
      </w:r>
      <w:r w:rsidR="005778D0">
        <w:t>–два числа,</w:t>
      </w:r>
    </w:p>
    <w:p w:rsidR="00EC6FD0" w:rsidRDefault="000F1EA7" w:rsidP="00FB2919">
      <w:pPr>
        <w:keepNext/>
        <w:ind w:left="709" w:firstLine="0"/>
      </w:pPr>
      <m:oMath>
        <m:r>
          <w:rPr>
            <w:rFonts w:ascii="Cambria Math" w:hAnsi="Cambria Math"/>
          </w:rPr>
          <m:t>([,.]|[-/])</m:t>
        </m:r>
      </m:oMath>
      <w:r w:rsidR="007D69ED" w:rsidRPr="007D69ED">
        <w:t xml:space="preserve"> – </w:t>
      </w:r>
      <w:r w:rsidR="007D69ED">
        <w:t xml:space="preserve">один из четырех указанных </w:t>
      </w:r>
      <w:r w:rsidR="005E52BC">
        <w:t>символов</w:t>
      </w:r>
      <w:proofErr w:type="gramStart"/>
      <w:r w:rsidR="005E52BC">
        <w:t xml:space="preserve"> </w:t>
      </w:r>
      <w:commentRangeStart w:id="81"/>
      <w:r w:rsidR="005E52BC">
        <w:t>(</w:t>
      </w:r>
      <w:r w:rsidR="00B60860">
        <w:t xml:space="preserve">«,» </w:t>
      </w:r>
      <w:proofErr w:type="gramEnd"/>
      <w:r w:rsidR="00B60860">
        <w:t xml:space="preserve">или </w:t>
      </w:r>
      <w:r w:rsidR="007E5BED">
        <w:t>«</w:t>
      </w:r>
      <w:r w:rsidR="005E52BC">
        <w:t>.</w:t>
      </w:r>
      <w:r w:rsidR="007E5BED">
        <w:t>»</w:t>
      </w:r>
      <w:r w:rsidR="00F2076C">
        <w:t xml:space="preserve">, </w:t>
      </w:r>
      <w:r w:rsidR="007E5BED">
        <w:t>или «</w:t>
      </w:r>
      <w:r w:rsidRPr="000F1EA7">
        <w:t>/</w:t>
      </w:r>
      <w:r w:rsidR="007E5BED">
        <w:t>»</w:t>
      </w:r>
      <w:r w:rsidR="00F2076C">
        <w:t>,</w:t>
      </w:r>
      <w:r w:rsidR="007E5BED">
        <w:t xml:space="preserve"> или «/» или «</w:t>
      </w:r>
      <w:r w:rsidR="005E52BC">
        <w:t>-</w:t>
      </w:r>
      <w:r w:rsidR="007E5BED">
        <w:t>»</w:t>
      </w:r>
      <w:r w:rsidR="005E52BC">
        <w:t>),</w:t>
      </w:r>
      <w:commentRangeEnd w:id="81"/>
      <w:r w:rsidR="005F7BB5">
        <w:rPr>
          <w:rStyle w:val="a7"/>
        </w:rPr>
        <w:commentReference w:id="81"/>
      </w:r>
    </w:p>
    <w:p w:rsidR="00EC6FD0" w:rsidRDefault="000F1EA7" w:rsidP="00CB443F">
      <w:pPr>
        <w:keepNext/>
      </w:pPr>
      <m:oMath>
        <m:r>
          <w:rPr>
            <w:rFonts w:ascii="Cambria Math" w:hAnsi="Cambria Math"/>
          </w:rPr>
          <m:t>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){2}|(\\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){4})</m:t>
        </m:r>
      </m:oMath>
      <w:r w:rsidR="00A248F8" w:rsidRPr="00A248F8">
        <w:t xml:space="preserve"> – </w:t>
      </w:r>
      <w:r w:rsidR="00EC6FD0">
        <w:t>два или четыре</w:t>
      </w:r>
      <w:r w:rsidR="0070746E">
        <w:t xml:space="preserve"> числа</w:t>
      </w:r>
      <w:r w:rsidR="00EC6FD0">
        <w:t>,</w:t>
      </w:r>
    </w:p>
    <w:p w:rsidR="00D964FF" w:rsidRPr="00A248F8" w:rsidRDefault="000F1EA7" w:rsidP="00CB443F">
      <w:pPr>
        <w:keepNext/>
      </w:pPr>
      <m:oMath>
        <m:r>
          <w:rPr>
            <w:rFonts w:ascii="Cambria Math" w:hAnsi="Cambria Math"/>
          </w:rPr>
          <m:t>$</m:t>
        </m:r>
      </m:oMath>
      <w:r w:rsidRPr="00676480">
        <w:t xml:space="preserve"> </w:t>
      </w:r>
      <w:r w:rsidR="00A248F8">
        <w:t>– символ конца строки</w:t>
      </w:r>
      <w:r w:rsidR="00C03DE2">
        <w:t>.</w:t>
      </w:r>
    </w:p>
    <w:p w:rsidR="00F44BF7" w:rsidRPr="00CD3711" w:rsidRDefault="00C33D70" w:rsidP="003962B0">
      <w:pPr>
        <w:ind w:firstLine="708"/>
      </w:pPr>
      <w:r>
        <w:t xml:space="preserve">Если значение элемента не соответствует шаблону, </w:t>
      </w:r>
      <w:r w:rsidR="00155200">
        <w:t>то</w:t>
      </w:r>
      <w:r w:rsidR="00F44BF7">
        <w:t xml:space="preserve"> </w:t>
      </w:r>
      <w:r w:rsidR="00A0011B">
        <w:t xml:space="preserve">производится запись сообщения об ошибке </w:t>
      </w:r>
      <w:r w:rsidR="00F44BF7">
        <w:t xml:space="preserve">в </w:t>
      </w:r>
      <w:r w:rsidR="00CD3711">
        <w:t xml:space="preserve">файл, а </w:t>
      </w:r>
      <w:r w:rsidR="00F44BF7">
        <w:t xml:space="preserve">индексы </w:t>
      </w:r>
      <w:r w:rsidR="00CD3711">
        <w:t xml:space="preserve">этого </w:t>
      </w:r>
      <w:r w:rsidR="00F44BF7">
        <w:t xml:space="preserve">элемента передаются </w:t>
      </w:r>
      <w:r w:rsidR="00366F30">
        <w:t>полю</w:t>
      </w:r>
      <w:r w:rsidR="00F44BF7">
        <w:t xml:space="preserve"> объекта класса </w:t>
      </w:r>
      <w:r w:rsidR="00F44BF7" w:rsidRPr="00A0011B">
        <w:rPr>
          <w:i/>
          <w:lang w:val="en-US"/>
        </w:rPr>
        <w:t>Unsolved</w:t>
      </w:r>
      <w:r w:rsidR="00CD3711">
        <w:t>.</w:t>
      </w:r>
    </w:p>
    <w:p w:rsidR="007E1026" w:rsidRDefault="003A6E30" w:rsidP="003962B0">
      <w:pPr>
        <w:ind w:firstLine="708"/>
      </w:pPr>
      <w:r>
        <w:t>Все</w:t>
      </w:r>
      <w:r w:rsidR="00DE6334">
        <w:t xml:space="preserve"> значения</w:t>
      </w:r>
      <w:r w:rsidR="0093453D">
        <w:t xml:space="preserve"> </w:t>
      </w:r>
      <w:r w:rsidR="00A0011B">
        <w:t>столбца</w:t>
      </w:r>
      <w:r>
        <w:t>,</w:t>
      </w:r>
      <w:r w:rsidR="00D07FF9">
        <w:t xml:space="preserve"> </w:t>
      </w:r>
      <w:r w:rsidR="006C5D4F">
        <w:t>которые под</w:t>
      </w:r>
      <w:r w:rsidR="007D017B">
        <w:t>ошли</w:t>
      </w:r>
      <w:r w:rsidR="00D07FF9">
        <w:t xml:space="preserve"> </w:t>
      </w:r>
      <w:r w:rsidR="00DE6334">
        <w:t xml:space="preserve">под </w:t>
      </w:r>
      <w:r w:rsidR="0042087A">
        <w:t>указанный</w:t>
      </w:r>
      <w:r w:rsidR="00D07FF9">
        <w:t xml:space="preserve"> </w:t>
      </w:r>
      <w:r w:rsidR="00155200">
        <w:t xml:space="preserve">выше </w:t>
      </w:r>
      <w:r w:rsidR="00DE6334">
        <w:t xml:space="preserve">шаблон, являются датами, но </w:t>
      </w:r>
      <w:r w:rsidR="00223AB0">
        <w:t xml:space="preserve">существует </w:t>
      </w:r>
      <w:r w:rsidR="0042087A">
        <w:t xml:space="preserve">возможность того, что они </w:t>
      </w:r>
      <w:r w:rsidR="00DE6334">
        <w:t>записан</w:t>
      </w:r>
      <w:r w:rsidR="00223AB0">
        <w:t>ы</w:t>
      </w:r>
      <w:r w:rsidR="00D07FF9">
        <w:t xml:space="preserve"> </w:t>
      </w:r>
      <w:r w:rsidR="006C5D4F">
        <w:t>неверно</w:t>
      </w:r>
      <w:r w:rsidR="00856B7F">
        <w:t>. П</w:t>
      </w:r>
      <w:r w:rsidR="006C5D4F">
        <w:t>о</w:t>
      </w:r>
      <w:r w:rsidR="00DE6334">
        <w:t>этому производится дополнительная проверка</w:t>
      </w:r>
      <w:r w:rsidR="006204FD">
        <w:t xml:space="preserve"> разделителей между числами </w:t>
      </w:r>
      <w:r w:rsidR="00856B7F">
        <w:t xml:space="preserve">в записи даты </w:t>
      </w:r>
      <w:r w:rsidR="006204FD">
        <w:t xml:space="preserve">и замена их на точку, если </w:t>
      </w:r>
      <w:r w:rsidR="00245765">
        <w:t xml:space="preserve">разделитель </w:t>
      </w:r>
      <w:r w:rsidR="001C5365">
        <w:t>неправильный</w:t>
      </w:r>
      <w:r w:rsidR="006204FD">
        <w:t>.</w:t>
      </w:r>
      <w:r w:rsidR="005228DE">
        <w:t xml:space="preserve"> В случае ошибки </w:t>
      </w:r>
      <w:r w:rsidR="00A77EA8">
        <w:t xml:space="preserve">индексы элемента передаются полю объекта класса </w:t>
      </w:r>
      <w:r w:rsidR="00A77EA8" w:rsidRPr="005228DE">
        <w:rPr>
          <w:i/>
          <w:lang w:val="en-US"/>
        </w:rPr>
        <w:t>Misprint</w:t>
      </w:r>
      <w:r w:rsidR="005228DE">
        <w:t>, а</w:t>
      </w:r>
      <w:r w:rsidR="00A77EA8">
        <w:t xml:space="preserve"> </w:t>
      </w:r>
      <w:r w:rsidR="00AF64BA">
        <w:t xml:space="preserve">вызванный метод </w:t>
      </w:r>
      <w:r w:rsidR="00126690" w:rsidRPr="00A77EA8">
        <w:rPr>
          <w:i/>
        </w:rPr>
        <w:t>PrintReport()</w:t>
      </w:r>
      <w:r w:rsidR="00126690">
        <w:t xml:space="preserve"> </w:t>
      </w:r>
      <w:r w:rsidR="00AF64BA">
        <w:t>сообщает о найденной и исправленной опечатке</w:t>
      </w:r>
      <w:r w:rsidR="007E1026">
        <w:t>.</w:t>
      </w:r>
      <w:r w:rsidR="00ED2F24">
        <w:t xml:space="preserve"> Наглядное представление описанного алгоритма приведено на</w:t>
      </w:r>
      <w:r w:rsidR="005140BC">
        <w:t xml:space="preserve"> рисунке</w:t>
      </w:r>
      <w:r w:rsidR="00DF6041" w:rsidRPr="00DF6041">
        <w:t xml:space="preserve"> </w:t>
      </w:r>
      <w:r w:rsidR="007341A4">
        <w:fldChar w:fldCharType="begin"/>
      </w:r>
      <w:r w:rsidR="005140BC">
        <w:instrText xml:space="preserve"> REF  _Ref493764582 \* Lower \h \r \t </w:instrText>
      </w:r>
      <w:r w:rsidR="007341A4">
        <w:fldChar w:fldCharType="separate"/>
      </w:r>
      <w:r w:rsidR="008B62C7">
        <w:t>9</w:t>
      </w:r>
      <w:r w:rsidR="007341A4">
        <w:fldChar w:fldCharType="end"/>
      </w:r>
      <w:r w:rsidR="005228DE">
        <w:t xml:space="preserve"> в виде </w:t>
      </w:r>
      <w:r w:rsidR="001C5365">
        <w:t>схемы</w:t>
      </w:r>
      <w:r w:rsidR="00ED2F24">
        <w:t>.</w:t>
      </w:r>
    </w:p>
    <w:p w:rsidR="00CB4104" w:rsidRDefault="00702BAA" w:rsidP="008675C5">
      <w:pPr>
        <w:pStyle w:val="B01Pic"/>
      </w:pPr>
      <w:r>
        <w:object w:dxaOrig="14985" w:dyaOrig="22080">
          <v:shape id="_x0000_i1032" type="#_x0000_t75" style="width:328.95pt;height:484.75pt" o:ole="">
            <v:imagedata r:id="rId24" o:title=""/>
          </v:shape>
          <o:OLEObject Type="Embed" ProgID="Visio.Drawing.15" ShapeID="_x0000_i1032" DrawAspect="Content" ObjectID="_1568442047" r:id="rId25"/>
        </w:object>
      </w:r>
    </w:p>
    <w:p w:rsidR="00CB4104" w:rsidRPr="00CB4104" w:rsidRDefault="005228DE" w:rsidP="00CB4104">
      <w:pPr>
        <w:pStyle w:val="B02PicName"/>
      </w:pPr>
      <w:bookmarkStart w:id="82" w:name="_Ref493764582"/>
      <w:r>
        <w:t xml:space="preserve">– </w:t>
      </w:r>
      <w:r w:rsidR="001C37C9">
        <w:t>С</w:t>
      </w:r>
      <w:r w:rsidR="00ED2F24">
        <w:t xml:space="preserve">хема </w:t>
      </w:r>
      <w:r w:rsidR="001C37C9">
        <w:t xml:space="preserve">работы </w:t>
      </w:r>
      <w:r w:rsidR="00ED2F24">
        <w:t xml:space="preserve">алгоритма поиска опечаток </w:t>
      </w:r>
      <w:r w:rsidR="00ED2F24" w:rsidRPr="006976D4">
        <w:t xml:space="preserve">для </w:t>
      </w:r>
      <w:r w:rsidR="00ED2F24">
        <w:t>дат</w:t>
      </w:r>
      <w:bookmarkEnd w:id="82"/>
    </w:p>
    <w:p w:rsidR="00C27816" w:rsidRDefault="009402EF" w:rsidP="004B732A">
      <w:pPr>
        <w:pStyle w:val="D03"/>
        <w:rPr>
          <w:lang w:val="ru-RU"/>
        </w:rPr>
      </w:pPr>
      <w:bookmarkStart w:id="83" w:name="_Ref493755811"/>
      <w:bookmarkStart w:id="84" w:name="_Toc494664434"/>
      <w:r>
        <w:rPr>
          <w:lang w:val="ru-RU"/>
        </w:rPr>
        <w:t>Р</w:t>
      </w:r>
      <w:r w:rsidR="0075029A">
        <w:rPr>
          <w:lang w:val="ru-RU"/>
        </w:rPr>
        <w:t>еализаци</w:t>
      </w:r>
      <w:r w:rsidR="00B746A3">
        <w:rPr>
          <w:lang w:val="ru-RU"/>
        </w:rPr>
        <w:t>я</w:t>
      </w:r>
      <w:r w:rsidR="00C27816" w:rsidRPr="00D07FF9">
        <w:rPr>
          <w:lang w:val="ru-RU"/>
        </w:rPr>
        <w:t xml:space="preserve"> поиска </w:t>
      </w:r>
      <w:r w:rsidR="00C27816">
        <w:rPr>
          <w:lang w:val="ru-RU"/>
        </w:rPr>
        <w:t>выбросов</w:t>
      </w:r>
      <w:bookmarkEnd w:id="83"/>
      <w:bookmarkEnd w:id="84"/>
    </w:p>
    <w:p w:rsidR="00F22CBC" w:rsidRDefault="00F22CBC" w:rsidP="00F22CBC">
      <w:pPr>
        <w:pStyle w:val="D04"/>
        <w:rPr>
          <w:shd w:val="clear" w:color="auto" w:fill="FFFFFF"/>
        </w:rPr>
      </w:pPr>
      <w:bookmarkStart w:id="85" w:name="_Toc494664435"/>
      <w:r>
        <w:rPr>
          <w:shd w:val="clear" w:color="auto" w:fill="FFFFFF"/>
        </w:rPr>
        <w:t>Общие понятия</w:t>
      </w:r>
      <w:bookmarkEnd w:id="85"/>
    </w:p>
    <w:p w:rsidR="005F5794" w:rsidRDefault="005F5794" w:rsidP="00E45F55">
      <w:pPr>
        <w:pStyle w:val="A02TextParagraphNoIndentation"/>
        <w:ind w:firstLine="708"/>
      </w:pPr>
      <w:r>
        <w:rPr>
          <w:shd w:val="clear" w:color="auto" w:fill="FFFFFF"/>
        </w:rPr>
        <w:t xml:space="preserve">Поиск выбросов осуществляется только </w:t>
      </w:r>
      <w:r w:rsidRPr="00A01D64">
        <w:rPr>
          <w:shd w:val="clear" w:color="auto" w:fill="FFFFFF"/>
        </w:rPr>
        <w:t xml:space="preserve">среди значений элементов </w:t>
      </w:r>
      <w:r w:rsidR="00012D08">
        <w:rPr>
          <w:shd w:val="clear" w:color="auto" w:fill="FFFFFF"/>
        </w:rPr>
        <w:t>столбцов</w:t>
      </w:r>
      <w:r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которые описывает класс </w:t>
      </w:r>
      <w:r w:rsidRPr="00C00426">
        <w:rPr>
          <w:i/>
          <w:shd w:val="clear" w:color="auto" w:fill="FFFFFF"/>
        </w:rPr>
        <w:t>Continuous</w:t>
      </w:r>
      <w:r>
        <w:rPr>
          <w:shd w:val="clear" w:color="auto" w:fill="FFFFFF"/>
        </w:rPr>
        <w:t xml:space="preserve">, </w:t>
      </w:r>
      <w:r w:rsidR="00836987">
        <w:rPr>
          <w:shd w:val="clear" w:color="auto" w:fill="FFFFFF"/>
        </w:rPr>
        <w:t>то есть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>непрерывны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 переменны</w:t>
      </w:r>
      <w:r w:rsidR="0052784E">
        <w:rPr>
          <w:shd w:val="clear" w:color="auto" w:fill="FFFFFF"/>
        </w:rPr>
        <w:t>х</w:t>
      </w:r>
      <w:r>
        <w:rPr>
          <w:shd w:val="clear" w:color="auto" w:fill="FFFFFF"/>
        </w:rPr>
        <w:t xml:space="preserve">. </w:t>
      </w:r>
      <w:r w:rsidR="0052784E">
        <w:rPr>
          <w:shd w:val="clear" w:color="auto" w:fill="FFFFFF"/>
        </w:rPr>
        <w:t>Анализ</w:t>
      </w:r>
      <w:r w:rsidR="00D07FF9">
        <w:rPr>
          <w:shd w:val="clear" w:color="auto" w:fill="FFFFFF"/>
        </w:rPr>
        <w:t xml:space="preserve"> </w:t>
      </w:r>
      <w:r w:rsidR="00E610EB">
        <w:rPr>
          <w:shd w:val="clear" w:color="auto" w:fill="FFFFFF"/>
        </w:rPr>
        <w:t xml:space="preserve">значений </w:t>
      </w:r>
      <w:r>
        <w:rPr>
          <w:shd w:val="clear" w:color="auto" w:fill="FFFFFF"/>
        </w:rPr>
        <w:t xml:space="preserve">возможен лишь в том случае, когда среди них нет неисправленных опечаток. В противном случае </w:t>
      </w:r>
      <w:r w:rsidR="00012D08">
        <w:rPr>
          <w:shd w:val="clear" w:color="auto" w:fill="FFFFFF"/>
        </w:rPr>
        <w:t>результаты анализа</w:t>
      </w:r>
      <w:r>
        <w:rPr>
          <w:shd w:val="clear" w:color="auto" w:fill="FFFFFF"/>
        </w:rPr>
        <w:t xml:space="preserve"> буд</w:t>
      </w:r>
      <w:r w:rsidR="00012D08">
        <w:rPr>
          <w:shd w:val="clear" w:color="auto" w:fill="FFFFFF"/>
        </w:rPr>
        <w:t>ут</w:t>
      </w:r>
      <w:r>
        <w:rPr>
          <w:shd w:val="clear" w:color="auto" w:fill="FFFFFF"/>
        </w:rPr>
        <w:t xml:space="preserve"> ошибочн</w:t>
      </w:r>
      <w:r w:rsidR="00012D08">
        <w:rPr>
          <w:shd w:val="clear" w:color="auto" w:fill="FFFFFF"/>
        </w:rPr>
        <w:t>ыми</w:t>
      </w:r>
      <w:r>
        <w:rPr>
          <w:shd w:val="clear" w:color="auto" w:fill="FFFFFF"/>
        </w:rPr>
        <w:t xml:space="preserve"> и, следовательно, бесполезн</w:t>
      </w:r>
      <w:r w:rsidR="00012D08">
        <w:rPr>
          <w:shd w:val="clear" w:color="auto" w:fill="FFFFFF"/>
        </w:rPr>
        <w:t>ыми</w:t>
      </w:r>
      <w:r w:rsidR="00C03DE2">
        <w:rPr>
          <w:shd w:val="clear" w:color="auto" w:fill="FFFFFF"/>
        </w:rPr>
        <w:t>.</w:t>
      </w:r>
    </w:p>
    <w:p w:rsidR="00C013A9" w:rsidRDefault="00242680" w:rsidP="00E45F55">
      <w:pPr>
        <w:pStyle w:val="A02TextParagraphNoIndentation"/>
        <w:ind w:firstLine="708"/>
      </w:pPr>
      <w:r>
        <w:lastRenderedPageBreak/>
        <w:t xml:space="preserve">Выбросы в столбце определяются при помощи функции </w:t>
      </w:r>
      <w:r w:rsidRPr="00C00426">
        <w:rPr>
          <w:i/>
          <w:lang w:val="en-US"/>
        </w:rPr>
        <w:t>boxplot</w:t>
      </w:r>
      <w:r w:rsidRPr="00C00426">
        <w:rPr>
          <w:i/>
        </w:rPr>
        <w:t>.</w:t>
      </w:r>
      <w:r w:rsidRPr="00C00426">
        <w:rPr>
          <w:i/>
          <w:lang w:val="en-US"/>
        </w:rPr>
        <w:t>stats</w:t>
      </w:r>
      <w:r w:rsidR="00543989" w:rsidRPr="00C00426">
        <w:rPr>
          <w:i/>
        </w:rPr>
        <w:t>()</w:t>
      </w:r>
      <w:r w:rsidR="00B04D34">
        <w:t xml:space="preserve">, производной </w:t>
      </w:r>
      <w:r w:rsidR="009602F9">
        <w:t xml:space="preserve">графической </w:t>
      </w:r>
      <w:r w:rsidR="00B04D34">
        <w:t xml:space="preserve">функции </w:t>
      </w:r>
      <w:r w:rsidR="00B04D34" w:rsidRPr="00B04D34">
        <w:t>высокого уровня</w:t>
      </w:r>
      <w:r w:rsidR="00D07FF9">
        <w:t xml:space="preserve"> </w:t>
      </w:r>
      <w:r w:rsidR="00B04D34" w:rsidRPr="00C00426">
        <w:rPr>
          <w:i/>
          <w:lang w:val="en-US"/>
        </w:rPr>
        <w:t>boxplot</w:t>
      </w:r>
      <w:r w:rsidR="00482390" w:rsidRPr="00C00426">
        <w:rPr>
          <w:i/>
        </w:rPr>
        <w:t>()</w:t>
      </w:r>
      <w:r w:rsidR="00FF5D25">
        <w:t>, которая</w:t>
      </w:r>
      <w:r w:rsidR="00D07FF9">
        <w:t xml:space="preserve"> </w:t>
      </w:r>
      <w:r w:rsidR="00313998">
        <w:t xml:space="preserve">служит для построения </w:t>
      </w:r>
      <w:r w:rsidR="000A1EB1">
        <w:t>диаграмм</w:t>
      </w:r>
      <w:r w:rsidR="00313998">
        <w:t xml:space="preserve"> размахов.</w:t>
      </w:r>
      <w:r w:rsidR="005F7BB5">
        <w:t xml:space="preserve"> </w:t>
      </w:r>
      <w:r w:rsidR="009402EF" w:rsidRPr="00C00426">
        <w:rPr>
          <w:i/>
          <w:shd w:val="clear" w:color="auto" w:fill="FFFFFF"/>
          <w:lang w:val="en-US"/>
        </w:rPr>
        <w:t>b</w:t>
      </w:r>
      <w:r w:rsidR="00543989" w:rsidRPr="00C00426">
        <w:rPr>
          <w:i/>
          <w:shd w:val="clear" w:color="auto" w:fill="FFFFFF"/>
          <w:lang w:val="en-US"/>
        </w:rPr>
        <w:t>oxplot</w:t>
      </w:r>
      <w:r w:rsidR="00543989" w:rsidRPr="00C00426">
        <w:rPr>
          <w:i/>
          <w:shd w:val="clear" w:color="auto" w:fill="FFFFFF"/>
        </w:rPr>
        <w:t>.</w:t>
      </w:r>
      <w:r w:rsidR="00543989" w:rsidRPr="00C00426">
        <w:rPr>
          <w:i/>
          <w:shd w:val="clear" w:color="auto" w:fill="FFFFFF"/>
          <w:lang w:val="en-US"/>
        </w:rPr>
        <w:t>stats</w:t>
      </w:r>
      <w:r w:rsidR="00543989" w:rsidRPr="00C00426">
        <w:rPr>
          <w:i/>
          <w:shd w:val="clear" w:color="auto" w:fill="FFFFFF"/>
        </w:rPr>
        <w:t>()</w:t>
      </w:r>
      <w:r w:rsidR="00543989">
        <w:rPr>
          <w:shd w:val="clear" w:color="auto" w:fill="FFFFFF"/>
        </w:rPr>
        <w:t>, в свою очередь,</w:t>
      </w:r>
      <w:r w:rsidR="00D07FF9">
        <w:rPr>
          <w:shd w:val="clear" w:color="auto" w:fill="FFFFFF"/>
        </w:rPr>
        <w:t xml:space="preserve"> </w:t>
      </w:r>
      <w:r w:rsidR="00543989">
        <w:rPr>
          <w:shd w:val="clear" w:color="auto" w:fill="FFFFFF"/>
        </w:rPr>
        <w:t xml:space="preserve">используется для сбора </w:t>
      </w:r>
      <w:r w:rsidR="00543989">
        <w:rPr>
          <w:color w:val="000000"/>
          <w:sz w:val="27"/>
          <w:szCs w:val="27"/>
          <w:shd w:val="clear" w:color="auto" w:fill="FFFFFF"/>
        </w:rPr>
        <w:t>статистики</w:t>
      </w:r>
      <w:r w:rsidR="00E610EB">
        <w:rPr>
          <w:color w:val="000000"/>
          <w:sz w:val="27"/>
          <w:szCs w:val="27"/>
          <w:shd w:val="clear" w:color="auto" w:fill="FFFFFF"/>
        </w:rPr>
        <w:t xml:space="preserve"> при создании</w:t>
      </w:r>
      <w:r w:rsidR="00D07FF9">
        <w:rPr>
          <w:color w:val="000000"/>
          <w:sz w:val="27"/>
          <w:szCs w:val="27"/>
          <w:shd w:val="clear" w:color="auto" w:fill="FFFFFF"/>
        </w:rPr>
        <w:t xml:space="preserve"> </w:t>
      </w:r>
      <w:r w:rsidR="006640ED">
        <w:rPr>
          <w:color w:val="000000"/>
          <w:sz w:val="27"/>
          <w:szCs w:val="27"/>
          <w:shd w:val="clear" w:color="auto" w:fill="FFFFFF"/>
        </w:rPr>
        <w:t>этих диаграмм</w:t>
      </w:r>
      <w:r w:rsidR="00543989">
        <w:rPr>
          <w:color w:val="000000"/>
          <w:sz w:val="27"/>
          <w:szCs w:val="27"/>
          <w:shd w:val="clear" w:color="auto" w:fill="FFFFFF"/>
        </w:rPr>
        <w:t>.</w:t>
      </w:r>
    </w:p>
    <w:p w:rsidR="00F22CBC" w:rsidRDefault="00B530C2" w:rsidP="00F22CBC">
      <w:pPr>
        <w:pStyle w:val="D04"/>
        <w:rPr>
          <w:lang w:eastAsia="ru-RU"/>
        </w:rPr>
      </w:pPr>
      <w:bookmarkStart w:id="86" w:name="_Toc494664436"/>
      <w:r w:rsidRPr="000A1EB1">
        <w:rPr>
          <w:lang w:eastAsia="ru-RU"/>
        </w:rPr>
        <w:t>Диаграммы размахов</w:t>
      </w:r>
      <w:bookmarkEnd w:id="86"/>
    </w:p>
    <w:p w:rsidR="000A1EB1" w:rsidRPr="000A1EB1" w:rsidRDefault="000A1EB1" w:rsidP="00E45F55">
      <w:pPr>
        <w:pStyle w:val="A02TextParagraphNoIndentation"/>
        <w:ind w:firstLine="708"/>
        <w:rPr>
          <w:lang w:eastAsia="ru-RU"/>
        </w:rPr>
      </w:pPr>
      <w:r w:rsidRPr="000A1EB1">
        <w:rPr>
          <w:lang w:eastAsia="ru-RU"/>
        </w:rPr>
        <w:t xml:space="preserve">Диаграммы размахов, или </w:t>
      </w:r>
      <w:r w:rsidR="006640ED">
        <w:rPr>
          <w:lang w:eastAsia="ru-RU"/>
        </w:rPr>
        <w:t>«</w:t>
      </w:r>
      <w:r w:rsidRPr="000A1EB1">
        <w:rPr>
          <w:lang w:eastAsia="ru-RU"/>
        </w:rPr>
        <w:t>ящики с усами</w:t>
      </w:r>
      <w:r w:rsidR="006640ED">
        <w:rPr>
          <w:lang w:eastAsia="ru-RU"/>
        </w:rPr>
        <w:t>»</w:t>
      </w:r>
      <w:r w:rsidRPr="000A1EB1">
        <w:rPr>
          <w:lang w:eastAsia="ru-RU"/>
        </w:rPr>
        <w:t xml:space="preserve"> (англ. box-whisker plots)</w:t>
      </w:r>
      <w:r w:rsidR="00412339">
        <w:rPr>
          <w:lang w:eastAsia="ru-RU"/>
        </w:rPr>
        <w:t xml:space="preserve"> были разработаны </w:t>
      </w:r>
      <w:r w:rsidR="003236C4">
        <w:rPr>
          <w:lang w:eastAsia="ru-RU"/>
        </w:rPr>
        <w:t xml:space="preserve">американским математиком </w:t>
      </w:r>
      <w:r w:rsidR="00412339">
        <w:rPr>
          <w:lang w:eastAsia="ru-RU"/>
        </w:rPr>
        <w:t>Джоном Тьюки в 1969г. и</w:t>
      </w:r>
      <w:r w:rsidRPr="000A1EB1">
        <w:rPr>
          <w:lang w:eastAsia="ru-RU"/>
        </w:rPr>
        <w:t xml:space="preserve"> получили свое название за характерный вид</w:t>
      </w:r>
      <w:r w:rsidR="009F20E5">
        <w:rPr>
          <w:lang w:eastAsia="ru-RU"/>
        </w:rPr>
        <w:t>. Т</w:t>
      </w:r>
      <w:r w:rsidRPr="000A1EB1">
        <w:rPr>
          <w:lang w:eastAsia="ru-RU"/>
        </w:rPr>
        <w:t>очку или линию, соответствующую медиане, окружает прямоугольник (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), </w:t>
      </w:r>
      <w:r w:rsidR="00760142">
        <w:rPr>
          <w:lang w:eastAsia="ru-RU"/>
        </w:rPr>
        <w:t>высота</w:t>
      </w:r>
      <w:r w:rsidRPr="000A1EB1">
        <w:rPr>
          <w:lang w:eastAsia="ru-RU"/>
        </w:rPr>
        <w:t xml:space="preserve"> которого соответствует одному из показателей разброса или точности оценки генерального параметра. Дополнительно от этого прямоугольника отходят </w:t>
      </w:r>
      <w:r w:rsidR="00615980">
        <w:rPr>
          <w:lang w:eastAsia="ru-RU"/>
        </w:rPr>
        <w:t>«</w:t>
      </w:r>
      <w:r w:rsidRPr="000A1EB1">
        <w:rPr>
          <w:lang w:eastAsia="ru-RU"/>
        </w:rPr>
        <w:t>усы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, также соответствующие по длине одному из показателей разброса или точности. Строение получаемых при помощи этой функции </w:t>
      </w:r>
      <w:r w:rsidR="00615980">
        <w:rPr>
          <w:lang w:eastAsia="ru-RU"/>
        </w:rPr>
        <w:t>«</w:t>
      </w:r>
      <w:r w:rsidRPr="000A1EB1">
        <w:rPr>
          <w:lang w:eastAsia="ru-RU"/>
        </w:rPr>
        <w:t>ящиков с усами</w:t>
      </w:r>
      <w:r w:rsidR="00615980">
        <w:rPr>
          <w:lang w:eastAsia="ru-RU"/>
        </w:rPr>
        <w:t>»</w:t>
      </w:r>
      <w:r w:rsidRPr="000A1EB1">
        <w:rPr>
          <w:lang w:eastAsia="ru-RU"/>
        </w:rPr>
        <w:t xml:space="preserve"> представлено ниже</w:t>
      </w:r>
      <w:r w:rsidR="008F693F">
        <w:rPr>
          <w:lang w:eastAsia="ru-RU"/>
        </w:rPr>
        <w:t xml:space="preserve"> на</w:t>
      </w:r>
      <w:r w:rsidR="00D07FF9">
        <w:rPr>
          <w:lang w:eastAsia="ru-RU"/>
        </w:rPr>
        <w:t xml:space="preserve"> </w:t>
      </w:r>
      <w:r w:rsidR="005140BC">
        <w:rPr>
          <w:lang w:eastAsia="ru-RU"/>
        </w:rPr>
        <w:t xml:space="preserve">рисунке </w:t>
      </w:r>
      <w:r w:rsidR="007341A4">
        <w:rPr>
          <w:lang w:eastAsia="ru-RU"/>
        </w:rPr>
        <w:fldChar w:fldCharType="begin"/>
      </w:r>
      <w:r w:rsidR="005140BC">
        <w:rPr>
          <w:lang w:eastAsia="ru-RU"/>
        </w:rPr>
        <w:instrText xml:space="preserve"> REF  _Ref494240746 \* Lower \h \r \t </w:instrText>
      </w:r>
      <w:r w:rsidR="007341A4">
        <w:rPr>
          <w:lang w:eastAsia="ru-RU"/>
        </w:rPr>
      </w:r>
      <w:r w:rsidR="007341A4">
        <w:rPr>
          <w:lang w:eastAsia="ru-RU"/>
        </w:rPr>
        <w:fldChar w:fldCharType="separate"/>
      </w:r>
      <w:r w:rsidR="008B62C7">
        <w:rPr>
          <w:lang w:eastAsia="ru-RU"/>
        </w:rPr>
        <w:t>10</w:t>
      </w:r>
      <w:r w:rsidR="007341A4">
        <w:rPr>
          <w:lang w:eastAsia="ru-RU"/>
        </w:rPr>
        <w:fldChar w:fldCharType="end"/>
      </w:r>
      <w:r w:rsidR="009402EF">
        <w:rPr>
          <w:lang w:eastAsia="ru-RU"/>
        </w:rPr>
        <w:t>.</w:t>
      </w:r>
    </w:p>
    <w:p w:rsidR="000A1EB1" w:rsidRPr="000A1EB1" w:rsidRDefault="000A1EB1" w:rsidP="00CE01AF">
      <w:pPr>
        <w:pStyle w:val="B01Pic"/>
        <w:rPr>
          <w:color w:val="333333"/>
          <w:lang w:eastAsia="ru-RU"/>
        </w:rPr>
      </w:pPr>
      <w:r w:rsidRPr="00CE01AF">
        <w:rPr>
          <w:noProof/>
          <w:lang w:eastAsia="ru-RU"/>
        </w:rPr>
        <w:drawing>
          <wp:inline distT="0" distB="0" distL="0" distR="0" wp14:anchorId="22ECE606" wp14:editId="75413211">
            <wp:extent cx="3629678" cy="2171488"/>
            <wp:effectExtent l="0" t="0" r="0" b="0"/>
            <wp:docPr id="2" name="Рисунок 2" descr="http://3.bp.blogspot.com/-sqSGopnp0lo/Uvu_wl_dPQI/AAAAAAAAAgs/F2DBOSdfiU4/s1600/boxplot.PN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3.bp.blogspot.com/-sqSGopnp0lo/Uvu_wl_dPQI/AAAAAAAAAgs/F2DBOSdfiU4/s1600/boxplot.PN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44" cy="217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1EB1" w:rsidRPr="00313998" w:rsidRDefault="001512B7" w:rsidP="00CE01AF">
      <w:pPr>
        <w:pStyle w:val="B02PicName"/>
      </w:pPr>
      <w:bookmarkStart w:id="87" w:name="_Ref494240746"/>
      <w:r>
        <w:t xml:space="preserve">– </w:t>
      </w:r>
      <w:r w:rsidR="001C37C9">
        <w:t>Д</w:t>
      </w:r>
      <w:r>
        <w:t xml:space="preserve">иаграмма </w:t>
      </w:r>
      <w:r w:rsidRPr="00CE01AF">
        <w:t>размах</w:t>
      </w:r>
      <w:bookmarkEnd w:id="87"/>
      <w:r w:rsidR="007F0A62" w:rsidRPr="00CE01AF">
        <w:t>а</w:t>
      </w:r>
    </w:p>
    <w:p w:rsidR="00477E71" w:rsidRDefault="00B43F44" w:rsidP="00B43F44">
      <w:pPr>
        <w:rPr>
          <w:shd w:val="clear" w:color="auto" w:fill="FFFFFF"/>
        </w:rPr>
      </w:pPr>
      <w:r>
        <w:rPr>
          <w:shd w:val="clear" w:color="auto" w:fill="FFFFFF"/>
        </w:rPr>
        <w:t>В</w:t>
      </w:r>
      <w:r w:rsidR="000F4058">
        <w:rPr>
          <w:shd w:val="clear" w:color="auto" w:fill="FFFFFF"/>
        </w:rPr>
        <w:t xml:space="preserve"> R при построении диаграмм размахов используются устойчивые оценки центральной тенденции (медиана) и разброса (интерквартильный размах, </w:t>
      </w:r>
      <w:r>
        <w:rPr>
          <w:shd w:val="clear" w:color="auto" w:fill="FFFFFF"/>
        </w:rPr>
        <w:t xml:space="preserve">далее </w:t>
      </w:r>
      <w:r w:rsidR="000F4058">
        <w:rPr>
          <w:shd w:val="clear" w:color="auto" w:fill="FFFFFF"/>
        </w:rPr>
        <w:t>ИКР).</w:t>
      </w:r>
    </w:p>
    <w:p w:rsidR="00E30271" w:rsidRDefault="00E30271" w:rsidP="00E30271">
      <w:pPr>
        <w:rPr>
          <w:shd w:val="clear" w:color="auto" w:fill="FFFFFF"/>
        </w:rPr>
      </w:pPr>
      <w:r w:rsidRPr="009414E5">
        <w:rPr>
          <w:shd w:val="clear" w:color="auto" w:fill="FFFFFF"/>
        </w:rPr>
        <w:t>Медианой</w:t>
      </w:r>
      <w:r>
        <w:rPr>
          <w:shd w:val="clear" w:color="auto" w:fill="FFFFFF"/>
        </w:rPr>
        <w:t xml:space="preserve"> случайной величины является такое число, что вероятность получить значение случайной величины справа от него равна вероятности </w:t>
      </w:r>
      <w:proofErr w:type="gramStart"/>
      <w:r>
        <w:rPr>
          <w:shd w:val="clear" w:color="auto" w:fill="FFFFFF"/>
        </w:rPr>
        <w:t>получить</w:t>
      </w:r>
      <w:proofErr w:type="gramEnd"/>
      <w:r>
        <w:rPr>
          <w:shd w:val="clear" w:color="auto" w:fill="FFFFFF"/>
        </w:rPr>
        <w:t xml:space="preserve"> значение слева от него.</w:t>
      </w:r>
    </w:p>
    <w:p w:rsidR="00E058DF" w:rsidRDefault="00FF41F1" w:rsidP="004E1FBB">
      <w:pPr>
        <w:rPr>
          <w:shd w:val="clear" w:color="auto" w:fill="FFFFFF"/>
        </w:rPr>
      </w:pPr>
      <w:r w:rsidRPr="009414E5">
        <w:rPr>
          <w:shd w:val="clear" w:color="auto" w:fill="FFFFFF"/>
        </w:rPr>
        <w:lastRenderedPageBreak/>
        <w:t>Квант</w:t>
      </w:r>
      <w:r w:rsidR="00217DD5" w:rsidRPr="009414E5">
        <w:rPr>
          <w:shd w:val="clear" w:color="auto" w:fill="FFFFFF"/>
        </w:rPr>
        <w:t>и</w:t>
      </w:r>
      <w:r w:rsidR="003B1D11" w:rsidRPr="009414E5">
        <w:rPr>
          <w:shd w:val="clear" w:color="auto" w:fill="FFFFFF"/>
        </w:rPr>
        <w:t xml:space="preserve">ль </w:t>
      </w:r>
      <w:r w:rsidR="003B1D11" w:rsidRPr="003B1D11">
        <w:rPr>
          <w:shd w:val="clear" w:color="auto" w:fill="FFFFFF"/>
        </w:rPr>
        <w:t xml:space="preserve">в математической статистике </w:t>
      </w:r>
      <w:r w:rsidR="00D07FF9">
        <w:rPr>
          <w:shd w:val="clear" w:color="auto" w:fill="FFFFFF"/>
        </w:rPr>
        <w:t>– э</w:t>
      </w:r>
      <w:r w:rsidR="00865C16">
        <w:rPr>
          <w:shd w:val="clear" w:color="auto" w:fill="FFFFFF"/>
        </w:rPr>
        <w:t xml:space="preserve">то </w:t>
      </w:r>
      <w:r w:rsidR="003B1D11" w:rsidRPr="003B1D11">
        <w:rPr>
          <w:shd w:val="clear" w:color="auto" w:fill="FFFFFF"/>
        </w:rPr>
        <w:t>значение, которое случайная величина не превышает с фиксированной вероятностью</w:t>
      </w:r>
      <w:r w:rsidR="000541BC">
        <w:rPr>
          <w:shd w:val="clear" w:color="auto" w:fill="FFFFFF"/>
        </w:rPr>
        <w:t> </w:t>
      </w:r>
      <w:r w:rsidR="00700769" w:rsidRPr="00700769">
        <w:rPr>
          <w:shd w:val="clear" w:color="auto" w:fill="FFFFFF"/>
        </w:rPr>
        <w:t>[</w:t>
      </w:r>
      <w:r w:rsidR="000541BC">
        <w:rPr>
          <w:shd w:val="clear" w:color="auto" w:fill="FFFFFF"/>
        </w:rPr>
        <w:fldChar w:fldCharType="begin"/>
      </w:r>
      <w:r w:rsidR="000541BC">
        <w:rPr>
          <w:shd w:val="clear" w:color="auto" w:fill="FFFFFF"/>
        </w:rPr>
        <w:instrText xml:space="preserve"> REF _Ref494625910 \r \h </w:instrText>
      </w:r>
      <w:r w:rsidR="000541BC">
        <w:rPr>
          <w:shd w:val="clear" w:color="auto" w:fill="FFFFFF"/>
        </w:rPr>
      </w:r>
      <w:r w:rsidR="000541BC">
        <w:rPr>
          <w:shd w:val="clear" w:color="auto" w:fill="FFFFFF"/>
        </w:rPr>
        <w:fldChar w:fldCharType="separate"/>
      </w:r>
      <w:r w:rsidR="008B62C7">
        <w:rPr>
          <w:shd w:val="clear" w:color="auto" w:fill="FFFFFF"/>
        </w:rPr>
        <w:t>6</w:t>
      </w:r>
      <w:r w:rsidR="000541BC">
        <w:rPr>
          <w:shd w:val="clear" w:color="auto" w:fill="FFFFFF"/>
        </w:rPr>
        <w:fldChar w:fldCharType="end"/>
      </w:r>
      <w:r w:rsidR="00700769" w:rsidRPr="00700769">
        <w:rPr>
          <w:shd w:val="clear" w:color="auto" w:fill="FFFFFF"/>
        </w:rPr>
        <w:t>]</w:t>
      </w:r>
      <w:r w:rsidR="003B1D11" w:rsidRPr="003B1D11">
        <w:rPr>
          <w:shd w:val="clear" w:color="auto" w:fill="FFFFFF"/>
        </w:rPr>
        <w:t>.</w:t>
      </w:r>
      <w:r w:rsidR="009A4CF1">
        <w:rPr>
          <w:shd w:val="clear" w:color="auto" w:fill="FFFFFF"/>
        </w:rPr>
        <w:t xml:space="preserve"> </w:t>
      </w:r>
      <w:r w:rsidR="00583A77">
        <w:rPr>
          <w:shd w:val="clear" w:color="auto" w:fill="FFFFFF"/>
        </w:rPr>
        <w:t>К</w:t>
      </w:r>
      <w:r w:rsidR="006B1153">
        <w:rPr>
          <w:shd w:val="clear" w:color="auto" w:fill="FFFFFF"/>
        </w:rPr>
        <w:t>вант</w:t>
      </w:r>
      <w:r w:rsidR="00F82537">
        <w:rPr>
          <w:shd w:val="clear" w:color="auto" w:fill="FFFFFF"/>
        </w:rPr>
        <w:t>и</w:t>
      </w:r>
      <w:r w:rsidR="006B1153">
        <w:rPr>
          <w:shd w:val="clear" w:color="auto" w:fill="FFFFFF"/>
        </w:rPr>
        <w:t>ль</w:t>
      </w:r>
      <w:r w:rsidR="00583A77">
        <w:rPr>
          <w:shd w:val="clear" w:color="auto" w:fill="FFFFFF"/>
        </w:rPr>
        <w:t xml:space="preserve"> порядка α</w:t>
      </w:r>
      <w:r w:rsidR="006B1153">
        <w:rPr>
          <w:shd w:val="clear" w:color="auto" w:fill="FFFFFF"/>
        </w:rPr>
        <w:t xml:space="preserve"> –</w:t>
      </w:r>
      <w:r w:rsidR="006B1153" w:rsidRPr="006B1153">
        <w:rPr>
          <w:shd w:val="clear" w:color="auto" w:fill="FFFFFF"/>
        </w:rPr>
        <w:t xml:space="preserve"> такое число, что случайная величина попадает левее его с вероятностью, не превосходящей </w:t>
      </w:r>
      <w:r w:rsidR="006B1153">
        <w:rPr>
          <w:shd w:val="clear" w:color="auto" w:fill="FFFFFF"/>
        </w:rPr>
        <w:t>α.</w:t>
      </w:r>
    </w:p>
    <w:p w:rsidR="004E1FBB" w:rsidRPr="004E1FBB" w:rsidRDefault="004E1FBB" w:rsidP="004E1FBB">
      <w:pPr>
        <w:rPr>
          <w:shd w:val="clear" w:color="auto" w:fill="FFFFFF"/>
        </w:rPr>
      </w:pPr>
      <w:r w:rsidRPr="004E1FBB">
        <w:t xml:space="preserve">Термин «квартиль» используют для обозначения квантиля порядка </w:t>
      </w:r>
      <w:r w:rsidR="006B1153">
        <w:t>α</w:t>
      </w:r>
      <w:r w:rsidRPr="004E1FBB">
        <w:t xml:space="preserve">, когда </w:t>
      </w:r>
      <w:r w:rsidR="006B1153">
        <w:t>α</w:t>
      </w:r>
      <w:r w:rsidRPr="004E1FBB">
        <w:t xml:space="preserve"> кратно 1/4. Выделяют </w:t>
      </w:r>
      <w:r w:rsidR="00006F47">
        <w:t>нижний (первый)</w:t>
      </w:r>
      <w:r w:rsidRPr="004E1FBB">
        <w:t xml:space="preserve"> квартиль при </w:t>
      </w:r>
      <w:r w:rsidR="006B1153">
        <w:t>α</w:t>
      </w:r>
      <w:r w:rsidRPr="004E1FBB">
        <w:t xml:space="preserve"> =</w:t>
      </w:r>
      <w:r w:rsidR="00C61229">
        <w:t xml:space="preserve"> </w:t>
      </w:r>
      <w:r w:rsidRPr="004E1FBB">
        <w:t xml:space="preserve">1/4 и верхний </w:t>
      </w:r>
      <w:r w:rsidR="00006F47">
        <w:t xml:space="preserve">(третий) </w:t>
      </w:r>
      <w:r w:rsidRPr="004E1FBB">
        <w:t xml:space="preserve">квартиль при </w:t>
      </w:r>
      <w:r w:rsidR="006B1153">
        <w:t>α</w:t>
      </w:r>
      <w:r w:rsidRPr="004E1FBB">
        <w:t xml:space="preserve"> = 3/4. </w:t>
      </w:r>
      <w:r w:rsidR="00DD39F7">
        <w:t>Второй к</w:t>
      </w:r>
      <w:r w:rsidRPr="004E1FBB">
        <w:t xml:space="preserve">вартиль, соответствующий </w:t>
      </w:r>
      <w:r w:rsidR="006B1153">
        <w:t>α</w:t>
      </w:r>
      <w:r w:rsidRPr="004E1FBB">
        <w:t xml:space="preserve"> = 1/2, имеет собственное название – медиана.</w:t>
      </w:r>
    </w:p>
    <w:p w:rsidR="00A86C53" w:rsidRDefault="0029689B" w:rsidP="0004400D">
      <w:pPr>
        <w:rPr>
          <w:noProof/>
          <w:lang w:eastAsia="ru-RU"/>
        </w:rPr>
      </w:pPr>
      <w:r w:rsidRPr="009414E5">
        <w:rPr>
          <w:shd w:val="clear" w:color="auto" w:fill="FFFFFF"/>
        </w:rPr>
        <w:t>Интерквартильным размахом</w:t>
      </w:r>
      <w:r w:rsidRPr="0029689B">
        <w:rPr>
          <w:shd w:val="clear" w:color="auto" w:fill="FFFFFF"/>
        </w:rPr>
        <w:t xml:space="preserve"> называется разность между третьим и первым квартилями. </w:t>
      </w:r>
      <w:r w:rsidR="0004400D" w:rsidRPr="007C6EC7">
        <w:rPr>
          <w:shd w:val="clear" w:color="auto" w:fill="FFFFFF"/>
        </w:rPr>
        <w:t xml:space="preserve">Простейшие способы </w:t>
      </w:r>
      <w:r w:rsidR="00F84B3B">
        <w:rPr>
          <w:shd w:val="clear" w:color="auto" w:fill="FFFFFF"/>
        </w:rPr>
        <w:t xml:space="preserve">определения выбросов </w:t>
      </w:r>
      <w:r w:rsidR="0004400D" w:rsidRPr="007C6EC7">
        <w:rPr>
          <w:shd w:val="clear" w:color="auto" w:fill="FFFFFF"/>
        </w:rPr>
        <w:t xml:space="preserve">основаны на </w:t>
      </w:r>
      <w:r w:rsidR="0004400D">
        <w:rPr>
          <w:shd w:val="clear" w:color="auto" w:fill="FFFFFF"/>
        </w:rPr>
        <w:t>интерк</w:t>
      </w:r>
      <w:r w:rsidR="0004400D" w:rsidRPr="007C6EC7">
        <w:rPr>
          <w:shd w:val="clear" w:color="auto" w:fill="FFFFFF"/>
        </w:rPr>
        <w:t>вартильном расстоянии</w:t>
      </w:r>
      <w:r w:rsidR="00F84B3B">
        <w:rPr>
          <w:shd w:val="clear" w:color="auto" w:fill="FFFFFF"/>
        </w:rPr>
        <w:t>. Н</w:t>
      </w:r>
      <w:r w:rsidR="0004400D" w:rsidRPr="007C6EC7">
        <w:rPr>
          <w:shd w:val="clear" w:color="auto" w:fill="FFFFFF"/>
        </w:rPr>
        <w:t>апример, всё, что не попадает в диапазон</w:t>
      </w:r>
      <w:r w:rsidR="00A86C53">
        <w:rPr>
          <w:shd w:val="clear" w:color="auto" w:fill="FFFFFF"/>
        </w:rPr>
        <w:t xml:space="preserve">, представленный </w:t>
      </w:r>
      <w:r w:rsidR="00B145D2">
        <w:rPr>
          <w:shd w:val="clear" w:color="auto" w:fill="FFFFFF"/>
        </w:rPr>
        <w:t>формулой ниже,</w:t>
      </w:r>
      <w:r w:rsidR="00D07FF9">
        <w:rPr>
          <w:shd w:val="clear" w:color="auto" w:fill="FFFFFF"/>
        </w:rPr>
        <w:t xml:space="preserve"> </w:t>
      </w:r>
      <w:r w:rsidR="0004400D">
        <w:rPr>
          <w:shd w:val="clear" w:color="auto" w:fill="FFFFFF"/>
        </w:rPr>
        <w:t>считается выбросами.</w:t>
      </w:r>
    </w:p>
    <w:p w:rsidR="0004400D" w:rsidRPr="00A92577" w:rsidRDefault="00455286" w:rsidP="002A0F95">
      <w:pPr>
        <w:pStyle w:val="B10Formula"/>
        <w:rPr>
          <w:rFonts w:hint="eastAsia"/>
          <w:noProof/>
          <w:lang w:val="ru-RU"/>
        </w:rPr>
      </w:pPr>
      <m:oMathPara>
        <m:oMath>
          <m:d>
            <m:dPr>
              <m:begChr m:val="["/>
              <m:endChr m:val="]"/>
              <m:ctrlPr>
                <w:rPr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1</m:t>
                  </m:r>
                </m:sub>
              </m:sSub>
              <m:r>
                <w:rPr>
                  <w:noProof/>
                  <w:lang w:val="ru-RU"/>
                </w:rPr>
                <m:t>-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  <m:r>
                <w:rPr>
                  <w:noProof/>
                  <w:lang w:val="ru-RU"/>
                </w:rPr>
                <m:t xml:space="preserve">, </m:t>
              </m:r>
              <m:sSub>
                <m:sSubPr>
                  <m:ctrlPr>
                    <w:rPr>
                      <w:rFonts w:eastAsia="Calibri" w:cs="Times New Roman"/>
                      <w:noProof/>
                      <w:kern w:val="0"/>
                      <w:lang w:val="ru-RU" w:bidi="ar-SA"/>
                    </w:rPr>
                  </m:ctrlPr>
                </m:sSubPr>
                <m:e>
                  <m:r>
                    <w:rPr>
                      <w:noProof/>
                    </w:rPr>
                    <m:t>Q</m:t>
                  </m:r>
                </m:e>
                <m:sub>
                  <m:r>
                    <w:rPr>
                      <w:noProof/>
                      <w:lang w:val="ru-RU"/>
                    </w:rPr>
                    <m:t>3</m:t>
                  </m:r>
                </m:sub>
              </m:sSub>
              <m:r>
                <w:rPr>
                  <w:noProof/>
                  <w:lang w:val="ru-RU"/>
                </w:rPr>
                <m:t>+</m:t>
              </m:r>
              <m:r>
                <w:rPr>
                  <w:noProof/>
                </w:rPr>
                <m:t>k</m:t>
              </m:r>
              <m:d>
                <m:dPr>
                  <m:ctrlPr>
                    <w:rPr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3</m:t>
                      </m:r>
                    </m:sub>
                  </m:sSub>
                  <m:r>
                    <w:rPr>
                      <w:noProof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eastAsia="Calibri" w:cs="Times New Roman"/>
                          <w:noProof/>
                          <w:kern w:val="0"/>
                          <w:lang w:val="ru-RU" w:bidi="ar-SA"/>
                        </w:rPr>
                      </m:ctrlPr>
                    </m:sSubPr>
                    <m:e>
                      <m:r>
                        <w:rPr>
                          <w:noProof/>
                        </w:rPr>
                        <m:t>Q</m:t>
                      </m:r>
                    </m:e>
                    <m:sub>
                      <m:r>
                        <w:rPr>
                          <w:noProof/>
                          <w:lang w:val="ru-RU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noProof/>
              <w:lang w:val="ru-RU"/>
            </w:rPr>
            <m:t>,</m:t>
          </m:r>
        </m:oMath>
      </m:oMathPara>
    </w:p>
    <w:p w:rsidR="00A86C53" w:rsidRDefault="00A92577" w:rsidP="00A92577">
      <w:pPr>
        <w:rPr>
          <w:lang w:eastAsia="ru-RU"/>
        </w:rPr>
      </w:pPr>
      <w:r>
        <w:rPr>
          <w:lang w:eastAsia="ru-RU"/>
        </w:rPr>
        <w:t xml:space="preserve">где </w:t>
      </w:r>
    </w:p>
    <w:p w:rsidR="00A92577" w:rsidRDefault="00455286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 w:rsidRPr="00A92577">
        <w:rPr>
          <w:lang w:eastAsia="ru-RU"/>
        </w:rPr>
        <w:t xml:space="preserve">– </w:t>
      </w:r>
      <w:r w:rsidR="00A92577">
        <w:rPr>
          <w:lang w:eastAsia="ru-RU"/>
        </w:rPr>
        <w:t>первый квартиль,</w:t>
      </w:r>
    </w:p>
    <w:p w:rsidR="00A92577" w:rsidRDefault="00455286" w:rsidP="00A92577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val="en-US" w:eastAsia="ru-RU"/>
              </w:rPr>
              <m:t>Q</m:t>
            </m:r>
          </m:e>
          <m:sub>
            <m:r>
              <w:rPr>
                <w:rFonts w:ascii="Cambria Math" w:hAnsi="Cambria Math"/>
                <w:lang w:eastAsia="ru-RU"/>
              </w:rPr>
              <m:t>3</m:t>
            </m:r>
          </m:sub>
        </m:sSub>
      </m:oMath>
      <w:r w:rsidR="00612135" w:rsidRPr="00712166">
        <w:rPr>
          <w:lang w:eastAsia="ru-RU"/>
        </w:rPr>
        <w:t xml:space="preserve"> </w:t>
      </w:r>
      <w:r w:rsidR="00A92577">
        <w:rPr>
          <w:lang w:eastAsia="ru-RU"/>
        </w:rPr>
        <w:t>– третий квартиль,</w:t>
      </w:r>
    </w:p>
    <w:p w:rsidR="00A92577" w:rsidRPr="00A92577" w:rsidRDefault="004932D7" w:rsidP="00A92577">
      <w:pPr>
        <w:rPr>
          <w:lang w:eastAsia="ru-RU"/>
        </w:rPr>
      </w:pPr>
      <m:oMath>
        <m:r>
          <w:rPr>
            <w:rFonts w:ascii="Cambria Math" w:hAnsi="Cambria Math"/>
            <w:noProof/>
          </w:rPr>
          <m:t>k</m:t>
        </m:r>
      </m:oMath>
      <w:r w:rsidR="00612135" w:rsidRPr="00612135">
        <w:t xml:space="preserve"> </w:t>
      </w:r>
      <w:r>
        <w:t xml:space="preserve">– </w:t>
      </w:r>
      <w:r w:rsidR="00B530C2">
        <w:rPr>
          <w:lang w:eastAsia="ru-RU"/>
        </w:rPr>
        <w:t>постоянная</w:t>
      </w:r>
      <w:commentRangeStart w:id="88"/>
      <w:r w:rsidR="00D07FF9">
        <w:rPr>
          <w:lang w:eastAsia="ru-RU"/>
        </w:rPr>
        <w:t xml:space="preserve"> </w:t>
      </w:r>
      <w:r>
        <w:rPr>
          <w:lang w:eastAsia="ru-RU"/>
        </w:rPr>
        <w:t>Тьюки, равн</w:t>
      </w:r>
      <w:r w:rsidR="005F7983">
        <w:rPr>
          <w:lang w:eastAsia="ru-RU"/>
        </w:rPr>
        <w:t>ая</w:t>
      </w:r>
      <w:r>
        <w:rPr>
          <w:lang w:eastAsia="ru-RU"/>
        </w:rPr>
        <w:t xml:space="preserve"> </w:t>
      </w:r>
      <w:r w:rsidRPr="004932D7">
        <w:rPr>
          <w:lang w:eastAsia="ru-RU"/>
        </w:rPr>
        <w:t>1,5</w:t>
      </w:r>
      <w:r>
        <w:rPr>
          <w:lang w:eastAsia="ru-RU"/>
        </w:rPr>
        <w:t>.</w:t>
      </w:r>
      <w:commentRangeEnd w:id="88"/>
      <w:r w:rsidR="00A973CF">
        <w:rPr>
          <w:rStyle w:val="a7"/>
        </w:rPr>
        <w:commentReference w:id="88"/>
      </w:r>
    </w:p>
    <w:p w:rsidR="00C16964" w:rsidRDefault="000F4058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Верхний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простирается от верхней границы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ящика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 xml:space="preserve"> до наибольшего выборочного значения, находящегося в пределах </w:t>
      </w:r>
      <w:r w:rsidR="00FF171B">
        <w:rPr>
          <w:shd w:val="clear" w:color="auto" w:fill="FFFFFF"/>
        </w:rPr>
        <w:t xml:space="preserve">заданного </w:t>
      </w:r>
      <w:r>
        <w:rPr>
          <w:shd w:val="clear" w:color="auto" w:fill="FFFFFF"/>
        </w:rPr>
        <w:t>расстояния</w:t>
      </w:r>
      <w:r w:rsidR="00FD04CB">
        <w:rPr>
          <w:shd w:val="clear" w:color="auto" w:fill="FFFFFF"/>
        </w:rPr>
        <w:t xml:space="preserve"> равного </w:t>
      </w:r>
      <w:r w:rsidR="001923FF">
        <w:rPr>
          <w:shd w:val="clear" w:color="auto" w:fill="FFFFFF"/>
        </w:rPr>
        <w:t>произведени</w:t>
      </w:r>
      <w:r w:rsidR="00FD04CB">
        <w:rPr>
          <w:shd w:val="clear" w:color="auto" w:fill="FFFFFF"/>
        </w:rPr>
        <w:t xml:space="preserve">ю </w:t>
      </w:r>
      <w:r w:rsidR="00B530C2">
        <w:rPr>
          <w:shd w:val="clear" w:color="auto" w:fill="FFFFFF"/>
        </w:rPr>
        <w:t>постоянной</w:t>
      </w:r>
      <w:r w:rsidR="00F97D21">
        <w:rPr>
          <w:shd w:val="clear" w:color="auto" w:fill="FFFFFF"/>
        </w:rPr>
        <w:t xml:space="preserve"> </w:t>
      </w:r>
      <w:r>
        <w:rPr>
          <w:shd w:val="clear" w:color="auto" w:fill="FFFFFF"/>
        </w:rPr>
        <w:t>1</w:t>
      </w:r>
      <w:r w:rsidR="00E24CCB">
        <w:rPr>
          <w:shd w:val="clear" w:color="auto" w:fill="FFFFFF"/>
        </w:rPr>
        <w:t>,</w:t>
      </w:r>
      <w:r>
        <w:rPr>
          <w:shd w:val="clear" w:color="auto" w:fill="FFFFFF"/>
        </w:rPr>
        <w:t xml:space="preserve">5 </w:t>
      </w:r>
      <w:proofErr w:type="gramStart"/>
      <w:r w:rsidR="001923FF">
        <w:rPr>
          <w:shd w:val="clear" w:color="auto" w:fill="FFFFFF"/>
        </w:rPr>
        <w:t>на</w:t>
      </w:r>
      <w:proofErr w:type="gram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ИКР</w:t>
      </w:r>
      <w:proofErr w:type="gramEnd"/>
      <w:r>
        <w:rPr>
          <w:shd w:val="clear" w:color="auto" w:fill="FFFFFF"/>
        </w:rPr>
        <w:t xml:space="preserve"> от этой границы. </w:t>
      </w:r>
      <w:r w:rsidR="001D34CF">
        <w:rPr>
          <w:shd w:val="clear" w:color="auto" w:fill="FFFFFF"/>
        </w:rPr>
        <w:t>Н</w:t>
      </w:r>
      <w:r>
        <w:rPr>
          <w:shd w:val="clear" w:color="auto" w:fill="FFFFFF"/>
        </w:rPr>
        <w:t xml:space="preserve">ижний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</w:t>
      </w:r>
      <w:r w:rsidR="008F612A">
        <w:rPr>
          <w:shd w:val="clear" w:color="auto" w:fill="FFFFFF"/>
        </w:rPr>
        <w:t>»</w:t>
      </w:r>
      <w:r w:rsidR="00342AE4" w:rsidRPr="00342AE4">
        <w:rPr>
          <w:shd w:val="clear" w:color="auto" w:fill="FFFFFF"/>
        </w:rPr>
        <w:t xml:space="preserve"> </w:t>
      </w:r>
      <w:r w:rsidR="001D34CF">
        <w:rPr>
          <w:shd w:val="clear" w:color="auto" w:fill="FFFFFF"/>
        </w:rPr>
        <w:t xml:space="preserve">строится аналогично верхнему от нижней границы «ящика» до наименьшего выборочного значения. </w:t>
      </w:r>
      <w:r>
        <w:rPr>
          <w:shd w:val="clear" w:color="auto" w:fill="FFFFFF"/>
        </w:rPr>
        <w:t xml:space="preserve">Наблюдения, находящиеся за пределами </w:t>
      </w:r>
      <w:r w:rsidR="008F612A">
        <w:rPr>
          <w:shd w:val="clear" w:color="auto" w:fill="FFFFFF"/>
        </w:rPr>
        <w:t>«</w:t>
      </w:r>
      <w:r>
        <w:rPr>
          <w:shd w:val="clear" w:color="auto" w:fill="FFFFFF"/>
        </w:rPr>
        <w:t>усов</w:t>
      </w:r>
      <w:r w:rsidR="008F612A">
        <w:rPr>
          <w:shd w:val="clear" w:color="auto" w:fill="FFFFFF"/>
        </w:rPr>
        <w:t>»</w:t>
      </w:r>
      <w:r>
        <w:rPr>
          <w:shd w:val="clear" w:color="auto" w:fill="FFFFFF"/>
        </w:rPr>
        <w:t>, потенциально могут быть выбросами.</w:t>
      </w:r>
    </w:p>
    <w:p w:rsidR="007C34C8" w:rsidRDefault="00B530C2" w:rsidP="00F22CBC">
      <w:pPr>
        <w:pStyle w:val="D04"/>
        <w:rPr>
          <w:shd w:val="clear" w:color="auto" w:fill="FFFFFF"/>
        </w:rPr>
      </w:pPr>
      <w:bookmarkStart w:id="89" w:name="_Toc494664437"/>
      <w:r>
        <w:rPr>
          <w:shd w:val="clear" w:color="auto" w:fill="FFFFFF"/>
          <w:lang w:val="ru-RU"/>
        </w:rPr>
        <w:t>П</w:t>
      </w:r>
      <w:r w:rsidR="007C34C8">
        <w:rPr>
          <w:shd w:val="clear" w:color="auto" w:fill="FFFFFF"/>
        </w:rPr>
        <w:t>рограммная реализация поиска выбросов.</w:t>
      </w:r>
      <w:bookmarkEnd w:id="89"/>
    </w:p>
    <w:p w:rsidR="003B0CD5" w:rsidRDefault="00550580" w:rsidP="00B43F44">
      <w:pPr>
        <w:rPr>
          <w:shd w:val="clear" w:color="auto" w:fill="FFFFFF"/>
        </w:rPr>
      </w:pPr>
      <w:r>
        <w:rPr>
          <w:shd w:val="clear" w:color="auto" w:fill="FFFFFF"/>
        </w:rPr>
        <w:t>В первую очередь выполняется пр</w:t>
      </w:r>
      <w:r w:rsidR="00C16964">
        <w:rPr>
          <w:shd w:val="clear" w:color="auto" w:fill="FFFFFF"/>
        </w:rPr>
        <w:t xml:space="preserve">оверка </w:t>
      </w:r>
      <w:r w:rsidR="003B0CD5">
        <w:rPr>
          <w:shd w:val="clear" w:color="auto" w:fill="FFFFFF"/>
        </w:rPr>
        <w:t>значения с</w:t>
      </w:r>
      <w:r w:rsidR="00E21F97">
        <w:rPr>
          <w:shd w:val="clear" w:color="auto" w:fill="FFFFFF"/>
        </w:rPr>
        <w:t xml:space="preserve">четчика </w:t>
      </w:r>
      <w:proofErr w:type="gramStart"/>
      <w:r w:rsidR="00E21F97">
        <w:rPr>
          <w:shd w:val="clear" w:color="auto" w:fill="FFFFFF"/>
        </w:rPr>
        <w:t>неисправленных</w:t>
      </w:r>
      <w:proofErr w:type="gramEnd"/>
      <w:r w:rsidR="00E21F97">
        <w:rPr>
          <w:shd w:val="clear" w:color="auto" w:fill="FFFFFF"/>
        </w:rPr>
        <w:t xml:space="preserve"> опечаток. Е</w:t>
      </w:r>
      <w:r w:rsidR="003B0CD5">
        <w:rPr>
          <w:shd w:val="clear" w:color="auto" w:fill="FFFFFF"/>
        </w:rPr>
        <w:t xml:space="preserve">сли он равен нулю, то </w:t>
      </w:r>
      <w:r w:rsidR="005E6B5C">
        <w:rPr>
          <w:shd w:val="clear" w:color="auto" w:fill="FFFFFF"/>
        </w:rPr>
        <w:t xml:space="preserve">это означает, что </w:t>
      </w:r>
      <w:r w:rsidR="00CC04B9">
        <w:rPr>
          <w:shd w:val="clear" w:color="auto" w:fill="FFFFFF"/>
        </w:rPr>
        <w:t>можно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производить дальнейший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анализ</w:t>
      </w:r>
      <w:r w:rsidR="005E6B5C">
        <w:rPr>
          <w:shd w:val="clear" w:color="auto" w:fill="FFFFFF"/>
        </w:rPr>
        <w:t xml:space="preserve"> значений элементов</w:t>
      </w:r>
      <w:r w:rsidR="00D07FF9">
        <w:rPr>
          <w:shd w:val="clear" w:color="auto" w:fill="FFFFFF"/>
        </w:rPr>
        <w:t xml:space="preserve"> </w:t>
      </w:r>
      <w:r w:rsidR="001F1F15">
        <w:rPr>
          <w:shd w:val="clear" w:color="auto" w:fill="FFFFFF"/>
        </w:rPr>
        <w:t>столбца</w:t>
      </w:r>
      <w:r w:rsidR="005E6B5C">
        <w:rPr>
          <w:shd w:val="clear" w:color="auto" w:fill="FFFFFF"/>
        </w:rPr>
        <w:t xml:space="preserve">. </w:t>
      </w:r>
      <w:r w:rsidR="001F1F15">
        <w:rPr>
          <w:shd w:val="clear" w:color="auto" w:fill="FFFFFF"/>
        </w:rPr>
        <w:t>В противном случае</w:t>
      </w:r>
      <w:r w:rsidR="00386C3C">
        <w:rPr>
          <w:shd w:val="clear" w:color="auto" w:fill="FFFFFF"/>
        </w:rPr>
        <w:t xml:space="preserve">, происходит вызов метода печати в файл </w:t>
      </w:r>
      <w:r w:rsidR="00E50799" w:rsidRPr="00F97D21">
        <w:rPr>
          <w:i/>
        </w:rPr>
        <w:t>PrintReport()</w:t>
      </w:r>
      <w:r w:rsidR="00E50799">
        <w:t xml:space="preserve"> </w:t>
      </w:r>
      <w:r w:rsidR="00386C3C">
        <w:rPr>
          <w:shd w:val="clear" w:color="auto" w:fill="FFFFFF"/>
        </w:rPr>
        <w:t xml:space="preserve">и </w:t>
      </w:r>
      <w:r w:rsidR="00CC04B9">
        <w:rPr>
          <w:shd w:val="clear" w:color="auto" w:fill="FFFFFF"/>
        </w:rPr>
        <w:t xml:space="preserve">запись </w:t>
      </w:r>
      <w:r w:rsidR="00CC04B9">
        <w:rPr>
          <w:shd w:val="clear" w:color="auto" w:fill="FFFFFF"/>
        </w:rPr>
        <w:lastRenderedPageBreak/>
        <w:t xml:space="preserve">предупреждения о невозможности </w:t>
      </w:r>
      <w:r w:rsidR="009C1E33">
        <w:rPr>
          <w:shd w:val="clear" w:color="auto" w:fill="FFFFFF"/>
        </w:rPr>
        <w:t xml:space="preserve">проведения </w:t>
      </w:r>
      <w:r w:rsidR="00E07EBC">
        <w:rPr>
          <w:shd w:val="clear" w:color="auto" w:fill="FFFFFF"/>
        </w:rPr>
        <w:t xml:space="preserve">дальнейшего </w:t>
      </w:r>
      <w:r w:rsidR="006F0B77">
        <w:rPr>
          <w:shd w:val="clear" w:color="auto" w:fill="FFFFFF"/>
        </w:rPr>
        <w:t>анализа</w:t>
      </w:r>
      <w:r w:rsidR="009C1E33">
        <w:rPr>
          <w:shd w:val="clear" w:color="auto" w:fill="FFFFFF"/>
        </w:rPr>
        <w:t xml:space="preserve">, т.к. среди значений </w:t>
      </w:r>
      <w:r w:rsidR="00E07EBC">
        <w:rPr>
          <w:shd w:val="clear" w:color="auto" w:fill="FFFFFF"/>
        </w:rPr>
        <w:t>столбца</w:t>
      </w:r>
      <w:r w:rsidR="009C1E33">
        <w:rPr>
          <w:shd w:val="clear" w:color="auto" w:fill="FFFFFF"/>
        </w:rPr>
        <w:t xml:space="preserve"> присутствуют </w:t>
      </w:r>
      <w:r w:rsidR="00E07EBC">
        <w:rPr>
          <w:shd w:val="clear" w:color="auto" w:fill="FFFFFF"/>
        </w:rPr>
        <w:t xml:space="preserve">неисправленные </w:t>
      </w:r>
      <w:r w:rsidR="009C1E33">
        <w:rPr>
          <w:shd w:val="clear" w:color="auto" w:fill="FFFFFF"/>
        </w:rPr>
        <w:t>опечатки.</w:t>
      </w:r>
    </w:p>
    <w:p w:rsidR="00670054" w:rsidRDefault="00C65BC0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Далее осуществляется </w:t>
      </w:r>
      <w:r w:rsidR="00293B7A">
        <w:rPr>
          <w:shd w:val="clear" w:color="auto" w:fill="FFFFFF"/>
        </w:rPr>
        <w:t xml:space="preserve">доступ к элементам </w:t>
      </w:r>
      <w:r w:rsidR="00E07EBC">
        <w:rPr>
          <w:shd w:val="clear" w:color="auto" w:fill="FFFFFF"/>
        </w:rPr>
        <w:t>столбца</w:t>
      </w:r>
      <w:r w:rsidR="00293B7A">
        <w:rPr>
          <w:shd w:val="clear" w:color="auto" w:fill="FFFFFF"/>
        </w:rPr>
        <w:t xml:space="preserve"> и </w:t>
      </w:r>
      <w:r w:rsidR="00C16964">
        <w:rPr>
          <w:shd w:val="clear" w:color="auto" w:fill="FFFFFF"/>
        </w:rPr>
        <w:t xml:space="preserve">поиск </w:t>
      </w:r>
      <w:r w:rsidR="001960B4">
        <w:rPr>
          <w:shd w:val="clear" w:color="auto" w:fill="FFFFFF"/>
        </w:rPr>
        <w:t xml:space="preserve">среди </w:t>
      </w:r>
      <w:r w:rsidR="00293B7A">
        <w:rPr>
          <w:shd w:val="clear" w:color="auto" w:fill="FFFFFF"/>
        </w:rPr>
        <w:t xml:space="preserve">них </w:t>
      </w:r>
      <w:r w:rsidR="00C16964">
        <w:rPr>
          <w:shd w:val="clear" w:color="auto" w:fill="FFFFFF"/>
        </w:rPr>
        <w:t>пропущенных значений.</w:t>
      </w:r>
    </w:p>
    <w:p w:rsidR="00713752" w:rsidRDefault="001960B4" w:rsidP="00B43F44">
      <w:pPr>
        <w:rPr>
          <w:shd w:val="clear" w:color="auto" w:fill="FFFFFF"/>
        </w:rPr>
      </w:pPr>
      <w:r>
        <w:rPr>
          <w:shd w:val="clear" w:color="auto" w:fill="FFFFFF"/>
        </w:rPr>
        <w:t xml:space="preserve">Функция </w:t>
      </w:r>
      <w:r w:rsidR="00E50799" w:rsidRPr="00F97D21">
        <w:rPr>
          <w:i/>
          <w:shd w:val="clear" w:color="auto" w:fill="FFFFFF"/>
          <w:lang w:val="en-US"/>
        </w:rPr>
        <w:t>boxplot</w:t>
      </w:r>
      <w:r w:rsidR="00E50799" w:rsidRPr="00F97D21">
        <w:rPr>
          <w:i/>
          <w:shd w:val="clear" w:color="auto" w:fill="FFFFFF"/>
        </w:rPr>
        <w:t>.</w:t>
      </w:r>
      <w:r w:rsidR="00E50799" w:rsidRPr="00F97D21">
        <w:rPr>
          <w:i/>
          <w:shd w:val="clear" w:color="auto" w:fill="FFFFFF"/>
          <w:lang w:val="en-US"/>
        </w:rPr>
        <w:t>stats</w:t>
      </w:r>
      <w:r w:rsidR="00E50799" w:rsidRPr="00F97D21">
        <w:rPr>
          <w:i/>
          <w:shd w:val="clear" w:color="auto" w:fill="FFFFFF"/>
        </w:rPr>
        <w:t>()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работает только </w:t>
      </w:r>
      <w:r w:rsidR="009730F6">
        <w:rPr>
          <w:shd w:val="clear" w:color="auto" w:fill="FFFFFF"/>
        </w:rPr>
        <w:t>с числ</w:t>
      </w:r>
      <w:r w:rsidR="007C0A57">
        <w:rPr>
          <w:shd w:val="clear" w:color="auto" w:fill="FFFFFF"/>
        </w:rPr>
        <w:t>овыми</w:t>
      </w:r>
      <w:r>
        <w:rPr>
          <w:shd w:val="clear" w:color="auto" w:fill="FFFFFF"/>
        </w:rPr>
        <w:t xml:space="preserve"> значениями.</w:t>
      </w:r>
      <w:r w:rsidR="00D07FF9">
        <w:rPr>
          <w:shd w:val="clear" w:color="auto" w:fill="FFFFFF"/>
        </w:rPr>
        <w:t xml:space="preserve"> </w:t>
      </w:r>
      <w:r w:rsidR="00DA7248">
        <w:rPr>
          <w:shd w:val="clear" w:color="auto" w:fill="FFFFFF"/>
        </w:rPr>
        <w:t xml:space="preserve">Опечатки в </w:t>
      </w:r>
      <w:r w:rsidR="007C0A57">
        <w:rPr>
          <w:shd w:val="clear" w:color="auto" w:fill="FFFFFF"/>
        </w:rPr>
        <w:t>столбце</w:t>
      </w:r>
      <w:r w:rsidR="00DA7248">
        <w:rPr>
          <w:shd w:val="clear" w:color="auto" w:fill="FFFFFF"/>
        </w:rPr>
        <w:t>, содержащ</w:t>
      </w:r>
      <w:r w:rsidR="007C0A57">
        <w:rPr>
          <w:shd w:val="clear" w:color="auto" w:fill="FFFFFF"/>
        </w:rPr>
        <w:t>ем</w:t>
      </w:r>
      <w:r w:rsidR="00DA7248">
        <w:rPr>
          <w:shd w:val="clear" w:color="auto" w:fill="FFFFFF"/>
        </w:rPr>
        <w:t xml:space="preserve"> непрерывные переменные</w:t>
      </w:r>
      <w:r w:rsidR="003A408B">
        <w:rPr>
          <w:shd w:val="clear" w:color="auto" w:fill="FFFFFF"/>
        </w:rPr>
        <w:t xml:space="preserve">, </w:t>
      </w:r>
      <w:r w:rsidR="00362AF7">
        <w:rPr>
          <w:shd w:val="clear" w:color="auto" w:fill="FFFFFF"/>
        </w:rPr>
        <w:t xml:space="preserve">препятствуют правильному распознаванию </w:t>
      </w:r>
      <w:r w:rsidR="003A408B">
        <w:rPr>
          <w:shd w:val="clear" w:color="auto" w:fill="FFFFFF"/>
        </w:rPr>
        <w:t>его</w:t>
      </w:r>
      <w:r w:rsidR="00362AF7">
        <w:rPr>
          <w:shd w:val="clear" w:color="auto" w:fill="FFFFFF"/>
        </w:rPr>
        <w:t xml:space="preserve"> значений </w:t>
      </w:r>
      <w:r w:rsidR="003A408B">
        <w:rPr>
          <w:shd w:val="clear" w:color="auto" w:fill="FFFFFF"/>
        </w:rPr>
        <w:t xml:space="preserve">средой </w:t>
      </w:r>
      <w:r w:rsidR="003A408B">
        <w:rPr>
          <w:shd w:val="clear" w:color="auto" w:fill="FFFFFF"/>
          <w:lang w:val="en-US"/>
        </w:rPr>
        <w:t>R</w:t>
      </w:r>
      <w:r w:rsidR="00362AF7">
        <w:rPr>
          <w:shd w:val="clear" w:color="auto" w:fill="FFFFFF"/>
        </w:rPr>
        <w:t xml:space="preserve"> как </w:t>
      </w:r>
      <w:r w:rsidR="00755F2A">
        <w:rPr>
          <w:shd w:val="clear" w:color="auto" w:fill="FFFFFF"/>
        </w:rPr>
        <w:t>числовых</w:t>
      </w:r>
      <w:r w:rsidR="00362AF7">
        <w:rPr>
          <w:shd w:val="clear" w:color="auto" w:fill="FFFFFF"/>
        </w:rPr>
        <w:t>, вместо этого они представл</w:t>
      </w:r>
      <w:r w:rsidR="00790A21">
        <w:rPr>
          <w:shd w:val="clear" w:color="auto" w:fill="FFFFFF"/>
        </w:rPr>
        <w:t>яются</w:t>
      </w:r>
      <w:r w:rsidR="00D07FF9">
        <w:rPr>
          <w:shd w:val="clear" w:color="auto" w:fill="FFFFFF"/>
        </w:rPr>
        <w:t xml:space="preserve"> </w:t>
      </w:r>
      <w:r w:rsidR="00473B36">
        <w:rPr>
          <w:shd w:val="clear" w:color="auto" w:fill="FFFFFF"/>
        </w:rPr>
        <w:t xml:space="preserve">как </w:t>
      </w:r>
      <w:r w:rsidR="00362AF7">
        <w:rPr>
          <w:shd w:val="clear" w:color="auto" w:fill="FFFFFF"/>
        </w:rPr>
        <w:t>значени</w:t>
      </w:r>
      <w:r w:rsidR="00473B36">
        <w:rPr>
          <w:shd w:val="clear" w:color="auto" w:fill="FFFFFF"/>
        </w:rPr>
        <w:t>я</w:t>
      </w:r>
      <w:r w:rsidR="00362AF7">
        <w:rPr>
          <w:shd w:val="clear" w:color="auto" w:fill="FFFFFF"/>
        </w:rPr>
        <w:t xml:space="preserve"> строкового типа.</w:t>
      </w:r>
      <w:r w:rsidR="00D07FF9">
        <w:rPr>
          <w:shd w:val="clear" w:color="auto" w:fill="FFFFFF"/>
        </w:rPr>
        <w:t xml:space="preserve"> </w:t>
      </w:r>
      <w:r w:rsidR="00E82FEE">
        <w:rPr>
          <w:shd w:val="clear" w:color="auto" w:fill="FFFFFF"/>
        </w:rPr>
        <w:t>П</w:t>
      </w:r>
      <w:r w:rsidR="00B7378E">
        <w:rPr>
          <w:shd w:val="clear" w:color="auto" w:fill="FFFFFF"/>
        </w:rPr>
        <w:t>оэтому</w:t>
      </w:r>
      <w:r w:rsidR="00473B36">
        <w:rPr>
          <w:shd w:val="clear" w:color="auto" w:fill="FFFFFF"/>
        </w:rPr>
        <w:t>,</w:t>
      </w:r>
      <w:r w:rsidR="00B7378E">
        <w:rPr>
          <w:shd w:val="clear" w:color="auto" w:fill="FFFFFF"/>
        </w:rPr>
        <w:t xml:space="preserve"> для </w:t>
      </w:r>
      <w:r w:rsidR="00473B36">
        <w:rPr>
          <w:shd w:val="clear" w:color="auto" w:fill="FFFFFF"/>
        </w:rPr>
        <w:t xml:space="preserve">того, чтобы включить </w:t>
      </w:r>
      <w:r w:rsidR="00E82FEE">
        <w:rPr>
          <w:shd w:val="clear" w:color="auto" w:fill="FFFFFF"/>
        </w:rPr>
        <w:t>эти</w:t>
      </w:r>
      <w:r w:rsidR="00473B36">
        <w:rPr>
          <w:shd w:val="clear" w:color="auto" w:fill="FFFFFF"/>
        </w:rPr>
        <w:t xml:space="preserve"> значения в анализ выбросов,</w:t>
      </w:r>
      <w:r w:rsidR="00D07FF9">
        <w:rPr>
          <w:shd w:val="clear" w:color="auto" w:fill="FFFFFF"/>
        </w:rPr>
        <w:t xml:space="preserve"> </w:t>
      </w:r>
      <w:r w:rsidR="00B72EF9">
        <w:rPr>
          <w:shd w:val="clear" w:color="auto" w:fill="FFFFFF"/>
        </w:rPr>
        <w:t>используется</w:t>
      </w:r>
      <w:r w:rsidR="001F7749">
        <w:rPr>
          <w:shd w:val="clear" w:color="auto" w:fill="FFFFFF"/>
        </w:rPr>
        <w:t xml:space="preserve"> шаблон, </w:t>
      </w:r>
      <w:r w:rsidR="00D9252D">
        <w:rPr>
          <w:shd w:val="clear" w:color="auto" w:fill="FFFFFF"/>
        </w:rPr>
        <w:t xml:space="preserve">изображенный </w:t>
      </w:r>
      <w:r w:rsidR="00292F8E">
        <w:rPr>
          <w:shd w:val="clear" w:color="auto" w:fill="FFFFFF"/>
        </w:rPr>
        <w:t>ниже</w:t>
      </w:r>
      <w:r w:rsidR="00D9252D">
        <w:rPr>
          <w:shd w:val="clear" w:color="auto" w:fill="FFFFFF"/>
        </w:rPr>
        <w:t xml:space="preserve">, </w:t>
      </w:r>
      <w:r w:rsidR="001F7749">
        <w:rPr>
          <w:shd w:val="clear" w:color="auto" w:fill="FFFFFF"/>
        </w:rPr>
        <w:t>заданный при помощи регулярного выражения</w:t>
      </w:r>
      <w:r w:rsidR="005729B0">
        <w:rPr>
          <w:shd w:val="clear" w:color="auto" w:fill="FFFFFF"/>
        </w:rPr>
        <w:t>.</w:t>
      </w:r>
    </w:p>
    <w:p w:rsidR="00D9252D" w:rsidRDefault="00292F8E" w:rsidP="008675C5">
      <w:pPr>
        <w:pStyle w:val="B01Pic"/>
        <w:rPr>
          <w:shd w:val="clear" w:color="auto" w:fill="FFFFFF"/>
        </w:rPr>
      </w:pPr>
      <m:oMathPara>
        <m:oMath>
          <m:r>
            <w:rPr>
              <w:rFonts w:ascii="Cambria Math" w:hAnsi="Cambria Math"/>
              <w:shd w:val="clear" w:color="auto" w:fill="FFFFFF"/>
            </w:rPr>
            <m:t>"^((\\d)+)([,.]((\\d)+))?$",</m:t>
          </m:r>
        </m:oMath>
      </m:oMathPara>
    </w:p>
    <w:p w:rsidR="001D2F10" w:rsidRDefault="008F60B2" w:rsidP="00CC1BBB">
      <w:pPr>
        <w:keepNext/>
      </w:pPr>
      <w:r>
        <w:t>г</w:t>
      </w:r>
      <w:r w:rsidR="001D2F10">
        <w:t>де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^</m:t>
        </m:r>
      </m:oMath>
      <w:r w:rsidR="007D6313" w:rsidRPr="005778D0">
        <w:t xml:space="preserve"> </w:t>
      </w:r>
      <w:r w:rsidR="007D6313">
        <w:t>– символ начала строки,</w:t>
      </w:r>
    </w:p>
    <w:p w:rsidR="001D2F10" w:rsidRDefault="00683D5E" w:rsidP="00CC1BBB">
      <w:pPr>
        <w:keepNext/>
      </w:pPr>
      <m:oMath>
        <m:r>
          <m:rPr>
            <m:sty m:val="p"/>
          </m:rPr>
          <w:rPr>
            <w:rFonts w:ascii="Cambria Math" w:hAnsi="Cambria Math"/>
          </w:rPr>
          <m:t>((\\d)+)</m:t>
        </m:r>
      </m:oMath>
      <w:r w:rsidR="001608B8" w:rsidRPr="001608B8">
        <w:t xml:space="preserve"> </w:t>
      </w:r>
      <w:r w:rsidR="007D6313">
        <w:t>– одно число и более,</w:t>
      </w:r>
    </w:p>
    <w:p w:rsidR="001D2F10" w:rsidRDefault="00E101CD" w:rsidP="00CC1BBB">
      <w:pPr>
        <w:keepNext/>
      </w:pPr>
      <m:oMath>
        <m:r>
          <w:rPr>
            <w:rFonts w:ascii="Cambria Math" w:hAnsi="Cambria Math"/>
          </w:rPr>
          <m:t>[.,]</m:t>
        </m:r>
      </m:oMath>
      <w:r w:rsidR="00030DC3" w:rsidRPr="00030DC3">
        <w:t xml:space="preserve"> </w:t>
      </w:r>
      <w:r w:rsidR="007D6313" w:rsidRPr="007D69ED">
        <w:t xml:space="preserve">– </w:t>
      </w:r>
      <w:r w:rsidR="007D6313">
        <w:t xml:space="preserve">один из </w:t>
      </w:r>
      <w:r w:rsidR="00B66E95">
        <w:t>двух указанных символов (точка или запятая</w:t>
      </w:r>
      <w:r w:rsidR="007D6313">
        <w:t>),</w:t>
      </w:r>
    </w:p>
    <w:p w:rsidR="00B16B67" w:rsidRDefault="00E101CD" w:rsidP="00CC1BBB">
      <w:pPr>
        <w:keepNext/>
      </w:pPr>
      <m:oMath>
        <m:r>
          <w:rPr>
            <w:rFonts w:ascii="Cambria Math" w:hAnsi="Cambria Math"/>
          </w:rPr>
          <m:t>([,.]((\\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)+))?</m:t>
        </m:r>
      </m:oMath>
      <w:r w:rsidR="007D6313" w:rsidRPr="00A248F8">
        <w:t xml:space="preserve"> – </w:t>
      </w:r>
      <w:r w:rsidR="00B72EF9">
        <w:t>разделитель</w:t>
      </w:r>
      <w:r w:rsidR="001D2F10">
        <w:t>,</w:t>
      </w:r>
      <w:r w:rsidR="00B16B67">
        <w:t xml:space="preserve"> одно число и </w:t>
      </w:r>
      <w:r w:rsidR="00D3297A">
        <w:t xml:space="preserve">более </w:t>
      </w:r>
      <w:r w:rsidR="00B16B67">
        <w:t>н</w:t>
      </w:r>
      <w:r w:rsidR="00611636">
        <w:t>оль</w:t>
      </w:r>
      <w:r w:rsidR="00D07FF9">
        <w:t xml:space="preserve"> </w:t>
      </w:r>
      <w:r w:rsidR="00611636">
        <w:t xml:space="preserve">или </w:t>
      </w:r>
      <w:r w:rsidR="00D3297A">
        <w:t>один раз</w:t>
      </w:r>
      <w:r w:rsidR="00B16B67">
        <w:t>,</w:t>
      </w:r>
    </w:p>
    <w:p w:rsidR="007D6313" w:rsidRPr="00A248F8" w:rsidRDefault="00E101CD" w:rsidP="00CC1BBB">
      <w:pPr>
        <w:keepNext/>
      </w:pPr>
      <m:oMath>
        <m:r>
          <w:rPr>
            <w:rFonts w:ascii="Cambria Math" w:hAnsi="Cambria Math"/>
          </w:rPr>
          <m:t>$</m:t>
        </m:r>
      </m:oMath>
      <w:r w:rsidR="007D6313">
        <w:t xml:space="preserve"> – символ конца строки</w:t>
      </w:r>
      <w:r w:rsidR="00B54444">
        <w:t>.</w:t>
      </w:r>
    </w:p>
    <w:p w:rsidR="00CA2B64" w:rsidRPr="00CA2B64" w:rsidRDefault="007136EA" w:rsidP="0031444B">
      <w:r>
        <w:rPr>
          <w:shd w:val="clear" w:color="auto" w:fill="FFFFFF"/>
        </w:rPr>
        <w:t xml:space="preserve">Все </w:t>
      </w:r>
      <w:r w:rsidR="00E211BA">
        <w:rPr>
          <w:shd w:val="clear" w:color="auto" w:fill="FFFFFF"/>
        </w:rPr>
        <w:t xml:space="preserve">значения </w:t>
      </w:r>
      <w:r>
        <w:rPr>
          <w:shd w:val="clear" w:color="auto" w:fill="FFFFFF"/>
        </w:rPr>
        <w:t>элемент</w:t>
      </w:r>
      <w:r w:rsidR="00E211BA">
        <w:rPr>
          <w:shd w:val="clear" w:color="auto" w:fill="FFFFFF"/>
        </w:rPr>
        <w:t xml:space="preserve">ов </w:t>
      </w:r>
      <w:r w:rsidR="00B72EF9">
        <w:rPr>
          <w:shd w:val="clear" w:color="auto" w:fill="FFFFFF"/>
        </w:rPr>
        <w:t>столбца</w:t>
      </w:r>
      <w:r w:rsidR="00D07FF9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сравниваются с данным шаблоном и при совпадении </w:t>
      </w:r>
      <w:r w:rsidR="00E211BA">
        <w:rPr>
          <w:shd w:val="clear" w:color="auto" w:fill="FFFFFF"/>
        </w:rPr>
        <w:t xml:space="preserve">сохраняются в новую </w:t>
      </w:r>
      <w:r w:rsidR="007B122B">
        <w:rPr>
          <w:shd w:val="clear" w:color="auto" w:fill="FFFFFF"/>
        </w:rPr>
        <w:t xml:space="preserve">буферную </w:t>
      </w:r>
      <w:r w:rsidR="00E211BA">
        <w:rPr>
          <w:shd w:val="clear" w:color="auto" w:fill="FFFFFF"/>
        </w:rPr>
        <w:t>переменную</w:t>
      </w:r>
      <w:r w:rsidR="00322A7B">
        <w:rPr>
          <w:shd w:val="clear" w:color="auto" w:fill="FFFFFF"/>
        </w:rPr>
        <w:t>, являющуюся одномерным массивом</w:t>
      </w:r>
      <w:r w:rsidR="00F40CAC">
        <w:rPr>
          <w:shd w:val="clear" w:color="auto" w:fill="FFFFFF"/>
        </w:rPr>
        <w:t xml:space="preserve">. Далее, среди значений этой переменной производится замена </w:t>
      </w:r>
      <w:r w:rsidR="003E4D6C">
        <w:rPr>
          <w:shd w:val="clear" w:color="auto" w:fill="FFFFFF"/>
        </w:rPr>
        <w:t xml:space="preserve">неверных </w:t>
      </w:r>
      <w:r w:rsidR="00F40CAC">
        <w:rPr>
          <w:shd w:val="clear" w:color="auto" w:fill="FFFFFF"/>
        </w:rPr>
        <w:t xml:space="preserve">разделителей в </w:t>
      </w:r>
      <w:r w:rsidR="00203FD1">
        <w:rPr>
          <w:shd w:val="clear" w:color="auto" w:fill="FFFFFF"/>
        </w:rPr>
        <w:t>десятичных</w:t>
      </w:r>
      <w:r w:rsidR="00F40CAC">
        <w:rPr>
          <w:shd w:val="clear" w:color="auto" w:fill="FFFFFF"/>
        </w:rPr>
        <w:t xml:space="preserve"> дробях на точку. </w:t>
      </w:r>
      <w:r w:rsidR="00203FD1">
        <w:rPr>
          <w:shd w:val="clear" w:color="auto" w:fill="FFFFFF"/>
        </w:rPr>
        <w:t>После замены</w:t>
      </w:r>
      <w:r w:rsidR="004415BD">
        <w:rPr>
          <w:shd w:val="clear" w:color="auto" w:fill="FFFFFF"/>
        </w:rPr>
        <w:t xml:space="preserve"> используется приведение тип</w:t>
      </w:r>
      <w:r w:rsidR="00322A7B">
        <w:rPr>
          <w:shd w:val="clear" w:color="auto" w:fill="FFFFFF"/>
        </w:rPr>
        <w:t>а</w:t>
      </w:r>
      <w:r w:rsidR="004415BD">
        <w:rPr>
          <w:shd w:val="clear" w:color="auto" w:fill="FFFFFF"/>
        </w:rPr>
        <w:t xml:space="preserve"> каждого элемента </w:t>
      </w:r>
      <w:r w:rsidR="00203FD1">
        <w:rPr>
          <w:shd w:val="clear" w:color="auto" w:fill="FFFFFF"/>
        </w:rPr>
        <w:t xml:space="preserve">к </w:t>
      </w:r>
      <w:proofErr w:type="gramStart"/>
      <w:r w:rsidR="00203FD1">
        <w:rPr>
          <w:shd w:val="clear" w:color="auto" w:fill="FFFFFF"/>
        </w:rPr>
        <w:t>числ</w:t>
      </w:r>
      <w:r w:rsidR="00654060">
        <w:rPr>
          <w:shd w:val="clear" w:color="auto" w:fill="FFFFFF"/>
        </w:rPr>
        <w:t>овому</w:t>
      </w:r>
      <w:proofErr w:type="gramEnd"/>
      <w:r w:rsidR="00272694">
        <w:rPr>
          <w:shd w:val="clear" w:color="auto" w:fill="FFFFFF"/>
        </w:rPr>
        <w:t>,</w:t>
      </w:r>
      <w:r w:rsidR="004C5407">
        <w:rPr>
          <w:shd w:val="clear" w:color="auto" w:fill="FFFFFF"/>
        </w:rPr>
        <w:t xml:space="preserve"> и </w:t>
      </w:r>
      <w:r w:rsidR="004415BD">
        <w:rPr>
          <w:shd w:val="clear" w:color="auto" w:fill="FFFFFF"/>
        </w:rPr>
        <w:t xml:space="preserve">выполняется </w:t>
      </w:r>
      <w:r w:rsidR="00272694">
        <w:rPr>
          <w:shd w:val="clear" w:color="auto" w:fill="FFFFFF"/>
        </w:rPr>
        <w:t>поиск выбросов</w:t>
      </w:r>
      <w:r w:rsidR="00D07FF9">
        <w:rPr>
          <w:shd w:val="clear" w:color="auto" w:fill="FFFFFF"/>
        </w:rPr>
        <w:t xml:space="preserve"> </w:t>
      </w:r>
      <w:r w:rsidR="00A10E17">
        <w:rPr>
          <w:shd w:val="clear" w:color="auto" w:fill="FFFFFF"/>
        </w:rPr>
        <w:t xml:space="preserve">с помощью </w:t>
      </w:r>
      <w:r w:rsidR="007B122B">
        <w:rPr>
          <w:shd w:val="clear" w:color="auto" w:fill="FFFFFF"/>
        </w:rPr>
        <w:t xml:space="preserve">функции </w:t>
      </w:r>
      <w:r w:rsidR="009D03EF" w:rsidRPr="00F97D21">
        <w:rPr>
          <w:i/>
          <w:shd w:val="clear" w:color="auto" w:fill="FFFFFF"/>
          <w:lang w:val="en-US"/>
        </w:rPr>
        <w:t>boxplot</w:t>
      </w:r>
      <w:r w:rsidR="009D03EF" w:rsidRPr="00F97D21">
        <w:rPr>
          <w:i/>
          <w:shd w:val="clear" w:color="auto" w:fill="FFFFFF"/>
        </w:rPr>
        <w:t>.</w:t>
      </w:r>
      <w:r w:rsidR="009D03EF" w:rsidRPr="00F97D21">
        <w:rPr>
          <w:i/>
          <w:shd w:val="clear" w:color="auto" w:fill="FFFFFF"/>
          <w:lang w:val="en-US"/>
        </w:rPr>
        <w:t>stats</w:t>
      </w:r>
      <w:r w:rsidR="00A10E17">
        <w:rPr>
          <w:shd w:val="clear" w:color="auto" w:fill="FFFFFF"/>
        </w:rPr>
        <w:t xml:space="preserve">. </w:t>
      </w:r>
      <w:r w:rsidR="002E52DC">
        <w:rPr>
          <w:shd w:val="clear" w:color="auto" w:fill="FFFFFF"/>
        </w:rPr>
        <w:t xml:space="preserve">Результат </w:t>
      </w:r>
      <w:r w:rsidR="00C86282">
        <w:rPr>
          <w:shd w:val="clear" w:color="auto" w:fill="FFFFFF"/>
        </w:rPr>
        <w:t xml:space="preserve">работы </w:t>
      </w:r>
      <w:r w:rsidR="002E52DC">
        <w:rPr>
          <w:shd w:val="clear" w:color="auto" w:fill="FFFFFF"/>
        </w:rPr>
        <w:t xml:space="preserve">функции хранится в виде </w:t>
      </w:r>
      <w:r w:rsidR="003962B0">
        <w:rPr>
          <w:shd w:val="clear" w:color="auto" w:fill="FFFFFF"/>
        </w:rPr>
        <w:t>вложенной</w:t>
      </w:r>
      <w:r w:rsidR="004B5044">
        <w:rPr>
          <w:shd w:val="clear" w:color="auto" w:fill="FFFFFF"/>
        </w:rPr>
        <w:t xml:space="preserve"> структуры </w:t>
      </w:r>
      <w:commentRangeStart w:id="90"/>
      <w:r w:rsidR="00E05F93">
        <w:rPr>
          <w:shd w:val="clear" w:color="auto" w:fill="FFFFFF"/>
          <w:lang w:val="en-US"/>
        </w:rPr>
        <w:t>R</w:t>
      </w:r>
      <w:r w:rsidR="00E05F93" w:rsidRPr="00E05F93">
        <w:rPr>
          <w:shd w:val="clear" w:color="auto" w:fill="FFFFFF"/>
        </w:rPr>
        <w:t>-</w:t>
      </w:r>
      <w:r w:rsidR="00E05F93">
        <w:rPr>
          <w:shd w:val="clear" w:color="auto" w:fill="FFFFFF"/>
        </w:rPr>
        <w:t xml:space="preserve">типа </w:t>
      </w:r>
      <w:r w:rsidR="00E05F93">
        <w:rPr>
          <w:shd w:val="clear" w:color="auto" w:fill="FFFFFF"/>
          <w:lang w:val="en-US"/>
        </w:rPr>
        <w:t>list</w:t>
      </w:r>
      <w:r w:rsidR="002E52DC">
        <w:rPr>
          <w:shd w:val="clear" w:color="auto" w:fill="FFFFFF"/>
        </w:rPr>
        <w:t xml:space="preserve">. </w:t>
      </w:r>
      <w:commentRangeEnd w:id="90"/>
      <w:r w:rsidR="003E4D6C">
        <w:rPr>
          <w:rStyle w:val="a7"/>
        </w:rPr>
        <w:commentReference w:id="90"/>
      </w:r>
      <w:r w:rsidR="00D9740F">
        <w:rPr>
          <w:shd w:val="clear" w:color="auto" w:fill="FFFFFF"/>
        </w:rPr>
        <w:t>З</w:t>
      </w:r>
      <w:r w:rsidR="00A10E17">
        <w:rPr>
          <w:shd w:val="clear" w:color="auto" w:fill="FFFFFF"/>
        </w:rPr>
        <w:t>начения</w:t>
      </w:r>
      <w:r w:rsidR="00152B3B">
        <w:rPr>
          <w:shd w:val="clear" w:color="auto" w:fill="FFFFFF"/>
        </w:rPr>
        <w:t xml:space="preserve"> </w:t>
      </w:r>
      <w:r w:rsidR="004F2635">
        <w:rPr>
          <w:shd w:val="clear" w:color="auto" w:fill="FFFFFF"/>
        </w:rPr>
        <w:t xml:space="preserve">переданного массива, </w:t>
      </w:r>
      <w:r w:rsidR="00D9740F">
        <w:rPr>
          <w:shd w:val="clear" w:color="auto" w:fill="FFFFFF"/>
        </w:rPr>
        <w:t xml:space="preserve">потенциально </w:t>
      </w:r>
      <w:r w:rsidR="009D03EF">
        <w:rPr>
          <w:shd w:val="clear" w:color="auto" w:fill="FFFFFF"/>
        </w:rPr>
        <w:t>являющимися</w:t>
      </w:r>
      <w:r w:rsidR="004F2635">
        <w:rPr>
          <w:shd w:val="clear" w:color="auto" w:fill="FFFFFF"/>
        </w:rPr>
        <w:t xml:space="preserve"> выбросами</w:t>
      </w:r>
      <w:r w:rsidR="00D9740F">
        <w:rPr>
          <w:shd w:val="clear" w:color="auto" w:fill="FFFFFF"/>
        </w:rPr>
        <w:t>,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>содержатся</w:t>
      </w:r>
      <w:r w:rsidR="00D07FF9">
        <w:rPr>
          <w:shd w:val="clear" w:color="auto" w:fill="FFFFFF"/>
        </w:rPr>
        <w:t xml:space="preserve"> </w:t>
      </w:r>
      <w:r w:rsidR="00D9740F">
        <w:rPr>
          <w:shd w:val="clear" w:color="auto" w:fill="FFFFFF"/>
        </w:rPr>
        <w:t xml:space="preserve">в элементе </w:t>
      </w:r>
      <w:r w:rsidR="00D9740F" w:rsidRPr="00AE76F0">
        <w:rPr>
          <w:i/>
          <w:shd w:val="clear" w:color="auto" w:fill="FFFFFF"/>
          <w:lang w:val="en-US"/>
        </w:rPr>
        <w:t>out</w:t>
      </w:r>
      <w:r w:rsidR="00084E54">
        <w:rPr>
          <w:shd w:val="clear" w:color="auto" w:fill="FFFFFF"/>
        </w:rPr>
        <w:t xml:space="preserve"> данной </w:t>
      </w:r>
      <w:r w:rsidR="00AE76F0">
        <w:rPr>
          <w:shd w:val="clear" w:color="auto" w:fill="FFFFFF"/>
        </w:rPr>
        <w:t xml:space="preserve">вложенной </w:t>
      </w:r>
      <w:r w:rsidR="00084E54">
        <w:rPr>
          <w:shd w:val="clear" w:color="auto" w:fill="FFFFFF"/>
        </w:rPr>
        <w:t>структуры</w:t>
      </w:r>
      <w:r w:rsidR="007A58D4">
        <w:rPr>
          <w:shd w:val="clear" w:color="auto" w:fill="FFFFFF"/>
        </w:rPr>
        <w:t>. Если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 xml:space="preserve">он </w:t>
      </w:r>
      <w:r w:rsidR="003962B0">
        <w:rPr>
          <w:shd w:val="clear" w:color="auto" w:fill="FFFFFF"/>
        </w:rPr>
        <w:t>содержит какие-либо значения</w:t>
      </w:r>
      <w:r w:rsidR="00C86282">
        <w:rPr>
          <w:shd w:val="clear" w:color="auto" w:fill="FFFFFF"/>
        </w:rPr>
        <w:t xml:space="preserve">, то </w:t>
      </w:r>
      <w:r w:rsidR="003962B0">
        <w:rPr>
          <w:shd w:val="clear" w:color="auto" w:fill="FFFFFF"/>
        </w:rPr>
        <w:t>они</w:t>
      </w:r>
      <w:r w:rsidR="00D07FF9">
        <w:rPr>
          <w:shd w:val="clear" w:color="auto" w:fill="FFFFFF"/>
        </w:rPr>
        <w:t xml:space="preserve"> </w:t>
      </w:r>
      <w:r w:rsidR="00C86282">
        <w:rPr>
          <w:shd w:val="clear" w:color="auto" w:fill="FFFFFF"/>
        </w:rPr>
        <w:t>сопоставляются с</w:t>
      </w:r>
      <w:r w:rsidR="00AE76F0">
        <w:rPr>
          <w:shd w:val="clear" w:color="auto" w:fill="FFFFFF"/>
        </w:rPr>
        <w:t xml:space="preserve">о </w:t>
      </w:r>
      <w:r w:rsidR="007A58D4">
        <w:rPr>
          <w:shd w:val="clear" w:color="auto" w:fill="FFFFFF"/>
        </w:rPr>
        <w:t>значени</w:t>
      </w:r>
      <w:r w:rsidR="00C86282">
        <w:rPr>
          <w:shd w:val="clear" w:color="auto" w:fill="FFFFFF"/>
        </w:rPr>
        <w:t xml:space="preserve">ями </w:t>
      </w:r>
      <w:r w:rsidR="00AE76F0">
        <w:rPr>
          <w:shd w:val="clear" w:color="auto" w:fill="FFFFFF"/>
        </w:rPr>
        <w:t xml:space="preserve">исходными </w:t>
      </w:r>
      <w:r w:rsidR="00C41869">
        <w:rPr>
          <w:shd w:val="clear" w:color="auto" w:fill="FFFFFF"/>
        </w:rPr>
        <w:t>столбца</w:t>
      </w:r>
      <w:r w:rsidR="00C86282">
        <w:rPr>
          <w:shd w:val="clear" w:color="auto" w:fill="FFFFFF"/>
        </w:rPr>
        <w:t xml:space="preserve">, для того, чтобы определить позицию уже найденных выбросов в таблице. </w:t>
      </w:r>
      <w:r w:rsidR="00E710DA">
        <w:rPr>
          <w:shd w:val="clear" w:color="auto" w:fill="FFFFFF"/>
        </w:rPr>
        <w:t>Для сравнения разделители в исходных элементах</w:t>
      </w:r>
      <w:r w:rsidR="002771E8">
        <w:rPr>
          <w:shd w:val="clear" w:color="auto" w:fill="FFFFFF"/>
        </w:rPr>
        <w:t>, все еще являющихся строковыми,</w:t>
      </w:r>
      <w:r w:rsidR="00E710DA">
        <w:rPr>
          <w:shd w:val="clear" w:color="auto" w:fill="FFFFFF"/>
        </w:rPr>
        <w:t xml:space="preserve"> тоже преобразуются.</w:t>
      </w:r>
      <w:r w:rsidR="00D07FF9">
        <w:rPr>
          <w:shd w:val="clear" w:color="auto" w:fill="FFFFFF"/>
        </w:rPr>
        <w:t xml:space="preserve"> </w:t>
      </w:r>
      <w:r w:rsidR="002771E8">
        <w:rPr>
          <w:shd w:val="clear" w:color="auto" w:fill="FFFFFF"/>
        </w:rPr>
        <w:lastRenderedPageBreak/>
        <w:t xml:space="preserve">Во время вызова метода </w:t>
      </w:r>
      <w:r w:rsidR="007E253B" w:rsidRPr="00F97D21">
        <w:rPr>
          <w:i/>
        </w:rPr>
        <w:t>PrintReport()</w:t>
      </w:r>
      <w:r w:rsidR="007E253B">
        <w:t xml:space="preserve"> </w:t>
      </w:r>
      <w:r w:rsidR="002771E8">
        <w:rPr>
          <w:shd w:val="clear" w:color="auto" w:fill="FFFFFF"/>
        </w:rPr>
        <w:t>происходит печать сообщения о найденных</w:t>
      </w:r>
      <w:r w:rsidR="00C41869">
        <w:rPr>
          <w:shd w:val="clear" w:color="auto" w:fill="FFFFFF"/>
        </w:rPr>
        <w:t xml:space="preserve"> выбросах</w:t>
      </w:r>
      <w:r w:rsidR="002771E8">
        <w:rPr>
          <w:shd w:val="clear" w:color="auto" w:fill="FFFFFF"/>
        </w:rPr>
        <w:t>.</w:t>
      </w:r>
      <w:bookmarkStart w:id="91" w:name="_Ref493718904"/>
      <w:r w:rsidR="00D07FF9">
        <w:rPr>
          <w:shd w:val="clear" w:color="auto" w:fill="FFFFFF"/>
        </w:rPr>
        <w:t xml:space="preserve"> </w:t>
      </w:r>
      <w:r w:rsidR="00443492">
        <w:t>Листинг программного кода приведен в приложении А.</w:t>
      </w:r>
    </w:p>
    <w:p w:rsidR="00FE390E" w:rsidRPr="0075029A" w:rsidRDefault="001D39A1" w:rsidP="004B732A">
      <w:pPr>
        <w:pStyle w:val="D03"/>
        <w:rPr>
          <w:lang w:val="ru-RU"/>
        </w:rPr>
      </w:pPr>
      <w:bookmarkStart w:id="92" w:name="_Toc494664438"/>
      <w:bookmarkEnd w:id="91"/>
      <w:r>
        <w:rPr>
          <w:lang w:val="ru-RU"/>
        </w:rPr>
        <w:t>Р</w:t>
      </w:r>
      <w:r w:rsidR="0075029A">
        <w:rPr>
          <w:lang w:val="ru-RU"/>
        </w:rPr>
        <w:t>еализаци</w:t>
      </w:r>
      <w:r>
        <w:rPr>
          <w:lang w:val="ru-RU"/>
        </w:rPr>
        <w:t>я</w:t>
      </w:r>
      <w:r w:rsidR="00433883" w:rsidRPr="0075029A">
        <w:rPr>
          <w:lang w:val="ru-RU"/>
        </w:rPr>
        <w:t xml:space="preserve"> поиска </w:t>
      </w:r>
      <w:r w:rsidRPr="00D07FF9">
        <w:rPr>
          <w:lang w:val="ru-RU"/>
        </w:rPr>
        <w:t>неупорядоченных</w:t>
      </w:r>
      <w:r w:rsidR="00D07FF9">
        <w:rPr>
          <w:lang w:val="ru-RU"/>
        </w:rPr>
        <w:t xml:space="preserve"> </w:t>
      </w:r>
      <w:r w:rsidR="00433883" w:rsidRPr="0075029A">
        <w:rPr>
          <w:lang w:val="ru-RU"/>
        </w:rPr>
        <w:t>дат</w:t>
      </w:r>
      <w:bookmarkEnd w:id="92"/>
    </w:p>
    <w:p w:rsidR="00433883" w:rsidRPr="00A726F1" w:rsidRDefault="001A404F" w:rsidP="00FE390E">
      <w:r>
        <w:t xml:space="preserve">Метод </w:t>
      </w:r>
      <w:r w:rsidR="005E241B" w:rsidRPr="00F97D21">
        <w:rPr>
          <w:i/>
        </w:rPr>
        <w:t>Find()</w:t>
      </w:r>
      <w:r w:rsidR="005E241B">
        <w:t xml:space="preserve"> </w:t>
      </w:r>
      <w:r w:rsidR="002F1386">
        <w:t xml:space="preserve">для класса </w:t>
      </w:r>
      <w:r w:rsidR="005A0602" w:rsidRPr="00A50DB7">
        <w:rPr>
          <w:i/>
        </w:rPr>
        <w:t>DateMisprint</w:t>
      </w:r>
      <w:r w:rsidR="00D07FF9">
        <w:t xml:space="preserve"> </w:t>
      </w:r>
      <w:r>
        <w:t xml:space="preserve">реализует поиск непоследовательных дат </w:t>
      </w:r>
      <w:r w:rsidR="007C4BCE">
        <w:t>внутри</w:t>
      </w:r>
      <w:r>
        <w:t xml:space="preserve"> таблицы. </w:t>
      </w:r>
      <w:r w:rsidR="00736279">
        <w:t>Этот метод имеет несколько аргументов, два из которых – это объекты</w:t>
      </w:r>
      <w:r>
        <w:t xml:space="preserve"> класса</w:t>
      </w:r>
      <w:r w:rsidR="00D07FF9">
        <w:t xml:space="preserve"> </w:t>
      </w:r>
      <w:r w:rsidR="005E241B" w:rsidRPr="00A50DB7">
        <w:rPr>
          <w:i/>
          <w:lang w:val="en-US"/>
        </w:rPr>
        <w:t>Dates</w:t>
      </w:r>
      <w:r w:rsidR="00736279">
        <w:t>.</w:t>
      </w:r>
      <w:r w:rsidR="008F5BBA">
        <w:t xml:space="preserve"> Они</w:t>
      </w:r>
      <w:r>
        <w:t xml:space="preserve"> описывают </w:t>
      </w:r>
      <w:r w:rsidR="008F5BBA">
        <w:t xml:space="preserve">разные </w:t>
      </w:r>
      <w:r w:rsidR="00902F50">
        <w:t>столбцы</w:t>
      </w:r>
      <w:r w:rsidR="008F5BBA">
        <w:t xml:space="preserve"> с</w:t>
      </w:r>
      <w:r>
        <w:t xml:space="preserve"> датами, </w:t>
      </w:r>
      <w:r w:rsidR="006E6685">
        <w:t xml:space="preserve">которые </w:t>
      </w:r>
      <w:r w:rsidR="008F5BBA">
        <w:t>подлежат проверке</w:t>
      </w:r>
      <w:r w:rsidR="006E6685">
        <w:t>.</w:t>
      </w:r>
      <w:r w:rsidR="00D07FF9">
        <w:t xml:space="preserve"> </w:t>
      </w:r>
      <w:r w:rsidR="003B4A69">
        <w:t>Например, это могут быть даты первичных и повторных замеров или даты поступления</w:t>
      </w:r>
      <w:r w:rsidR="00D07FF9">
        <w:t xml:space="preserve"> </w:t>
      </w:r>
      <w:r w:rsidR="003B4A69">
        <w:t>и выписки</w:t>
      </w:r>
      <w:r w:rsidR="008F5BBA">
        <w:t xml:space="preserve"> пациентов</w:t>
      </w:r>
      <w:r w:rsidR="003B4A69">
        <w:t xml:space="preserve">. </w:t>
      </w:r>
      <w:r w:rsidR="00881AF2">
        <w:t>После</w:t>
      </w:r>
      <w:r w:rsidR="008E18DC">
        <w:t xml:space="preserve"> сортировк</w:t>
      </w:r>
      <w:r w:rsidR="00881AF2">
        <w:t>и</w:t>
      </w:r>
      <w:r w:rsidR="00D07FF9">
        <w:t xml:space="preserve"> </w:t>
      </w:r>
      <w:r w:rsidR="00902F50">
        <w:t>столбцов</w:t>
      </w:r>
      <w:r w:rsidR="00881AF2">
        <w:t xml:space="preserve"> по </w:t>
      </w:r>
      <w:r w:rsidR="008E18DC">
        <w:t>индекс</w:t>
      </w:r>
      <w:r w:rsidR="00881AF2">
        <w:t>ам</w:t>
      </w:r>
      <w:r w:rsidR="00D07FF9">
        <w:t xml:space="preserve"> </w:t>
      </w:r>
      <w:r w:rsidR="00A726F1">
        <w:t>пр</w:t>
      </w:r>
      <w:r w:rsidR="008E18DC">
        <w:t>оизводится</w:t>
      </w:r>
      <w:r w:rsidR="00D07FF9">
        <w:t xml:space="preserve"> </w:t>
      </w:r>
      <w:r w:rsidR="008805D5">
        <w:t>приведение</w:t>
      </w:r>
      <w:r w:rsidR="00D07FF9">
        <w:t xml:space="preserve"> </w:t>
      </w:r>
      <w:r w:rsidR="00523E0E">
        <w:t xml:space="preserve">каждого </w:t>
      </w:r>
      <w:r w:rsidR="008805D5">
        <w:t>из их элементов</w:t>
      </w:r>
      <w:r w:rsidR="00D07FF9">
        <w:t xml:space="preserve"> </w:t>
      </w:r>
      <w:r w:rsidR="00A726F1">
        <w:t>к типу</w:t>
      </w:r>
      <w:r w:rsidR="00497127">
        <w:t xml:space="preserve"> данных </w:t>
      </w:r>
      <w:commentRangeStart w:id="93"/>
      <w:r w:rsidR="008E18DC">
        <w:rPr>
          <w:lang w:val="en-US"/>
        </w:rPr>
        <w:t>R</w:t>
      </w:r>
      <w:r w:rsidR="00D07FF9">
        <w:t xml:space="preserve"> </w:t>
      </w:r>
      <w:r w:rsidR="00A726F1">
        <w:t>dat</w:t>
      </w:r>
      <w:r w:rsidR="00A726F1">
        <w:rPr>
          <w:lang w:val="en-US"/>
        </w:rPr>
        <w:t>e</w:t>
      </w:r>
      <w:commentRangeEnd w:id="93"/>
      <w:r w:rsidR="008F5BBA">
        <w:rPr>
          <w:rStyle w:val="a7"/>
        </w:rPr>
        <w:commentReference w:id="93"/>
      </w:r>
      <w:r w:rsidR="002F254E">
        <w:t>,</w:t>
      </w:r>
      <w:r w:rsidR="00A50DB7">
        <w:t xml:space="preserve"> </w:t>
      </w:r>
      <w:r w:rsidR="00497127">
        <w:t xml:space="preserve">с форматом представления </w:t>
      </w:r>
      <w:r w:rsidR="009D58A6">
        <w:t>«</w:t>
      </w:r>
      <w:r w:rsidR="00311357">
        <w:t>день</w:t>
      </w:r>
      <w:proofErr w:type="gramStart"/>
      <w:r w:rsidR="00311357">
        <w:t>.</w:t>
      </w:r>
      <w:r w:rsidR="00497127">
        <w:t>м</w:t>
      </w:r>
      <w:proofErr w:type="gramEnd"/>
      <w:r w:rsidR="00497127">
        <w:t>есяц.год</w:t>
      </w:r>
      <w:r w:rsidR="009D58A6">
        <w:t>».</w:t>
      </w:r>
      <w:r w:rsidR="002F254E">
        <w:t xml:space="preserve"> После </w:t>
      </w:r>
      <w:r w:rsidR="009D58A6">
        <w:t xml:space="preserve">этого </w:t>
      </w:r>
      <w:r w:rsidR="002F254E">
        <w:t>производится</w:t>
      </w:r>
      <w:r w:rsidR="00CE2229">
        <w:t xml:space="preserve"> присваивание полученных</w:t>
      </w:r>
      <w:r w:rsidR="009D58A6">
        <w:t xml:space="preserve"> значений двум новым переменным, которые</w:t>
      </w:r>
      <w:r w:rsidR="006D6602">
        <w:t xml:space="preserve"> поэлементно сравниваются между собой. Если </w:t>
      </w:r>
      <w:r w:rsidR="00EB2A6A">
        <w:t>какое-</w:t>
      </w:r>
      <w:r w:rsidR="003B4A69">
        <w:t>либо</w:t>
      </w:r>
      <w:r w:rsidR="00EB2A6A">
        <w:t xml:space="preserve"> из значений </w:t>
      </w:r>
      <w:r w:rsidR="00FC05D0">
        <w:t xml:space="preserve">элементов </w:t>
      </w:r>
      <w:r w:rsidR="00EB2A6A">
        <w:t>перво</w:t>
      </w:r>
      <w:r w:rsidR="00A158DE">
        <w:t>го</w:t>
      </w:r>
      <w:r w:rsidR="00D07FF9">
        <w:t xml:space="preserve"> </w:t>
      </w:r>
      <w:r w:rsidR="00A158DE">
        <w:t>столбца</w:t>
      </w:r>
      <w:r w:rsidR="00EB2A6A">
        <w:t xml:space="preserve"> дат оказалось больше значения второ</w:t>
      </w:r>
      <w:r w:rsidR="00A158DE">
        <w:t>го</w:t>
      </w:r>
      <w:r w:rsidR="00D07FF9">
        <w:t xml:space="preserve"> </w:t>
      </w:r>
      <w:r w:rsidR="00A158DE">
        <w:t>столбца</w:t>
      </w:r>
      <w:r w:rsidR="006625BF">
        <w:t xml:space="preserve"> дат</w:t>
      </w:r>
      <w:r w:rsidR="00D07FF9">
        <w:t xml:space="preserve"> </w:t>
      </w:r>
      <w:r w:rsidR="00EB2A6A">
        <w:t>в этой же строке</w:t>
      </w:r>
      <w:r w:rsidR="00E825B5">
        <w:t xml:space="preserve">, то </w:t>
      </w:r>
      <w:r w:rsidR="00685676">
        <w:t>индексы</w:t>
      </w:r>
      <w:r w:rsidR="00FC05D0">
        <w:t xml:space="preserve"> такого </w:t>
      </w:r>
      <w:r w:rsidR="00522EAB">
        <w:t>элемента</w:t>
      </w:r>
      <w:r w:rsidR="00685676">
        <w:t xml:space="preserve"> добавляются в поле </w:t>
      </w:r>
      <w:r w:rsidR="005B63B6" w:rsidRPr="00A50DB7">
        <w:rPr>
          <w:i/>
        </w:rPr>
        <w:t>indices</w:t>
      </w:r>
      <w:r w:rsidR="005B63B6" w:rsidRPr="005B63B6">
        <w:t xml:space="preserve"> </w:t>
      </w:r>
      <w:r w:rsidR="00685676">
        <w:t xml:space="preserve">объекта </w:t>
      </w:r>
      <w:r w:rsidR="005B63B6" w:rsidRPr="00A50DB7">
        <w:rPr>
          <w:i/>
        </w:rPr>
        <w:t>DateMisprint</w:t>
      </w:r>
      <w:r w:rsidR="00685676">
        <w:t>.</w:t>
      </w:r>
      <w:r w:rsidR="00D07FF9">
        <w:t xml:space="preserve"> </w:t>
      </w:r>
      <w:r w:rsidR="00FC05D0">
        <w:t>Далее п</w:t>
      </w:r>
      <w:r w:rsidR="00AD5EB7">
        <w:rPr>
          <w:shd w:val="clear" w:color="auto" w:fill="FFFFFF"/>
        </w:rPr>
        <w:t xml:space="preserve">роисходит вызов метода </w:t>
      </w:r>
      <w:r w:rsidR="00AD5EB7" w:rsidRPr="00A50DB7">
        <w:rPr>
          <w:i/>
        </w:rPr>
        <w:t>PrintReport()</w:t>
      </w:r>
      <w:r w:rsidR="00AD5EB7">
        <w:rPr>
          <w:shd w:val="clear" w:color="auto" w:fill="FFFFFF"/>
        </w:rPr>
        <w:t xml:space="preserve">, </w:t>
      </w:r>
      <w:r w:rsidR="004079B4">
        <w:rPr>
          <w:shd w:val="clear" w:color="auto" w:fill="FFFFFF"/>
        </w:rPr>
        <w:t xml:space="preserve">с помощью которого </w:t>
      </w:r>
      <w:r w:rsidR="0071419D">
        <w:rPr>
          <w:shd w:val="clear" w:color="auto" w:fill="FFFFFF"/>
        </w:rPr>
        <w:t>записывается</w:t>
      </w:r>
      <w:r w:rsidR="004079B4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 xml:space="preserve">новое </w:t>
      </w:r>
      <w:r w:rsidR="00AD5EB7">
        <w:rPr>
          <w:shd w:val="clear" w:color="auto" w:fill="FFFFFF"/>
        </w:rPr>
        <w:t>сообщени</w:t>
      </w:r>
      <w:r w:rsidR="006625BF">
        <w:rPr>
          <w:shd w:val="clear" w:color="auto" w:fill="FFFFFF"/>
        </w:rPr>
        <w:t xml:space="preserve">е </w:t>
      </w:r>
      <w:r w:rsidR="00AD5EB7">
        <w:rPr>
          <w:shd w:val="clear" w:color="auto" w:fill="FFFFFF"/>
        </w:rPr>
        <w:t>о</w:t>
      </w:r>
      <w:r w:rsidR="006625BF">
        <w:rPr>
          <w:shd w:val="clear" w:color="auto" w:fill="FFFFFF"/>
        </w:rPr>
        <w:t>б</w:t>
      </w:r>
      <w:r w:rsidR="00D07FF9">
        <w:rPr>
          <w:shd w:val="clear" w:color="auto" w:fill="FFFFFF"/>
        </w:rPr>
        <w:t xml:space="preserve"> </w:t>
      </w:r>
      <w:r w:rsidR="006625BF">
        <w:rPr>
          <w:shd w:val="clear" w:color="auto" w:fill="FFFFFF"/>
        </w:rPr>
        <w:t>ошибке в текстовый файл</w:t>
      </w:r>
      <w:r w:rsidR="00AD5EB7">
        <w:rPr>
          <w:shd w:val="clear" w:color="auto" w:fill="FFFFFF"/>
        </w:rPr>
        <w:t>.</w:t>
      </w:r>
      <w:r w:rsidR="00D07FF9">
        <w:rPr>
          <w:shd w:val="clear" w:color="auto" w:fill="FFFFFF"/>
        </w:rPr>
        <w:t xml:space="preserve"> </w:t>
      </w:r>
      <w:r w:rsidR="005B63B6">
        <w:t xml:space="preserve">В </w:t>
      </w:r>
      <w:r w:rsidR="0071419D">
        <w:t>итоговой</w:t>
      </w:r>
      <w:r w:rsidR="005B63B6">
        <w:t xml:space="preserve"> таблице </w:t>
      </w:r>
      <w:r w:rsidR="00AD5EB7">
        <w:t>будут выделены ячейки обоих</w:t>
      </w:r>
      <w:r w:rsidR="00D07FF9">
        <w:t xml:space="preserve"> </w:t>
      </w:r>
      <w:r w:rsidR="00AD5EB7">
        <w:t>столбцов</w:t>
      </w:r>
      <w:r w:rsidR="00F236BB">
        <w:t xml:space="preserve"> в </w:t>
      </w:r>
      <w:r w:rsidR="00216E29">
        <w:t xml:space="preserve">этой </w:t>
      </w:r>
      <w:r w:rsidR="00F236BB">
        <w:t>строке.</w:t>
      </w:r>
      <w:r w:rsidR="00311854">
        <w:t xml:space="preserve"> Листинг программного кода приведен в приложении А.</w:t>
      </w:r>
    </w:p>
    <w:p w:rsidR="00320063" w:rsidRPr="0021547D" w:rsidRDefault="0091022D" w:rsidP="008675C5">
      <w:pPr>
        <w:pStyle w:val="D03"/>
        <w:rPr>
          <w:lang w:val="ru-RU"/>
        </w:rPr>
      </w:pPr>
      <w:bookmarkStart w:id="94" w:name="_Ref493720599"/>
      <w:bookmarkStart w:id="95" w:name="_Toc494664439"/>
      <w:r>
        <w:rPr>
          <w:lang w:val="ru-RU"/>
        </w:rPr>
        <w:t>С</w:t>
      </w:r>
      <w:r w:rsidR="0021547D">
        <w:rPr>
          <w:lang w:val="ru-RU"/>
        </w:rPr>
        <w:t>оздани</w:t>
      </w:r>
      <w:r>
        <w:rPr>
          <w:lang w:val="ru-RU"/>
        </w:rPr>
        <w:t>е</w:t>
      </w:r>
      <w:r w:rsidR="0021547D">
        <w:rPr>
          <w:lang w:val="ru-RU"/>
        </w:rPr>
        <w:t xml:space="preserve"> сводной таблицы значений</w:t>
      </w:r>
      <w:bookmarkEnd w:id="94"/>
      <w:bookmarkEnd w:id="95"/>
    </w:p>
    <w:p w:rsidR="00CA6D3D" w:rsidRDefault="00CA6D3D" w:rsidP="00FE390E">
      <w:r>
        <w:t xml:space="preserve">Данный </w:t>
      </w:r>
      <w:r w:rsidR="00405952">
        <w:t>функционал</w:t>
      </w:r>
      <w:r>
        <w:t xml:space="preserve"> необходим для того, чтобы перед началом проверки</w:t>
      </w:r>
      <w:r w:rsidR="00D07FF9">
        <w:t xml:space="preserve"> </w:t>
      </w:r>
      <w:r w:rsidR="008F7BBB">
        <w:t>«</w:t>
      </w:r>
      <w:r w:rsidR="007E7237">
        <w:t>сырых</w:t>
      </w:r>
      <w:r w:rsidR="008F7BBB">
        <w:t>»</w:t>
      </w:r>
      <w:r w:rsidR="007E7237">
        <w:t xml:space="preserve"> данных</w:t>
      </w:r>
      <w:r w:rsidR="00D07FF9">
        <w:t xml:space="preserve"> </w:t>
      </w:r>
      <w:r w:rsidR="00E452B1">
        <w:t xml:space="preserve">таблицы </w:t>
      </w:r>
      <w:r>
        <w:t>на валидность</w:t>
      </w:r>
      <w:r w:rsidR="007E7237">
        <w:t xml:space="preserve">, пользователь получил представление о </w:t>
      </w:r>
      <w:r w:rsidR="0071419D">
        <w:t xml:space="preserve">ее </w:t>
      </w:r>
      <w:r w:rsidR="007E7237">
        <w:t>значениях</w:t>
      </w:r>
      <w:r w:rsidR="008F7BBB">
        <w:t>.</w:t>
      </w:r>
      <w:r w:rsidR="00D07FF9">
        <w:t xml:space="preserve"> </w:t>
      </w:r>
      <w:r w:rsidR="008F7BBB">
        <w:t>И</w:t>
      </w:r>
      <w:r w:rsidR="007E7237">
        <w:t xml:space="preserve">сходя из </w:t>
      </w:r>
      <w:r w:rsidR="008F1E00">
        <w:t>этого</w:t>
      </w:r>
      <w:r w:rsidR="00E452B1">
        <w:t>,</w:t>
      </w:r>
      <w:r w:rsidR="00D07FF9">
        <w:t xml:space="preserve"> </w:t>
      </w:r>
      <w:r w:rsidR="008F7BBB">
        <w:t xml:space="preserve">он </w:t>
      </w:r>
      <w:r w:rsidR="00392147">
        <w:t>с</w:t>
      </w:r>
      <w:r w:rsidR="008F7BBB">
        <w:t>может</w:t>
      </w:r>
      <w:r w:rsidR="008F1E00">
        <w:t xml:space="preserve"> </w:t>
      </w:r>
      <w:proofErr w:type="gramStart"/>
      <w:r w:rsidR="008F1E00">
        <w:t>верно</w:t>
      </w:r>
      <w:proofErr w:type="gramEnd"/>
      <w:r w:rsidR="008F1E00">
        <w:t xml:space="preserve"> </w:t>
      </w:r>
      <w:r w:rsidR="00990BE8">
        <w:t>сопоставить</w:t>
      </w:r>
      <w:r w:rsidR="00D07FF9">
        <w:t xml:space="preserve"> </w:t>
      </w:r>
      <w:r w:rsidR="00E4067A">
        <w:t>столб</w:t>
      </w:r>
      <w:r w:rsidR="00513D15">
        <w:t>цы</w:t>
      </w:r>
      <w:r w:rsidR="00E4067A">
        <w:t xml:space="preserve"> таблицы (вернее, </w:t>
      </w:r>
      <w:r w:rsidR="00513D15">
        <w:t>их</w:t>
      </w:r>
      <w:r w:rsidR="00E4067A">
        <w:t xml:space="preserve"> индекс</w:t>
      </w:r>
      <w:r w:rsidR="00513D15">
        <w:t>ы</w:t>
      </w:r>
      <w:r w:rsidR="00E4067A">
        <w:t>) и класс</w:t>
      </w:r>
      <w:r w:rsidR="00513D15">
        <w:t>ы</w:t>
      </w:r>
      <w:r w:rsidR="00E4067A">
        <w:t>, которы</w:t>
      </w:r>
      <w:r w:rsidR="00513D15">
        <w:t>е</w:t>
      </w:r>
      <w:r w:rsidR="00E4067A">
        <w:t xml:space="preserve"> долж</w:t>
      </w:r>
      <w:r w:rsidR="00513D15">
        <w:t>ны</w:t>
      </w:r>
      <w:r w:rsidR="00D07FF9">
        <w:t xml:space="preserve"> </w:t>
      </w:r>
      <w:r w:rsidR="00513D15">
        <w:t>их описывать</w:t>
      </w:r>
      <w:r w:rsidR="00E4067A">
        <w:t>,</w:t>
      </w:r>
      <w:r w:rsidR="00D07FF9">
        <w:t xml:space="preserve"> </w:t>
      </w:r>
      <w:r w:rsidR="00E452B1">
        <w:t xml:space="preserve">а так же </w:t>
      </w:r>
      <w:r w:rsidR="00990BE8">
        <w:t xml:space="preserve">задать </w:t>
      </w:r>
      <w:r w:rsidR="00E452B1">
        <w:t>ключи и значения словарей, которые будут использоваться для поиска и исправления опечаток.</w:t>
      </w:r>
    </w:p>
    <w:p w:rsidR="00CE01AF" w:rsidRDefault="00AB0B09" w:rsidP="00FE390E">
      <w:r>
        <w:t>Из приведенного на</w:t>
      </w:r>
      <w:r w:rsidR="00D07FF9">
        <w:t xml:space="preserve"> </w:t>
      </w:r>
      <w:r w:rsidR="0028017C">
        <w:t xml:space="preserve">рисунке </w:t>
      </w:r>
      <w:r w:rsidR="007341A4">
        <w:fldChar w:fldCharType="begin"/>
      </w:r>
      <w:r w:rsidR="0028017C">
        <w:instrText xml:space="preserve"> REF  _Ref494298131 \* Lower \h \r \t </w:instrText>
      </w:r>
      <w:r w:rsidR="007341A4">
        <w:fldChar w:fldCharType="separate"/>
      </w:r>
      <w:r w:rsidR="008B62C7">
        <w:t>11</w:t>
      </w:r>
      <w:r w:rsidR="007341A4">
        <w:fldChar w:fldCharType="end"/>
      </w:r>
      <w:r>
        <w:t xml:space="preserve"> фрагмента сводной таблицы видно, что</w:t>
      </w:r>
      <w:r w:rsidR="00D07FF9">
        <w:t xml:space="preserve"> </w:t>
      </w:r>
      <w:r>
        <w:t>в</w:t>
      </w:r>
      <w:r w:rsidR="00584DE4">
        <w:t xml:space="preserve"> столбце «пол» исходной таблицы содержатся значения: «0», «1», «Ж»,</w:t>
      </w:r>
      <w:r w:rsidR="00BD6E87">
        <w:t xml:space="preserve"> «жен», </w:t>
      </w:r>
      <w:r w:rsidR="00BD6E87">
        <w:lastRenderedPageBreak/>
        <w:t xml:space="preserve">«женщина», </w:t>
      </w:r>
      <w:r w:rsidR="00584DE4">
        <w:t>«М»</w:t>
      </w:r>
      <w:r w:rsidR="00BD6E87">
        <w:t>, «муж», «мужчина»</w:t>
      </w:r>
      <w:r w:rsidR="00584DE4">
        <w:t xml:space="preserve">. </w:t>
      </w:r>
      <w:r w:rsidR="00A33D16">
        <w:t>Частот</w:t>
      </w:r>
      <w:r w:rsidR="005547FD">
        <w:t>а</w:t>
      </w:r>
      <w:r w:rsidR="00A33D16">
        <w:t xml:space="preserve"> встречаемости каждого из этих значений </w:t>
      </w:r>
      <w:r w:rsidR="005547FD">
        <w:t>указана на сл</w:t>
      </w:r>
      <w:r w:rsidR="00CE01AF">
        <w:t>едующей строке сводной таблицы.</w:t>
      </w:r>
    </w:p>
    <w:p w:rsidR="0079213B" w:rsidRDefault="00455286" w:rsidP="00FE390E">
      <w:r>
        <w:pict>
          <v:group id="Полотно 7" o:spid="_x0000_s1043" editas="canvas" style="width:429.95pt;height:245.25pt;mso-position-horizontal-relative:char;mso-position-vertical-relative:line" coordsize="54603,311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">
            <v:shape id="_x0000_s1044" type="#_x0000_t75" style="position:absolute;width:54603;height:31140;visibility:visible;mso-wrap-style:square">
              <v:fill o:detectmouseclick="t"/>
              <v:path o:connecttype="none"/>
            </v:shape>
            <v:shape id="Рисунок 5" o:spid="_x0000_s1045" type="#_x0000_t75" style="position:absolute;left:1822;width:49034;height:307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uVNjFAAAA2gAAAA8AAABkcnMvZG93bnJldi54bWxEj09rwkAUxO9Cv8PyCr3pxlKlplmllJbq&#10;RTCt0uMj+/IHs29DdmOin94VhB6HmfkNk6wGU4sTta6yrGA6iUAQZ1ZXXCj4/fkav4JwHlljbZkU&#10;nMnBavkwSjDWtucdnVJfiABhF6OC0vsmltJlJRl0E9sQBy+3rUEfZFtI3WIf4KaWz1E0lwYrDgsl&#10;NvRRUnZMO6MgX/xNs0Vady/fh+Om339uLxF3Sj09Du9vIDwN/j98b6+1ghncroQbIJ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0rlTYxQAAANoAAAAPAAAAAAAAAAAAAAAA&#10;AJ8CAABkcnMvZG93bnJldi54bWxQSwUGAAAAAAQABAD3AAAAkQMAAAAA&#10;">
              <v:imagedata r:id="rId28" o:title=""/>
              <v:path arrowok="t"/>
            </v:shape>
            <v:rect id="Прямоугольник 6" o:spid="_x0000_s1046" style="position:absolute;left:359;top:5008;width:51485;height:41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/jcIA&#10;AADaAAAADwAAAGRycy9kb3ducmV2LnhtbESPW4vCMBSE3wX/QzjCvsia6mKRrlFEEERY8IbPZ5vT&#10;y9qclCba7r83guDjMDPfMPNlZypxp8aVlhWMRxEI4tTqknMF59PmcwbCeWSNlWVS8E8Olot+b46J&#10;ti0f6H70uQgQdgkqKLyvEyldWpBBN7I1cfAy2xj0QTa51A22AW4qOYmiWBosOSwUWNO6oPR6vBkF&#10;vFvRz29W7bbDfWwuf+3XNJOs1MegW32D8NT5d/jV3moFMTyvh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nH+NwgAAANoAAAAPAAAAAAAAAAAAAAAAAJgCAABkcnMvZG93&#10;bnJldi54bWxQSwUGAAAAAAQABAD1AAAAhwMAAAAA&#10;" filled="f" strokecolor="#943634 [2405]" strokeweight="4.5pt">
              <v:textbox style="mso-next-textbox:#Прямоугольник 6">
                <w:txbxContent>
                  <w:p w:rsidR="00455286" w:rsidRDefault="00455286" w:rsidP="00CE5230">
                    <w:pPr>
                      <w:keepNext/>
                      <w:spacing w:before="120" w:after="120" w:line="240" w:lineRule="auto"/>
                      <w:jc w:val="center"/>
                      <w:rPr>
                        <w:rFonts w:eastAsia="Times New Roman"/>
                      </w:rPr>
                    </w:pPr>
                  </w:p>
                </w:txbxContent>
              </v:textbox>
            </v:rect>
            <w10:wrap type="none"/>
            <w10:anchorlock/>
          </v:group>
        </w:pict>
      </w:r>
    </w:p>
    <w:p w:rsidR="0079213B" w:rsidRPr="00CE01AF" w:rsidRDefault="0079213B" w:rsidP="0079213B">
      <w:pPr>
        <w:pStyle w:val="B02PicName"/>
      </w:pPr>
      <w:bookmarkStart w:id="96" w:name="_Ref494298131"/>
      <w:r w:rsidRPr="00CE01AF">
        <w:t>– Фрагмент сводной таблицы</w:t>
      </w:r>
    </w:p>
    <w:bookmarkEnd w:id="96"/>
    <w:p w:rsidR="00946ECA" w:rsidRDefault="00D02569" w:rsidP="00FE390E">
      <w:r>
        <w:t>Эт</w:t>
      </w:r>
      <w:r w:rsidR="0071419D">
        <w:t>и данные</w:t>
      </w:r>
      <w:r>
        <w:t xml:space="preserve"> можно рассматривать как гистограмму</w:t>
      </w:r>
      <w:r w:rsidR="00D07FF9">
        <w:t xml:space="preserve">, </w:t>
      </w:r>
      <w:r w:rsidR="002D3CBA">
        <w:t>изображенную</w:t>
      </w:r>
      <w:r w:rsidR="0028017C">
        <w:t xml:space="preserve"> на рисунке </w:t>
      </w:r>
      <w:r w:rsidR="007341A4">
        <w:fldChar w:fldCharType="begin"/>
      </w:r>
      <w:r w:rsidR="0028017C">
        <w:instrText xml:space="preserve"> REF  _Ref494309728 \h \r \t </w:instrText>
      </w:r>
      <w:r w:rsidR="007341A4">
        <w:fldChar w:fldCharType="separate"/>
      </w:r>
      <w:r w:rsidR="008B62C7">
        <w:t>12</w:t>
      </w:r>
      <w:r w:rsidR="007341A4">
        <w:fldChar w:fldCharType="end"/>
      </w:r>
      <w:r w:rsidR="002D3CBA">
        <w:t>.</w:t>
      </w:r>
    </w:p>
    <w:p w:rsidR="00946ECA" w:rsidRDefault="003C19EB" w:rsidP="003C19EB">
      <w:pPr>
        <w:pStyle w:val="B01Pic"/>
      </w:pPr>
      <w:r w:rsidRPr="003C19EB">
        <w:rPr>
          <w:noProof/>
          <w:lang w:eastAsia="ru-RU"/>
        </w:rPr>
        <w:drawing>
          <wp:inline distT="0" distB="0" distL="0" distR="0" wp14:anchorId="7D5EA794" wp14:editId="334FE39C">
            <wp:extent cx="5095876" cy="2914651"/>
            <wp:effectExtent l="0" t="0" r="9525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946ECA" w:rsidRPr="00CE01AF" w:rsidRDefault="00946ECA" w:rsidP="0025052E">
      <w:pPr>
        <w:pStyle w:val="B02PicName"/>
      </w:pPr>
      <w:bookmarkStart w:id="97" w:name="_Ref494309728"/>
      <w:r w:rsidRPr="00CE01AF">
        <w:t>– Гистограмма для столбца «пол» исходной таблицы</w:t>
      </w:r>
      <w:bookmarkEnd w:id="97"/>
    </w:p>
    <w:p w:rsidR="007B25B0" w:rsidRDefault="002D3CBA" w:rsidP="00FE390E">
      <w:r>
        <w:t>С</w:t>
      </w:r>
      <w:r w:rsidR="001977C7">
        <w:t xml:space="preserve">толбцы </w:t>
      </w:r>
      <w:r>
        <w:t>гистограммы</w:t>
      </w:r>
      <w:r w:rsidR="00D07FF9">
        <w:t xml:space="preserve"> </w:t>
      </w:r>
      <w:r w:rsidR="001977C7">
        <w:t xml:space="preserve">– </w:t>
      </w:r>
      <w:r w:rsidR="00D07FF9">
        <w:t>эт</w:t>
      </w:r>
      <w:r w:rsidR="001977C7">
        <w:t>о различные значения</w:t>
      </w:r>
      <w:r w:rsidR="00EB2986">
        <w:t>, а их высота –</w:t>
      </w:r>
      <w:r w:rsidR="00D07FF9">
        <w:t xml:space="preserve"> </w:t>
      </w:r>
      <w:r w:rsidR="00EB2986">
        <w:t xml:space="preserve">частота встречаемости. </w:t>
      </w:r>
      <w:r w:rsidR="0071419D">
        <w:t>Исходя из этого</w:t>
      </w:r>
      <w:r w:rsidR="00DB3720">
        <w:t>,</w:t>
      </w:r>
      <w:r w:rsidR="00D74EA5">
        <w:t xml:space="preserve"> можно определить </w:t>
      </w:r>
      <w:r w:rsidR="0034594F">
        <w:t>словарь</w:t>
      </w:r>
      <w:r w:rsidR="00D74EA5">
        <w:t xml:space="preserve"> для столбца «пол»</w:t>
      </w:r>
      <w:r w:rsidR="00D366A6">
        <w:t>.</w:t>
      </w:r>
      <w:r w:rsidR="00D07FF9">
        <w:t xml:space="preserve"> </w:t>
      </w:r>
      <w:r w:rsidR="00D366A6">
        <w:lastRenderedPageBreak/>
        <w:t>К</w:t>
      </w:r>
      <w:r w:rsidR="007E00AD">
        <w:t>лючи</w:t>
      </w:r>
      <w:r w:rsidR="00D366A6">
        <w:t>:</w:t>
      </w:r>
      <w:r w:rsidR="00D07FF9">
        <w:t xml:space="preserve"> </w:t>
      </w:r>
      <w:r w:rsidR="0034594F">
        <w:t>«М»</w:t>
      </w:r>
      <w:r w:rsidR="007E00AD">
        <w:t>, «муж», «мужчина»</w:t>
      </w:r>
      <w:r w:rsidR="0034594F">
        <w:t xml:space="preserve"> и «Ж»</w:t>
      </w:r>
      <w:r w:rsidR="007E00AD">
        <w:t>,</w:t>
      </w:r>
      <w:r w:rsidR="00D07FF9">
        <w:t xml:space="preserve"> </w:t>
      </w:r>
      <w:r w:rsidR="007E00AD">
        <w:t>«жен», «женщина»</w:t>
      </w:r>
      <w:r w:rsidR="00D366A6">
        <w:t>.</w:t>
      </w:r>
      <w:r w:rsidR="00D07FF9">
        <w:t xml:space="preserve"> </w:t>
      </w:r>
      <w:r w:rsidR="00D366A6">
        <w:t>И</w:t>
      </w:r>
      <w:r w:rsidR="0034594F">
        <w:t xml:space="preserve"> соответствующие </w:t>
      </w:r>
      <w:r w:rsidR="00D85BD7">
        <w:t>этим ключам</w:t>
      </w:r>
      <w:r w:rsidR="0034594F">
        <w:t xml:space="preserve"> допустимые значения</w:t>
      </w:r>
      <w:r w:rsidR="00D366A6">
        <w:t>:</w:t>
      </w:r>
      <w:r w:rsidR="0034594F">
        <w:t xml:space="preserve"> «</w:t>
      </w:r>
      <w:r w:rsidR="00D85BD7">
        <w:t>1</w:t>
      </w:r>
      <w:r w:rsidR="0034594F">
        <w:t>» и «</w:t>
      </w:r>
      <w:r w:rsidR="00D85BD7">
        <w:t>0</w:t>
      </w:r>
      <w:r w:rsidR="0034594F">
        <w:t>»</w:t>
      </w:r>
      <w:r w:rsidR="003E7B4E">
        <w:t>. Данный словарь будет использоваться для поиска и замены опечаток</w:t>
      </w:r>
      <w:r w:rsidR="00453D89">
        <w:t>.</w:t>
      </w:r>
      <w:r w:rsidR="00D07FF9">
        <w:t xml:space="preserve"> </w:t>
      </w:r>
      <w:r w:rsidR="00453D89">
        <w:t>Р</w:t>
      </w:r>
      <w:r w:rsidR="003E7B4E">
        <w:t xml:space="preserve">езультат обработки </w:t>
      </w:r>
      <w:r w:rsidR="00D85BD7">
        <w:t>столбца «пол»</w:t>
      </w:r>
      <w:r w:rsidR="003E7B4E">
        <w:t xml:space="preserve"> будет содержать только значения </w:t>
      </w:r>
      <w:r w:rsidR="003037A6">
        <w:t>«</w:t>
      </w:r>
      <w:r w:rsidR="00D85BD7">
        <w:t>1</w:t>
      </w:r>
      <w:r w:rsidR="003037A6">
        <w:t>» и «</w:t>
      </w:r>
      <w:r w:rsidR="00D85BD7">
        <w:t>0</w:t>
      </w:r>
      <w:r w:rsidR="003037A6">
        <w:t>».</w:t>
      </w:r>
    </w:p>
    <w:p w:rsidR="00F8213D" w:rsidRDefault="00405952" w:rsidP="00FE390E">
      <w:r>
        <w:t>Р</w:t>
      </w:r>
      <w:r w:rsidR="007F50D7">
        <w:t xml:space="preserve">еализацией </w:t>
      </w:r>
      <w:r w:rsidR="00DD209C">
        <w:t xml:space="preserve">такого функционала </w:t>
      </w:r>
      <w:r w:rsidR="007F50D7">
        <w:t xml:space="preserve">является метод </w:t>
      </w:r>
      <w:r w:rsidR="00F41BFD" w:rsidRPr="00157113">
        <w:rPr>
          <w:i/>
          <w:lang w:val="en-US" w:eastAsia="ru-RU"/>
        </w:rPr>
        <w:t>ColumnsValues</w:t>
      </w:r>
      <w:r w:rsidR="00F41BFD" w:rsidRPr="00157113">
        <w:rPr>
          <w:i/>
          <w:lang w:eastAsia="ru-RU"/>
        </w:rPr>
        <w:t>()</w:t>
      </w:r>
      <w:r w:rsidR="00392147">
        <w:t xml:space="preserve">, который </w:t>
      </w:r>
      <w:r w:rsidR="00DB3720">
        <w:t>взаимодействует</w:t>
      </w:r>
      <w:r w:rsidR="00392147">
        <w:t xml:space="preserve"> с объектом класса</w:t>
      </w:r>
      <w:r w:rsidR="00D07FF9">
        <w:t xml:space="preserve"> </w:t>
      </w:r>
      <w:r w:rsidR="00F41BFD" w:rsidRPr="00157113">
        <w:rPr>
          <w:i/>
        </w:rPr>
        <w:t>SummaryTable</w:t>
      </w:r>
      <w:r w:rsidR="00F41BFD">
        <w:t xml:space="preserve">. </w:t>
      </w:r>
      <w:r w:rsidR="005119B4">
        <w:t xml:space="preserve">В нем </w:t>
      </w:r>
      <w:r w:rsidR="00691FD5">
        <w:t xml:space="preserve">названия </w:t>
      </w:r>
      <w:r w:rsidR="00DD209C">
        <w:t>столбцов</w:t>
      </w:r>
      <w:r w:rsidR="00691FD5">
        <w:t xml:space="preserve"> исходной таблицы, полученные при помощи функции </w:t>
      </w:r>
      <w:r w:rsidR="00691FD5" w:rsidRPr="00157113">
        <w:rPr>
          <w:i/>
          <w:lang w:val="en-US"/>
        </w:rPr>
        <w:t>colnames</w:t>
      </w:r>
      <w:r w:rsidR="00691FD5" w:rsidRPr="00157113">
        <w:rPr>
          <w:i/>
        </w:rPr>
        <w:t>()</w:t>
      </w:r>
      <w:r w:rsidR="004032AB">
        <w:t xml:space="preserve">, присваиваются новой </w:t>
      </w:r>
      <w:r w:rsidR="001E6F69">
        <w:t>переменной</w:t>
      </w:r>
      <w:r w:rsidR="000B575E">
        <w:t>.</w:t>
      </w:r>
      <w:r w:rsidR="00D07FF9">
        <w:t xml:space="preserve"> </w:t>
      </w:r>
      <w:r w:rsidR="0015082D">
        <w:t xml:space="preserve">Далее, </w:t>
      </w:r>
      <w:r w:rsidR="00CB7F9A">
        <w:t>в цикле</w:t>
      </w:r>
      <w:r w:rsidR="00D07FF9">
        <w:t xml:space="preserve"> </w:t>
      </w:r>
      <w:r w:rsidR="002B7928">
        <w:t>к элементам</w:t>
      </w:r>
      <w:r w:rsidR="00CB7F9A">
        <w:t xml:space="preserve"> каждо</w:t>
      </w:r>
      <w:r w:rsidR="005B74DA">
        <w:t>го</w:t>
      </w:r>
      <w:r w:rsidR="00D07FF9">
        <w:t xml:space="preserve"> </w:t>
      </w:r>
      <w:r w:rsidR="005B74DA">
        <w:t>столбца</w:t>
      </w:r>
      <w:r w:rsidR="00D07FF9">
        <w:t xml:space="preserve"> </w:t>
      </w:r>
      <w:r w:rsidR="005B74DA">
        <w:t xml:space="preserve">исходной </w:t>
      </w:r>
      <w:r w:rsidR="0015082D">
        <w:t>таблицы</w:t>
      </w:r>
      <w:r w:rsidR="00D07FF9">
        <w:t xml:space="preserve"> </w:t>
      </w:r>
      <w:r w:rsidR="0015082D">
        <w:t xml:space="preserve">применяется функция </w:t>
      </w:r>
      <w:r w:rsidR="0015082D" w:rsidRPr="00157113">
        <w:rPr>
          <w:i/>
          <w:lang w:val="en-US"/>
        </w:rPr>
        <w:t>table</w:t>
      </w:r>
      <w:r w:rsidR="0015082D" w:rsidRPr="00157113">
        <w:rPr>
          <w:i/>
        </w:rPr>
        <w:t>()</w:t>
      </w:r>
      <w:r w:rsidR="0015082D">
        <w:t>. Ее результат содержит</w:t>
      </w:r>
      <w:r w:rsidR="00CA6D3D">
        <w:t xml:space="preserve"> все различные значения столбца и частот</w:t>
      </w:r>
      <w:r w:rsidR="00CB7F9A">
        <w:t>у</w:t>
      </w:r>
      <w:r w:rsidR="00B821B0">
        <w:t xml:space="preserve"> </w:t>
      </w:r>
      <w:r w:rsidR="0080503E">
        <w:t xml:space="preserve">встречаемости </w:t>
      </w:r>
      <w:r w:rsidR="00CB7F9A">
        <w:t>каждого из этих значений</w:t>
      </w:r>
      <w:r w:rsidR="00CA6D3D">
        <w:t>.</w:t>
      </w:r>
      <w:r w:rsidR="00D07FF9">
        <w:t xml:space="preserve"> </w:t>
      </w:r>
      <w:r w:rsidR="00F86400">
        <w:t>П</w:t>
      </w:r>
      <w:r w:rsidR="004E7827">
        <w:t xml:space="preserve">роизводится </w:t>
      </w:r>
      <w:r w:rsidR="00BD20B5">
        <w:t>преобразование</w:t>
      </w:r>
      <w:r w:rsidR="004E7827">
        <w:t xml:space="preserve"> типа результата</w:t>
      </w:r>
      <w:r w:rsidR="00D07FF9">
        <w:t xml:space="preserve"> </w:t>
      </w:r>
      <w:r w:rsidR="00AE414E">
        <w:t>функци</w:t>
      </w:r>
      <w:r w:rsidR="00D07FF9">
        <w:t>и</w:t>
      </w:r>
      <w:r w:rsidR="00AE414E">
        <w:t xml:space="preserve"> </w:t>
      </w:r>
      <w:r w:rsidR="00AE414E" w:rsidRPr="00157113">
        <w:rPr>
          <w:i/>
          <w:lang w:val="en-US"/>
        </w:rPr>
        <w:t>table</w:t>
      </w:r>
      <w:r w:rsidR="00AE414E" w:rsidRPr="00157113">
        <w:rPr>
          <w:i/>
        </w:rPr>
        <w:t>()</w:t>
      </w:r>
      <w:r w:rsidR="00AE414E">
        <w:t xml:space="preserve"> </w:t>
      </w:r>
      <w:r w:rsidR="00BD20B5">
        <w:t>в</w:t>
      </w:r>
      <w:r w:rsidR="007D0910">
        <w:t xml:space="preserve"> </w:t>
      </w:r>
      <w:r w:rsidR="005A3F13">
        <w:rPr>
          <w:lang w:val="en-US"/>
        </w:rPr>
        <w:t>R</w:t>
      </w:r>
      <w:r w:rsidR="005A3F13">
        <w:t xml:space="preserve">-тип </w:t>
      </w:r>
      <w:r w:rsidR="00111FFF">
        <w:t xml:space="preserve">– </w:t>
      </w:r>
      <w:r w:rsidR="00D45388">
        <w:t>таблиц</w:t>
      </w:r>
      <w:r w:rsidR="00BD20B5">
        <w:t>у</w:t>
      </w:r>
      <w:r w:rsidR="00D45388">
        <w:t xml:space="preserve"> данных</w:t>
      </w:r>
      <w:r w:rsidR="00BD20B5">
        <w:t xml:space="preserve"> (</w:t>
      </w:r>
      <w:r w:rsidR="00BD20B5">
        <w:rPr>
          <w:lang w:val="en-US"/>
        </w:rPr>
        <w:t>data</w:t>
      </w:r>
      <w:r w:rsidR="00BD20B5" w:rsidRPr="00BD20B5">
        <w:t>.</w:t>
      </w:r>
      <w:r w:rsidR="00BD20B5">
        <w:rPr>
          <w:lang w:val="en-US"/>
        </w:rPr>
        <w:t>frame</w:t>
      </w:r>
      <w:r w:rsidR="00BD20B5" w:rsidRPr="00BD20B5">
        <w:t>)</w:t>
      </w:r>
      <w:r w:rsidR="00F37D3E">
        <w:t>. Для получ</w:t>
      </w:r>
      <w:r w:rsidR="00111FFF">
        <w:t>ения нужного</w:t>
      </w:r>
      <w:r w:rsidR="00F37D3E">
        <w:t xml:space="preserve"> формат</w:t>
      </w:r>
      <w:r w:rsidR="00111FFF">
        <w:t>а</w:t>
      </w:r>
      <w:r w:rsidR="00F37D3E">
        <w:t xml:space="preserve"> </w:t>
      </w:r>
      <w:r w:rsidR="00D45388">
        <w:t xml:space="preserve">используется функция </w:t>
      </w:r>
      <w:r w:rsidR="004F7E54">
        <w:t>транс</w:t>
      </w:r>
      <w:r w:rsidR="00EC10CE">
        <w:t>понир</w:t>
      </w:r>
      <w:r w:rsidR="00D45388">
        <w:t>ования</w:t>
      </w:r>
      <w:r w:rsidR="00B20D06">
        <w:t xml:space="preserve"> таблицы данных как матрицы</w:t>
      </w:r>
      <w:r w:rsidR="00D45388">
        <w:t xml:space="preserve">, а после </w:t>
      </w:r>
      <w:r w:rsidR="00AE414E">
        <w:t xml:space="preserve">используется </w:t>
      </w:r>
      <w:r w:rsidR="005A3F13">
        <w:t xml:space="preserve">обратное </w:t>
      </w:r>
      <w:r w:rsidR="008C5D31">
        <w:t>приведение</w:t>
      </w:r>
      <w:r w:rsidR="00BA4465">
        <w:t xml:space="preserve"> типа</w:t>
      </w:r>
      <w:r w:rsidR="007760B3">
        <w:t>.</w:t>
      </w:r>
      <w:r w:rsidR="007D0910">
        <w:t xml:space="preserve"> </w:t>
      </w:r>
      <w:r w:rsidR="005B74DA">
        <w:t>Полученн</w:t>
      </w:r>
      <w:r w:rsidR="00B20D06">
        <w:t>ая</w:t>
      </w:r>
      <w:r w:rsidR="007D0910">
        <w:t xml:space="preserve"> </w:t>
      </w:r>
      <w:r w:rsidR="00B20D06">
        <w:t>таблица</w:t>
      </w:r>
      <w:r w:rsidR="005B74DA">
        <w:t xml:space="preserve"> д</w:t>
      </w:r>
      <w:r w:rsidR="0080503E">
        <w:t xml:space="preserve">обавляется в созданную ранее </w:t>
      </w:r>
      <w:r w:rsidR="00F37D3E">
        <w:t xml:space="preserve">пустую </w:t>
      </w:r>
      <w:r w:rsidR="00392794">
        <w:t xml:space="preserve">сводную </w:t>
      </w:r>
      <w:r w:rsidR="0088371B">
        <w:t>таблицу данных</w:t>
      </w:r>
      <w:r w:rsidR="00097895">
        <w:t xml:space="preserve"> в виде новых строк</w:t>
      </w:r>
      <w:r w:rsidR="0080503E">
        <w:t>.</w:t>
      </w:r>
      <w:r w:rsidR="00097895">
        <w:t xml:space="preserve"> Т.к. количество различных значений в разных столбцах таблицы </w:t>
      </w:r>
      <w:r w:rsidR="00822346">
        <w:t>неодинаковое</w:t>
      </w:r>
      <w:r w:rsidR="003F5877">
        <w:t xml:space="preserve">, </w:t>
      </w:r>
      <w:r w:rsidR="00097895">
        <w:t xml:space="preserve">это создает </w:t>
      </w:r>
      <w:r w:rsidR="003F5877">
        <w:t>проблемы</w:t>
      </w:r>
      <w:r w:rsidR="00097895">
        <w:t xml:space="preserve"> для создания </w:t>
      </w:r>
      <w:r w:rsidR="00392794">
        <w:t>сводной</w:t>
      </w:r>
      <w:r w:rsidR="002C7789">
        <w:t xml:space="preserve"> таблицы</w:t>
      </w:r>
      <w:r w:rsidR="008708E9">
        <w:t xml:space="preserve"> обычным путем</w:t>
      </w:r>
      <w:r w:rsidR="0088371B">
        <w:t xml:space="preserve"> – </w:t>
      </w:r>
      <w:r w:rsidR="008E2DE8">
        <w:t>ее</w:t>
      </w:r>
      <w:r w:rsidR="007D0910">
        <w:t xml:space="preserve"> </w:t>
      </w:r>
      <w:r w:rsidR="002C7789">
        <w:t xml:space="preserve">строки </w:t>
      </w:r>
      <w:r w:rsidR="008708E9">
        <w:t>должны быть одной длины</w:t>
      </w:r>
      <w:r w:rsidR="002C7789">
        <w:t>.</w:t>
      </w:r>
      <w:r w:rsidR="007D0910">
        <w:t xml:space="preserve"> </w:t>
      </w:r>
      <w:r w:rsidR="002C7789">
        <w:t>П</w:t>
      </w:r>
      <w:r w:rsidR="008708E9">
        <w:t xml:space="preserve">оэтому </w:t>
      </w:r>
      <w:r w:rsidR="002C7789">
        <w:t xml:space="preserve">для решения этой проблемы </w:t>
      </w:r>
      <w:r w:rsidR="008708E9">
        <w:t>использ</w:t>
      </w:r>
      <w:r w:rsidR="0041002D">
        <w:t>овалась</w:t>
      </w:r>
      <w:r w:rsidR="008708E9">
        <w:t xml:space="preserve"> функция </w:t>
      </w:r>
      <w:r w:rsidR="008708E9" w:rsidRPr="00157113">
        <w:rPr>
          <w:i/>
          <w:lang w:val="en-US"/>
        </w:rPr>
        <w:t>rbind</w:t>
      </w:r>
      <w:r w:rsidR="008708E9" w:rsidRPr="00157113">
        <w:rPr>
          <w:i/>
        </w:rPr>
        <w:t>.</w:t>
      </w:r>
      <w:r w:rsidR="008708E9" w:rsidRPr="00157113">
        <w:rPr>
          <w:i/>
          <w:lang w:val="en-US"/>
        </w:rPr>
        <w:t>fill</w:t>
      </w:r>
      <w:r w:rsidR="008708E9" w:rsidRPr="00157113">
        <w:rPr>
          <w:i/>
        </w:rPr>
        <w:t>()</w:t>
      </w:r>
      <w:r w:rsidR="008E2DE8">
        <w:t xml:space="preserve"> из библиотеки </w:t>
      </w:r>
      <w:r w:rsidR="008E2DE8">
        <w:rPr>
          <w:lang w:val="en-US"/>
        </w:rPr>
        <w:t>plyr</w:t>
      </w:r>
      <w:r w:rsidR="008708E9">
        <w:t xml:space="preserve">, которая заменяет </w:t>
      </w:r>
      <w:r w:rsidR="00953A92">
        <w:t xml:space="preserve">значения </w:t>
      </w:r>
      <w:r w:rsidR="008708E9">
        <w:t>недостающи</w:t>
      </w:r>
      <w:r w:rsidR="00953A92">
        <w:t>х</w:t>
      </w:r>
      <w:r w:rsidR="008708E9">
        <w:t xml:space="preserve"> столбц</w:t>
      </w:r>
      <w:r w:rsidR="00953A92">
        <w:t>ов</w:t>
      </w:r>
      <w:r w:rsidR="007D0910">
        <w:t xml:space="preserve"> </w:t>
      </w:r>
      <w:r w:rsidR="00953A92">
        <w:t xml:space="preserve">на </w:t>
      </w:r>
      <w:r w:rsidR="008708E9">
        <w:rPr>
          <w:lang w:val="en-US"/>
        </w:rPr>
        <w:t>NA</w:t>
      </w:r>
      <w:r w:rsidR="008708E9">
        <w:t>.</w:t>
      </w:r>
      <w:r w:rsidR="00157113">
        <w:t xml:space="preserve"> </w:t>
      </w:r>
      <w:r w:rsidR="00022F96">
        <w:t xml:space="preserve">Если </w:t>
      </w:r>
      <w:r w:rsidR="007760B3">
        <w:t>количество</w:t>
      </w:r>
      <w:r w:rsidR="00022F96">
        <w:t xml:space="preserve"> различных значений в </w:t>
      </w:r>
      <w:r w:rsidR="007760B3">
        <w:t>одно</w:t>
      </w:r>
      <w:r w:rsidR="00F46E67">
        <w:t>м</w:t>
      </w:r>
      <w:r w:rsidR="007D0910">
        <w:t xml:space="preserve"> </w:t>
      </w:r>
      <w:r w:rsidR="00F46E67">
        <w:t>столбце</w:t>
      </w:r>
      <w:r w:rsidR="00022F96">
        <w:t xml:space="preserve"> больше </w:t>
      </w:r>
      <w:r w:rsidR="00F46E67">
        <w:t>указанного</w:t>
      </w:r>
      <w:r w:rsidR="00392794">
        <w:t xml:space="preserve"> пользователем</w:t>
      </w:r>
      <w:r w:rsidR="00022F96">
        <w:t>,</w:t>
      </w:r>
      <w:r w:rsidR="00392794">
        <w:t xml:space="preserve"> например,</w:t>
      </w:r>
      <w:r w:rsidR="00F46E67">
        <w:t xml:space="preserve"> десять,</w:t>
      </w:r>
      <w:r w:rsidR="00022F96">
        <w:t xml:space="preserve"> то </w:t>
      </w:r>
      <w:r w:rsidR="007760B3">
        <w:t xml:space="preserve">для отображения </w:t>
      </w:r>
      <w:r w:rsidR="00327D57">
        <w:t>будут использованы</w:t>
      </w:r>
      <w:r w:rsidR="007760B3">
        <w:t xml:space="preserve"> только первые десять</w:t>
      </w:r>
      <w:r w:rsidR="00E73000">
        <w:t xml:space="preserve"> значений </w:t>
      </w:r>
      <w:r w:rsidR="00392794">
        <w:t>столбца.</w:t>
      </w:r>
    </w:p>
    <w:p w:rsidR="00072724" w:rsidRPr="00072724" w:rsidRDefault="00392147" w:rsidP="00FE390E">
      <w:r>
        <w:t>Н</w:t>
      </w:r>
      <w:r w:rsidR="00ED3D6B">
        <w:t xml:space="preserve">азвания </w:t>
      </w:r>
      <w:r w:rsidR="00327D57">
        <w:t>столбцов</w:t>
      </w:r>
      <w:r w:rsidR="00ED3D6B">
        <w:t xml:space="preserve"> исходной таблицы </w:t>
      </w:r>
      <w:r w:rsidR="00327D57">
        <w:t xml:space="preserve">вставляются </w:t>
      </w:r>
      <w:r w:rsidR="00ED3D6B">
        <w:t xml:space="preserve">перед каждой новой строкой, описывающей </w:t>
      </w:r>
      <w:r w:rsidR="00E70A2C">
        <w:t>различные значения</w:t>
      </w:r>
      <w:r w:rsidR="0041002D">
        <w:t>.</w:t>
      </w:r>
      <w:r w:rsidR="00E70A2C">
        <w:t xml:space="preserve"> </w:t>
      </w:r>
      <w:r w:rsidR="00C81E42">
        <w:t xml:space="preserve">Далее происходит запись полученной </w:t>
      </w:r>
      <w:r w:rsidR="007044EB">
        <w:t>сводной</w:t>
      </w:r>
      <w:r w:rsidR="00CB5AA4">
        <w:t xml:space="preserve"> таблицы</w:t>
      </w:r>
      <w:r w:rsidR="00C81E42">
        <w:t xml:space="preserve"> в </w:t>
      </w:r>
      <w:r w:rsidR="00CE3AAB">
        <w:t xml:space="preserve">новую </w:t>
      </w:r>
      <w:r w:rsidR="00C81E42">
        <w:t xml:space="preserve">рабочую книгу </w:t>
      </w:r>
      <w:r w:rsidR="00FB278E">
        <w:rPr>
          <w:lang w:val="en-US"/>
        </w:rPr>
        <w:t>E</w:t>
      </w:r>
      <w:r w:rsidR="00C81E42">
        <w:rPr>
          <w:lang w:val="en-US"/>
        </w:rPr>
        <w:t>xcel</w:t>
      </w:r>
      <w:r w:rsidR="00C81E42">
        <w:t xml:space="preserve">, путем вызова </w:t>
      </w:r>
      <w:r w:rsidR="0022376F">
        <w:t xml:space="preserve">родительского </w:t>
      </w:r>
      <w:r w:rsidR="00C81E42">
        <w:t xml:space="preserve">метода </w:t>
      </w:r>
      <w:r w:rsidR="00C81E42" w:rsidRPr="00157113">
        <w:rPr>
          <w:i/>
          <w:lang w:val="en-US"/>
        </w:rPr>
        <w:t>CreateExcelWB</w:t>
      </w:r>
      <w:r w:rsidR="00C81E42" w:rsidRPr="00157113">
        <w:rPr>
          <w:i/>
        </w:rPr>
        <w:t>()</w:t>
      </w:r>
      <w:r w:rsidR="00C81E42">
        <w:t>.</w:t>
      </w:r>
      <w:r w:rsidR="00157113">
        <w:t xml:space="preserve"> </w:t>
      </w:r>
      <w:r w:rsidR="00CB5AA4">
        <w:t>У</w:t>
      </w:r>
      <w:r w:rsidR="0022376F">
        <w:t>станавливаются необходимые стили оформления</w:t>
      </w:r>
      <w:r w:rsidR="00126EFF">
        <w:t xml:space="preserve"> и при помощи метода </w:t>
      </w:r>
      <w:r w:rsidR="00126EFF" w:rsidRPr="00157113">
        <w:rPr>
          <w:i/>
          <w:lang w:val="en-US"/>
        </w:rPr>
        <w:t>SaveExcelWB</w:t>
      </w:r>
      <w:r w:rsidR="00126EFF" w:rsidRPr="00157113">
        <w:rPr>
          <w:i/>
        </w:rPr>
        <w:t>()</w:t>
      </w:r>
      <w:r w:rsidR="00126EFF">
        <w:t xml:space="preserve"> производится сохранение нового </w:t>
      </w:r>
      <w:r w:rsidR="007044EB">
        <w:rPr>
          <w:lang w:val="en-US"/>
        </w:rPr>
        <w:t>Excel</w:t>
      </w:r>
      <w:r w:rsidR="000B575E" w:rsidRPr="000B575E">
        <w:t>-</w:t>
      </w:r>
      <w:r w:rsidR="000B575E">
        <w:t>файла</w:t>
      </w:r>
      <w:r w:rsidR="00ED3D6B">
        <w:t>.</w:t>
      </w:r>
    </w:p>
    <w:p w:rsidR="005474CE" w:rsidRDefault="00934272" w:rsidP="0041620A">
      <w:pPr>
        <w:pStyle w:val="D02"/>
      </w:pPr>
      <w:bookmarkStart w:id="98" w:name="_Toc494664440"/>
      <w:r>
        <w:lastRenderedPageBreak/>
        <w:t>Разработка библиотеки</w:t>
      </w:r>
      <w:bookmarkEnd w:id="98"/>
    </w:p>
    <w:p w:rsidR="00E12D0D" w:rsidRDefault="00E12D0D" w:rsidP="00E12D0D">
      <w:pPr>
        <w:pStyle w:val="A02TextParagraphNoIndentation"/>
        <w:ind w:firstLine="360"/>
      </w:pPr>
      <w:r>
        <w:t>После написания классов и методов, все содержащие их файлы был</w:t>
      </w:r>
      <w:r w:rsidR="007D0910">
        <w:t>и объединены в новую библиотеку</w:t>
      </w:r>
      <w:r w:rsidRPr="00F81FBE">
        <w:t>.</w:t>
      </w:r>
      <w:r>
        <w:t xml:space="preserve"> Библиотеки</w:t>
      </w:r>
      <w:r w:rsidRPr="004C5CC3">
        <w:t xml:space="preserve"> являются основными единицами воспроизводимого кода R. Они включают многократно используемые функции R, документацию, которая </w:t>
      </w:r>
      <w:r w:rsidR="00FD5FB3">
        <w:t xml:space="preserve">их </w:t>
      </w:r>
      <w:r w:rsidRPr="004C5CC3">
        <w:t xml:space="preserve">описывает, и примеры данных. </w:t>
      </w:r>
      <w:r>
        <w:t>Для создания новой библиотеки под названием «</w:t>
      </w:r>
      <w:r>
        <w:rPr>
          <w:lang w:val="en-US"/>
        </w:rPr>
        <w:t>exploration</w:t>
      </w:r>
      <w:r>
        <w:t xml:space="preserve">», использовались вспомогательные библиотеки </w:t>
      </w:r>
      <w:r w:rsidRPr="000613C3">
        <w:t>devtools</w:t>
      </w:r>
      <w:r>
        <w:t xml:space="preserve"> и </w:t>
      </w:r>
      <w:r w:rsidRPr="00D9007B">
        <w:t>roxygen2</w:t>
      </w:r>
      <w:r w:rsidR="00A53D2D">
        <w:t>, а также</w:t>
      </w:r>
      <w:r w:rsidR="0041002D">
        <w:t xml:space="preserve"> </w:t>
      </w:r>
      <w:r w:rsidR="00FD5FB3">
        <w:t>руководство</w:t>
      </w:r>
      <w:r w:rsidR="00A53D2D">
        <w:t xml:space="preserve"> по созданию библиотек</w:t>
      </w:r>
      <w:r w:rsidR="00FD5FB3">
        <w:t>, написанное</w:t>
      </w:r>
      <w:r w:rsidR="0041002D">
        <w:t xml:space="preserve"> </w:t>
      </w:r>
      <w:r w:rsidR="0041002D" w:rsidRPr="00ED13EE">
        <w:t>Хэдли Уикхэм</w:t>
      </w:r>
      <w:r w:rsidR="00FD5FB3">
        <w:t>ом</w:t>
      </w:r>
      <w:r w:rsidR="000541BC">
        <w:t> </w:t>
      </w:r>
      <w:r w:rsidR="0041002D" w:rsidRPr="00F81FBE">
        <w:t>[</w:t>
      </w:r>
      <w:r w:rsidR="000541BC">
        <w:fldChar w:fldCharType="begin"/>
      </w:r>
      <w:r w:rsidR="000541BC">
        <w:instrText xml:space="preserve"> REF _Ref494625934 \r \h </w:instrText>
      </w:r>
      <w:r w:rsidR="000541BC">
        <w:fldChar w:fldCharType="separate"/>
      </w:r>
      <w:r w:rsidR="008B62C7">
        <w:t>7</w:t>
      </w:r>
      <w:r w:rsidR="000541BC">
        <w:fldChar w:fldCharType="end"/>
      </w:r>
      <w:r w:rsidR="0041002D" w:rsidRPr="00F81FBE">
        <w:t>]</w:t>
      </w:r>
      <w:r>
        <w:t>.</w:t>
      </w:r>
    </w:p>
    <w:p w:rsidR="00E12D0D" w:rsidRDefault="00E12D0D" w:rsidP="00E12D0D">
      <w:r>
        <w:t xml:space="preserve">С помощью библиотеки </w:t>
      </w:r>
      <w:r w:rsidRPr="000613C3">
        <w:t>devtools</w:t>
      </w:r>
      <w:r>
        <w:t xml:space="preserve"> был создан каталог новой библиотеки, а так же автоматически был</w:t>
      </w:r>
      <w:r w:rsidR="00A53D2D">
        <w:t>и</w:t>
      </w:r>
      <w:r>
        <w:t xml:space="preserve"> созданы файлы </w:t>
      </w:r>
      <w:r w:rsidRPr="00DB3A85">
        <w:rPr>
          <w:lang w:val="en-US"/>
        </w:rPr>
        <w:t>DESCRIPTION</w:t>
      </w:r>
      <w:r>
        <w:t xml:space="preserve"> и </w:t>
      </w:r>
      <w:r w:rsidRPr="00E90551">
        <w:t>NAMESPACE</w:t>
      </w:r>
      <w:r w:rsidR="00CB02F3">
        <w:t>.</w:t>
      </w:r>
    </w:p>
    <w:p w:rsidR="00AE5DA7" w:rsidRDefault="00AE5DA7" w:rsidP="00AE5DA7">
      <w:r w:rsidRPr="004F1D68">
        <w:t>Задача файла</w:t>
      </w:r>
      <w:r>
        <w:t xml:space="preserve"> </w:t>
      </w:r>
      <w:r w:rsidRPr="004F1D68">
        <w:t xml:space="preserve">DESCRIPTION </w:t>
      </w:r>
      <w:r>
        <w:t>–</w:t>
      </w:r>
      <w:r w:rsidRPr="004F1D68">
        <w:t xml:space="preserve"> хранить важные метаданные о </w:t>
      </w:r>
      <w:r>
        <w:t>библиотеке</w:t>
      </w:r>
      <w:r w:rsidRPr="004F1D68">
        <w:t xml:space="preserve">. </w:t>
      </w:r>
      <w:r>
        <w:t>Например,</w:t>
      </w:r>
      <w:r w:rsidRPr="004F1D68">
        <w:t xml:space="preserve"> записи того, какие </w:t>
      </w:r>
      <w:r>
        <w:t xml:space="preserve">другие библиотеки и их версии </w:t>
      </w:r>
      <w:r w:rsidRPr="004F1D68">
        <w:t xml:space="preserve">необходимы для запуска </w:t>
      </w:r>
      <w:r>
        <w:t>новой библиотеки</w:t>
      </w:r>
      <w:r w:rsidRPr="004F1D68">
        <w:t xml:space="preserve">. </w:t>
      </w:r>
      <w:r>
        <w:t xml:space="preserve">Также </w:t>
      </w:r>
      <w:r w:rsidRPr="004F1D68">
        <w:t>он указывает</w:t>
      </w:r>
      <w:r>
        <w:t xml:space="preserve"> основную информацию о библиотеке (для чего она была создана)</w:t>
      </w:r>
      <w:r w:rsidRPr="004F1D68">
        <w:t>, кто может</w:t>
      </w:r>
      <w:r>
        <w:t xml:space="preserve"> ее</w:t>
      </w:r>
      <w:r w:rsidRPr="004F1D68">
        <w:t xml:space="preserve"> использовать (лицензи</w:t>
      </w:r>
      <w:r>
        <w:t>я</w:t>
      </w:r>
      <w:r w:rsidRPr="004F1D68">
        <w:t xml:space="preserve">) и </w:t>
      </w:r>
      <w:r w:rsidRPr="006F1AAA">
        <w:t>всю контактную информацию</w:t>
      </w:r>
      <w:r>
        <w:t xml:space="preserve"> разработчика для обратной связи, в случае е</w:t>
      </w:r>
      <w:r w:rsidRPr="004F1D68">
        <w:t xml:space="preserve">сли </w:t>
      </w:r>
      <w:r>
        <w:t>возникнут</w:t>
      </w:r>
      <w:r w:rsidRPr="004F1D68">
        <w:t xml:space="preserve"> какие-либо проблемы.</w:t>
      </w:r>
      <w:r>
        <w:t xml:space="preserve"> Еще одной важной частью файла </w:t>
      </w:r>
      <w:r w:rsidRPr="004F1D68">
        <w:t xml:space="preserve">DESCRIPTION </w:t>
      </w:r>
      <w:r>
        <w:t xml:space="preserve">является описание списка имен </w:t>
      </w:r>
      <w:r>
        <w:rPr>
          <w:lang w:val="en-US"/>
        </w:rPr>
        <w:t>R</w:t>
      </w:r>
      <w:r w:rsidRPr="00AC2BAA">
        <w:t>-</w:t>
      </w:r>
      <w:r>
        <w:t>файлов</w:t>
      </w:r>
      <w:r w:rsidRPr="00FF2312">
        <w:t xml:space="preserve">, </w:t>
      </w:r>
      <w:r w:rsidRPr="00BA6209">
        <w:t>которые должны б</w:t>
      </w:r>
      <w:r>
        <w:t xml:space="preserve">ыть загружены до текущего файла, т.к. </w:t>
      </w:r>
      <w:r w:rsidRPr="00BA6209">
        <w:t xml:space="preserve">код S4 </w:t>
      </w:r>
      <w:r>
        <w:t>зачастую</w:t>
      </w:r>
      <w:r w:rsidRPr="00BA6209">
        <w:t xml:space="preserve"> должен выполняться в определенном порядке.</w:t>
      </w:r>
    </w:p>
    <w:p w:rsidR="00AE5DA7" w:rsidRDefault="00AE5DA7" w:rsidP="00AE5DA7">
      <w:r>
        <w:t>Для лучшего взаимодействия</w:t>
      </w:r>
      <w:r w:rsidRPr="00E90551">
        <w:t xml:space="preserve"> с другими</w:t>
      </w:r>
      <w:r>
        <w:t xml:space="preserve"> библиотеками, в новой библиотеке</w:t>
      </w:r>
      <w:r w:rsidRPr="00E90551">
        <w:t xml:space="preserve"> долж</w:t>
      </w:r>
      <w:r>
        <w:t xml:space="preserve">но быть </w:t>
      </w:r>
      <w:r w:rsidRPr="00E90551">
        <w:t>опреде</w:t>
      </w:r>
      <w:r>
        <w:t>лено</w:t>
      </w:r>
      <w:r w:rsidRPr="00E90551">
        <w:t>, какие функции он</w:t>
      </w:r>
      <w:r>
        <w:t>а</w:t>
      </w:r>
      <w:r w:rsidRPr="00E90551">
        <w:t xml:space="preserve"> предоставляет другим </w:t>
      </w:r>
      <w:r>
        <w:t>библиотекам,</w:t>
      </w:r>
      <w:r w:rsidRPr="00E90551">
        <w:t xml:space="preserve"> и какие функции он</w:t>
      </w:r>
      <w:r>
        <w:t>а</w:t>
      </w:r>
      <w:r w:rsidRPr="00E90551">
        <w:t xml:space="preserve"> требует от </w:t>
      </w:r>
      <w:r>
        <w:t>них</w:t>
      </w:r>
      <w:r w:rsidRPr="00E90551">
        <w:t xml:space="preserve">. Это </w:t>
      </w:r>
      <w:r>
        <w:t>описывается в файле</w:t>
      </w:r>
      <w:r w:rsidRPr="00E90551">
        <w:t xml:space="preserve"> NAMESPACE</w:t>
      </w:r>
      <w:r>
        <w:t xml:space="preserve">. Изменение файла </w:t>
      </w:r>
      <w:r w:rsidRPr="00DB3A85">
        <w:rPr>
          <w:lang w:val="en-US"/>
        </w:rPr>
        <w:t>NAMESPACE</w:t>
      </w:r>
      <w:r>
        <w:t xml:space="preserve"> было произведено с использованием библиотеки </w:t>
      </w:r>
      <w:r w:rsidRPr="00D9007B">
        <w:t>roxygen2</w:t>
      </w:r>
      <w:r>
        <w:t>.</w:t>
      </w:r>
    </w:p>
    <w:p w:rsidR="00E12D0D" w:rsidRDefault="00AE5DA7" w:rsidP="00E12D0D">
      <w:r>
        <w:t>В</w:t>
      </w:r>
      <w:r w:rsidR="00E12D0D">
        <w:t xml:space="preserve">се файлы, в которых определены необходимые для работы классы и методы, были </w:t>
      </w:r>
      <w:r w:rsidR="00A53D2D">
        <w:t>перенесены</w:t>
      </w:r>
      <w:r w:rsidR="00E12D0D">
        <w:t xml:space="preserve"> в созданный каталог.</w:t>
      </w:r>
    </w:p>
    <w:p w:rsidR="00E12D0D" w:rsidRPr="000A723C" w:rsidRDefault="00E12D0D" w:rsidP="00E12D0D">
      <w:r>
        <w:t>После этого, к библиотеке была добавлена документация. Это сделано для того, чтобы другие пользователи п</w:t>
      </w:r>
      <w:r w:rsidRPr="00E20577">
        <w:t xml:space="preserve">онимали, как использовать </w:t>
      </w:r>
      <w:r>
        <w:t>определенные классы и методы</w:t>
      </w:r>
      <w:r w:rsidRPr="00E20577">
        <w:t xml:space="preserve">. </w:t>
      </w:r>
      <w:r>
        <w:t xml:space="preserve">Для </w:t>
      </w:r>
      <w:r w:rsidR="00A53D2D">
        <w:t>этой задачи</w:t>
      </w:r>
      <w:r>
        <w:t xml:space="preserve"> использовалась вспомогательная библиотека </w:t>
      </w:r>
      <w:r w:rsidRPr="00D9007B">
        <w:lastRenderedPageBreak/>
        <w:t>roxygen2</w:t>
      </w:r>
      <w:r>
        <w:t xml:space="preserve">, которая позволяет создавать документацию в стандартном для </w:t>
      </w:r>
      <w:r>
        <w:rPr>
          <w:lang w:val="en-US"/>
        </w:rPr>
        <w:t>R</w:t>
      </w:r>
      <w:r>
        <w:t xml:space="preserve"> формате. </w:t>
      </w:r>
      <w:r w:rsidRPr="006F1AAA">
        <w:t xml:space="preserve">Способ </w:t>
      </w:r>
      <w:r>
        <w:t>написания документации</w:t>
      </w:r>
      <w:r w:rsidRPr="006F1AAA">
        <w:t xml:space="preserve"> заключается в</w:t>
      </w:r>
      <w:r w:rsidR="007D0910">
        <w:t xml:space="preserve"> </w:t>
      </w:r>
      <w:r w:rsidRPr="006F1AAA">
        <w:t>добавл</w:t>
      </w:r>
      <w:r>
        <w:t>ении</w:t>
      </w:r>
      <w:r w:rsidRPr="006F1AAA">
        <w:t xml:space="preserve"> специальны</w:t>
      </w:r>
      <w:r>
        <w:t>х</w:t>
      </w:r>
      <w:r w:rsidRPr="006F1AAA">
        <w:t xml:space="preserve"> комментари</w:t>
      </w:r>
      <w:r>
        <w:t xml:space="preserve">ев </w:t>
      </w:r>
      <w:r w:rsidRPr="006F1AAA">
        <w:t xml:space="preserve">к началу каждой </w:t>
      </w:r>
      <w:r>
        <w:t>каждого файла</w:t>
      </w:r>
      <w:r w:rsidR="003F1D4F">
        <w:t xml:space="preserve"> с </w:t>
      </w:r>
      <w:r w:rsidR="003F1D4F">
        <w:rPr>
          <w:lang w:val="en-US"/>
        </w:rPr>
        <w:t>R</w:t>
      </w:r>
      <w:r w:rsidR="003F1D4F">
        <w:t>-кодом</w:t>
      </w:r>
      <w:r w:rsidRPr="006F1AAA">
        <w:t>, которые позже будут скомпилированы в правил</w:t>
      </w:r>
      <w:r>
        <w:t xml:space="preserve">ьный формат документации </w:t>
      </w:r>
      <w:r w:rsidR="003F1D4F">
        <w:t>библиотеки</w:t>
      </w:r>
      <w:r>
        <w:t>. Пример документации приведен на рисунке</w:t>
      </w:r>
      <w:r w:rsidR="00CF2B9B">
        <w:t xml:space="preserve"> </w:t>
      </w:r>
      <w:r w:rsidR="00CF2B9B">
        <w:fldChar w:fldCharType="begin"/>
      </w:r>
      <w:r w:rsidR="00CF2B9B">
        <w:instrText xml:space="preserve"> REF  _Ref494457156 \h \r \t </w:instrText>
      </w:r>
      <w:r w:rsidR="00CF2B9B">
        <w:fldChar w:fldCharType="separate"/>
      </w:r>
      <w:r w:rsidR="008B62C7">
        <w:t>13</w:t>
      </w:r>
      <w:r w:rsidR="00CF2B9B">
        <w:fldChar w:fldCharType="end"/>
      </w:r>
      <w:r>
        <w:t xml:space="preserve">. В процессе написания документации изменяется содержимое файла </w:t>
      </w:r>
      <w:r w:rsidRPr="00DB3A85">
        <w:rPr>
          <w:lang w:val="en-US"/>
        </w:rPr>
        <w:t>DESCRIPTION</w:t>
      </w:r>
      <w:r>
        <w:t>.</w:t>
      </w:r>
    </w:p>
    <w:p w:rsidR="00E12D0D" w:rsidRDefault="00E12D0D" w:rsidP="00E12D0D">
      <w:r>
        <w:t>После выполнения описанных выше шагов была выполнена стандартная установка новой библиотеки.</w:t>
      </w:r>
    </w:p>
    <w:p w:rsidR="00E12D0D" w:rsidRDefault="00E12D0D" w:rsidP="00E12D0D">
      <w:r>
        <w:t>Конечным этапом было размещение новой библиотеки на репозитории GitHub</w:t>
      </w:r>
      <w:r w:rsidR="00F46C73">
        <w:t xml:space="preserve"> для того, чтобы</w:t>
      </w:r>
      <w:r>
        <w:t xml:space="preserve"> установку и обновление новой библиотеки можно </w:t>
      </w:r>
      <w:r w:rsidR="00F46C73">
        <w:t xml:space="preserve">было </w:t>
      </w:r>
      <w:r>
        <w:t>прои</w:t>
      </w:r>
      <w:r w:rsidR="00F46C73">
        <w:t xml:space="preserve">зводить непосредственно </w:t>
      </w:r>
      <w:r w:rsidR="0041620A">
        <w:t>оттуда</w:t>
      </w:r>
      <w:r>
        <w:t>.</w:t>
      </w:r>
    </w:p>
    <w:p w:rsidR="00F41BFD" w:rsidRDefault="00BB4517" w:rsidP="00505914">
      <w:pPr>
        <w:pStyle w:val="B01Pic"/>
      </w:pPr>
      <w:r>
        <w:rPr>
          <w:noProof/>
          <w:lang w:eastAsia="ru-RU"/>
        </w:rPr>
        <w:drawing>
          <wp:inline distT="0" distB="0" distL="0" distR="0" wp14:anchorId="4AF6B6FA" wp14:editId="73FD6312">
            <wp:extent cx="4402317" cy="4176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0"/>
                    <a:srcRect l="1" r="-76"/>
                    <a:stretch/>
                  </pic:blipFill>
                  <pic:spPr bwMode="auto">
                    <a:xfrm>
                      <a:off x="0" y="0"/>
                      <a:ext cx="4402238" cy="417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5914" w:rsidRPr="00505914" w:rsidRDefault="00505914" w:rsidP="00505914">
      <w:pPr>
        <w:pStyle w:val="B02PicName"/>
      </w:pPr>
      <w:bookmarkStart w:id="99" w:name="_Ref494457156"/>
      <w:r>
        <w:t xml:space="preserve">– </w:t>
      </w:r>
      <w:r w:rsidR="001C37C9">
        <w:t>С</w:t>
      </w:r>
      <w:r>
        <w:t>траница из документации библиотеки</w:t>
      </w:r>
      <w:bookmarkEnd w:id="99"/>
    </w:p>
    <w:p w:rsidR="00222C30" w:rsidRDefault="00222C30" w:rsidP="008675C5">
      <w:pPr>
        <w:pStyle w:val="D01"/>
      </w:pPr>
      <w:bookmarkStart w:id="100" w:name="_Toc494664441"/>
      <w:r w:rsidRPr="00893CB0">
        <w:lastRenderedPageBreak/>
        <w:t>ОТЛАДКА И ТЕСТИРОВАНИЕ</w:t>
      </w:r>
      <w:bookmarkEnd w:id="100"/>
    </w:p>
    <w:p w:rsidR="00910288" w:rsidRPr="00910288" w:rsidRDefault="00910288" w:rsidP="004772ED">
      <w:r>
        <w:t xml:space="preserve">На этапе отладки и тестирования </w:t>
      </w:r>
      <w:r w:rsidR="00C772ED">
        <w:t xml:space="preserve">на реальных данных </w:t>
      </w:r>
      <w:r>
        <w:t>был</w:t>
      </w:r>
      <w:r w:rsidR="002136FA">
        <w:t>о</w:t>
      </w:r>
      <w:r>
        <w:t xml:space="preserve"> выявлен</w:t>
      </w:r>
      <w:r w:rsidR="002136FA">
        <w:t>о</w:t>
      </w:r>
      <w:r>
        <w:t xml:space="preserve"> и </w:t>
      </w:r>
      <w:r w:rsidR="00644B44">
        <w:t>исправлен</w:t>
      </w:r>
      <w:r w:rsidR="002136FA">
        <w:t>о</w:t>
      </w:r>
      <w:r w:rsidR="007D0910">
        <w:t xml:space="preserve"> </w:t>
      </w:r>
      <w:r w:rsidR="00975687">
        <w:t>несколько</w:t>
      </w:r>
      <w:r w:rsidR="007D0910">
        <w:t xml:space="preserve"> </w:t>
      </w:r>
      <w:r w:rsidR="0021547D">
        <w:t>ошиб</w:t>
      </w:r>
      <w:r w:rsidR="000D7330">
        <w:t>ок, описанных далее.</w:t>
      </w:r>
    </w:p>
    <w:p w:rsidR="00EE24AE" w:rsidRDefault="00547327" w:rsidP="00547327">
      <w:r>
        <w:t>Текстовый ф</w:t>
      </w:r>
      <w:r w:rsidR="00EE24AE">
        <w:t>айл</w:t>
      </w:r>
      <w:r>
        <w:t>-отчет, сводная таблица и файл с ито</w:t>
      </w:r>
      <w:r w:rsidR="0021547D">
        <w:t xml:space="preserve">говой </w:t>
      </w:r>
      <w:r w:rsidR="00170442">
        <w:t>раскрашенной таблиц</w:t>
      </w:r>
      <w:r>
        <w:t>ей</w:t>
      </w:r>
      <w:r w:rsidR="002136FA">
        <w:t xml:space="preserve"> каждый раз </w:t>
      </w:r>
      <w:r>
        <w:t>перезаписывались, посмотреть их ранние версии</w:t>
      </w:r>
      <w:r w:rsidR="009D322C">
        <w:t xml:space="preserve"> было невозможно</w:t>
      </w:r>
      <w:r w:rsidR="0021547D">
        <w:t xml:space="preserve">. </w:t>
      </w:r>
      <w:r>
        <w:t>Эта п</w:t>
      </w:r>
      <w:r w:rsidR="0021547D">
        <w:t>роблема была решена путем добавления</w:t>
      </w:r>
      <w:r w:rsidR="007D0910">
        <w:t xml:space="preserve"> </w:t>
      </w:r>
      <w:r w:rsidR="0021547D">
        <w:t>текущего времени</w:t>
      </w:r>
      <w:r w:rsidR="007D0910">
        <w:t xml:space="preserve"> </w:t>
      </w:r>
      <w:r w:rsidR="0021547D">
        <w:t>и даты</w:t>
      </w:r>
      <w:r w:rsidR="007D0910">
        <w:t xml:space="preserve"> </w:t>
      </w:r>
      <w:r w:rsidR="00D64879">
        <w:t>в названи</w:t>
      </w:r>
      <w:r>
        <w:t>я</w:t>
      </w:r>
      <w:r w:rsidR="00D64879">
        <w:t xml:space="preserve"> файл</w:t>
      </w:r>
      <w:r>
        <w:t>ов</w:t>
      </w:r>
      <w:r w:rsidR="00D64879">
        <w:t>.</w:t>
      </w:r>
    </w:p>
    <w:p w:rsidR="00170442" w:rsidRDefault="00547327" w:rsidP="00547327">
      <w:r>
        <w:t>С</w:t>
      </w:r>
      <w:r w:rsidR="00170442">
        <w:t>ред</w:t>
      </w:r>
      <w:r>
        <w:t>а</w:t>
      </w:r>
      <w:r w:rsidR="007D0910">
        <w:t xml:space="preserve"> </w:t>
      </w:r>
      <w:r w:rsidR="00170442">
        <w:rPr>
          <w:lang w:val="en-US"/>
        </w:rPr>
        <w:t>R</w:t>
      </w:r>
      <w:r>
        <w:t xml:space="preserve"> не всегда верно интерпретирует значения в столбцах таблицы</w:t>
      </w:r>
      <w:r w:rsidR="005B1694">
        <w:t>. И</w:t>
      </w:r>
      <w:r w:rsidR="00170442">
        <w:t>з-за опечаток</w:t>
      </w:r>
      <w:r>
        <w:t xml:space="preserve">, </w:t>
      </w:r>
      <w:r w:rsidR="0021547D">
        <w:t>например, лишн</w:t>
      </w:r>
      <w:r>
        <w:t>его</w:t>
      </w:r>
      <w:r w:rsidR="0021547D">
        <w:t xml:space="preserve"> пробел</w:t>
      </w:r>
      <w:r>
        <w:t>а</w:t>
      </w:r>
      <w:r w:rsidR="0021547D">
        <w:t xml:space="preserve"> после запятой в </w:t>
      </w:r>
      <w:r w:rsidR="009D322C">
        <w:t xml:space="preserve">записи </w:t>
      </w:r>
      <w:r w:rsidR="0021547D">
        <w:t>десятичной д</w:t>
      </w:r>
      <w:r>
        <w:t>роби,</w:t>
      </w:r>
      <w:r w:rsidR="007D0910">
        <w:t xml:space="preserve"> </w:t>
      </w:r>
      <w:r w:rsidR="0021547D">
        <w:t xml:space="preserve">все </w:t>
      </w:r>
      <w:r w:rsidR="00170442">
        <w:t xml:space="preserve">числовые значения </w:t>
      </w:r>
      <w:r>
        <w:t>столбца</w:t>
      </w:r>
      <w:r w:rsidR="007D0910">
        <w:t xml:space="preserve"> </w:t>
      </w:r>
      <w:r w:rsidR="00170442">
        <w:t>становятся строк</w:t>
      </w:r>
      <w:r w:rsidR="0021547D">
        <w:t xml:space="preserve">овыми и не включаются в анализ наряду </w:t>
      </w:r>
      <w:proofErr w:type="gramStart"/>
      <w:r w:rsidR="0021547D">
        <w:t>с</w:t>
      </w:r>
      <w:proofErr w:type="gramEnd"/>
      <w:r w:rsidR="0021547D">
        <w:t xml:space="preserve"> числовыми</w:t>
      </w:r>
      <w:r w:rsidR="00170442">
        <w:t>.</w:t>
      </w:r>
      <w:r w:rsidR="0021547D">
        <w:t xml:space="preserve"> Данная проблема была исправлена при помощи шаблонов регулярн</w:t>
      </w:r>
      <w:r w:rsidR="00D64879">
        <w:t>ых выражений и приведения типов.</w:t>
      </w:r>
    </w:p>
    <w:p w:rsidR="00FD4221" w:rsidRDefault="00547327" w:rsidP="000A46B7">
      <w:r>
        <w:t xml:space="preserve">Во время </w:t>
      </w:r>
      <w:r w:rsidR="00D85F6A">
        <w:t xml:space="preserve">тестирования метода для </w:t>
      </w:r>
      <w:r w:rsidR="0094706C">
        <w:t>с</w:t>
      </w:r>
      <w:r w:rsidR="008313FB">
        <w:t>оздани</w:t>
      </w:r>
      <w:r w:rsidR="0094706C">
        <w:t>я</w:t>
      </w:r>
      <w:r w:rsidR="007D0910">
        <w:t xml:space="preserve"> </w:t>
      </w:r>
      <w:r w:rsidR="00FB4469">
        <w:t>сводной</w:t>
      </w:r>
      <w:r w:rsidR="008313FB">
        <w:t xml:space="preserve"> таблицы</w:t>
      </w:r>
      <w:r w:rsidR="00AA1D15">
        <w:t>, которая содержит значения каждого столбца, и частоту встречаемости этих значений,</w:t>
      </w:r>
      <w:r w:rsidR="00D85F6A">
        <w:t xml:space="preserve"> была выявлена ошибка</w:t>
      </w:r>
      <w:r w:rsidR="0021547D">
        <w:t>. Д</w:t>
      </w:r>
      <w:r w:rsidR="002C0A30">
        <w:t>лины</w:t>
      </w:r>
      <w:r w:rsidR="008313FB">
        <w:t xml:space="preserve"> столбцов получа</w:t>
      </w:r>
      <w:r w:rsidR="00D85F6A">
        <w:t>ются</w:t>
      </w:r>
      <w:r w:rsidR="008313FB">
        <w:t xml:space="preserve"> разн</w:t>
      </w:r>
      <w:r w:rsidR="00CC56F1">
        <w:t>ыми</w:t>
      </w:r>
      <w:r w:rsidR="008313FB">
        <w:t>, а для компоновки таблицы данных или матрицы они должны быть одной длины.</w:t>
      </w:r>
      <w:r w:rsidR="007D0910">
        <w:t xml:space="preserve"> </w:t>
      </w:r>
      <w:r w:rsidR="00DD5837">
        <w:t>Ошибка</w:t>
      </w:r>
      <w:r w:rsidR="007D0910">
        <w:t xml:space="preserve"> </w:t>
      </w:r>
      <w:r w:rsidR="00AA1D15">
        <w:t xml:space="preserve">была </w:t>
      </w:r>
      <w:r w:rsidR="0021547D">
        <w:t xml:space="preserve">устранена с помощью функции </w:t>
      </w:r>
      <w:r w:rsidR="0021547D" w:rsidRPr="00F12F46">
        <w:rPr>
          <w:i/>
          <w:lang w:val="en-US"/>
        </w:rPr>
        <w:t>rbind</w:t>
      </w:r>
      <w:r w:rsidR="0021547D" w:rsidRPr="00F12F46">
        <w:rPr>
          <w:i/>
        </w:rPr>
        <w:t>.</w:t>
      </w:r>
      <w:r w:rsidR="0021547D" w:rsidRPr="00F12F46">
        <w:rPr>
          <w:i/>
          <w:lang w:val="en-US"/>
        </w:rPr>
        <w:t>fill</w:t>
      </w:r>
      <w:r w:rsidR="00F12F46">
        <w:rPr>
          <w:i/>
        </w:rPr>
        <w:t>()</w:t>
      </w:r>
      <w:r w:rsidR="007D0910">
        <w:t xml:space="preserve"> </w:t>
      </w:r>
      <w:r w:rsidR="0021547D">
        <w:t xml:space="preserve">из библиотеки </w:t>
      </w:r>
      <w:r w:rsidR="0021547D">
        <w:rPr>
          <w:lang w:val="en-US"/>
        </w:rPr>
        <w:t>plyr</w:t>
      </w:r>
      <w:r w:rsidR="0021547D">
        <w:t xml:space="preserve">, которая </w:t>
      </w:r>
      <w:r w:rsidR="00250329">
        <w:t xml:space="preserve">заменяет значения недостающих столбцов на </w:t>
      </w:r>
      <w:r w:rsidR="00250329">
        <w:rPr>
          <w:lang w:val="en-US"/>
        </w:rPr>
        <w:t>NA</w:t>
      </w:r>
      <w:r w:rsidR="00250329">
        <w:t>.</w:t>
      </w:r>
    </w:p>
    <w:p w:rsidR="00170442" w:rsidRPr="00690AD5" w:rsidRDefault="00FD4221" w:rsidP="00690AD5">
      <w:pPr>
        <w:pStyle w:val="D01"/>
      </w:pPr>
      <w:bookmarkStart w:id="101" w:name="_Toc494664442"/>
      <w:r w:rsidRPr="00690AD5">
        <w:lastRenderedPageBreak/>
        <w:t>РЕЗУЛЬТАТЫ</w:t>
      </w:r>
      <w:r w:rsidR="00690AD5" w:rsidRPr="00690AD5">
        <w:t xml:space="preserve"> ОБРАБОТКИ</w:t>
      </w:r>
      <w:bookmarkEnd w:id="101"/>
    </w:p>
    <w:p w:rsidR="00E73000" w:rsidRDefault="00E73000" w:rsidP="00E73000">
      <w:r>
        <w:t xml:space="preserve">Разработанные алгоритмы были проверены на реальных данных. </w:t>
      </w:r>
      <w:r w:rsidR="00277209">
        <w:t xml:space="preserve">Далее на </w:t>
      </w:r>
      <w:r w:rsidR="009F79E7">
        <w:t>рисунках</w:t>
      </w:r>
      <w:r w:rsidR="007D0910">
        <w:t xml:space="preserve"> </w:t>
      </w:r>
      <w:r w:rsidR="00277209">
        <w:t>будут</w:t>
      </w:r>
      <w:r w:rsidR="007D0910">
        <w:t xml:space="preserve"> </w:t>
      </w:r>
      <w:r>
        <w:t>представлены вход</w:t>
      </w:r>
      <w:r w:rsidR="003B7F12">
        <w:t>ные</w:t>
      </w:r>
      <w:r w:rsidR="007D0910">
        <w:t xml:space="preserve"> </w:t>
      </w:r>
      <w:r w:rsidR="009A4B45">
        <w:t>данные</w:t>
      </w:r>
      <w:r w:rsidR="00277209">
        <w:t>, содержащие ошибки</w:t>
      </w:r>
      <w:r w:rsidR="007D0910">
        <w:t xml:space="preserve"> </w:t>
      </w:r>
      <w:r>
        <w:t xml:space="preserve">и </w:t>
      </w:r>
      <w:r w:rsidR="009A4B45">
        <w:t>результат</w:t>
      </w:r>
      <w:r w:rsidR="009D322C">
        <w:t>ы</w:t>
      </w:r>
      <w:r w:rsidR="009A4B45">
        <w:t xml:space="preserve"> </w:t>
      </w:r>
      <w:r w:rsidR="00D64879">
        <w:t xml:space="preserve">их </w:t>
      </w:r>
      <w:r w:rsidR="009A4B45">
        <w:t>обработки</w:t>
      </w:r>
      <w:r w:rsidR="003B7F12">
        <w:t>.</w:t>
      </w:r>
    </w:p>
    <w:p w:rsidR="00277209" w:rsidRPr="00E73000" w:rsidRDefault="00277209" w:rsidP="00E73000">
      <w:r>
        <w:t>На рисунке</w:t>
      </w:r>
      <w:r w:rsidR="00DF6041" w:rsidRPr="00DF6041">
        <w:t xml:space="preserve"> </w:t>
      </w:r>
      <w:r w:rsidR="00030C59">
        <w:fldChar w:fldCharType="begin"/>
      </w:r>
      <w:r w:rsidR="00030C59">
        <w:instrText xml:space="preserve"> REF  _Ref494664583 \h \r \t </w:instrText>
      </w:r>
      <w:r w:rsidR="00030C59">
        <w:fldChar w:fldCharType="separate"/>
      </w:r>
      <w:proofErr w:type="gramStart"/>
      <w:r w:rsidR="00030C59">
        <w:t>14</w:t>
      </w:r>
      <w:proofErr w:type="gramEnd"/>
      <w:r w:rsidR="00030C59">
        <w:fldChar w:fldCharType="end"/>
      </w:r>
      <w:r w:rsidR="005A5E78">
        <w:t>а</w:t>
      </w:r>
      <w:r w:rsidR="00DF6041" w:rsidRPr="00DF6041">
        <w:t xml:space="preserve"> </w:t>
      </w:r>
      <w:r w:rsidR="0053490C">
        <w:t>показан</w:t>
      </w:r>
      <w:r w:rsidR="00C33B6F">
        <w:t xml:space="preserve"> фрагмент входных данных, содержащих </w:t>
      </w:r>
      <w:r w:rsidR="00384E9E">
        <w:t>пропущенны</w:t>
      </w:r>
      <w:r w:rsidR="00C33B6F">
        <w:t>е</w:t>
      </w:r>
      <w:r w:rsidR="00384E9E">
        <w:t xml:space="preserve"> значения.</w:t>
      </w:r>
      <w:r w:rsidR="008D528E">
        <w:t xml:space="preserve"> На рисунке </w:t>
      </w:r>
      <w:r w:rsidR="00030C59">
        <w:fldChar w:fldCharType="begin"/>
      </w:r>
      <w:r w:rsidR="00030C59">
        <w:instrText xml:space="preserve"> REF  _Ref494664583 \h \r \t </w:instrText>
      </w:r>
      <w:r w:rsidR="00030C59">
        <w:fldChar w:fldCharType="separate"/>
      </w:r>
      <w:r w:rsidR="00030C59">
        <w:t>14</w:t>
      </w:r>
      <w:r w:rsidR="00030C59">
        <w:fldChar w:fldCharType="end"/>
      </w:r>
      <w:r w:rsidR="005A5E78">
        <w:t>б</w:t>
      </w:r>
      <w:r w:rsidR="00DF6041" w:rsidRPr="00DF6041">
        <w:t xml:space="preserve"> </w:t>
      </w:r>
      <w:r w:rsidR="00203749">
        <w:t>показан фрагмент итоговой таблицы с найденными и выделенными незаполненными ячейками.</w:t>
      </w:r>
    </w:p>
    <w:p w:rsidR="0025052E" w:rsidRDefault="00455286" w:rsidP="0025052E">
      <w:pPr>
        <w:pStyle w:val="B01Pic"/>
      </w:pPr>
      <w:r>
        <w:rPr>
          <w:noProof/>
          <w:lang w:eastAsia="ru-RU"/>
        </w:rPr>
        <w:pict>
          <v:rect id="_x0000_s1054" style="position:absolute;left:0;text-align:left;margin-left:134.25pt;margin-top:3.3pt;width:13.55pt;height:17.7pt;z-index:251660287" stroked="f">
            <v:textbox style="mso-next-textbox:#_x0000_s1054" inset="0,0,0,0">
              <w:txbxContent>
                <w:p w:rsidR="00455286" w:rsidRDefault="00455286" w:rsidP="009F063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7" style="position:absolute;left:0;text-align:left;margin-left:240.05pt;margin-top:3.45pt;width:13.55pt;height:17.7pt;z-index:251659262" stroked="f">
            <v:textbox style="mso-next-textbox:#_x0000_s1057" inset="0,0,0,0">
              <w:txbxContent>
                <w:p w:rsidR="00455286" w:rsidRDefault="00455286" w:rsidP="00662E32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A07145">
        <w:rPr>
          <w:noProof/>
          <w:lang w:eastAsia="ru-RU"/>
        </w:rPr>
        <w:drawing>
          <wp:inline distT="0" distB="0" distL="0" distR="0" wp14:anchorId="51B19F40" wp14:editId="2637306B">
            <wp:extent cx="971319" cy="1508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1"/>
                    <a:srcRect l="19632"/>
                    <a:stretch/>
                  </pic:blipFill>
                  <pic:spPr bwMode="auto">
                    <a:xfrm>
                      <a:off x="0" y="0"/>
                      <a:ext cx="971319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9F0634">
        <w:rPr>
          <w:noProof/>
          <w:lang w:eastAsia="ru-RU"/>
        </w:rPr>
        <w:drawing>
          <wp:inline distT="0" distB="0" distL="0" distR="0" wp14:anchorId="2E494E5E" wp14:editId="4D50294A">
            <wp:extent cx="1025373" cy="1508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2"/>
                    <a:srcRect l="17130" r="-42"/>
                    <a:stretch/>
                  </pic:blipFill>
                  <pic:spPr bwMode="auto">
                    <a:xfrm>
                      <a:off x="0" y="0"/>
                      <a:ext cx="1025373" cy="150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02" w:name="_Ref493759156"/>
      <w:bookmarkStart w:id="103" w:name="_Ref494332728"/>
    </w:p>
    <w:bookmarkEnd w:id="102"/>
    <w:bookmarkEnd w:id="103"/>
    <w:p w:rsidR="00094005" w:rsidRPr="00690AD5" w:rsidRDefault="0025052E" w:rsidP="0025052E">
      <w:pPr>
        <w:pStyle w:val="B02PicName"/>
      </w:pPr>
      <w:r>
        <w:t xml:space="preserve"> </w:t>
      </w:r>
      <w:bookmarkStart w:id="104" w:name="_Ref494659768"/>
      <w:bookmarkStart w:id="105" w:name="_Ref494664583"/>
      <w:r>
        <w:t>Ф</w:t>
      </w:r>
      <w:r w:rsidRPr="00690AD5">
        <w:t>рагмент данных</w:t>
      </w:r>
      <w:r>
        <w:t xml:space="preserve">: а) </w:t>
      </w:r>
      <w:r w:rsidRPr="00690AD5">
        <w:t>с пропущенными значениями</w:t>
      </w:r>
      <w:r>
        <w:t>; б)</w:t>
      </w:r>
      <w:bookmarkEnd w:id="104"/>
      <w:r w:rsidR="00EB5F00">
        <w:t xml:space="preserve"> с выделенными ошибками</w:t>
      </w:r>
      <w:bookmarkEnd w:id="105"/>
    </w:p>
    <w:p w:rsidR="00940B38" w:rsidRDefault="00815E9B" w:rsidP="0053490C">
      <w:pPr>
        <w:rPr>
          <w:noProof/>
          <w:lang w:eastAsia="ru-RU"/>
        </w:rPr>
      </w:pPr>
      <w:r>
        <w:rPr>
          <w:noProof/>
          <w:lang w:eastAsia="ru-RU"/>
        </w:rPr>
        <w:t xml:space="preserve">На </w:t>
      </w:r>
      <w:r w:rsidR="009F79E7">
        <w:rPr>
          <w:noProof/>
          <w:lang w:eastAsia="ru-RU"/>
        </w:rPr>
        <w:t xml:space="preserve">рисунке </w:t>
      </w:r>
      <w:r w:rsidR="00030C59">
        <w:rPr>
          <w:noProof/>
          <w:lang w:eastAsia="ru-RU"/>
        </w:rPr>
        <w:fldChar w:fldCharType="begin"/>
      </w:r>
      <w:r w:rsidR="00030C59">
        <w:rPr>
          <w:noProof/>
          <w:lang w:eastAsia="ru-RU"/>
        </w:rPr>
        <w:instrText xml:space="preserve"> REF  _Ref494659837 \h \r \t </w:instrText>
      </w:r>
      <w:r w:rsidR="00030C59">
        <w:rPr>
          <w:noProof/>
          <w:lang w:eastAsia="ru-RU"/>
        </w:rPr>
      </w:r>
      <w:r w:rsidR="00030C59">
        <w:rPr>
          <w:noProof/>
          <w:lang w:eastAsia="ru-RU"/>
        </w:rPr>
        <w:fldChar w:fldCharType="separate"/>
      </w:r>
      <w:r w:rsidR="00030C59">
        <w:rPr>
          <w:noProof/>
          <w:lang w:eastAsia="ru-RU"/>
        </w:rPr>
        <w:t>15</w:t>
      </w:r>
      <w:r w:rsidR="00030C59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а</w:t>
      </w:r>
      <w:r w:rsidR="00DF6041" w:rsidRPr="00DF6041">
        <w:rPr>
          <w:noProof/>
          <w:lang w:eastAsia="ru-RU"/>
        </w:rPr>
        <w:t xml:space="preserve"> </w:t>
      </w:r>
      <w:r>
        <w:rPr>
          <w:noProof/>
          <w:lang w:eastAsia="ru-RU"/>
        </w:rPr>
        <w:t>изображен фрагмент входных данны</w:t>
      </w:r>
      <w:r w:rsidR="00CD3352">
        <w:rPr>
          <w:noProof/>
          <w:lang w:eastAsia="ru-RU"/>
        </w:rPr>
        <w:t>х</w:t>
      </w:r>
      <w:r>
        <w:rPr>
          <w:noProof/>
          <w:lang w:eastAsia="ru-RU"/>
        </w:rPr>
        <w:t xml:space="preserve">, который содержит </w:t>
      </w:r>
      <w:r w:rsidR="00CD3352">
        <w:rPr>
          <w:noProof/>
          <w:lang w:eastAsia="ru-RU"/>
        </w:rPr>
        <w:t>нарушение упорядоченности дат</w:t>
      </w:r>
      <w:r w:rsidR="0053490C">
        <w:rPr>
          <w:noProof/>
          <w:lang w:eastAsia="ru-RU"/>
        </w:rPr>
        <w:t>, а</w:t>
      </w:r>
      <w:r w:rsidR="00793F83">
        <w:rPr>
          <w:noProof/>
          <w:lang w:eastAsia="ru-RU"/>
        </w:rPr>
        <w:t xml:space="preserve"> на</w:t>
      </w:r>
      <w:r w:rsidR="009F79E7">
        <w:rPr>
          <w:noProof/>
          <w:lang w:eastAsia="ru-RU"/>
        </w:rPr>
        <w:t xml:space="preserve"> рисунке</w:t>
      </w:r>
      <w:r w:rsidR="00DF6041" w:rsidRPr="00DF6041">
        <w:rPr>
          <w:noProof/>
          <w:lang w:eastAsia="ru-RU"/>
        </w:rPr>
        <w:t xml:space="preserve"> </w:t>
      </w:r>
      <w:r w:rsidR="00030C59">
        <w:rPr>
          <w:noProof/>
          <w:lang w:eastAsia="ru-RU"/>
        </w:rPr>
        <w:fldChar w:fldCharType="begin"/>
      </w:r>
      <w:r w:rsidR="00030C59">
        <w:rPr>
          <w:noProof/>
          <w:lang w:eastAsia="ru-RU"/>
        </w:rPr>
        <w:instrText xml:space="preserve"> REF  _Ref494659837 \h \r \t </w:instrText>
      </w:r>
      <w:r w:rsidR="00030C59">
        <w:rPr>
          <w:noProof/>
          <w:lang w:eastAsia="ru-RU"/>
        </w:rPr>
      </w:r>
      <w:r w:rsidR="00030C59">
        <w:rPr>
          <w:noProof/>
          <w:lang w:eastAsia="ru-RU"/>
        </w:rPr>
        <w:fldChar w:fldCharType="separate"/>
      </w:r>
      <w:r w:rsidR="00030C59">
        <w:rPr>
          <w:noProof/>
          <w:lang w:eastAsia="ru-RU"/>
        </w:rPr>
        <w:t>15</w:t>
      </w:r>
      <w:r w:rsidR="00030C59">
        <w:rPr>
          <w:noProof/>
          <w:lang w:eastAsia="ru-RU"/>
        </w:rPr>
        <w:fldChar w:fldCharType="end"/>
      </w:r>
      <w:r w:rsidR="003172B4">
        <w:rPr>
          <w:noProof/>
          <w:lang w:eastAsia="ru-RU"/>
        </w:rPr>
        <w:t>б</w:t>
      </w:r>
      <w:r w:rsidR="00C571A3">
        <w:rPr>
          <w:noProof/>
          <w:lang w:eastAsia="ru-RU"/>
        </w:rPr>
        <w:t xml:space="preserve"> представлена итоговая раскрашенная таблица с </w:t>
      </w:r>
      <w:r w:rsidR="00C13380">
        <w:rPr>
          <w:noProof/>
          <w:lang w:eastAsia="ru-RU"/>
        </w:rPr>
        <w:t>выдел</w:t>
      </w:r>
      <w:r w:rsidR="00D24FED">
        <w:rPr>
          <w:noProof/>
          <w:lang w:eastAsia="ru-RU"/>
        </w:rPr>
        <w:t>енной ошибкой</w:t>
      </w:r>
      <w:r w:rsidR="00C571A3">
        <w:rPr>
          <w:noProof/>
          <w:lang w:eastAsia="ru-RU"/>
        </w:rPr>
        <w:t>.</w:t>
      </w:r>
    </w:p>
    <w:p w:rsidR="00940B38" w:rsidRDefault="00455286" w:rsidP="00B70A4F">
      <w:pPr>
        <w:pStyle w:val="B01Pic"/>
      </w:pPr>
      <w:r>
        <w:rPr>
          <w:noProof/>
          <w:lang w:eastAsia="ru-RU"/>
        </w:rPr>
        <w:pict>
          <v:rect id="_x0000_s1059" style="position:absolute;left:0;text-align:left;margin-left:236pt;margin-top:3.45pt;width:13.55pt;height:17.7pt;z-index:251664384" stroked="f">
            <v:textbox style="mso-next-textbox:#_x0000_s1059" inset="0,0,0,0">
              <w:txbxContent>
                <w:p w:rsidR="00455286" w:rsidRDefault="00455286" w:rsidP="00404BC4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8" style="position:absolute;left:0;text-align:left;margin-left:24.25pt;margin-top:3.45pt;width:13.55pt;height:17.7pt;z-index:251658237" stroked="f">
            <v:textbox style="mso-next-textbox:#_x0000_s1058" inset="0,0,0,0">
              <w:txbxContent>
                <w:p w:rsidR="00455286" w:rsidRDefault="00455286" w:rsidP="00404BC4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F372F">
        <w:rPr>
          <w:noProof/>
          <w:sz w:val="16"/>
          <w:szCs w:val="16"/>
          <w:lang w:eastAsia="ru-RU"/>
        </w:rPr>
        <w:drawing>
          <wp:inline distT="0" distB="0" distL="0" distR="0" wp14:anchorId="3C1A24B6" wp14:editId="51FF4065">
            <wp:extent cx="2317322" cy="87015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339"/>
                    <a:stretch/>
                  </pic:blipFill>
                  <pic:spPr bwMode="auto">
                    <a:xfrm>
                      <a:off x="0" y="0"/>
                      <a:ext cx="2317322" cy="8701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6DD5">
        <w:t xml:space="preserve">        </w:t>
      </w:r>
      <w:r w:rsidR="0025052E" w:rsidRPr="00057D47">
        <w:rPr>
          <w:noProof/>
          <w:lang w:eastAsia="ru-RU"/>
        </w:rPr>
        <w:drawing>
          <wp:inline distT="0" distB="0" distL="0" distR="0" wp14:anchorId="48563A35" wp14:editId="2F03E317">
            <wp:extent cx="2460578" cy="8712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1"/>
                    <a:stretch/>
                  </pic:blipFill>
                  <pic:spPr bwMode="auto">
                    <a:xfrm>
                      <a:off x="0" y="0"/>
                      <a:ext cx="2460578" cy="87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A4F" w:rsidRPr="00B70A4F" w:rsidRDefault="00B70A4F" w:rsidP="00B70A4F">
      <w:pPr>
        <w:pStyle w:val="B02PicName"/>
      </w:pPr>
      <w:bookmarkStart w:id="106" w:name="_Ref494287502"/>
      <w:bookmarkStart w:id="107" w:name="_Ref494659837"/>
      <w:r>
        <w:t>– Фрагмент данных: а) с неупорядоченными дата</w:t>
      </w:r>
      <w:bookmarkEnd w:id="106"/>
      <w:r>
        <w:t>ми; б)</w:t>
      </w:r>
      <w:r w:rsidRPr="00DE4C57">
        <w:t xml:space="preserve"> </w:t>
      </w:r>
      <w:r>
        <w:t>с выделенными ошибками</w:t>
      </w:r>
      <w:bookmarkEnd w:id="107"/>
    </w:p>
    <w:p w:rsidR="00A52BB7" w:rsidRDefault="00A52BB7" w:rsidP="00A52BB7">
      <w:r>
        <w:t xml:space="preserve">Опечатки в виде </w:t>
      </w:r>
      <w:r w:rsidR="00952C6D">
        <w:t>данных</w:t>
      </w:r>
      <w:r>
        <w:t xml:space="preserve">, не входящих в набор </w:t>
      </w:r>
      <w:r w:rsidR="00952C6D">
        <w:t xml:space="preserve">определенных </w:t>
      </w:r>
      <w:r>
        <w:t>допустимых значений</w:t>
      </w:r>
      <w:r w:rsidR="00952C6D">
        <w:t xml:space="preserve"> отображены на рисунке </w:t>
      </w:r>
      <w:r w:rsidR="00030C59">
        <w:fldChar w:fldCharType="begin"/>
      </w:r>
      <w:r w:rsidR="00030C59">
        <w:instrText xml:space="preserve"> REF  _Ref494699826 \h \r \t </w:instrText>
      </w:r>
      <w:r w:rsidR="00030C59">
        <w:fldChar w:fldCharType="separate"/>
      </w:r>
      <w:r w:rsidR="00030C59">
        <w:t>16</w:t>
      </w:r>
      <w:r w:rsidR="00030C59">
        <w:fldChar w:fldCharType="end"/>
      </w:r>
      <w:r w:rsidR="00176C3A">
        <w:t>а</w:t>
      </w:r>
      <w:r w:rsidR="002C26F5">
        <w:t>.</w:t>
      </w:r>
      <w:r w:rsidR="000A29E2">
        <w:t xml:space="preserve"> Исправление этих опечаток показано на рисунке </w:t>
      </w:r>
      <w:r w:rsidR="00030C59">
        <w:fldChar w:fldCharType="begin"/>
      </w:r>
      <w:r w:rsidR="00030C59">
        <w:instrText xml:space="preserve"> REF  _Ref494699826 \h \r \t </w:instrText>
      </w:r>
      <w:r w:rsidR="00030C59">
        <w:fldChar w:fldCharType="separate"/>
      </w:r>
      <w:r w:rsidR="00030C59">
        <w:t>16</w:t>
      </w:r>
      <w:r w:rsidR="00030C59">
        <w:fldChar w:fldCharType="end"/>
      </w:r>
      <w:r w:rsidR="00176C3A" w:rsidRPr="00176C3A">
        <w:rPr>
          <w:rStyle w:val="a7"/>
          <w:sz w:val="28"/>
          <w:szCs w:val="28"/>
        </w:rPr>
        <w:t>б</w:t>
      </w:r>
      <w:r w:rsidR="000A29E2" w:rsidRPr="00176C3A">
        <w:rPr>
          <w:szCs w:val="28"/>
        </w:rPr>
        <w:t>.</w:t>
      </w:r>
    </w:p>
    <w:p w:rsidR="00952C6D" w:rsidRDefault="00455286" w:rsidP="00952C6D">
      <w:pPr>
        <w:pStyle w:val="B01Pic"/>
        <w:rPr>
          <w:b/>
        </w:rPr>
      </w:pPr>
      <w:r>
        <w:rPr>
          <w:noProof/>
          <w:lang w:eastAsia="ru-RU"/>
        </w:rPr>
        <w:lastRenderedPageBreak/>
        <w:pict>
          <v:rect id="_x0000_s1053" style="position:absolute;left:0;text-align:left;margin-left:204pt;margin-top:-2.1pt;width:13.55pt;height:17.7pt;z-index:251662336" stroked="f">
            <v:textbox style="mso-next-textbox:#_x0000_s1053" inset="0,0,0,0">
              <w:txbxContent>
                <w:p w:rsidR="00455286" w:rsidRDefault="00455286" w:rsidP="00CD0A0A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52" style="position:absolute;left:0;text-align:left;margin-left:96.7pt;margin-top:-2.1pt;width:13.55pt;height:17.7pt;z-index:251661312" stroked="f">
            <v:textbox style="mso-next-textbox:#_x0000_s1052" inset="0,0,0,0">
              <w:txbxContent>
                <w:p w:rsidR="00455286" w:rsidRDefault="00455286" w:rsidP="00DA1C17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FA1A19">
        <w:rPr>
          <w:noProof/>
          <w:lang w:eastAsia="ru-RU"/>
        </w:rPr>
        <w:drawing>
          <wp:inline distT="0" distB="0" distL="0" distR="0" wp14:anchorId="4B2E5D74" wp14:editId="4CC4049B">
            <wp:extent cx="972247" cy="30060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5"/>
                    <a:srcRect l="16861"/>
                    <a:stretch/>
                  </pic:blipFill>
                  <pic:spPr bwMode="auto">
                    <a:xfrm>
                      <a:off x="0" y="0"/>
                      <a:ext cx="972247" cy="300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0D7330">
        <w:rPr>
          <w:noProof/>
          <w:lang w:eastAsia="ru-RU"/>
        </w:rPr>
        <w:drawing>
          <wp:inline distT="0" distB="0" distL="0" distR="0" wp14:anchorId="16F18381" wp14:editId="4A4EB37F">
            <wp:extent cx="1921135" cy="3009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6"/>
                    <a:srcRect l="9003"/>
                    <a:stretch/>
                  </pic:blipFill>
                  <pic:spPr bwMode="auto">
                    <a:xfrm>
                      <a:off x="0" y="0"/>
                      <a:ext cx="1921135" cy="30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6D" w:rsidRDefault="002C26F5" w:rsidP="00952C6D">
      <w:pPr>
        <w:pStyle w:val="B02PicName"/>
      </w:pPr>
      <w:bookmarkStart w:id="108" w:name="_Ref494659925"/>
      <w:bookmarkStart w:id="109" w:name="_Ref494333867"/>
      <w:bookmarkStart w:id="110" w:name="_Ref494699826"/>
      <w:r>
        <w:t xml:space="preserve">– </w:t>
      </w:r>
      <w:r w:rsidR="003114C2">
        <w:t>Фрагмент данных</w:t>
      </w:r>
      <w:r w:rsidR="009B6C67">
        <w:t>: а)</w:t>
      </w:r>
      <w:r w:rsidR="003114C2">
        <w:t xml:space="preserve"> с опечатками</w:t>
      </w:r>
      <w:r w:rsidR="009B6C67">
        <w:t>; б)</w:t>
      </w:r>
      <w:r w:rsidR="00101E83">
        <w:t xml:space="preserve"> </w:t>
      </w:r>
      <w:bookmarkEnd w:id="108"/>
      <w:r w:rsidR="00EB5F00">
        <w:t>исправленный</w:t>
      </w:r>
      <w:bookmarkEnd w:id="110"/>
    </w:p>
    <w:p w:rsidR="007D78E6" w:rsidRDefault="001A321C" w:rsidP="007D78E6">
      <w:bookmarkStart w:id="111" w:name="_Ref494334183"/>
      <w:r>
        <w:t>Наличие такой опечатки</w:t>
      </w:r>
      <w:r w:rsidR="008F40A1">
        <w:t xml:space="preserve">, как лишний пробел </w:t>
      </w:r>
      <w:r w:rsidR="00F60C78">
        <w:t>в записи десятичных дробей</w:t>
      </w:r>
      <w:r w:rsidR="00A47F5C">
        <w:t xml:space="preserve">, </w:t>
      </w:r>
      <w:r w:rsidR="008F40A1">
        <w:t xml:space="preserve">хорошо видно на рисунке </w:t>
      </w:r>
      <w:r w:rsidR="00030C59">
        <w:fldChar w:fldCharType="begin"/>
      </w:r>
      <w:r w:rsidR="00030C59">
        <w:instrText xml:space="preserve"> REF  _Ref494699857 \h \r \t </w:instrText>
      </w:r>
      <w:r w:rsidR="00030C59">
        <w:fldChar w:fldCharType="separate"/>
      </w:r>
      <w:r w:rsidR="00030C59">
        <w:t>17</w:t>
      </w:r>
      <w:r w:rsidR="00030C59">
        <w:fldChar w:fldCharType="end"/>
      </w:r>
      <w:r w:rsidR="004047C7">
        <w:t>а</w:t>
      </w:r>
      <w:r w:rsidR="00F60C78">
        <w:t>.</w:t>
      </w:r>
      <w:r w:rsidR="005250F5">
        <w:t xml:space="preserve"> На рисунке </w:t>
      </w:r>
      <w:r w:rsidR="00030C59">
        <w:fldChar w:fldCharType="begin"/>
      </w:r>
      <w:r w:rsidR="00030C59">
        <w:instrText xml:space="preserve"> REF  _Ref494699857 \h \r \t </w:instrText>
      </w:r>
      <w:r w:rsidR="00030C59">
        <w:fldChar w:fldCharType="separate"/>
      </w:r>
      <w:r w:rsidR="00030C59">
        <w:t>17</w:t>
      </w:r>
      <w:r w:rsidR="00030C59">
        <w:fldChar w:fldCharType="end"/>
      </w:r>
      <w:r w:rsidR="004047C7">
        <w:t>б</w:t>
      </w:r>
      <w:r w:rsidR="005250F5">
        <w:t xml:space="preserve"> представлен фрагмент таблицы, в которой данная ошибка исправлена.</w:t>
      </w:r>
    </w:p>
    <w:p w:rsidR="00F60C78" w:rsidRDefault="00455286" w:rsidP="00F60C78">
      <w:pPr>
        <w:pStyle w:val="B01Pic"/>
      </w:pPr>
      <w:r>
        <w:rPr>
          <w:noProof/>
          <w:lang w:eastAsia="ru-RU"/>
        </w:rPr>
        <w:pict>
          <v:rect id="_x0000_s1064" style="position:absolute;left:0;text-align:left;margin-left:239.2pt;margin-top:3.95pt;width:13.55pt;height:17.7pt;z-index:251667456" stroked="f">
            <v:textbox style="mso-next-textbox:#_x0000_s1064" inset="0,0,0,0">
              <w:txbxContent>
                <w:p w:rsidR="00455286" w:rsidRDefault="00455286" w:rsidP="0056061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3" style="position:absolute;left:0;text-align:left;margin-left:61.65pt;margin-top:3.85pt;width:13.55pt;height:17.7pt;z-index:251666432" stroked="f">
            <v:textbox style="mso-next-textbox:#_x0000_s1063" inset="0,0,0,0">
              <w:txbxContent>
                <w:p w:rsidR="00455286" w:rsidRDefault="00455286" w:rsidP="001C4E1F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218F3">
        <w:rPr>
          <w:noProof/>
          <w:lang w:eastAsia="ru-RU"/>
        </w:rPr>
        <w:drawing>
          <wp:inline distT="0" distB="0" distL="0" distR="0" wp14:anchorId="030D800D" wp14:editId="37F62753">
            <wp:extent cx="1890000" cy="120001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7"/>
                    <a:srcRect l="10182"/>
                    <a:stretch/>
                  </pic:blipFill>
                  <pic:spPr bwMode="auto">
                    <a:xfrm>
                      <a:off x="0" y="0"/>
                      <a:ext cx="1890000" cy="1200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4047C7">
        <w:rPr>
          <w:noProof/>
          <w:lang w:eastAsia="ru-RU"/>
        </w:rPr>
        <w:drawing>
          <wp:inline distT="0" distB="0" distL="0" distR="0" wp14:anchorId="794F6242" wp14:editId="75797D47">
            <wp:extent cx="1942873" cy="1198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8"/>
                    <a:srcRect l="9677"/>
                    <a:stretch/>
                  </pic:blipFill>
                  <pic:spPr bwMode="auto">
                    <a:xfrm>
                      <a:off x="0" y="0"/>
                      <a:ext cx="1942873" cy="119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F5C" w:rsidRDefault="00F60C78" w:rsidP="00A47F5C">
      <w:pPr>
        <w:pStyle w:val="B02PicName"/>
      </w:pPr>
      <w:bookmarkStart w:id="112" w:name="_Ref494659952"/>
      <w:bookmarkStart w:id="113" w:name="_Ref494334651"/>
      <w:bookmarkStart w:id="114" w:name="_Ref494699857"/>
      <w:r>
        <w:t xml:space="preserve">– </w:t>
      </w:r>
      <w:r w:rsidR="00B328E6">
        <w:t>Фрагмент данных: а) с л</w:t>
      </w:r>
      <w:r>
        <w:t>ишни</w:t>
      </w:r>
      <w:r w:rsidR="00B328E6">
        <w:t>м</w:t>
      </w:r>
      <w:r>
        <w:t xml:space="preserve"> пробел</w:t>
      </w:r>
      <w:r w:rsidR="00B328E6">
        <w:t>ом</w:t>
      </w:r>
      <w:bookmarkEnd w:id="112"/>
      <w:r w:rsidR="00B328E6">
        <w:t>; б) с удаленным лишним пробелом</w:t>
      </w:r>
      <w:bookmarkEnd w:id="114"/>
    </w:p>
    <w:p w:rsidR="009C2BAE" w:rsidRDefault="00103E54" w:rsidP="009C2BAE">
      <w:bookmarkStart w:id="115" w:name="_Ref494334848"/>
      <w:r>
        <w:t xml:space="preserve">Неправильные разделители </w:t>
      </w:r>
      <w:r w:rsidR="00326C8E">
        <w:t xml:space="preserve">между числами </w:t>
      </w:r>
      <w:r>
        <w:t xml:space="preserve">в записи дат показаны на рисунке </w:t>
      </w:r>
      <w:r w:rsidR="000C79A5">
        <w:fldChar w:fldCharType="begin"/>
      </w:r>
      <w:r w:rsidR="000C79A5">
        <w:instrText xml:space="preserve"> REF  _Ref494660692 \h \r \t </w:instrText>
      </w:r>
      <w:r w:rsidR="000C79A5">
        <w:fldChar w:fldCharType="separate"/>
      </w:r>
      <w:r w:rsidR="000C79A5">
        <w:t>18</w:t>
      </w:r>
      <w:r w:rsidR="000C79A5">
        <w:fldChar w:fldCharType="end"/>
      </w:r>
      <w:r w:rsidR="00DE3B9A">
        <w:t>а</w:t>
      </w:r>
      <w:r w:rsidR="00D919AE">
        <w:t xml:space="preserve">. </w:t>
      </w:r>
      <w:r w:rsidR="00326C8E">
        <w:t>В результате обработки о</w:t>
      </w:r>
      <w:r w:rsidR="00D919AE">
        <w:t>ни были найдены и заменены на точки, это показано на рисунке</w:t>
      </w:r>
      <w:r w:rsidR="00DE3B9A">
        <w:t xml:space="preserve"> </w:t>
      </w:r>
      <w:r w:rsidR="000C79A5">
        <w:fldChar w:fldCharType="begin"/>
      </w:r>
      <w:r w:rsidR="000C79A5">
        <w:instrText xml:space="preserve"> REF  _Ref494660692 \h \r \t </w:instrText>
      </w:r>
      <w:r w:rsidR="000C79A5">
        <w:fldChar w:fldCharType="separate"/>
      </w:r>
      <w:r w:rsidR="000C79A5">
        <w:t>18</w:t>
      </w:r>
      <w:r w:rsidR="000C79A5">
        <w:fldChar w:fldCharType="end"/>
      </w:r>
      <w:r w:rsidR="00DE3B9A">
        <w:t>б</w:t>
      </w:r>
      <w:r w:rsidR="003F1E1A">
        <w:t>.</w:t>
      </w:r>
    </w:p>
    <w:p w:rsidR="00103E54" w:rsidRDefault="00455286" w:rsidP="00DC096C">
      <w:pPr>
        <w:pStyle w:val="B01Pic"/>
      </w:pPr>
      <w:r>
        <w:rPr>
          <w:noProof/>
          <w:lang w:eastAsia="ru-RU"/>
        </w:rPr>
        <w:lastRenderedPageBreak/>
        <w:pict>
          <v:rect id="_x0000_s1069" style="position:absolute;left:0;text-align:left;margin-left:67.55pt;margin-top:-1.3pt;width:13.55pt;height:17.7pt;z-index:251656187" stroked="f">
            <v:textbox style="mso-next-textbox:#_x0000_s1069" inset="0,0,0,0">
              <w:txbxContent>
                <w:p w:rsidR="00455286" w:rsidRDefault="00455286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4" style="position:absolute;left:0;text-align:left;margin-left:239.65pt;margin-top:-.65pt;width:13.55pt;height:17.7pt;z-index:251654137" stroked="f">
            <v:textbox style="mso-next-textbox:#_x0000_s1074" inset="0,0,0,0">
              <w:txbxContent>
                <w:p w:rsidR="00455286" w:rsidRDefault="00455286" w:rsidP="00B0114F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 w:rsidR="0070113D" w:rsidRPr="00DC096C">
        <w:rPr>
          <w:noProof/>
          <w:lang w:eastAsia="ru-RU"/>
        </w:rPr>
        <w:drawing>
          <wp:inline distT="0" distB="0" distL="0" distR="0" wp14:anchorId="50C7FE02" wp14:editId="23687E40">
            <wp:extent cx="1785600" cy="136533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39"/>
                    <a:srcRect l="10917"/>
                    <a:stretch/>
                  </pic:blipFill>
                  <pic:spPr bwMode="auto">
                    <a:xfrm>
                      <a:off x="0" y="0"/>
                      <a:ext cx="1785600" cy="1365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DC096C">
        <w:rPr>
          <w:noProof/>
          <w:lang w:eastAsia="ru-RU"/>
        </w:rPr>
        <w:drawing>
          <wp:inline distT="0" distB="0" distL="0" distR="0" wp14:anchorId="7AC029D3" wp14:editId="391175EB">
            <wp:extent cx="1816330" cy="136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0"/>
                    <a:srcRect l="12288"/>
                    <a:stretch/>
                  </pic:blipFill>
                  <pic:spPr bwMode="auto">
                    <a:xfrm>
                      <a:off x="0" y="0"/>
                      <a:ext cx="1816330" cy="136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3E54" w:rsidRDefault="00326C8E" w:rsidP="00103E54">
      <w:pPr>
        <w:pStyle w:val="B02PicName"/>
      </w:pPr>
      <w:bookmarkStart w:id="116" w:name="_Ref494660692"/>
      <w:bookmarkStart w:id="117" w:name="_Ref494335123"/>
      <w:r>
        <w:t>–</w:t>
      </w:r>
      <w:r w:rsidR="00F565D0">
        <w:t xml:space="preserve"> </w:t>
      </w:r>
      <w:r w:rsidR="00DE3B9A">
        <w:t>Фрагмент данных: а) с неправильными разделителями</w:t>
      </w:r>
      <w:r>
        <w:t xml:space="preserve"> </w:t>
      </w:r>
      <w:r w:rsidR="00EB4F9E">
        <w:t>в датах</w:t>
      </w:r>
      <w:r w:rsidR="008B6B16">
        <w:t>;</w:t>
      </w:r>
      <w:r w:rsidR="00DE3B9A">
        <w:t xml:space="preserve"> б) с исправленными разделителями</w:t>
      </w:r>
      <w:bookmarkEnd w:id="116"/>
    </w:p>
    <w:p w:rsidR="006541F3" w:rsidRDefault="006541F3" w:rsidP="006541F3">
      <w:bookmarkStart w:id="118" w:name="_Ref494335607"/>
      <w:r>
        <w:t>На рисунк</w:t>
      </w:r>
      <w:r w:rsidR="008331A5">
        <w:t>е</w:t>
      </w:r>
      <w:r w:rsidR="00F745AC">
        <w:t xml:space="preserve"> </w:t>
      </w:r>
      <w:r w:rsidR="000C79A5">
        <w:fldChar w:fldCharType="begin"/>
      </w:r>
      <w:r w:rsidR="000C79A5">
        <w:instrText xml:space="preserve"> REF  _Ref494664654 \h \r \t </w:instrText>
      </w:r>
      <w:r w:rsidR="000C79A5">
        <w:fldChar w:fldCharType="separate"/>
      </w:r>
      <w:proofErr w:type="gramStart"/>
      <w:r w:rsidR="000C79A5">
        <w:t>19</w:t>
      </w:r>
      <w:proofErr w:type="gramEnd"/>
      <w:r w:rsidR="000C79A5">
        <w:fldChar w:fldCharType="end"/>
      </w:r>
      <w:r w:rsidR="00DE3B9A">
        <w:t>а</w:t>
      </w:r>
      <w:r>
        <w:t xml:space="preserve"> отображен </w:t>
      </w:r>
      <w:r w:rsidR="008331A5">
        <w:t>фрагмент входных данных</w:t>
      </w:r>
      <w:r>
        <w:t xml:space="preserve">, </w:t>
      </w:r>
      <w:r w:rsidR="008331A5">
        <w:t xml:space="preserve">а на рисунке </w:t>
      </w:r>
      <w:r w:rsidR="000C79A5">
        <w:fldChar w:fldCharType="begin"/>
      </w:r>
      <w:r w:rsidR="000C79A5">
        <w:instrText xml:space="preserve"> REF  _Ref494664654 \h \r \t </w:instrText>
      </w:r>
      <w:r w:rsidR="000C79A5">
        <w:fldChar w:fldCharType="separate"/>
      </w:r>
      <w:r w:rsidR="000C79A5">
        <w:t>19</w:t>
      </w:r>
      <w:r w:rsidR="000C79A5">
        <w:fldChar w:fldCharType="end"/>
      </w:r>
      <w:r w:rsidR="00634E04">
        <w:t xml:space="preserve">б </w:t>
      </w:r>
      <w:r w:rsidR="008331A5">
        <w:t xml:space="preserve">выделены </w:t>
      </w:r>
      <w:r w:rsidR="000E0378">
        <w:t xml:space="preserve">значения этого же фрагмента, </w:t>
      </w:r>
      <w:r>
        <w:t>потенциально являющиеся выбросами</w:t>
      </w:r>
      <w:r w:rsidR="000E0378">
        <w:t>.</w:t>
      </w:r>
    </w:p>
    <w:p w:rsidR="008331A5" w:rsidRDefault="00455286" w:rsidP="002928A2">
      <w:pPr>
        <w:pStyle w:val="B01Pic"/>
      </w:pPr>
      <w:r>
        <w:rPr>
          <w:noProof/>
          <w:lang w:eastAsia="ru-RU"/>
        </w:rPr>
        <w:pict>
          <v:rect id="_x0000_s1068" style="position:absolute;left:0;text-align:left;margin-left:242.5pt;margin-top:4.3pt;width:13.55pt;height:17.7pt;z-index:251657212" stroked="f">
            <v:textbox style="mso-next-textbox:#_x0000_s1068" inset="0,0,0,0">
              <w:txbxContent>
                <w:p w:rsidR="00455286" w:rsidRDefault="00455286" w:rsidP="00E86181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66" style="position:absolute;left:0;text-align:left;margin-left:65.3pt;margin-top:3.85pt;width:13.55pt;height:17.7pt;z-index:251668480" stroked="f">
            <v:textbox style="mso-next-textbox:#_x0000_s1066" inset="0,0,0,0">
              <w:txbxContent>
                <w:p w:rsidR="00455286" w:rsidRDefault="00455286" w:rsidP="001B7852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05323B">
        <w:rPr>
          <w:noProof/>
          <w:lang w:eastAsia="ru-RU"/>
        </w:rPr>
        <w:drawing>
          <wp:inline distT="0" distB="0" distL="0" distR="0" wp14:anchorId="6DE5925C" wp14:editId="1B2CB308">
            <wp:extent cx="2033959" cy="169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1"/>
                    <a:srcRect l="8464"/>
                    <a:stretch/>
                  </pic:blipFill>
                  <pic:spPr bwMode="auto">
                    <a:xfrm>
                      <a:off x="0" y="0"/>
                      <a:ext cx="2033959" cy="1699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114F">
        <w:t xml:space="preserve">        </w:t>
      </w:r>
      <w:r w:rsidR="008B6B16">
        <w:rPr>
          <w:noProof/>
          <w:lang w:eastAsia="ru-RU"/>
        </w:rPr>
        <w:drawing>
          <wp:inline distT="0" distB="0" distL="0" distR="0" wp14:anchorId="1CDD0B0E" wp14:editId="66FDE70F">
            <wp:extent cx="1872000" cy="16981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/>
                    <a:srcRect l="8514"/>
                    <a:stretch/>
                  </pic:blipFill>
                  <pic:spPr bwMode="auto">
                    <a:xfrm>
                      <a:off x="0" y="0"/>
                      <a:ext cx="1872000" cy="1698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19" w:name="_Ref494336201"/>
    </w:p>
    <w:p w:rsidR="002928A2" w:rsidRPr="002928A2" w:rsidRDefault="002928A2" w:rsidP="002928A2">
      <w:pPr>
        <w:pStyle w:val="B02PicName"/>
      </w:pPr>
      <w:bookmarkStart w:id="120" w:name="_Ref494660840"/>
      <w:bookmarkStart w:id="121" w:name="_Ref494664654"/>
      <w:r>
        <w:t>– Фрагмент входных данных: а)</w:t>
      </w:r>
      <w:r w:rsidR="002940A4">
        <w:t xml:space="preserve"> без выделения выбросов</w:t>
      </w:r>
      <w:r>
        <w:t xml:space="preserve">; б) </w:t>
      </w:r>
      <w:bookmarkEnd w:id="120"/>
      <w:r w:rsidR="002940A4">
        <w:t>с выделением выбросов</w:t>
      </w:r>
      <w:bookmarkEnd w:id="121"/>
    </w:p>
    <w:bookmarkEnd w:id="109"/>
    <w:bookmarkEnd w:id="111"/>
    <w:bookmarkEnd w:id="113"/>
    <w:bookmarkEnd w:id="115"/>
    <w:bookmarkEnd w:id="117"/>
    <w:bookmarkEnd w:id="118"/>
    <w:bookmarkEnd w:id="119"/>
    <w:p w:rsidR="00B61017" w:rsidRPr="007D71B4" w:rsidRDefault="003D2903" w:rsidP="000B6AAC">
      <w:r>
        <w:t xml:space="preserve">Проверка нормальности распределения проводится после того, как все найденные </w:t>
      </w:r>
      <w:r w:rsidR="00BD521A">
        <w:t xml:space="preserve">во входных данных </w:t>
      </w:r>
      <w:r>
        <w:t xml:space="preserve">ошибки исправлены, в том </w:t>
      </w:r>
      <w:r w:rsidR="00BD521A">
        <w:t>числе</w:t>
      </w:r>
      <w:r w:rsidR="007D0910">
        <w:t xml:space="preserve"> </w:t>
      </w:r>
      <w:r w:rsidR="0028304E">
        <w:t xml:space="preserve">и </w:t>
      </w:r>
      <w:r>
        <w:t>выброс</w:t>
      </w:r>
      <w:r w:rsidR="0028304E">
        <w:t>ы.</w:t>
      </w:r>
      <w:r w:rsidR="00D85118">
        <w:t xml:space="preserve"> Входные данные,</w:t>
      </w:r>
      <w:r w:rsidR="00B751B7">
        <w:t xml:space="preserve"> взятые для тестирования,</w:t>
      </w:r>
      <w:r w:rsidR="00D85118">
        <w:t xml:space="preserve"> содержали записи о двух группах пациентов.</w:t>
      </w:r>
      <w:r w:rsidR="00F85B0D">
        <w:t xml:space="preserve"> На рисунке </w:t>
      </w:r>
      <w:r w:rsidR="002B3837">
        <w:fldChar w:fldCharType="begin"/>
      </w:r>
      <w:r w:rsidR="002B3837">
        <w:instrText xml:space="preserve"> REF  _Ref494339411 \h \r \t </w:instrText>
      </w:r>
      <w:r w:rsidR="002B3837">
        <w:fldChar w:fldCharType="separate"/>
      </w:r>
      <w:proofErr w:type="gramStart"/>
      <w:r w:rsidR="002B3837">
        <w:t>20</w:t>
      </w:r>
      <w:proofErr w:type="gramEnd"/>
      <w:r w:rsidR="002B3837">
        <w:fldChar w:fldCharType="end"/>
      </w:r>
      <w:r w:rsidR="001B7852">
        <w:t>а</w:t>
      </w:r>
      <w:r w:rsidR="007D0910">
        <w:t xml:space="preserve"> </w:t>
      </w:r>
      <w:r w:rsidR="00F85B0D">
        <w:t xml:space="preserve">приведены результаты проверки </w:t>
      </w:r>
      <w:r w:rsidR="007D71B4">
        <w:t>нормальности</w:t>
      </w:r>
      <w:r w:rsidR="00F85B0D">
        <w:t xml:space="preserve"> распределения </w:t>
      </w:r>
      <w:r w:rsidR="007D71B4">
        <w:t xml:space="preserve">данных пациентов из </w:t>
      </w:r>
      <w:r w:rsidR="00E95DEE">
        <w:t>первой группы</w:t>
      </w:r>
      <w:r w:rsidR="00F23FF0">
        <w:t xml:space="preserve">, а на рисунке </w:t>
      </w:r>
      <w:r w:rsidR="002B3837">
        <w:fldChar w:fldCharType="begin"/>
      </w:r>
      <w:r w:rsidR="002B3837">
        <w:instrText xml:space="preserve"> REF  _Ref494339411 \h \r \t </w:instrText>
      </w:r>
      <w:r w:rsidR="002B3837">
        <w:fldChar w:fldCharType="separate"/>
      </w:r>
      <w:r w:rsidR="002B3837">
        <w:t>20</w:t>
      </w:r>
      <w:r w:rsidR="002B3837">
        <w:fldChar w:fldCharType="end"/>
      </w:r>
      <w:r w:rsidR="001B7852">
        <w:fldChar w:fldCharType="begin"/>
      </w:r>
      <w:r w:rsidR="001B7852">
        <w:instrText xml:space="preserve"> REF  _Ref494339411 \h \r \t </w:instrText>
      </w:r>
      <w:r w:rsidR="001B7852">
        <w:fldChar w:fldCharType="separate"/>
      </w:r>
      <w:r w:rsidR="001B7852">
        <w:fldChar w:fldCharType="end"/>
      </w:r>
      <w:r w:rsidR="001B7852">
        <w:t>б</w:t>
      </w:r>
      <w:r w:rsidR="00F23FF0" w:rsidRPr="00F23FF0">
        <w:t xml:space="preserve"> – </w:t>
      </w:r>
      <w:r w:rsidR="00F23FF0">
        <w:t xml:space="preserve">пациентов из </w:t>
      </w:r>
      <w:r w:rsidR="00E95DEE">
        <w:t xml:space="preserve">второй </w:t>
      </w:r>
      <w:r w:rsidR="00F23FF0">
        <w:t>групп</w:t>
      </w:r>
      <w:r w:rsidR="00E95DEE">
        <w:t>ы</w:t>
      </w:r>
      <w:r w:rsidR="00F23FF0">
        <w:t>.</w:t>
      </w:r>
    </w:p>
    <w:p w:rsidR="007D71B4" w:rsidRDefault="00455286" w:rsidP="007E5841">
      <w:pPr>
        <w:pStyle w:val="B01Pic"/>
      </w:pPr>
      <w:r>
        <w:rPr>
          <w:noProof/>
          <w:lang w:eastAsia="ru-RU"/>
        </w:rPr>
        <w:lastRenderedPageBreak/>
        <w:pict>
          <v:rect id="_x0000_s1072" style="position:absolute;left:0;text-align:left;margin-left:51.5pt;margin-top:145.1pt;width:13.55pt;height:17.7pt;z-index:251655162" stroked="f">
            <v:textbox style="mso-next-textbox:#_x0000_s1072" inset="0,0,0,0">
              <w:txbxContent>
                <w:p w:rsidR="00455286" w:rsidRDefault="00455286" w:rsidP="00D018C6">
                  <w:pPr>
                    <w:ind w:firstLine="0"/>
                  </w:pPr>
                  <w:r>
                    <w:t>б)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070" style="position:absolute;left:0;text-align:left;margin-left:50.8pt;margin-top:-2.9pt;width:13.55pt;height:17.7pt;z-index:251669504" stroked="f">
            <v:textbox style="mso-next-textbox:#_x0000_s1070" inset="0,0,0,0">
              <w:txbxContent>
                <w:p w:rsidR="00455286" w:rsidRDefault="00455286" w:rsidP="00385C48">
                  <w:pPr>
                    <w:ind w:firstLine="0"/>
                  </w:pPr>
                  <w:r>
                    <w:t>а)</w:t>
                  </w:r>
                </w:p>
              </w:txbxContent>
            </v:textbox>
          </v:rect>
        </w:pict>
      </w:r>
      <w:r w:rsidR="007D71B4">
        <w:rPr>
          <w:noProof/>
          <w:lang w:eastAsia="ru-RU"/>
        </w:rPr>
        <w:drawing>
          <wp:inline distT="0" distB="0" distL="0" distR="0" wp14:anchorId="59214A72" wp14:editId="6D31CE67">
            <wp:extent cx="4464000" cy="1801360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3"/>
                    <a:srcRect l="3550"/>
                    <a:stretch/>
                  </pic:blipFill>
                  <pic:spPr bwMode="auto">
                    <a:xfrm>
                      <a:off x="0" y="0"/>
                      <a:ext cx="4464000" cy="1801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D15" w:rsidRPr="00190D15" w:rsidRDefault="00190D15" w:rsidP="00190D15">
      <w:pPr>
        <w:pStyle w:val="B01Pic"/>
      </w:pPr>
      <w:r w:rsidRPr="00190D15">
        <w:rPr>
          <w:noProof/>
          <w:lang w:eastAsia="ru-RU"/>
        </w:rPr>
        <w:drawing>
          <wp:inline distT="0" distB="0" distL="0" distR="0" wp14:anchorId="2AC84133" wp14:editId="5F7A1E10">
            <wp:extent cx="4464000" cy="181029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"/>
                    <a:srcRect l="3874"/>
                    <a:stretch/>
                  </pic:blipFill>
                  <pic:spPr bwMode="auto">
                    <a:xfrm>
                      <a:off x="0" y="0"/>
                      <a:ext cx="4464000" cy="1810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1017" w:rsidRPr="00190D15" w:rsidRDefault="002D1A33" w:rsidP="007D71B4">
      <w:pPr>
        <w:pStyle w:val="B02PicName"/>
      </w:pPr>
      <w:bookmarkStart w:id="122" w:name="_Ref494339411"/>
      <w:r w:rsidRPr="002D1A33">
        <w:t xml:space="preserve">– </w:t>
      </w:r>
      <w:r w:rsidR="003114C2">
        <w:t>Р</w:t>
      </w:r>
      <w:r>
        <w:t>езультаты проверки нормальности</w:t>
      </w:r>
      <w:r w:rsidR="00190D15">
        <w:t xml:space="preserve"> распределения данных пациентов: а) </w:t>
      </w:r>
      <w:r w:rsidR="00487476">
        <w:t>из первой группы</w:t>
      </w:r>
      <w:r w:rsidR="00190D15">
        <w:t xml:space="preserve">; </w:t>
      </w:r>
      <w:r w:rsidR="001B7852">
        <w:t xml:space="preserve">б) </w:t>
      </w:r>
      <w:r w:rsidR="00190D15">
        <w:t>из второй группы</w:t>
      </w:r>
      <w:bookmarkEnd w:id="122"/>
    </w:p>
    <w:p w:rsidR="000B6AAC" w:rsidRDefault="00215D4A" w:rsidP="000B6AAC">
      <w:r>
        <w:t xml:space="preserve">На </w:t>
      </w:r>
      <w:r w:rsidR="00DE0671">
        <w:t xml:space="preserve">рисунке </w:t>
      </w:r>
      <w:r w:rsidR="002B3837">
        <w:fldChar w:fldCharType="begin"/>
      </w:r>
      <w:r w:rsidR="002B3837">
        <w:instrText xml:space="preserve"> REF  _Ref494699988 \h \r \t </w:instrText>
      </w:r>
      <w:r w:rsidR="002B3837">
        <w:fldChar w:fldCharType="separate"/>
      </w:r>
      <w:r w:rsidR="002B3837">
        <w:t>21</w:t>
      </w:r>
      <w:r w:rsidR="002B3837">
        <w:fldChar w:fldCharType="end"/>
      </w:r>
      <w:r w:rsidR="007D0910">
        <w:t xml:space="preserve"> </w:t>
      </w:r>
      <w:r>
        <w:t xml:space="preserve">приведен график </w:t>
      </w:r>
      <w:r w:rsidR="00CE149A">
        <w:t>плотности</w:t>
      </w:r>
      <w:r>
        <w:t xml:space="preserve"> распределения </w:t>
      </w:r>
      <w:r w:rsidR="0066325A">
        <w:t>для с</w:t>
      </w:r>
      <w:r w:rsidR="00762DFC">
        <w:t>толбц</w:t>
      </w:r>
      <w:r w:rsidR="0066325A">
        <w:t xml:space="preserve">а «Вес» </w:t>
      </w:r>
      <w:r w:rsidR="00B751B7">
        <w:t>в</w:t>
      </w:r>
      <w:r w:rsidR="00B95723">
        <w:t xml:space="preserve"> </w:t>
      </w:r>
      <w:r w:rsidR="002C5857">
        <w:t>исправленных</w:t>
      </w:r>
      <w:r>
        <w:t xml:space="preserve"> данных.</w:t>
      </w:r>
    </w:p>
    <w:p w:rsidR="00215D4A" w:rsidRDefault="00215D4A" w:rsidP="0004773A">
      <w:pPr>
        <w:pStyle w:val="B01Pic"/>
      </w:pPr>
      <w:r>
        <w:rPr>
          <w:noProof/>
          <w:lang w:eastAsia="ru-RU"/>
        </w:rPr>
        <w:drawing>
          <wp:inline distT="0" distB="0" distL="0" distR="0" wp14:anchorId="193F273A" wp14:editId="26D09F6F">
            <wp:extent cx="3043123" cy="3043123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.jp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4016" cy="304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9A" w:rsidRDefault="00CE149A" w:rsidP="00CE149A">
      <w:pPr>
        <w:pStyle w:val="B02PicName"/>
      </w:pPr>
      <w:bookmarkStart w:id="123" w:name="_Ref493765051"/>
      <w:bookmarkStart w:id="124" w:name="_Ref494699988"/>
      <w:r>
        <w:t xml:space="preserve">– </w:t>
      </w:r>
      <w:r w:rsidR="00487476">
        <w:t>Г</w:t>
      </w:r>
      <w:r>
        <w:t>рафик плотности распределения</w:t>
      </w:r>
      <w:bookmarkEnd w:id="123"/>
      <w:r w:rsidR="007D0910">
        <w:t xml:space="preserve"> </w:t>
      </w:r>
      <w:r w:rsidR="001269E2">
        <w:t>для столбца «Вес»</w:t>
      </w:r>
      <w:bookmarkEnd w:id="124"/>
    </w:p>
    <w:p w:rsidR="00EE26CB" w:rsidRDefault="00EE26CB" w:rsidP="00EE26CB">
      <w:r>
        <w:lastRenderedPageBreak/>
        <w:t xml:space="preserve">На рисунке </w:t>
      </w:r>
      <w:r w:rsidR="002B3837">
        <w:fldChar w:fldCharType="begin"/>
      </w:r>
      <w:r w:rsidR="002B3837">
        <w:instrText xml:space="preserve"> REF  _Ref494700002 \h \r \t </w:instrText>
      </w:r>
      <w:r w:rsidR="002B3837">
        <w:fldChar w:fldCharType="separate"/>
      </w:r>
      <w:r w:rsidR="002B3837">
        <w:t>22</w:t>
      </w:r>
      <w:r w:rsidR="002B3837">
        <w:fldChar w:fldCharType="end"/>
      </w:r>
      <w:r>
        <w:t xml:space="preserve"> приведен фрагмент текстового пользовательского отчета об ошибках.</w:t>
      </w:r>
    </w:p>
    <w:p w:rsidR="00EE26CB" w:rsidRDefault="00EE26CB" w:rsidP="00EE26CB">
      <w:pPr>
        <w:pStyle w:val="B01Pic"/>
      </w:pPr>
      <w:r w:rsidRPr="008A36A2">
        <w:rPr>
          <w:noProof/>
          <w:lang w:eastAsia="ru-RU"/>
        </w:rPr>
        <w:drawing>
          <wp:inline distT="0" distB="0" distL="0" distR="0" wp14:anchorId="0C228DD9" wp14:editId="24A886E4">
            <wp:extent cx="5555412" cy="17779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400" cy="178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6CB" w:rsidRPr="00EE26CB" w:rsidRDefault="004D2530" w:rsidP="00EE26CB">
      <w:pPr>
        <w:pStyle w:val="B02PicName"/>
      </w:pPr>
      <w:bookmarkStart w:id="125" w:name="_Ref494628089"/>
      <w:r>
        <w:t xml:space="preserve"> </w:t>
      </w:r>
      <w:bookmarkStart w:id="126" w:name="_Ref494700002"/>
      <w:r>
        <w:t>– Фрагмент текстового отчета об ошибках</w:t>
      </w:r>
      <w:bookmarkEnd w:id="126"/>
    </w:p>
    <w:bookmarkEnd w:id="125"/>
    <w:p w:rsidR="002D1A33" w:rsidRPr="00464DC3" w:rsidRDefault="002D1A33" w:rsidP="002D1A33">
      <w:r>
        <w:t>Фрагмент сводной таблицы показан на рисунке</w:t>
      </w:r>
      <w:r w:rsidR="002B3837">
        <w:t xml:space="preserve"> </w:t>
      </w:r>
      <w:r w:rsidR="002B3837">
        <w:fldChar w:fldCharType="begin"/>
      </w:r>
      <w:r w:rsidR="002B3837">
        <w:instrText xml:space="preserve"> REF  _Ref494339774 \h \r \t </w:instrText>
      </w:r>
      <w:r w:rsidR="002B3837">
        <w:fldChar w:fldCharType="separate"/>
      </w:r>
      <w:r w:rsidR="002B3837">
        <w:t>23</w:t>
      </w:r>
      <w:r w:rsidR="002B3837">
        <w:fldChar w:fldCharType="end"/>
      </w:r>
      <w:r>
        <w:t>. Она содержит названия столбцов исходной таблицы, различные значения каждого столбца и частоту встречаемости этих значений.</w:t>
      </w:r>
    </w:p>
    <w:p w:rsidR="002D1A33" w:rsidRDefault="002D1A33" w:rsidP="001552B5">
      <w:pPr>
        <w:pStyle w:val="B01Pic"/>
        <w:rPr>
          <w:lang w:val="en-US"/>
        </w:rPr>
      </w:pPr>
      <w:r w:rsidRPr="001552B5">
        <w:rPr>
          <w:noProof/>
          <w:lang w:eastAsia="ru-RU"/>
        </w:rPr>
        <w:drawing>
          <wp:inline distT="0" distB="0" distL="0" distR="0" wp14:anchorId="020C258E" wp14:editId="27096A31">
            <wp:extent cx="4903200" cy="30737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3200" cy="30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1CF" w:rsidRPr="001552B5" w:rsidRDefault="005851CF" w:rsidP="001552B5">
      <w:pPr>
        <w:pStyle w:val="B02PicName"/>
      </w:pPr>
      <w:bookmarkStart w:id="127" w:name="_Ref494339774"/>
      <w:r w:rsidRPr="001552B5">
        <w:t xml:space="preserve">– </w:t>
      </w:r>
      <w:r w:rsidR="00487476">
        <w:t>Ф</w:t>
      </w:r>
      <w:r w:rsidRPr="001552B5">
        <w:t>рагмент сводной таблицы</w:t>
      </w:r>
      <w:bookmarkEnd w:id="127"/>
    </w:p>
    <w:p w:rsidR="00222C30" w:rsidRDefault="00222C30" w:rsidP="001B2BCC">
      <w:pPr>
        <w:pStyle w:val="D01"/>
        <w:numPr>
          <w:ilvl w:val="0"/>
          <w:numId w:val="0"/>
        </w:numPr>
      </w:pPr>
      <w:bookmarkStart w:id="128" w:name="_Toc381305372"/>
      <w:bookmarkStart w:id="129" w:name="_Toc390727592"/>
      <w:bookmarkStart w:id="130" w:name="_Toc494664443"/>
      <w:r w:rsidRPr="00893CB0">
        <w:lastRenderedPageBreak/>
        <w:t>ЗАКЛЮЧЕНИЕ</w:t>
      </w:r>
      <w:bookmarkEnd w:id="128"/>
      <w:bookmarkEnd w:id="129"/>
      <w:bookmarkEnd w:id="130"/>
    </w:p>
    <w:p w:rsidR="001F50AE" w:rsidRDefault="0009058B" w:rsidP="001F50AE">
      <w:r w:rsidRPr="0009058B">
        <w:t xml:space="preserve">Разработанная в рамках </w:t>
      </w:r>
      <w:r w:rsidR="00584F50">
        <w:t xml:space="preserve">данной </w:t>
      </w:r>
      <w:r w:rsidRPr="0009058B">
        <w:t xml:space="preserve">дипломной работы библиотека, решает </w:t>
      </w:r>
      <w:r w:rsidR="0089154D">
        <w:t>задачу</w:t>
      </w:r>
      <w:r w:rsidR="00186B19">
        <w:t xml:space="preserve"> проверки входных данных</w:t>
      </w:r>
      <w:r w:rsidRPr="0009058B">
        <w:t>, а также позволя</w:t>
      </w:r>
      <w:r w:rsidR="00DD5CE7">
        <w:t>ет</w:t>
      </w:r>
      <w:r w:rsidR="007D0910">
        <w:t xml:space="preserve"> </w:t>
      </w:r>
      <w:r w:rsidR="00554628">
        <w:t>био</w:t>
      </w:r>
      <w:r w:rsidRPr="0009058B">
        <w:t xml:space="preserve">статистикам </w:t>
      </w:r>
      <w:r w:rsidR="00C45EB8" w:rsidRPr="0009058B">
        <w:t xml:space="preserve">анализировать данные исследования </w:t>
      </w:r>
      <w:r w:rsidRPr="0009058B">
        <w:t>в удобной форме</w:t>
      </w:r>
      <w:r w:rsidR="00A666AA">
        <w:t xml:space="preserve"> за короткий промежуток времени</w:t>
      </w:r>
      <w:r w:rsidRPr="0009058B">
        <w:t>.</w:t>
      </w:r>
    </w:p>
    <w:p w:rsidR="00543B4A" w:rsidRDefault="00730172" w:rsidP="00543B4A">
      <w:r w:rsidRPr="00BC14F8">
        <w:t>Созда</w:t>
      </w:r>
      <w:r>
        <w:t>нн</w:t>
      </w:r>
      <w:r w:rsidR="001F50AE">
        <w:t>ая</w:t>
      </w:r>
      <w:r w:rsidR="007D0910">
        <w:t xml:space="preserve"> </w:t>
      </w:r>
      <w:r w:rsidR="001F50AE">
        <w:t>библиотека</w:t>
      </w:r>
      <w:r w:rsidRPr="00BC14F8">
        <w:t xml:space="preserve"> алгоритмов</w:t>
      </w:r>
      <w:r w:rsidR="007D0910">
        <w:t xml:space="preserve"> </w:t>
      </w:r>
      <w:r w:rsidR="00B1666F">
        <w:t>для статистического анализа данных клинических исследований у</w:t>
      </w:r>
      <w:r w:rsidR="00543B4A">
        <w:t>довлетворяет поставленным требованиям:</w:t>
      </w:r>
    </w:p>
    <w:p w:rsidR="00AF5409" w:rsidRPr="001B0EC0" w:rsidRDefault="00A55B59" w:rsidP="00AF5409">
      <w:pPr>
        <w:pStyle w:val="C011"/>
      </w:pPr>
      <w:r>
        <w:t>Выявление</w:t>
      </w:r>
      <w:r w:rsidR="00AF5409" w:rsidRPr="001B0EC0">
        <w:t xml:space="preserve"> пропущенных</w:t>
      </w:r>
      <w:r w:rsidR="00AF5409">
        <w:t xml:space="preserve"> значений (незаполненных полей).</w:t>
      </w:r>
    </w:p>
    <w:p w:rsidR="00AF5409" w:rsidRPr="001B0EC0" w:rsidRDefault="00AF5409" w:rsidP="00AF5409">
      <w:pPr>
        <w:pStyle w:val="C011"/>
      </w:pPr>
      <w:r>
        <w:t>Поиск опечаток.</w:t>
      </w:r>
    </w:p>
    <w:p w:rsidR="00AF5409" w:rsidRDefault="00AF5409" w:rsidP="00AF5409">
      <w:pPr>
        <w:pStyle w:val="C011"/>
      </w:pPr>
      <w:r>
        <w:t>П</w:t>
      </w:r>
      <w:r w:rsidRPr="001B0EC0">
        <w:t xml:space="preserve">оиск </w:t>
      </w:r>
      <w:r w:rsidR="007243FA">
        <w:t>выбросов</w:t>
      </w:r>
      <w:r>
        <w:t>.</w:t>
      </w:r>
    </w:p>
    <w:p w:rsidR="007243FA" w:rsidRDefault="007243FA" w:rsidP="007243FA">
      <w:pPr>
        <w:pStyle w:val="C011"/>
      </w:pPr>
      <w:r>
        <w:t xml:space="preserve">Исследование нормальности распределения различными статистическими </w:t>
      </w:r>
      <w:r w:rsidR="00BF0CEB">
        <w:t>критериями</w:t>
      </w:r>
      <w:r>
        <w:t>.</w:t>
      </w:r>
    </w:p>
    <w:p w:rsidR="00326C0C" w:rsidRDefault="00EB1008" w:rsidP="00326C0C">
      <w:pPr>
        <w:pStyle w:val="C011"/>
      </w:pPr>
      <w:r>
        <w:t>Проверка на упорядочение дат</w:t>
      </w:r>
      <w:r>
        <w:rPr>
          <w:lang w:val="en-US"/>
        </w:rPr>
        <w:t>.</w:t>
      </w:r>
    </w:p>
    <w:p w:rsidR="0009058B" w:rsidRDefault="0009058B" w:rsidP="00FF07DC">
      <w:r w:rsidRPr="008521DF">
        <w:t>В ходе выполнения дипломной работы была изучена предметная область, разработан</w:t>
      </w:r>
      <w:r>
        <w:t>а</w:t>
      </w:r>
      <w:r w:rsidRPr="008521DF">
        <w:t xml:space="preserve"> и описан</w:t>
      </w:r>
      <w:r>
        <w:t>а</w:t>
      </w:r>
      <w:r w:rsidRPr="008521DF">
        <w:t xml:space="preserve"> архитектура библиотеки</w:t>
      </w:r>
      <w:r>
        <w:t>,</w:t>
      </w:r>
      <w:r w:rsidR="007D0910">
        <w:t xml:space="preserve"> </w:t>
      </w:r>
      <w:r w:rsidRPr="00EB4322">
        <w:rPr>
          <w:rFonts w:eastAsia="Times New Roman"/>
          <w:szCs w:val="28"/>
          <w:lang w:eastAsia="ru-RU"/>
        </w:rPr>
        <w:t>идентифициру</w:t>
      </w:r>
      <w:r>
        <w:rPr>
          <w:rFonts w:eastAsia="Times New Roman"/>
          <w:szCs w:val="28"/>
          <w:lang w:eastAsia="ru-RU"/>
        </w:rPr>
        <w:t>ющей</w:t>
      </w:r>
      <w:r w:rsidRPr="00EB4322">
        <w:rPr>
          <w:rFonts w:eastAsia="Times New Roman"/>
          <w:szCs w:val="28"/>
          <w:lang w:eastAsia="ru-RU"/>
        </w:rPr>
        <w:t xml:space="preserve"> потенциальные проблемы </w:t>
      </w:r>
      <w:r>
        <w:rPr>
          <w:rFonts w:eastAsia="Times New Roman"/>
          <w:szCs w:val="28"/>
          <w:lang w:eastAsia="ru-RU"/>
        </w:rPr>
        <w:t>исследования</w:t>
      </w:r>
      <w:r w:rsidRPr="00EB4322">
        <w:rPr>
          <w:rFonts w:eastAsia="Times New Roman"/>
          <w:szCs w:val="28"/>
          <w:lang w:eastAsia="ru-RU"/>
        </w:rPr>
        <w:t xml:space="preserve"> данных</w:t>
      </w:r>
      <w:r>
        <w:rPr>
          <w:rFonts w:eastAsia="Times New Roman"/>
          <w:szCs w:val="28"/>
          <w:lang w:eastAsia="ru-RU"/>
        </w:rPr>
        <w:t>,</w:t>
      </w:r>
      <w:r w:rsidR="007D0910">
        <w:rPr>
          <w:rFonts w:eastAsia="Times New Roman"/>
          <w:szCs w:val="28"/>
          <w:lang w:eastAsia="ru-RU"/>
        </w:rPr>
        <w:t xml:space="preserve"> </w:t>
      </w:r>
      <w:r w:rsidR="000120F2">
        <w:t>используя</w:t>
      </w:r>
      <w:r w:rsidR="007D0910">
        <w:t xml:space="preserve"> </w:t>
      </w:r>
      <w:r w:rsidR="00184CCE">
        <w:t>ООП модель</w:t>
      </w:r>
      <w:r w:rsidR="0049613F">
        <w:t xml:space="preserve"> </w:t>
      </w:r>
      <w:r w:rsidR="000120F2" w:rsidRPr="00773328">
        <w:t xml:space="preserve">S4 </w:t>
      </w:r>
      <w:r w:rsidR="000120F2">
        <w:t>язык</w:t>
      </w:r>
      <w:r w:rsidR="00184CCE">
        <w:t>а</w:t>
      </w:r>
      <w:r w:rsidR="007D0910">
        <w:t xml:space="preserve"> </w:t>
      </w:r>
      <w:r w:rsidR="000120F2" w:rsidRPr="00773328">
        <w:t>R.</w:t>
      </w:r>
      <w:r w:rsidR="007D0910">
        <w:t xml:space="preserve"> </w:t>
      </w:r>
      <w:r w:rsidR="006B2638">
        <w:t xml:space="preserve">Была </w:t>
      </w:r>
      <w:r w:rsidR="00FF07DC">
        <w:t>изучена и использована систем</w:t>
      </w:r>
      <w:r w:rsidR="006B2638">
        <w:t>а</w:t>
      </w:r>
      <w:r w:rsidR="00FF07DC">
        <w:t xml:space="preserve"> контроля версий Git, получе</w:t>
      </w:r>
      <w:r w:rsidR="00E23FF5">
        <w:t>ны навыки работы с репозиторием</w:t>
      </w:r>
      <w:r w:rsidR="006B2638">
        <w:t xml:space="preserve"> </w:t>
      </w:r>
      <w:r w:rsidR="006B2638" w:rsidRPr="00773328">
        <w:t>GitHub</w:t>
      </w:r>
      <w:r w:rsidR="00FF07DC">
        <w:t>, вет</w:t>
      </w:r>
      <w:r w:rsidR="00E23FF5">
        <w:t xml:space="preserve">влением, устранением конфликтов. Было произведено тестирование </w:t>
      </w:r>
      <w:r w:rsidR="000120F2">
        <w:t xml:space="preserve">библиотеки </w:t>
      </w:r>
      <w:r w:rsidRPr="00EB4322">
        <w:t xml:space="preserve">на реальных </w:t>
      </w:r>
      <w:r w:rsidR="008E1D76">
        <w:t>данных</w:t>
      </w:r>
      <w:r w:rsidRPr="00EB4322">
        <w:t>.</w:t>
      </w:r>
    </w:p>
    <w:p w:rsidR="002B508C" w:rsidRPr="007359B4" w:rsidRDefault="002B508C" w:rsidP="002B508C">
      <w:pPr>
        <w:rPr>
          <w:szCs w:val="28"/>
        </w:rPr>
      </w:pPr>
      <w:bookmarkStart w:id="131" w:name="OLE_LINK379"/>
      <w:bookmarkStart w:id="132" w:name="OLE_LINK380"/>
      <w:r>
        <w:rPr>
          <w:szCs w:val="28"/>
        </w:rPr>
        <w:t xml:space="preserve">Таким образом, </w:t>
      </w:r>
      <w:bookmarkEnd w:id="131"/>
      <w:bookmarkEnd w:id="132"/>
      <w:r>
        <w:rPr>
          <w:szCs w:val="28"/>
        </w:rPr>
        <w:t>у</w:t>
      </w:r>
      <w:r w:rsidRPr="007359B4">
        <w:rPr>
          <w:szCs w:val="28"/>
        </w:rPr>
        <w:t xml:space="preserve">далось создать </w:t>
      </w:r>
      <w:r w:rsidR="00184F8E" w:rsidRPr="0009058B">
        <w:t>библиотек</w:t>
      </w:r>
      <w:r w:rsidR="00AD517B">
        <w:t>у</w:t>
      </w:r>
      <w:r w:rsidR="007D0910">
        <w:t xml:space="preserve"> </w:t>
      </w:r>
      <w:r w:rsidR="00184F8E">
        <w:t>проверки входных данных</w:t>
      </w:r>
      <w:r w:rsidRPr="007359B4">
        <w:rPr>
          <w:szCs w:val="28"/>
        </w:rPr>
        <w:t xml:space="preserve">, которая в </w:t>
      </w:r>
      <w:r w:rsidRPr="007359B4">
        <w:rPr>
          <w:bCs/>
          <w:szCs w:val="28"/>
        </w:rPr>
        <w:t xml:space="preserve">дальнейшем </w:t>
      </w:r>
      <w:r w:rsidRPr="007359B4">
        <w:rPr>
          <w:szCs w:val="28"/>
        </w:rPr>
        <w:t xml:space="preserve">позволит </w:t>
      </w:r>
      <w:r w:rsidR="00184F8E">
        <w:t xml:space="preserve">переложить рутинные действия </w:t>
      </w:r>
      <w:r w:rsidR="006F581F">
        <w:t>на компьютер</w:t>
      </w:r>
      <w:r w:rsidR="001D0E17">
        <w:t xml:space="preserve"> и да</w:t>
      </w:r>
      <w:r w:rsidR="00320F30">
        <w:t>ст</w:t>
      </w:r>
      <w:r w:rsidR="001D0E17">
        <w:t xml:space="preserve"> возможность биостатистикам анализировать данные исследования удобной форме</w:t>
      </w:r>
      <w:r w:rsidRPr="007359B4">
        <w:rPr>
          <w:szCs w:val="28"/>
        </w:rPr>
        <w:t>.</w:t>
      </w:r>
    </w:p>
    <w:p w:rsidR="0066291E" w:rsidRPr="0066291E" w:rsidRDefault="0066291E" w:rsidP="00543B4A">
      <w:r w:rsidRPr="00AB7C63">
        <w:t>Выражаю искреннюю благодарность моему научному руководителю</w:t>
      </w:r>
      <w:r>
        <w:t>,</w:t>
      </w:r>
      <w:r w:rsidR="007D0910">
        <w:t xml:space="preserve"> </w:t>
      </w:r>
      <w:r>
        <w:t>Л</w:t>
      </w:r>
      <w:r w:rsidR="00FB0AAD">
        <w:t>у</w:t>
      </w:r>
      <w:r>
        <w:t>кинову Виталию Леонидовичу,</w:t>
      </w:r>
      <w:r w:rsidRPr="00AB7C63">
        <w:t xml:space="preserve"> за </w:t>
      </w:r>
      <w:r w:rsidR="0089154D">
        <w:t xml:space="preserve">поддержку и </w:t>
      </w:r>
      <w:r>
        <w:t xml:space="preserve">помощь в подготовке </w:t>
      </w:r>
      <w:r w:rsidR="00912838">
        <w:t>данной</w:t>
      </w:r>
      <w:r>
        <w:t xml:space="preserve"> работы.</w:t>
      </w:r>
    </w:p>
    <w:p w:rsidR="001407E4" w:rsidRDefault="00AE52BE" w:rsidP="001B2BCC">
      <w:pPr>
        <w:pStyle w:val="D01"/>
        <w:numPr>
          <w:ilvl w:val="0"/>
          <w:numId w:val="0"/>
        </w:numPr>
      </w:pPr>
      <w:bookmarkStart w:id="133" w:name="_Toc381305373"/>
      <w:bookmarkStart w:id="134" w:name="_Toc390727593"/>
      <w:bookmarkStart w:id="135" w:name="_Toc494664444"/>
      <w:r w:rsidRPr="00021284">
        <w:lastRenderedPageBreak/>
        <w:t>СПИСОК ИСПОЛЬЗОВАННЫХ ИСТОЧНИКОВ</w:t>
      </w:r>
      <w:bookmarkEnd w:id="133"/>
      <w:bookmarkEnd w:id="134"/>
      <w:bookmarkEnd w:id="135"/>
    </w:p>
    <w:p w:rsidR="00C559AB" w:rsidRDefault="00C559AB" w:rsidP="002322AF">
      <w:pPr>
        <w:pStyle w:val="C03ListOfSources"/>
        <w:numPr>
          <w:ilvl w:val="0"/>
          <w:numId w:val="6"/>
        </w:numPr>
        <w:ind w:left="357" w:hanging="357"/>
      </w:pPr>
      <w:bookmarkStart w:id="136" w:name="_Ref494625242"/>
      <w:r w:rsidRPr="009C1A20">
        <w:t>Румянцев П.О. Статистические методы анализа в клинической практике [Электронный ресурс] / П.О. Румянцев, С.Ю. Чекин, У.В. Румянцева, В.А. Саенко</w:t>
      </w:r>
      <w:r w:rsidR="00D135CD" w:rsidRPr="009C1A20">
        <w:t xml:space="preserve">. </w:t>
      </w:r>
      <w:r w:rsidR="00653E11">
        <w:t>–</w:t>
      </w:r>
      <w:r w:rsidR="00D135CD" w:rsidRPr="009C1A20">
        <w:t xml:space="preserve"> Электрон</w:t>
      </w:r>
      <w:proofErr w:type="gramStart"/>
      <w:r w:rsidR="00D135CD" w:rsidRPr="009C1A20">
        <w:t>.</w:t>
      </w:r>
      <w:proofErr w:type="gramEnd"/>
      <w:r w:rsidR="00D135CD" w:rsidRPr="009C1A20">
        <w:t xml:space="preserve"> </w:t>
      </w:r>
      <w:proofErr w:type="gramStart"/>
      <w:r w:rsidR="00D135CD" w:rsidRPr="009C1A20">
        <w:t>с</w:t>
      </w:r>
      <w:proofErr w:type="gramEnd"/>
      <w:r w:rsidR="00D135CD" w:rsidRPr="009C1A20">
        <w:t xml:space="preserve">т. </w:t>
      </w:r>
      <w:r w:rsidR="00653E11">
        <w:t>–</w:t>
      </w:r>
      <w:r w:rsidR="00D135CD" w:rsidRPr="009C1A20">
        <w:t xml:space="preserve"> М.</w:t>
      </w:r>
      <w:r w:rsidR="00676480">
        <w:t>:</w:t>
      </w:r>
      <w:r w:rsidR="00676480" w:rsidRPr="00676480">
        <w:t xml:space="preserve"> Медиа Сфера</w:t>
      </w:r>
      <w:r w:rsidR="00D135CD" w:rsidRPr="009C1A20">
        <w:t xml:space="preserve">, </w:t>
      </w:r>
      <w:r w:rsidRPr="009C1A20">
        <w:t>2009</w:t>
      </w:r>
      <w:r w:rsidR="00804F16">
        <w:t>.</w:t>
      </w:r>
      <w:r w:rsidR="008375D3" w:rsidRPr="009C1A20">
        <w:t xml:space="preserve"> –</w:t>
      </w:r>
      <w:r w:rsidR="00D135CD" w:rsidRPr="009C1A20">
        <w:t xml:space="preserve"> </w:t>
      </w:r>
      <w:r w:rsidRPr="009C1A20">
        <w:t>URL:</w:t>
      </w:r>
      <w:r w:rsidR="009C1A20" w:rsidRPr="009C1A20">
        <w:t xml:space="preserve"> https://elibrary.ru/item.asp?id=13081120</w:t>
      </w:r>
      <w:r w:rsidRPr="009C1A20">
        <w:t xml:space="preserve">, свободный. </w:t>
      </w:r>
      <w:r w:rsidR="00BB28B0" w:rsidRPr="009C1A20">
        <w:t>–</w:t>
      </w:r>
      <w:r w:rsidRPr="009C1A20">
        <w:t xml:space="preserve"> Яз</w:t>
      </w:r>
      <w:proofErr w:type="gramStart"/>
      <w:r w:rsidRPr="009C1A20">
        <w:t>.</w:t>
      </w:r>
      <w:proofErr w:type="gramEnd"/>
      <w:r w:rsidRPr="009C1A20">
        <w:t xml:space="preserve"> </w:t>
      </w:r>
      <w:proofErr w:type="gramStart"/>
      <w:r w:rsidRPr="009C1A20">
        <w:t>р</w:t>
      </w:r>
      <w:proofErr w:type="gramEnd"/>
      <w:r w:rsidRPr="009C1A20">
        <w:t>ус.</w:t>
      </w:r>
      <w:r w:rsidR="002920A5" w:rsidRPr="009C1A20">
        <w:t xml:space="preserve"> </w:t>
      </w:r>
      <w:r w:rsidR="00653E11">
        <w:t>–</w:t>
      </w:r>
      <w:r w:rsidR="002920A5" w:rsidRPr="009C1A20">
        <w:t xml:space="preserve"> </w:t>
      </w:r>
      <w:proofErr w:type="gramStart"/>
      <w:r w:rsidR="002920A5" w:rsidRPr="009C1A20">
        <w:t>Аналог печат. изд. (</w:t>
      </w:r>
      <w:r w:rsidR="000415AF" w:rsidRPr="009C1A20">
        <w:t>Проблемы эндокринологии</w:t>
      </w:r>
      <w:r w:rsidR="002920A5">
        <w:t xml:space="preserve">. </w:t>
      </w:r>
      <w:r w:rsidR="00653E11">
        <w:t>–</w:t>
      </w:r>
      <w:r w:rsidR="002920A5">
        <w:t xml:space="preserve"> 20</w:t>
      </w:r>
      <w:r w:rsidR="000415AF">
        <w:t>09</w:t>
      </w:r>
      <w:r w:rsidR="002920A5">
        <w:t xml:space="preserve">. </w:t>
      </w:r>
      <w:r w:rsidR="00653E11">
        <w:t>–</w:t>
      </w:r>
      <w:r w:rsidR="002920A5">
        <w:t xml:space="preserve"> № </w:t>
      </w:r>
      <w:r w:rsidR="000415AF">
        <w:t>5</w:t>
      </w:r>
      <w:r w:rsidR="00B114F1">
        <w:t>.</w:t>
      </w:r>
      <w:proofErr w:type="gramEnd"/>
      <w:r w:rsidR="00B114F1">
        <w:t xml:space="preserve"> </w:t>
      </w:r>
      <w:r w:rsidR="00653E11">
        <w:t>–</w:t>
      </w:r>
      <w:r w:rsidR="00B114F1">
        <w:t xml:space="preserve"> </w:t>
      </w:r>
      <w:proofErr w:type="gramStart"/>
      <w:r w:rsidR="00B114F1">
        <w:t>С.</w:t>
      </w:r>
      <w:r w:rsidR="00781F15">
        <w:t>48-55</w:t>
      </w:r>
      <w:r w:rsidR="002920A5">
        <w:t>).</w:t>
      </w:r>
      <w:proofErr w:type="gramEnd"/>
      <w:r w:rsidR="002920A5">
        <w:t xml:space="preserve"> </w:t>
      </w:r>
      <w:r w:rsidR="00653E11">
        <w:t>–</w:t>
      </w:r>
      <w:r w:rsidR="002920A5">
        <w:t xml:space="preserve"> </w:t>
      </w:r>
      <w:r w:rsidR="00BB28B0">
        <w:t>(</w:t>
      </w:r>
      <w:r w:rsidRPr="00EC18C3">
        <w:t xml:space="preserve">Дата обращ. </w:t>
      </w:r>
      <w:r w:rsidRPr="00320ABB">
        <w:t>27.09.2017).</w:t>
      </w:r>
      <w:bookmarkEnd w:id="136"/>
    </w:p>
    <w:p w:rsidR="00F53606" w:rsidRPr="00BB28B0" w:rsidRDefault="00F53606" w:rsidP="002322AF">
      <w:pPr>
        <w:pStyle w:val="C03ListOfSources"/>
        <w:numPr>
          <w:ilvl w:val="0"/>
          <w:numId w:val="6"/>
        </w:numPr>
        <w:ind w:left="357" w:hanging="357"/>
      </w:pPr>
      <w:bookmarkStart w:id="137" w:name="_Ref494625252"/>
      <w:r w:rsidRPr="00EC18C3">
        <w:t xml:space="preserve">Мастицкий С.Э. Статистический анализ и визуализация данных с помощью </w:t>
      </w:r>
      <w:r w:rsidRPr="0021304A">
        <w:rPr>
          <w:lang w:val="en-US"/>
        </w:rPr>
        <w:t>R</w:t>
      </w:r>
      <w:r w:rsidRPr="00D07FF9">
        <w:t xml:space="preserve"> [Электронный ресурс] / С.Э. Мастицкий, </w:t>
      </w:r>
      <w:r w:rsidR="00F8527C" w:rsidRPr="00D07FF9">
        <w:t>В.</w:t>
      </w:r>
      <w:proofErr w:type="gramStart"/>
      <w:r w:rsidR="00F8527C" w:rsidRPr="00D07FF9">
        <w:t>К</w:t>
      </w:r>
      <w:proofErr w:type="gramEnd"/>
      <w:r w:rsidR="00F8527C" w:rsidRPr="00D07FF9">
        <w:t xml:space="preserve"> </w:t>
      </w:r>
      <w:proofErr w:type="gramStart"/>
      <w:r w:rsidRPr="00D07FF9">
        <w:t>Шитиков</w:t>
      </w:r>
      <w:proofErr w:type="gramEnd"/>
      <w:r w:rsidRPr="00D07FF9">
        <w:t>; –</w:t>
      </w:r>
      <w:r w:rsidR="00F8527C">
        <w:t xml:space="preserve"> </w:t>
      </w:r>
      <w:r w:rsidRPr="00D07FF9">
        <w:t>Хайдельберг – Лондон – Тольятти</w:t>
      </w:r>
      <w:r w:rsidR="00B40BA9">
        <w:t>.</w:t>
      </w:r>
      <w:r w:rsidRPr="00D07FF9">
        <w:t>, 2014.</w:t>
      </w:r>
      <w:r w:rsidR="00BB28B0" w:rsidRPr="00BB28B0">
        <w:t xml:space="preserve"> / –</w:t>
      </w:r>
      <w:r w:rsidRPr="00D07FF9">
        <w:t xml:space="preserve"> </w:t>
      </w:r>
      <w:r w:rsidRPr="0021304A">
        <w:rPr>
          <w:lang w:val="en-US"/>
        </w:rPr>
        <w:t>URL</w:t>
      </w:r>
      <w:r w:rsidRPr="00EC18C3">
        <w:t xml:space="preserve">: </w:t>
      </w:r>
      <w:r w:rsidRPr="0021304A">
        <w:rPr>
          <w:lang w:val="en-US"/>
        </w:rPr>
        <w:t>http</w:t>
      </w:r>
      <w:r w:rsidRPr="00EC18C3">
        <w:t>://</w:t>
      </w:r>
      <w:r w:rsidRPr="0021304A">
        <w:rPr>
          <w:lang w:val="en-US"/>
        </w:rPr>
        <w:t>www</w:t>
      </w:r>
      <w:r w:rsidRPr="00EC18C3">
        <w:t>.</w:t>
      </w:r>
      <w:r w:rsidRPr="0021304A">
        <w:rPr>
          <w:lang w:val="en-US"/>
        </w:rPr>
        <w:t>ievbras</w:t>
      </w:r>
      <w:r w:rsidRPr="00EC18C3">
        <w:t>.</w:t>
      </w:r>
      <w:r w:rsidRPr="0021304A">
        <w:rPr>
          <w:lang w:val="en-US"/>
        </w:rPr>
        <w:t>ru</w:t>
      </w:r>
      <w:r w:rsidRPr="00EC18C3">
        <w:t>/</w:t>
      </w:r>
      <w:r w:rsidRPr="0021304A">
        <w:rPr>
          <w:lang w:val="en-US"/>
        </w:rPr>
        <w:t>ecostat</w:t>
      </w:r>
      <w:r w:rsidRPr="00EC18C3">
        <w:t>/</w:t>
      </w:r>
      <w:r w:rsidRPr="0021304A">
        <w:rPr>
          <w:lang w:val="en-US"/>
        </w:rPr>
        <w:t>Kiril</w:t>
      </w:r>
      <w:r w:rsidRPr="00EC18C3">
        <w:t>/</w:t>
      </w:r>
      <w:r w:rsidRPr="0021304A">
        <w:rPr>
          <w:lang w:val="en-US"/>
        </w:rPr>
        <w:t>R</w:t>
      </w:r>
      <w:r w:rsidRPr="00EC18C3">
        <w:t>/</w:t>
      </w:r>
      <w:r w:rsidRPr="0021304A">
        <w:rPr>
          <w:lang w:val="en-US"/>
        </w:rPr>
        <w:t>Mastitsky</w:t>
      </w:r>
      <w:r w:rsidRPr="00EC18C3">
        <w:t>%20</w:t>
      </w:r>
      <w:r w:rsidRPr="0021304A">
        <w:rPr>
          <w:lang w:val="en-US"/>
        </w:rPr>
        <w:t>and</w:t>
      </w:r>
      <w:r w:rsidRPr="00EC18C3">
        <w:t>%20</w:t>
      </w:r>
      <w:r w:rsidRPr="0021304A">
        <w:rPr>
          <w:lang w:val="en-US"/>
        </w:rPr>
        <w:t>Shitikov</w:t>
      </w:r>
      <w:r w:rsidRPr="00EC18C3">
        <w:t xml:space="preserve">%202014. </w:t>
      </w:r>
      <w:r w:rsidR="00BB28B0" w:rsidRPr="0021304A">
        <w:rPr>
          <w:lang w:val="en-US"/>
        </w:rPr>
        <w:t>P</w:t>
      </w:r>
      <w:r w:rsidRPr="0021304A">
        <w:rPr>
          <w:lang w:val="en-US"/>
        </w:rPr>
        <w:t>df</w:t>
      </w:r>
      <w:r w:rsidRPr="00EC18C3">
        <w:t xml:space="preserve">, свободный. </w:t>
      </w:r>
      <w:r w:rsidR="00BB28B0" w:rsidRPr="007D3676">
        <w:t>–</w:t>
      </w:r>
      <w:r w:rsidRPr="00EC18C3">
        <w:t xml:space="preserve"> Яз</w:t>
      </w:r>
      <w:proofErr w:type="gramStart"/>
      <w:r w:rsidRPr="00EC18C3">
        <w:t>.</w:t>
      </w:r>
      <w:proofErr w:type="gramEnd"/>
      <w:r w:rsidRPr="00EC18C3">
        <w:t xml:space="preserve"> </w:t>
      </w:r>
      <w:proofErr w:type="gramStart"/>
      <w:r w:rsidRPr="00EC18C3">
        <w:t>р</w:t>
      </w:r>
      <w:proofErr w:type="gramEnd"/>
      <w:r w:rsidRPr="00EC18C3">
        <w:t xml:space="preserve">ус. – ( Дата обращ. </w:t>
      </w:r>
      <w:r w:rsidRPr="00BB28B0">
        <w:t>27.09.2017).</w:t>
      </w:r>
      <w:bookmarkEnd w:id="137"/>
    </w:p>
    <w:p w:rsidR="00BB28B0" w:rsidRDefault="00F53606" w:rsidP="002322AF">
      <w:pPr>
        <w:pStyle w:val="C03ListOfSources"/>
        <w:numPr>
          <w:ilvl w:val="0"/>
          <w:numId w:val="6"/>
        </w:numPr>
        <w:ind w:left="357" w:hanging="357"/>
      </w:pPr>
      <w:bookmarkStart w:id="138" w:name="_Ref494625267"/>
      <w:r>
        <w:t>Виды клинических исследований лекарственных средств</w:t>
      </w:r>
      <w:r w:rsidR="00BB28B0" w:rsidRPr="00BB28B0">
        <w:t xml:space="preserve"> </w:t>
      </w:r>
      <w:r w:rsidR="00BB28B0" w:rsidRPr="00EC18C3">
        <w:t xml:space="preserve">[Электронный ресурс] </w:t>
      </w:r>
      <w:r w:rsidR="00BB28B0" w:rsidRPr="00BB28B0">
        <w:t xml:space="preserve">/ </w:t>
      </w:r>
      <w:r w:rsidR="00663F3E" w:rsidRPr="00663F3E">
        <w:t xml:space="preserve">Электрон. Дан. </w:t>
      </w:r>
      <w:r w:rsidR="00BB28B0" w:rsidRPr="00BB28B0">
        <w:t xml:space="preserve">– </w:t>
      </w:r>
      <w:r w:rsidR="00BB28B0" w:rsidRPr="00074B2B">
        <w:t>URL</w:t>
      </w:r>
      <w:r w:rsidR="00BB28B0" w:rsidRPr="00BB28B0">
        <w:t>:</w:t>
      </w:r>
      <w:r w:rsidR="00663F3E">
        <w:t xml:space="preserve"> </w:t>
      </w:r>
      <w:r w:rsidR="00BB28B0" w:rsidRPr="00074B2B">
        <w:t>http</w:t>
      </w:r>
      <w:r w:rsidR="00BB28B0" w:rsidRPr="00BB28B0">
        <w:t>://</w:t>
      </w:r>
      <w:r w:rsidR="00BB28B0" w:rsidRPr="00074B2B">
        <w:t>www</w:t>
      </w:r>
      <w:r w:rsidR="00BB28B0" w:rsidRPr="00BB28B0">
        <w:t>.</w:t>
      </w:r>
      <w:r w:rsidR="00BB28B0" w:rsidRPr="00074B2B">
        <w:t>medtran</w:t>
      </w:r>
      <w:r w:rsidR="00BB28B0" w:rsidRPr="00BB28B0">
        <w:t>.</w:t>
      </w:r>
      <w:r w:rsidR="00BB28B0" w:rsidRPr="00074B2B">
        <w:t>ru</w:t>
      </w:r>
      <w:r w:rsidR="00BB28B0" w:rsidRPr="00BB28B0">
        <w:t>/</w:t>
      </w:r>
      <w:r w:rsidR="00BB28B0" w:rsidRPr="00074B2B">
        <w:t>rus</w:t>
      </w:r>
      <w:r w:rsidR="00BB28B0" w:rsidRPr="00BB28B0">
        <w:t>/</w:t>
      </w:r>
      <w:r w:rsidR="00BB28B0" w:rsidRPr="00074B2B">
        <w:t>trials</w:t>
      </w:r>
      <w:r w:rsidR="00BB28B0" w:rsidRPr="00BB28B0">
        <w:t>/</w:t>
      </w:r>
      <w:r w:rsidR="00BB28B0" w:rsidRPr="00074B2B">
        <w:t>clinicaltrials</w:t>
      </w:r>
      <w:r w:rsidR="00BB28B0" w:rsidRPr="00BB28B0">
        <w:t>.</w:t>
      </w:r>
      <w:r w:rsidR="00BB28B0" w:rsidRPr="00074B2B">
        <w:t>htm</w:t>
      </w:r>
      <w:r w:rsidR="00663F3E">
        <w:t>,</w:t>
      </w:r>
      <w:r w:rsidR="00BB28B0" w:rsidRPr="00BB28B0">
        <w:t xml:space="preserve">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BB28B0" w:rsidRPr="00EC18C3">
        <w:t>Яз</w:t>
      </w:r>
      <w:proofErr w:type="gramStart"/>
      <w:r w:rsidR="00BB28B0" w:rsidRPr="00EC18C3">
        <w:t>.</w:t>
      </w:r>
      <w:proofErr w:type="gramEnd"/>
      <w:r w:rsidR="00BB28B0" w:rsidRPr="00EC18C3">
        <w:t xml:space="preserve"> </w:t>
      </w:r>
      <w:proofErr w:type="gramStart"/>
      <w:r w:rsidR="00BB28B0" w:rsidRPr="00EC18C3">
        <w:t>р</w:t>
      </w:r>
      <w:proofErr w:type="gramEnd"/>
      <w:r w:rsidR="00BB28B0" w:rsidRPr="00EC18C3">
        <w:t xml:space="preserve">ус. </w:t>
      </w:r>
      <w:r w:rsidR="00BB28B0" w:rsidRPr="00BB28B0">
        <w:t>–</w:t>
      </w:r>
      <w:r w:rsidR="00BB28B0">
        <w:t xml:space="preserve"> (</w:t>
      </w:r>
      <w:r w:rsidR="00BB28B0" w:rsidRPr="00EC18C3">
        <w:t xml:space="preserve">Дата обращ. </w:t>
      </w:r>
      <w:r w:rsidR="00BB28B0" w:rsidRPr="00320ABB">
        <w:t>27.09.2017).</w:t>
      </w:r>
      <w:bookmarkEnd w:id="138"/>
    </w:p>
    <w:p w:rsidR="00483133" w:rsidRDefault="00C751D2" w:rsidP="002322AF">
      <w:pPr>
        <w:pStyle w:val="C03ListOfSources"/>
        <w:numPr>
          <w:ilvl w:val="0"/>
          <w:numId w:val="6"/>
        </w:numPr>
        <w:ind w:left="357" w:hanging="357"/>
      </w:pPr>
      <w:bookmarkStart w:id="139" w:name="_Ref494625286"/>
      <w:r>
        <w:t>Курс обучения</w:t>
      </w:r>
      <w:r w:rsidR="00483133">
        <w:t xml:space="preserve"> языку </w:t>
      </w:r>
      <w:r w:rsidR="00483133">
        <w:rPr>
          <w:lang w:val="en-US"/>
        </w:rPr>
        <w:t>R</w:t>
      </w:r>
      <w:r w:rsidR="00483133">
        <w:t xml:space="preserve"> </w:t>
      </w:r>
      <w:r>
        <w:t xml:space="preserve">на платформе </w:t>
      </w:r>
      <w:r>
        <w:rPr>
          <w:lang w:val="en-US"/>
        </w:rPr>
        <w:t>Stepic</w:t>
      </w:r>
      <w:r w:rsidRPr="00C751D2">
        <w:t xml:space="preserve"> </w:t>
      </w:r>
      <w:r w:rsidR="00483133" w:rsidRPr="00EC18C3">
        <w:t xml:space="preserve">[Электронный ресурс] </w:t>
      </w:r>
      <w:r w:rsidR="00483133" w:rsidRPr="00BB28B0">
        <w:t xml:space="preserve">/ </w:t>
      </w:r>
      <w:r>
        <w:t xml:space="preserve">Электрон. Дан. </w:t>
      </w:r>
      <w:r w:rsidR="00483133" w:rsidRPr="00BB28B0">
        <w:t xml:space="preserve">– </w:t>
      </w:r>
      <w:r w:rsidR="00483133" w:rsidRPr="00F53606">
        <w:rPr>
          <w:lang w:val="en-US"/>
        </w:rPr>
        <w:t>URL</w:t>
      </w:r>
      <w:r w:rsidR="00483133" w:rsidRPr="00BB28B0">
        <w:t>:</w:t>
      </w:r>
      <w:r w:rsidR="00483133" w:rsidRPr="00483133">
        <w:t xml:space="preserve"> </w:t>
      </w:r>
      <w:r w:rsidRPr="00C751D2">
        <w:t>https://stepik.org/course/497</w:t>
      </w:r>
      <w:r>
        <w:t xml:space="preserve">, </w:t>
      </w:r>
      <w:r w:rsidR="006917F6" w:rsidRPr="00EC18C3">
        <w:t xml:space="preserve">свободный. </w:t>
      </w:r>
      <w:r w:rsidR="006917F6" w:rsidRPr="00BB28B0">
        <w:t>–</w:t>
      </w:r>
      <w:r w:rsidR="006917F6" w:rsidRPr="00EC18C3">
        <w:t xml:space="preserve"> </w:t>
      </w:r>
      <w:r w:rsidR="00483133" w:rsidRPr="00EC18C3">
        <w:t>Яз</w:t>
      </w:r>
      <w:proofErr w:type="gramStart"/>
      <w:r w:rsidR="00483133" w:rsidRPr="00EC18C3">
        <w:t>.</w:t>
      </w:r>
      <w:proofErr w:type="gramEnd"/>
      <w:r w:rsidR="00483133" w:rsidRPr="00EC18C3">
        <w:t xml:space="preserve"> </w:t>
      </w:r>
      <w:proofErr w:type="gramStart"/>
      <w:r w:rsidR="00483133" w:rsidRPr="00EC18C3">
        <w:t>р</w:t>
      </w:r>
      <w:proofErr w:type="gramEnd"/>
      <w:r w:rsidR="00483133" w:rsidRPr="00EC18C3">
        <w:t xml:space="preserve">ус. </w:t>
      </w:r>
      <w:r w:rsidR="00483133" w:rsidRPr="00BB28B0">
        <w:t>–</w:t>
      </w:r>
      <w:r w:rsidR="00483133">
        <w:t xml:space="preserve"> (</w:t>
      </w:r>
      <w:r w:rsidR="00483133" w:rsidRPr="00EC18C3">
        <w:t xml:space="preserve">Дата обращ. </w:t>
      </w:r>
      <w:r w:rsidR="00483133" w:rsidRPr="00320ABB">
        <w:t>27.09.2017).</w:t>
      </w:r>
      <w:bookmarkEnd w:id="139"/>
    </w:p>
    <w:p w:rsidR="0011278C" w:rsidRPr="00FD57C4" w:rsidRDefault="00746ED5" w:rsidP="002322AF">
      <w:pPr>
        <w:pStyle w:val="C03ListOfSources"/>
        <w:numPr>
          <w:ilvl w:val="0"/>
          <w:numId w:val="6"/>
        </w:numPr>
        <w:ind w:left="357" w:hanging="357"/>
      </w:pPr>
      <w:bookmarkStart w:id="140" w:name="_Ref494625297"/>
      <w:r w:rsidRPr="00215913">
        <w:rPr>
          <w:lang w:val="en-US"/>
        </w:rPr>
        <w:t>Zuur</w:t>
      </w:r>
      <w:r w:rsidR="00483133" w:rsidRPr="00215913">
        <w:t xml:space="preserve"> </w:t>
      </w:r>
      <w:r w:rsidR="00483133" w:rsidRPr="00215913">
        <w:rPr>
          <w:lang w:val="en-US"/>
        </w:rPr>
        <w:t>A</w:t>
      </w:r>
      <w:r w:rsidRPr="00215913">
        <w:t>.</w:t>
      </w:r>
      <w:r w:rsidR="00483133" w:rsidRPr="00215913">
        <w:rPr>
          <w:lang w:val="en-US"/>
        </w:rPr>
        <w:t>F</w:t>
      </w:r>
      <w:r w:rsidR="00483133" w:rsidRPr="00215913">
        <w:t xml:space="preserve">. </w:t>
      </w:r>
      <w:r w:rsidR="00483133" w:rsidRPr="00215913">
        <w:rPr>
          <w:lang w:val="en-US"/>
        </w:rPr>
        <w:t>A</w:t>
      </w:r>
      <w:r w:rsidR="00483133" w:rsidRPr="00215913">
        <w:t xml:space="preserve"> </w:t>
      </w:r>
      <w:r w:rsidR="00483133" w:rsidRPr="00215913">
        <w:rPr>
          <w:lang w:val="en-US"/>
        </w:rPr>
        <w:t>protocol</w:t>
      </w:r>
      <w:r w:rsidR="00483133" w:rsidRPr="00215913">
        <w:t xml:space="preserve"> </w:t>
      </w:r>
      <w:r w:rsidR="00483133" w:rsidRPr="00215913">
        <w:rPr>
          <w:lang w:val="en-US"/>
        </w:rPr>
        <w:t>for</w:t>
      </w:r>
      <w:r w:rsidR="00483133" w:rsidRPr="00215913">
        <w:t xml:space="preserve"> </w:t>
      </w:r>
      <w:r w:rsidR="00483133" w:rsidRPr="00215913">
        <w:rPr>
          <w:lang w:val="en-US"/>
        </w:rPr>
        <w:t>data</w:t>
      </w:r>
      <w:r w:rsidR="00483133" w:rsidRPr="00215913">
        <w:t xml:space="preserve"> </w:t>
      </w:r>
      <w:r w:rsidR="00483133" w:rsidRPr="00215913">
        <w:rPr>
          <w:lang w:val="en-US"/>
        </w:rPr>
        <w:t>exploration</w:t>
      </w:r>
      <w:r w:rsidR="00483133" w:rsidRPr="00215913">
        <w:t xml:space="preserve"> </w:t>
      </w:r>
      <w:r w:rsidR="00483133" w:rsidRPr="00215913">
        <w:rPr>
          <w:lang w:val="en-US"/>
        </w:rPr>
        <w:t>to</w:t>
      </w:r>
      <w:r w:rsidR="00483133" w:rsidRPr="00215913">
        <w:t xml:space="preserve"> </w:t>
      </w:r>
      <w:r w:rsidR="00483133" w:rsidRPr="00215913">
        <w:rPr>
          <w:lang w:val="en-US"/>
        </w:rPr>
        <w:t>avoid</w:t>
      </w:r>
      <w:r w:rsidR="00483133" w:rsidRPr="00215913">
        <w:t xml:space="preserve"> </w:t>
      </w:r>
      <w:r w:rsidR="00483133" w:rsidRPr="00215913">
        <w:rPr>
          <w:lang w:val="en-US"/>
        </w:rPr>
        <w:t>common</w:t>
      </w:r>
      <w:r w:rsidR="00483133" w:rsidRPr="00215913">
        <w:t xml:space="preserve"> </w:t>
      </w:r>
      <w:r w:rsidR="00483133" w:rsidRPr="00215913">
        <w:rPr>
          <w:lang w:val="en-US"/>
        </w:rPr>
        <w:t>statistical</w:t>
      </w:r>
      <w:r w:rsidR="00483133" w:rsidRPr="00215913">
        <w:t xml:space="preserve"> </w:t>
      </w:r>
      <w:r w:rsidR="00483133" w:rsidRPr="00215913">
        <w:rPr>
          <w:lang w:val="en-US"/>
        </w:rPr>
        <w:t>problems</w:t>
      </w:r>
      <w:r w:rsidR="00915224" w:rsidRPr="00215913">
        <w:t xml:space="preserve"> [</w:t>
      </w:r>
      <w:r w:rsidR="00915224" w:rsidRPr="009C1A20">
        <w:t>Электронный</w:t>
      </w:r>
      <w:r w:rsidR="00915224" w:rsidRPr="00215913">
        <w:t xml:space="preserve"> </w:t>
      </w:r>
      <w:r w:rsidR="00915224" w:rsidRPr="009C1A20">
        <w:t>ресурс</w:t>
      </w:r>
      <w:r w:rsidR="00915224" w:rsidRPr="00215913">
        <w:t xml:space="preserve">] / </w:t>
      </w:r>
      <w:r w:rsidR="00915224" w:rsidRPr="00215913">
        <w:rPr>
          <w:lang w:val="en-US"/>
        </w:rPr>
        <w:t>A</w:t>
      </w:r>
      <w:r w:rsidR="00915224" w:rsidRPr="00215913">
        <w:t>.</w:t>
      </w:r>
      <w:r w:rsidR="00915224" w:rsidRPr="00215913">
        <w:rPr>
          <w:lang w:val="en-US"/>
        </w:rPr>
        <w:t>F</w:t>
      </w:r>
      <w:r w:rsidR="00915224" w:rsidRPr="00215913">
        <w:t xml:space="preserve">. </w:t>
      </w:r>
      <w:r w:rsidR="00915224" w:rsidRPr="00215913">
        <w:rPr>
          <w:lang w:val="en-US"/>
        </w:rPr>
        <w:t>Zuur</w:t>
      </w:r>
      <w:r w:rsidR="007A014B" w:rsidRPr="00215913">
        <w:t xml:space="preserve">, </w:t>
      </w:r>
      <w:r w:rsidR="007A014B" w:rsidRPr="00215913">
        <w:rPr>
          <w:lang w:val="en-US"/>
        </w:rPr>
        <w:t>E</w:t>
      </w:r>
      <w:r w:rsidR="007A014B" w:rsidRPr="00215913">
        <w:t>.</w:t>
      </w:r>
      <w:r w:rsidR="007A014B" w:rsidRPr="00215913">
        <w:rPr>
          <w:lang w:val="en-US"/>
        </w:rPr>
        <w:t>N</w:t>
      </w:r>
      <w:r w:rsidR="007A014B" w:rsidRPr="00215913">
        <w:t xml:space="preserve">. </w:t>
      </w:r>
      <w:r w:rsidR="007A014B" w:rsidRPr="00215913">
        <w:rPr>
          <w:lang w:val="en-US"/>
        </w:rPr>
        <w:t>Ieno</w:t>
      </w:r>
      <w:r w:rsidR="007A014B" w:rsidRPr="00215913">
        <w:t xml:space="preserve">, </w:t>
      </w:r>
      <w:r w:rsidR="007A014B" w:rsidRPr="00215913">
        <w:rPr>
          <w:lang w:val="en-US"/>
        </w:rPr>
        <w:t>C</w:t>
      </w:r>
      <w:r w:rsidR="007A014B" w:rsidRPr="00215913">
        <w:t>,</w:t>
      </w:r>
      <w:r w:rsidR="007A014B" w:rsidRPr="00215913">
        <w:rPr>
          <w:lang w:val="en-US"/>
        </w:rPr>
        <w:t>S</w:t>
      </w:r>
      <w:r w:rsidR="007A014B" w:rsidRPr="00215913">
        <w:t xml:space="preserve">. </w:t>
      </w:r>
      <w:r w:rsidR="007A014B" w:rsidRPr="00215913">
        <w:rPr>
          <w:lang w:val="en-US"/>
        </w:rPr>
        <w:t>Elphick</w:t>
      </w:r>
      <w:r w:rsidR="007A014B" w:rsidRPr="00215913">
        <w:t xml:space="preserve">. </w:t>
      </w:r>
      <w:r w:rsidR="00653E11">
        <w:t>–</w:t>
      </w:r>
      <w:r w:rsidR="007A014B" w:rsidRPr="009C1A20">
        <w:t xml:space="preserve"> Электрон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7A014B" w:rsidRPr="009C1A20">
        <w:t>с</w:t>
      </w:r>
      <w:proofErr w:type="gramEnd"/>
      <w:r w:rsidR="007A014B" w:rsidRPr="009C1A20">
        <w:t xml:space="preserve">т. </w:t>
      </w:r>
      <w:r w:rsidR="00653E11">
        <w:t>–</w:t>
      </w:r>
      <w:r w:rsidR="007A014B" w:rsidRPr="009C1A20">
        <w:t xml:space="preserve"> </w:t>
      </w:r>
      <w:r w:rsidR="00520779">
        <w:rPr>
          <w:lang w:val="en-US"/>
        </w:rPr>
        <w:t>London</w:t>
      </w:r>
      <w:r w:rsidR="007A014B" w:rsidRPr="009C1A20">
        <w:t>.</w:t>
      </w:r>
      <w:r w:rsidR="006568A1">
        <w:t xml:space="preserve">: </w:t>
      </w:r>
      <w:r w:rsidR="006568A1" w:rsidRPr="006568A1">
        <w:t>British Ecological Society</w:t>
      </w:r>
      <w:r w:rsidR="007A014B" w:rsidRPr="009C1A20">
        <w:t>, 20</w:t>
      </w:r>
      <w:r w:rsidR="00BA0663" w:rsidRPr="00BA0663">
        <w:t>10</w:t>
      </w:r>
      <w:r w:rsidR="007A014B" w:rsidRPr="009C1A20">
        <w:t>, – URL:</w:t>
      </w:r>
      <w:r w:rsidR="00BA0663" w:rsidRPr="00BA0663">
        <w:t xml:space="preserve"> http://onlinelibrary.wiley.com/doi/10.1111/j.2041-210X.2009.00001.x/abstract</w:t>
      </w:r>
      <w:r w:rsidR="007A014B" w:rsidRPr="009C1A20">
        <w:t>, свободный. – Яз</w:t>
      </w:r>
      <w:proofErr w:type="gramStart"/>
      <w:r w:rsidR="007A014B" w:rsidRPr="009C1A20">
        <w:t>.</w:t>
      </w:r>
      <w:proofErr w:type="gramEnd"/>
      <w:r w:rsidR="007A014B" w:rsidRPr="009C1A20">
        <w:t xml:space="preserve"> </w:t>
      </w:r>
      <w:proofErr w:type="gramStart"/>
      <w:r w:rsidR="00CF04D8">
        <w:t>а</w:t>
      </w:r>
      <w:proofErr w:type="gramEnd"/>
      <w:r w:rsidR="00CF04D8">
        <w:t>нгл</w:t>
      </w:r>
      <w:r w:rsidR="007A014B" w:rsidRPr="009C1A20">
        <w:t xml:space="preserve">. </w:t>
      </w:r>
      <w:r w:rsidR="00653E11">
        <w:t>–</w:t>
      </w:r>
      <w:r w:rsidR="007A014B" w:rsidRPr="009C1A20">
        <w:t xml:space="preserve"> Аналог печат. изд. (</w:t>
      </w:r>
      <w:r w:rsidR="008A43B4" w:rsidRPr="0088655F">
        <w:t>Methods in Ecology and Evolution</w:t>
      </w:r>
      <w:r w:rsidR="007A014B">
        <w:t xml:space="preserve">. </w:t>
      </w:r>
      <w:r w:rsidR="00653E11">
        <w:t>–</w:t>
      </w:r>
      <w:r w:rsidR="007A014B">
        <w:t xml:space="preserve"> 20</w:t>
      </w:r>
      <w:r w:rsidR="008A43B4" w:rsidRPr="0088655F">
        <w:t>10</w:t>
      </w:r>
      <w:r w:rsidR="007A014B">
        <w:t xml:space="preserve">. </w:t>
      </w:r>
      <w:r w:rsidR="00653E11">
        <w:t>–</w:t>
      </w:r>
      <w:r w:rsidR="007A014B">
        <w:t xml:space="preserve"> № </w:t>
      </w:r>
      <w:r w:rsidR="008A43B4" w:rsidRPr="0088655F">
        <w:t>1</w:t>
      </w:r>
      <w:r w:rsidR="007A014B">
        <w:t xml:space="preserve">. </w:t>
      </w:r>
      <w:r w:rsidR="00653E11">
        <w:t>–</w:t>
      </w:r>
      <w:r w:rsidR="007A014B">
        <w:t xml:space="preserve"> </w:t>
      </w:r>
      <w:r w:rsidR="00E70CFE">
        <w:rPr>
          <w:lang w:val="en-US"/>
        </w:rPr>
        <w:t>P</w:t>
      </w:r>
      <w:r w:rsidR="007A014B">
        <w:t>.</w:t>
      </w:r>
      <w:r w:rsidR="008A43B4" w:rsidRPr="0088655F">
        <w:t>3</w:t>
      </w:r>
      <w:r w:rsidR="007A014B">
        <w:t>-</w:t>
      </w:r>
      <w:r w:rsidR="008A43B4" w:rsidRPr="0088655F">
        <w:t>14</w:t>
      </w:r>
      <w:r w:rsidR="007A014B">
        <w:t xml:space="preserve">). </w:t>
      </w:r>
      <w:r w:rsidR="00653E11">
        <w:t>–</w:t>
      </w:r>
      <w:r w:rsidR="007A014B">
        <w:t xml:space="preserve"> (</w:t>
      </w:r>
      <w:r w:rsidR="007A014B" w:rsidRPr="00EC18C3">
        <w:t xml:space="preserve">Дата обращ. </w:t>
      </w:r>
      <w:r w:rsidR="007A014B" w:rsidRPr="00320ABB">
        <w:t>27.09.2017).</w:t>
      </w:r>
      <w:bookmarkEnd w:id="140"/>
    </w:p>
    <w:p w:rsidR="00F53606" w:rsidRDefault="005F1475" w:rsidP="002322AF">
      <w:pPr>
        <w:pStyle w:val="C03ListOfSources"/>
        <w:numPr>
          <w:ilvl w:val="0"/>
          <w:numId w:val="6"/>
        </w:numPr>
        <w:ind w:left="357" w:hanging="357"/>
      </w:pPr>
      <w:bookmarkStart w:id="141" w:name="_Ref494625910"/>
      <w:commentRangeStart w:id="142"/>
      <w:r w:rsidRPr="00676480">
        <w:t xml:space="preserve">Квантиль [Электронный ресурс] / </w:t>
      </w:r>
      <w:r w:rsidR="00D637CC">
        <w:t xml:space="preserve">Электрон. Дан. </w:t>
      </w:r>
      <w:r w:rsidRPr="00676480">
        <w:t xml:space="preserve">– </w:t>
      </w:r>
      <w:r w:rsidRPr="005F1475">
        <w:rPr>
          <w:lang w:val="en-US"/>
        </w:rPr>
        <w:t>URL</w:t>
      </w:r>
      <w:r w:rsidRPr="00676480">
        <w:t xml:space="preserve">: </w:t>
      </w:r>
      <w:r w:rsidR="00D637CC" w:rsidRPr="00D637CC">
        <w:rPr>
          <w:lang w:val="en-US"/>
        </w:rPr>
        <w:t>https</w:t>
      </w:r>
      <w:r w:rsidR="00D637CC" w:rsidRPr="00D637CC">
        <w:t>://</w:t>
      </w:r>
      <w:r w:rsidR="00D637CC" w:rsidRPr="00D637CC">
        <w:rPr>
          <w:lang w:val="en-US"/>
        </w:rPr>
        <w:t>en</w:t>
      </w:r>
      <w:r w:rsidR="00D637CC" w:rsidRPr="00D637CC">
        <w:t>.</w:t>
      </w:r>
      <w:r w:rsidR="00D637CC" w:rsidRPr="00D637CC">
        <w:rPr>
          <w:lang w:val="en-US"/>
        </w:rPr>
        <w:t>wikipedia</w:t>
      </w:r>
      <w:r w:rsidR="00D637CC" w:rsidRPr="00D637CC">
        <w:t>.</w:t>
      </w:r>
      <w:r w:rsidR="00D637CC" w:rsidRPr="00D637CC">
        <w:rPr>
          <w:lang w:val="en-US"/>
        </w:rPr>
        <w:t>org</w:t>
      </w:r>
      <w:r w:rsidR="00D637CC" w:rsidRPr="00D637CC">
        <w:t>/</w:t>
      </w:r>
      <w:r w:rsidR="00D637CC" w:rsidRPr="00D637CC">
        <w:rPr>
          <w:lang w:val="en-US"/>
        </w:rPr>
        <w:t>wiki</w:t>
      </w:r>
      <w:r w:rsidR="00D637CC" w:rsidRPr="00D637CC">
        <w:t>/</w:t>
      </w:r>
      <w:r w:rsidR="00D637CC" w:rsidRPr="00D637CC">
        <w:rPr>
          <w:lang w:val="en-US"/>
        </w:rPr>
        <w:t>Quantile</w:t>
      </w:r>
      <w:r w:rsidR="00D637CC">
        <w:t xml:space="preserve">, </w:t>
      </w:r>
      <w:r w:rsidR="006917F6" w:rsidRPr="00676480">
        <w:t xml:space="preserve">свободный. – </w:t>
      </w:r>
      <w:r w:rsidRPr="00676480">
        <w:t>Яз</w:t>
      </w:r>
      <w:proofErr w:type="gramStart"/>
      <w:r w:rsidRPr="00676480">
        <w:t>.</w:t>
      </w:r>
      <w:proofErr w:type="gramEnd"/>
      <w:r w:rsidRPr="00676480">
        <w:t xml:space="preserve"> </w:t>
      </w:r>
      <w:proofErr w:type="gramStart"/>
      <w:r w:rsidRPr="00676480">
        <w:t>а</w:t>
      </w:r>
      <w:proofErr w:type="gramEnd"/>
      <w:r w:rsidRPr="00676480">
        <w:t xml:space="preserve">нгл. – (Дата обращ. </w:t>
      </w:r>
      <w:r w:rsidRPr="00D637CC">
        <w:t>27.09.2017).</w:t>
      </w:r>
      <w:bookmarkEnd w:id="141"/>
      <w:commentRangeEnd w:id="142"/>
      <w:r w:rsidR="009C76BE">
        <w:rPr>
          <w:rStyle w:val="a7"/>
        </w:rPr>
        <w:commentReference w:id="142"/>
      </w:r>
    </w:p>
    <w:p w:rsidR="005F1475" w:rsidRPr="00121D78" w:rsidRDefault="00014503" w:rsidP="002322AF">
      <w:pPr>
        <w:pStyle w:val="C03ListOfSources"/>
        <w:numPr>
          <w:ilvl w:val="0"/>
          <w:numId w:val="6"/>
        </w:numPr>
        <w:ind w:left="357" w:hanging="357"/>
        <w:rPr>
          <w:lang w:val="en-US"/>
        </w:rPr>
      </w:pPr>
      <w:bookmarkStart w:id="143" w:name="_Ref494625934"/>
      <w:r w:rsidRPr="00121D78">
        <w:rPr>
          <w:lang w:val="en-US"/>
        </w:rPr>
        <w:lastRenderedPageBreak/>
        <w:t>Wickham</w:t>
      </w:r>
      <w:r w:rsidR="000203E1" w:rsidRPr="00121D78">
        <w:rPr>
          <w:lang w:val="en-US"/>
        </w:rPr>
        <w:t xml:space="preserve"> H.</w:t>
      </w:r>
      <w:r w:rsidRPr="00121D78">
        <w:rPr>
          <w:lang w:val="en-US"/>
        </w:rPr>
        <w:t xml:space="preserve"> </w:t>
      </w:r>
      <w:r w:rsidR="0064336D" w:rsidRPr="00121D78">
        <w:rPr>
          <w:lang w:val="en-US"/>
        </w:rPr>
        <w:t xml:space="preserve">R Packages: </w:t>
      </w:r>
      <w:proofErr w:type="gramStart"/>
      <w:r w:rsidR="0064336D" w:rsidRPr="00121D78">
        <w:rPr>
          <w:lang w:val="en-US"/>
        </w:rPr>
        <w:t>Organize,</w:t>
      </w:r>
      <w:proofErr w:type="gramEnd"/>
      <w:r w:rsidR="0064336D" w:rsidRPr="00121D78">
        <w:rPr>
          <w:lang w:val="en-US"/>
        </w:rPr>
        <w:t xml:space="preserve"> Test, Document, and Share Your Code</w:t>
      </w:r>
      <w:r w:rsidR="00477890" w:rsidRPr="00121D78">
        <w:rPr>
          <w:lang w:val="en-US"/>
        </w:rPr>
        <w:t xml:space="preserve"> </w:t>
      </w:r>
      <w:r w:rsidR="005F1475" w:rsidRPr="00121D78">
        <w:rPr>
          <w:lang w:val="en-US"/>
        </w:rPr>
        <w:t xml:space="preserve">/ </w:t>
      </w:r>
      <w:r w:rsidR="000203E1" w:rsidRPr="00121D78">
        <w:rPr>
          <w:lang w:val="en-US"/>
        </w:rPr>
        <w:t>H. Wickham</w:t>
      </w:r>
      <w:r w:rsidR="001A2D1A" w:rsidRPr="00121D78">
        <w:rPr>
          <w:lang w:val="en-US"/>
        </w:rPr>
        <w:t>. –</w:t>
      </w:r>
      <w:r w:rsidR="005F1475" w:rsidRPr="00121D78">
        <w:rPr>
          <w:lang w:val="en-US"/>
        </w:rPr>
        <w:t xml:space="preserve"> </w:t>
      </w:r>
      <w:r w:rsidR="00477890" w:rsidRPr="00121D78">
        <w:rPr>
          <w:lang w:val="en-US"/>
        </w:rPr>
        <w:t xml:space="preserve">1st </w:t>
      </w:r>
      <w:r w:rsidR="009A5ACA" w:rsidRPr="00121D78">
        <w:rPr>
          <w:lang w:val="en-US"/>
        </w:rPr>
        <w:t>e</w:t>
      </w:r>
      <w:r w:rsidR="00477890" w:rsidRPr="00121D78">
        <w:rPr>
          <w:lang w:val="en-US"/>
        </w:rPr>
        <w:t>d</w:t>
      </w:r>
      <w:r w:rsidR="009A5ACA" w:rsidRPr="00121D78">
        <w:rPr>
          <w:lang w:val="en-US"/>
        </w:rPr>
        <w:t xml:space="preserve">. – </w:t>
      </w:r>
      <w:proofErr w:type="gramStart"/>
      <w:r w:rsidR="00520779" w:rsidRPr="00121D78">
        <w:rPr>
          <w:lang w:val="en-US"/>
        </w:rPr>
        <w:t>Sebastopol.:</w:t>
      </w:r>
      <w:proofErr w:type="gramEnd"/>
      <w:r w:rsidR="00520779" w:rsidRPr="00121D78">
        <w:rPr>
          <w:lang w:val="en-US"/>
        </w:rPr>
        <w:t xml:space="preserve"> O’Reilly</w:t>
      </w:r>
      <w:r w:rsidR="006D58AD" w:rsidRPr="00121D78">
        <w:rPr>
          <w:lang w:val="en-US"/>
        </w:rPr>
        <w:t xml:space="preserve"> Media</w:t>
      </w:r>
      <w:r w:rsidR="00376A0C" w:rsidRPr="00121D78">
        <w:rPr>
          <w:lang w:val="en-US"/>
        </w:rPr>
        <w:t>, 2015</w:t>
      </w:r>
      <w:r w:rsidR="009A5ACA" w:rsidRPr="00121D78">
        <w:rPr>
          <w:lang w:val="en-US"/>
        </w:rPr>
        <w:t>.</w:t>
      </w:r>
      <w:r w:rsidR="00376A0C" w:rsidRPr="00121D78">
        <w:rPr>
          <w:lang w:val="en-US"/>
        </w:rPr>
        <w:t xml:space="preserve"> –</w:t>
      </w:r>
      <w:r w:rsidR="009A5ACA" w:rsidRPr="00121D78">
        <w:rPr>
          <w:lang w:val="en-US"/>
        </w:rPr>
        <w:t xml:space="preserve"> 202p</w:t>
      </w:r>
      <w:r w:rsidR="005F1475" w:rsidRPr="00121D78">
        <w:rPr>
          <w:lang w:val="en-US"/>
        </w:rPr>
        <w:t>.</w:t>
      </w:r>
      <w:bookmarkEnd w:id="143"/>
    </w:p>
    <w:p w:rsidR="00021284" w:rsidRPr="00FF0A74" w:rsidRDefault="001407E4" w:rsidP="001B2BCC">
      <w:pPr>
        <w:pStyle w:val="D01"/>
        <w:numPr>
          <w:ilvl w:val="0"/>
          <w:numId w:val="0"/>
        </w:numPr>
      </w:pPr>
      <w:bookmarkStart w:id="144" w:name="_Toc494664445"/>
      <w:r>
        <w:lastRenderedPageBreak/>
        <w:t>ПРИЛОЖЕНИЕ</w:t>
      </w:r>
      <w:r w:rsidRPr="00FF0A74">
        <w:t xml:space="preserve"> </w:t>
      </w:r>
      <w:r>
        <w:t>А</w:t>
      </w:r>
      <w:bookmarkEnd w:id="144"/>
    </w:p>
    <w:p w:rsidR="006D7D23" w:rsidRPr="00FF0A74" w:rsidRDefault="006D7D23" w:rsidP="004F5C73">
      <w:pPr>
        <w:ind w:firstLine="0"/>
        <w:jc w:val="center"/>
        <w:rPr>
          <w:i/>
        </w:rPr>
      </w:pPr>
      <w:r w:rsidRPr="004F5C73">
        <w:rPr>
          <w:i/>
        </w:rPr>
        <w:t>Листинг</w:t>
      </w:r>
      <w:r w:rsidRPr="00FF0A74">
        <w:rPr>
          <w:i/>
        </w:rPr>
        <w:t xml:space="preserve"> </w:t>
      </w:r>
      <w:r w:rsidRPr="004F5C73">
        <w:rPr>
          <w:i/>
        </w:rPr>
        <w:t>программного</w:t>
      </w:r>
      <w:r w:rsidRPr="00FF0A74">
        <w:rPr>
          <w:i/>
        </w:rPr>
        <w:t xml:space="preserve"> </w:t>
      </w:r>
      <w:r w:rsidRPr="004F5C73">
        <w:rPr>
          <w:i/>
        </w:rPr>
        <w:t>кода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File</w:t>
      </w:r>
      <w:r w:rsidRPr="00455286">
        <w:rPr>
          <w:lang w:val="en-US"/>
        </w:rPr>
        <w:t xml:space="preserve">&lt;- </w:t>
      </w:r>
      <w:proofErr w:type="gramStart"/>
      <w:r w:rsidRPr="008C380A">
        <w:rPr>
          <w:lang w:val="en-US"/>
        </w:rPr>
        <w:t>setClass</w:t>
      </w:r>
      <w:r w:rsidRPr="00455286">
        <w:rPr>
          <w:lang w:val="en-US"/>
        </w:rPr>
        <w:t>(</w:t>
      </w:r>
      <w:proofErr w:type="gramEnd"/>
      <w:r w:rsidRPr="00455286">
        <w:rPr>
          <w:lang w:val="en-US"/>
        </w:rPr>
        <w:t>"</w:t>
      </w:r>
      <w:r w:rsidRPr="008C380A">
        <w:rPr>
          <w:lang w:val="en-US"/>
        </w:rPr>
        <w:t>File</w:t>
      </w:r>
      <w:r w:rsidRPr="00455286">
        <w:rPr>
          <w:lang w:val="en-US"/>
        </w:rPr>
        <w:t>",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slots</w:t>
      </w:r>
      <w:proofErr w:type="gramEnd"/>
      <w:r w:rsidRPr="008C380A">
        <w:rPr>
          <w:lang w:val="en-US"/>
        </w:rPr>
        <w:t xml:space="preserve"> = c(path = "character")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G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G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definition</w:t>
      </w:r>
      <w:proofErr w:type="gramEnd"/>
      <w:r w:rsidRPr="008C380A">
        <w:rPr>
          <w:lang w:val="en-US"/>
        </w:rPr>
        <w:t xml:space="preserve"> = function(theObject)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return(</w:t>
      </w:r>
      <w:proofErr w:type="gramEnd"/>
      <w:r w:rsidRPr="008C380A">
        <w:rPr>
          <w:lang w:val="en-US"/>
        </w:rPr>
        <w:t>theObject@path)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setGeneric(</w:t>
      </w:r>
      <w:proofErr w:type="gramEnd"/>
      <w:r w:rsidRPr="008C380A">
        <w:rPr>
          <w:lang w:val="en-US"/>
        </w:rPr>
        <w:t>name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{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  </w:t>
      </w:r>
      <w:proofErr w:type="gramStart"/>
      <w:r w:rsidRPr="008C380A">
        <w:rPr>
          <w:lang w:val="en-US"/>
        </w:rPr>
        <w:t>standardGeneric(</w:t>
      </w:r>
      <w:proofErr w:type="gramEnd"/>
      <w:r w:rsidRPr="008C380A">
        <w:rPr>
          <w:lang w:val="en-US"/>
        </w:rPr>
        <w:t>"</w:t>
      </w:r>
      <w:r>
        <w:rPr>
          <w:lang w:val="en-US"/>
        </w:rPr>
        <w:t>S</w:t>
      </w:r>
      <w:r w:rsidRPr="008C380A">
        <w:rPr>
          <w:lang w:val="en-US"/>
        </w:rPr>
        <w:t>etPath")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}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>)</w:t>
      </w:r>
    </w:p>
    <w:p w:rsidR="006D7D23" w:rsidRPr="008C380A" w:rsidRDefault="006D7D23" w:rsidP="006D7D23">
      <w:pPr>
        <w:pStyle w:val="E01Code"/>
        <w:rPr>
          <w:lang w:val="en-US"/>
        </w:rPr>
      </w:pPr>
      <w:proofErr w:type="gramStart"/>
      <w:r w:rsidRPr="008C380A">
        <w:rPr>
          <w:lang w:val="en-US"/>
        </w:rPr>
        <w:t>setMethod(</w:t>
      </w:r>
      <w:proofErr w:type="gramEnd"/>
      <w:r w:rsidRPr="008C380A">
        <w:rPr>
          <w:lang w:val="en-US"/>
        </w:rPr>
        <w:t>f = "</w:t>
      </w:r>
      <w:r>
        <w:rPr>
          <w:lang w:val="en-US"/>
        </w:rPr>
        <w:t>S</w:t>
      </w:r>
      <w:r w:rsidRPr="008C380A">
        <w:rPr>
          <w:lang w:val="en-US"/>
        </w:rPr>
        <w:t>etPath",</w:t>
      </w:r>
    </w:p>
    <w:p w:rsidR="006D7D23" w:rsidRPr="008C380A" w:rsidRDefault="006D7D23" w:rsidP="006D7D23">
      <w:pPr>
        <w:pStyle w:val="E01Code"/>
        <w:rPr>
          <w:lang w:val="en-US"/>
        </w:rPr>
      </w:pPr>
      <w:r w:rsidRPr="008C380A">
        <w:rPr>
          <w:lang w:val="en-US"/>
        </w:rPr>
        <w:t xml:space="preserve">  </w:t>
      </w:r>
      <w:proofErr w:type="gramStart"/>
      <w:r w:rsidRPr="008C380A">
        <w:rPr>
          <w:lang w:val="en-US"/>
        </w:rPr>
        <w:t>signature</w:t>
      </w:r>
      <w:proofErr w:type="gramEnd"/>
      <w:r w:rsidRPr="008C380A">
        <w:rPr>
          <w:lang w:val="en-US"/>
        </w:rPr>
        <w:t xml:space="preserve"> = "File",</w:t>
      </w:r>
    </w:p>
    <w:p w:rsidR="006D7D23" w:rsidRPr="004F60B9" w:rsidRDefault="006D7D23" w:rsidP="006D7D23">
      <w:pPr>
        <w:pStyle w:val="E01Code"/>
        <w:rPr>
          <w:lang w:val="en-US"/>
        </w:rPr>
      </w:pPr>
      <w:r w:rsidRPr="004F60B9">
        <w:rPr>
          <w:lang w:val="en-US"/>
        </w:rPr>
        <w:t xml:space="preserve">  </w:t>
      </w:r>
      <w:proofErr w:type="gramStart"/>
      <w:r w:rsidRPr="004F60B9">
        <w:rPr>
          <w:lang w:val="en-US"/>
        </w:rPr>
        <w:t>definition</w:t>
      </w:r>
      <w:proofErr w:type="gramEnd"/>
      <w:r w:rsidRPr="004F60B9">
        <w:rPr>
          <w:lang w:val="en-US"/>
        </w:rPr>
        <w:t xml:space="preserve"> = function(theObject, new_path)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{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theObject@path &lt;- new_path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In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FC4AAB">
        <w:rPr>
          <w:lang w:val="en-US"/>
        </w:rPr>
        <w:t xml:space="preserve"> = "data.frame"),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contains</w:t>
      </w:r>
      <w:proofErr w:type="gramEnd"/>
      <w:r w:rsidRPr="00FC4AAB">
        <w:rPr>
          <w:lang w:val="en-US"/>
        </w:rPr>
        <w:t xml:space="preserve"> = "File"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"Read</w:t>
      </w:r>
      <w:r w:rsidRPr="00FC4AAB">
        <w:rPr>
          <w:lang w:val="en-US"/>
        </w:rPr>
        <w:t>")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}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>)</w:t>
      </w:r>
    </w:p>
    <w:p w:rsidR="006D7D23" w:rsidRPr="00FC4AA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"Read</w:t>
      </w:r>
      <w:r w:rsidRPr="00FC4AAB">
        <w:rPr>
          <w:lang w:val="en-US"/>
        </w:rPr>
        <w:t>",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FC4AAB">
        <w:rPr>
          <w:lang w:val="en-US"/>
        </w:rPr>
        <w:t>In",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</w:t>
      </w:r>
      <w:proofErr w:type="gramStart"/>
      <w:r w:rsidRPr="00FC4AAB">
        <w:rPr>
          <w:lang w:val="en-US"/>
        </w:rPr>
        <w:t>definition</w:t>
      </w:r>
      <w:proofErr w:type="gramEnd"/>
      <w:r w:rsidRPr="00FC4AAB">
        <w:rPr>
          <w:lang w:val="en-US"/>
        </w:rPr>
        <w:t xml:space="preserve"> = function(theObject)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{</w:t>
      </w:r>
    </w:p>
    <w:p w:rsidR="006D7D23" w:rsidRPr="00FC4AA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</w:t>
      </w:r>
      <w:r w:rsidRPr="00FC4AAB">
        <w:rPr>
          <w:lang w:val="en-US"/>
        </w:rPr>
        <w:t xml:space="preserve">&lt;- </w:t>
      </w:r>
      <w:proofErr w:type="gramStart"/>
      <w:r w:rsidRPr="00FC4AAB">
        <w:rPr>
          <w:lang w:val="en-US"/>
        </w:rPr>
        <w:t>read.csv2(</w:t>
      </w:r>
      <w:proofErr w:type="gramEnd"/>
      <w:r w:rsidRPr="00FC4AAB">
        <w:rPr>
          <w:lang w:val="en-US"/>
        </w:rPr>
        <w:t>theObject@path,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na.strings = </w:t>
      </w:r>
      <w:proofErr w:type="gramStart"/>
      <w:r w:rsidRPr="00FC4AAB">
        <w:rPr>
          <w:lang w:val="en-US"/>
        </w:rPr>
        <w:t>c(</w:t>
      </w:r>
      <w:proofErr w:type="gramEnd"/>
      <w:r w:rsidRPr="00FC4AAB">
        <w:rPr>
          <w:lang w:val="en-US"/>
        </w:rPr>
        <w:t>"", "NA"),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sep</w:t>
      </w:r>
      <w:proofErr w:type="gramEnd"/>
      <w:r w:rsidRPr="00FC4AAB">
        <w:rPr>
          <w:lang w:val="en-US"/>
        </w:rPr>
        <w:t xml:space="preserve"> = ";",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dec = ",",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</w:t>
      </w:r>
      <w:proofErr w:type="gramStart"/>
      <w:r w:rsidRPr="00FC4AAB">
        <w:rPr>
          <w:lang w:val="en-US"/>
        </w:rPr>
        <w:t>stringsAsFactors</w:t>
      </w:r>
      <w:proofErr w:type="gramEnd"/>
      <w:r w:rsidRPr="00FC4AAB">
        <w:rPr>
          <w:lang w:val="en-US"/>
        </w:rPr>
        <w:t xml:space="preserve"> = FALSE,</w:t>
      </w:r>
    </w:p>
    <w:p w:rsidR="006D7D23" w:rsidRPr="00FC4AAB" w:rsidRDefault="006D7D23" w:rsidP="006D7D23">
      <w:pPr>
        <w:pStyle w:val="E01Code"/>
        <w:rPr>
          <w:lang w:val="en-US"/>
        </w:rPr>
      </w:pPr>
      <w:r w:rsidRPr="00FC4AAB">
        <w:rPr>
          <w:lang w:val="en-US"/>
        </w:rPr>
        <w:t xml:space="preserve">                                    check.names = FALSE)</w:t>
      </w:r>
    </w:p>
    <w:p w:rsidR="006D7D23" w:rsidRPr="00FC4AAB" w:rsidRDefault="006D7D23" w:rsidP="006D7D23">
      <w:pPr>
        <w:pStyle w:val="E01Code"/>
        <w:rPr>
          <w:lang w:val="en-US"/>
        </w:rPr>
      </w:pP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Out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slots</w:t>
      </w:r>
      <w:proofErr w:type="gramEnd"/>
      <w:r>
        <w:rPr>
          <w:lang w:val="en-US"/>
        </w:rPr>
        <w:t xml:space="preserve"> = c(table</w:t>
      </w:r>
      <w:r w:rsidRPr="009117F4">
        <w:rPr>
          <w:lang w:val="en-US"/>
        </w:rPr>
        <w:t xml:space="preserve"> = "data.frame",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sheet_name = "character",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wb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</w:t>
      </w:r>
      <w:proofErr w:type="gramStart"/>
      <w:r w:rsidRPr="009117F4">
        <w:rPr>
          <w:lang w:val="en-US"/>
        </w:rPr>
        <w:t>sheet</w:t>
      </w:r>
      <w:proofErr w:type="gramEnd"/>
      <w:r w:rsidRPr="009117F4">
        <w:rPr>
          <w:lang w:val="en-US"/>
        </w:rPr>
        <w:t xml:space="preserve"> = "jobjRef",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row_header = "numeric",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row_table_legend = "numeric"),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contains</w:t>
      </w:r>
      <w:proofErr w:type="gramEnd"/>
      <w:r w:rsidRPr="009117F4">
        <w:rPr>
          <w:lang w:val="en-US"/>
        </w:rPr>
        <w:t xml:space="preserve"> = "File",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prototype</w:t>
      </w:r>
      <w:proofErr w:type="gramEnd"/>
      <w:r w:rsidRPr="009117F4">
        <w:rPr>
          <w:lang w:val="en-US"/>
        </w:rPr>
        <w:t xml:space="preserve"> = list(row_header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row_table_legend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"setTable</w:t>
      </w:r>
      <w:r w:rsidRPr="009117F4">
        <w:rPr>
          <w:lang w:val="en-US"/>
        </w:rPr>
        <w:t>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"setTable</w:t>
      </w:r>
      <w:r w:rsidRPr="009117F4">
        <w:rPr>
          <w:lang w:val="en-US"/>
        </w:rPr>
        <w:t>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lastRenderedPageBreak/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myfile)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theObject@table &lt;- myfile@table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"getExcelSheetName")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"getExcelSheetName",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"setExcelSheetName")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"setExcelSheetName",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new_sheet_name)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theObject@sheet_name &lt;- new_sheet_name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"CreateExcelWB")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"CreateExcelWB",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colnames = TRUE, startRow)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theObject@wb &lt;- </w:t>
      </w:r>
      <w:proofErr w:type="gramStart"/>
      <w:r w:rsidRPr="009117F4">
        <w:rPr>
          <w:lang w:val="en-US"/>
        </w:rPr>
        <w:t>createWorkbook(</w:t>
      </w:r>
      <w:proofErr w:type="gramEnd"/>
      <w:r w:rsidRPr="009117F4">
        <w:rPr>
          <w:lang w:val="en-US"/>
        </w:rPr>
        <w:t>type = "xlsx")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theObject@sheet &lt;- </w:t>
      </w:r>
      <w:proofErr w:type="gramStart"/>
      <w:r w:rsidRPr="009117F4">
        <w:rPr>
          <w:lang w:val="en-US"/>
        </w:rPr>
        <w:t>createSheet(</w:t>
      </w:r>
      <w:proofErr w:type="gramEnd"/>
      <w:r w:rsidRPr="009117F4">
        <w:rPr>
          <w:lang w:val="en-US"/>
        </w:rPr>
        <w:t>theObject@wb, theObject@sheet_name)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createRow(</w:t>
      </w:r>
      <w:proofErr w:type="gramEnd"/>
      <w:r w:rsidRPr="009117F4">
        <w:rPr>
          <w:lang w:val="en-US"/>
        </w:rPr>
        <w:t>theObject@sheet, rowIndex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TABLE_COLNAMES_STYLE &lt;- </w:t>
      </w:r>
      <w:proofErr w:type="gramStart"/>
      <w:r w:rsidRPr="009117F4">
        <w:rPr>
          <w:lang w:val="en-US"/>
        </w:rPr>
        <w:t>CellStyle(</w:t>
      </w:r>
      <w:proofErr w:type="gramEnd"/>
      <w:r w:rsidRPr="009117F4">
        <w:rPr>
          <w:lang w:val="en-US"/>
        </w:rPr>
        <w:t>theObject@wb)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Font(</w:t>
      </w:r>
      <w:proofErr w:type="gramEnd"/>
      <w:r w:rsidRPr="009117F4">
        <w:rPr>
          <w:lang w:val="en-US"/>
        </w:rPr>
        <w:t>theObject@wb, isBold = TRUE)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Alignment(</w:t>
      </w:r>
      <w:proofErr w:type="gramEnd"/>
      <w:r w:rsidRPr="009117F4">
        <w:rPr>
          <w:lang w:val="en-US"/>
        </w:rPr>
        <w:t>wrapText = TRUE, horizontal = "ALIGN_CENTER") +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           </w:t>
      </w:r>
      <w:proofErr w:type="gramStart"/>
      <w:r w:rsidRPr="009117F4">
        <w:rPr>
          <w:lang w:val="en-US"/>
        </w:rPr>
        <w:t>Border(</w:t>
      </w:r>
      <w:proofErr w:type="gramEnd"/>
      <w:r w:rsidRPr="009117F4">
        <w:rPr>
          <w:lang w:val="en-US"/>
        </w:rPr>
        <w:t>position = c("BOTTOM", "LEFT", "TOP", "RIGHT"))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addDataFrame(</w:t>
      </w:r>
      <w:proofErr w:type="gramEnd"/>
      <w:r>
        <w:rPr>
          <w:lang w:val="en-US"/>
        </w:rPr>
        <w:t>theObject@table</w:t>
      </w:r>
      <w:r w:rsidRPr="009117F4">
        <w:rPr>
          <w:lang w:val="en-US"/>
        </w:rPr>
        <w:t>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theObject@sheet,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row.names = FALSE,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startRow</w:t>
      </w:r>
      <w:proofErr w:type="gramEnd"/>
      <w:r w:rsidRPr="009117F4">
        <w:rPr>
          <w:lang w:val="en-US"/>
        </w:rPr>
        <w:t xml:space="preserve"> = startRow,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startColumn</w:t>
      </w:r>
      <w:proofErr w:type="gramEnd"/>
      <w:r w:rsidRPr="009117F4">
        <w:rPr>
          <w:lang w:val="en-US"/>
        </w:rPr>
        <w:t xml:space="preserve"> = 1,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</w:t>
      </w:r>
      <w:proofErr w:type="gramStart"/>
      <w:r w:rsidRPr="009117F4">
        <w:rPr>
          <w:lang w:val="en-US"/>
        </w:rPr>
        <w:t>colnamesStyle</w:t>
      </w:r>
      <w:proofErr w:type="gramEnd"/>
      <w:r w:rsidRPr="009117F4">
        <w:rPr>
          <w:lang w:val="en-US"/>
        </w:rPr>
        <w:t xml:space="preserve"> = TABLE_COLNAMES_STYLE,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             col.names = colnames)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setGeneric(</w:t>
      </w:r>
      <w:proofErr w:type="gramEnd"/>
      <w:r w:rsidRPr="009117F4">
        <w:rPr>
          <w:lang w:val="en-US"/>
        </w:rPr>
        <w:t>name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standardGeneric(</w:t>
      </w:r>
      <w:proofErr w:type="gramEnd"/>
      <w:r w:rsidRPr="009117F4">
        <w:rPr>
          <w:lang w:val="en-US"/>
        </w:rPr>
        <w:t>"SaveExcelWB")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Pr="009117F4" w:rsidRDefault="006D7D23" w:rsidP="006D7D23">
      <w:pPr>
        <w:pStyle w:val="E01Code"/>
        <w:rPr>
          <w:lang w:val="en-US"/>
        </w:rPr>
      </w:pPr>
      <w:proofErr w:type="gramStart"/>
      <w:r w:rsidRPr="009117F4">
        <w:rPr>
          <w:lang w:val="en-US"/>
        </w:rPr>
        <w:t>setMethod(</w:t>
      </w:r>
      <w:proofErr w:type="gramEnd"/>
      <w:r w:rsidRPr="009117F4">
        <w:rPr>
          <w:lang w:val="en-US"/>
        </w:rPr>
        <w:t>f = "SaveExcelWB",</w:t>
      </w:r>
    </w:p>
    <w:p w:rsidR="006D7D23" w:rsidRPr="009117F4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9117F4">
        <w:rPr>
          <w:lang w:val="en-US"/>
        </w:rPr>
        <w:t>Out",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</w:t>
      </w:r>
      <w:proofErr w:type="gramStart"/>
      <w:r w:rsidRPr="009117F4">
        <w:rPr>
          <w:lang w:val="en-US"/>
        </w:rPr>
        <w:t>definition</w:t>
      </w:r>
      <w:proofErr w:type="gramEnd"/>
      <w:r w:rsidRPr="009117F4">
        <w:rPr>
          <w:lang w:val="en-US"/>
        </w:rPr>
        <w:t xml:space="preserve"> = function(theObject, freeze = FALSE)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{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autoSizeColumn(</w:t>
      </w:r>
      <w:proofErr w:type="gramEnd"/>
      <w:r w:rsidRPr="009117F4">
        <w:rPr>
          <w:lang w:val="en-US"/>
        </w:rPr>
        <w:t>theObject@sheet, colIndex = c(1:ncol(th</w:t>
      </w:r>
      <w:r>
        <w:rPr>
          <w:lang w:val="en-US"/>
        </w:rPr>
        <w:t>eObject@table</w:t>
      </w:r>
      <w:r w:rsidRPr="009117F4">
        <w:rPr>
          <w:lang w:val="en-US"/>
        </w:rPr>
        <w:t>)))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if</w:t>
      </w:r>
      <w:proofErr w:type="gramEnd"/>
      <w:r w:rsidRPr="009117F4">
        <w:rPr>
          <w:lang w:val="en-US"/>
        </w:rPr>
        <w:t xml:space="preserve"> (freeze) createFreezePane(theObject@sheet, rowSplit = 2, colSplit = 1, startRow = 1, startColumn = 1)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saveWorkbook(</w:t>
      </w:r>
      <w:proofErr w:type="gramEnd"/>
      <w:r w:rsidRPr="009117F4">
        <w:rPr>
          <w:lang w:val="en-US"/>
        </w:rPr>
        <w:t>theObject@wb, theObject@path)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print(</w:t>
      </w:r>
      <w:proofErr w:type="gramEnd"/>
      <w:r w:rsidRPr="009117F4">
        <w:rPr>
          <w:lang w:val="en-US"/>
        </w:rPr>
        <w:t>"New workbook was created")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  </w:t>
      </w:r>
      <w:proofErr w:type="gramStart"/>
      <w:r w:rsidRPr="009117F4">
        <w:rPr>
          <w:lang w:val="en-US"/>
        </w:rPr>
        <w:t>return(</w:t>
      </w:r>
      <w:proofErr w:type="gramEnd"/>
      <w:r w:rsidRPr="009117F4">
        <w:rPr>
          <w:lang w:val="en-US"/>
        </w:rPr>
        <w:t>theObject)</w:t>
      </w:r>
    </w:p>
    <w:p w:rsidR="006D7D23" w:rsidRPr="009117F4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17F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Report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slots</w:t>
      </w:r>
      <w:proofErr w:type="gramEnd"/>
      <w:r w:rsidRPr="008252C6">
        <w:rPr>
          <w:lang w:val="en-US"/>
        </w:rPr>
        <w:t xml:space="preserve"> = c(file = "file"),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contains</w:t>
      </w:r>
      <w:proofErr w:type="gramEnd"/>
      <w:r w:rsidRPr="008252C6">
        <w:rPr>
          <w:lang w:val="en-US"/>
        </w:rPr>
        <w:t xml:space="preserve"> = "File"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lastRenderedPageBreak/>
        <w:t>setGeneric(</w:t>
      </w:r>
      <w:proofErr w:type="gramEnd"/>
      <w:r w:rsidRPr="008252C6">
        <w:rPr>
          <w:lang w:val="en-US"/>
        </w:rPr>
        <w:t>name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"setDirectory")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"setDirectory",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function(theObject, new_directory)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theObject@path &lt;- </w:t>
      </w:r>
      <w:proofErr w:type="gramStart"/>
      <w:r w:rsidRPr="008252C6">
        <w:rPr>
          <w:lang w:val="en-US"/>
        </w:rPr>
        <w:t>paste(</w:t>
      </w:r>
      <w:proofErr w:type="gramEnd"/>
      <w:r w:rsidRPr="008252C6">
        <w:rPr>
          <w:lang w:val="en-US"/>
        </w:rPr>
        <w:t>new_directory, "Report_", format(Sys.time(), "%d_%m_%Y__%H_%M_%S"), ".txt", sep = "")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>name = "</w:t>
      </w:r>
      <w:r>
        <w:rPr>
          <w:lang w:val="en-US"/>
        </w:rPr>
        <w:t>Create</w:t>
      </w:r>
      <w:r w:rsidRPr="008252C6">
        <w:rPr>
          <w:lang w:val="en-US"/>
        </w:rPr>
        <w:t xml:space="preserve">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</w:t>
      </w:r>
      <w:r>
        <w:rPr>
          <w:lang w:val="en-US"/>
        </w:rPr>
        <w:t>Create</w:t>
      </w:r>
      <w:r w:rsidRPr="008252C6">
        <w:rPr>
          <w:lang w:val="en-US"/>
        </w:rPr>
        <w:t>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</w:t>
      </w:r>
      <w:r>
        <w:rPr>
          <w:lang w:val="en-US"/>
        </w:rPr>
        <w:t>Create</w:t>
      </w:r>
      <w:r w:rsidRPr="008252C6">
        <w:rPr>
          <w:lang w:val="en-US"/>
        </w:rPr>
        <w:t>",</w:t>
      </w:r>
    </w:p>
    <w:p w:rsidR="006D7D23" w:rsidRPr="008252C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signature</w:t>
      </w:r>
      <w:proofErr w:type="gramEnd"/>
      <w:r>
        <w:rPr>
          <w:lang w:val="en-US"/>
        </w:rPr>
        <w:t xml:space="preserve"> = "</w:t>
      </w:r>
      <w:r w:rsidRPr="008252C6">
        <w:rPr>
          <w:lang w:val="en-US"/>
        </w:rPr>
        <w:t>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theObject@file &lt;- </w:t>
      </w:r>
      <w:proofErr w:type="gramStart"/>
      <w:r w:rsidRPr="008252C6">
        <w:rPr>
          <w:lang w:val="en-US"/>
        </w:rPr>
        <w:t>file(</w:t>
      </w:r>
      <w:proofErr w:type="gramEnd"/>
      <w:r w:rsidRPr="008252C6">
        <w:rPr>
          <w:lang w:val="en-US"/>
        </w:rPr>
        <w:t>description = theObject@path, open = "w")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return(</w:t>
      </w:r>
      <w:proofErr w:type="gramEnd"/>
      <w:r w:rsidRPr="008252C6">
        <w:rPr>
          <w:lang w:val="en-US"/>
        </w:rPr>
        <w:t>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setGeneric(</w:t>
      </w:r>
      <w:proofErr w:type="gramEnd"/>
      <w:r w:rsidRPr="008252C6">
        <w:rPr>
          <w:lang w:val="en-US"/>
        </w:rPr>
        <w:t xml:space="preserve">name = "Close",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standardGeneric(</w:t>
      </w:r>
      <w:proofErr w:type="gramEnd"/>
      <w:r w:rsidRPr="008252C6">
        <w:rPr>
          <w:lang w:val="en-US"/>
        </w:rPr>
        <w:t>"Close")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Pr="008252C6" w:rsidRDefault="006D7D23" w:rsidP="006D7D23">
      <w:pPr>
        <w:pStyle w:val="E01Code"/>
        <w:rPr>
          <w:lang w:val="en-US"/>
        </w:rPr>
      </w:pPr>
      <w:proofErr w:type="gramStart"/>
      <w:r w:rsidRPr="008252C6">
        <w:rPr>
          <w:lang w:val="en-US"/>
        </w:rPr>
        <w:t>setMethod(</w:t>
      </w:r>
      <w:proofErr w:type="gramEnd"/>
      <w:r w:rsidRPr="008252C6">
        <w:rPr>
          <w:lang w:val="en-US"/>
        </w:rPr>
        <w:t>f = "Close",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signature</w:t>
      </w:r>
      <w:proofErr w:type="gramEnd"/>
      <w:r w:rsidRPr="008252C6">
        <w:rPr>
          <w:lang w:val="en-US"/>
        </w:rPr>
        <w:t xml:space="preserve"> = "Report",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</w:t>
      </w:r>
      <w:proofErr w:type="gramStart"/>
      <w:r w:rsidRPr="008252C6">
        <w:rPr>
          <w:lang w:val="en-US"/>
        </w:rPr>
        <w:t>definition</w:t>
      </w:r>
      <w:proofErr w:type="gramEnd"/>
      <w:r w:rsidRPr="008252C6">
        <w:rPr>
          <w:lang w:val="en-US"/>
        </w:rPr>
        <w:t xml:space="preserve"> = function(theObject)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{ 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  </w:t>
      </w:r>
      <w:proofErr w:type="gramStart"/>
      <w:r w:rsidRPr="008252C6">
        <w:rPr>
          <w:lang w:val="en-US"/>
        </w:rPr>
        <w:t>on.exit(</w:t>
      </w:r>
      <w:proofErr w:type="gramEnd"/>
      <w:r w:rsidRPr="008252C6">
        <w:rPr>
          <w:lang w:val="en-US"/>
        </w:rPr>
        <w:t>close(theObject@file))</w:t>
      </w:r>
    </w:p>
    <w:p w:rsidR="006D7D23" w:rsidRPr="008252C6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8252C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SummaryTable &lt;- </w:t>
      </w:r>
      <w:proofErr w:type="gramStart"/>
      <w:r>
        <w:rPr>
          <w:lang w:val="en-US"/>
        </w:rPr>
        <w:t>setClass(</w:t>
      </w:r>
      <w:proofErr w:type="gramEnd"/>
      <w:r>
        <w:rPr>
          <w:lang w:val="en-US"/>
        </w:rPr>
        <w:t>"SummaryTable</w:t>
      </w:r>
      <w:r w:rsidRPr="0000611B">
        <w:rPr>
          <w:lang w:val="en-US"/>
        </w:rPr>
        <w:t>",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</w:t>
      </w:r>
      <w:r w:rsidRPr="0000611B">
        <w:rPr>
          <w:lang w:val="en-US"/>
        </w:rPr>
        <w:t>Out"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setGeneric(</w:t>
      </w:r>
      <w:proofErr w:type="gramEnd"/>
      <w:r w:rsidRPr="0000611B">
        <w:rPr>
          <w:lang w:val="en-US"/>
        </w:rPr>
        <w:t xml:space="preserve">name = "ColumnsValues",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standardGeneric(</w:t>
      </w:r>
      <w:proofErr w:type="gramEnd"/>
      <w:r w:rsidRPr="0000611B">
        <w:rPr>
          <w:lang w:val="en-US"/>
        </w:rPr>
        <w:t>"ColumnsValues")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 w:rsidRPr="0000611B">
        <w:rPr>
          <w:lang w:val="en-US"/>
        </w:rPr>
        <w:t>setMethod(</w:t>
      </w:r>
      <w:proofErr w:type="gramEnd"/>
      <w:r w:rsidRPr="0000611B">
        <w:rPr>
          <w:lang w:val="en-US"/>
        </w:rPr>
        <w:t>f = "ColumnsValues",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signature</w:t>
      </w:r>
      <w:proofErr w:type="gramEnd"/>
      <w:r w:rsidRPr="0000611B">
        <w:rPr>
          <w:lang w:val="en-US"/>
        </w:rPr>
        <w:t xml:space="preserve"> = "SummaryTable",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</w:t>
      </w:r>
      <w:proofErr w:type="gramStart"/>
      <w:r w:rsidRPr="0000611B">
        <w:rPr>
          <w:lang w:val="en-US"/>
        </w:rPr>
        <w:t>definition</w:t>
      </w:r>
      <w:proofErr w:type="gramEnd"/>
      <w:r w:rsidRPr="0000611B">
        <w:rPr>
          <w:lang w:val="en-US"/>
        </w:rPr>
        <w:t xml:space="preserve"> = function(theObject, myfile, only)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{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table_in_n</w:t>
      </w:r>
      <w:r>
        <w:rPr>
          <w:lang w:val="en-US"/>
        </w:rPr>
        <w:t xml:space="preserve">ames &lt;- </w:t>
      </w:r>
      <w:proofErr w:type="gramStart"/>
      <w:r>
        <w:rPr>
          <w:lang w:val="en-US"/>
        </w:rPr>
        <w:t>colnames(</w:t>
      </w:r>
      <w:proofErr w:type="gramEnd"/>
      <w:r>
        <w:rPr>
          <w:lang w:val="en-US"/>
        </w:rPr>
        <w:t>myfile@table</w:t>
      </w:r>
      <w:r w:rsidRPr="0000611B">
        <w:rPr>
          <w:lang w:val="en-US"/>
        </w:rPr>
        <w:t>)</w:t>
      </w:r>
    </w:p>
    <w:p w:rsidR="006D7D23" w:rsidRPr="0000611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(i in 1:ncol(myfile@table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tmp</w:t>
      </w:r>
      <w:proofErr w:type="gramEnd"/>
      <w:r>
        <w:rPr>
          <w:lang w:val="en-US"/>
        </w:rPr>
        <w:t xml:space="preserve"> &lt;- table(myfile@table</w:t>
      </w:r>
      <w:r w:rsidRPr="0000611B">
        <w:rPr>
          <w:lang w:val="en-US"/>
        </w:rPr>
        <w:t>[[i]])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unique_sum &lt;- </w:t>
      </w:r>
      <w:proofErr w:type="gramStart"/>
      <w:r w:rsidRPr="0000611B">
        <w:rPr>
          <w:lang w:val="en-US"/>
        </w:rPr>
        <w:t>length(</w:t>
      </w:r>
      <w:proofErr w:type="gramEnd"/>
      <w:r w:rsidRPr="0000611B">
        <w:rPr>
          <w:lang w:val="en-US"/>
        </w:rPr>
        <w:t>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t.data.frame(tmp)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tmp</w:t>
      </w:r>
      <w:proofErr w:type="gramEnd"/>
      <w:r w:rsidRPr="0000611B">
        <w:rPr>
          <w:lang w:val="en-US"/>
        </w:rPr>
        <w:t xml:space="preserve"> &lt;- as.data.frame.matrix(tmp, stringsAsFactors = FALSE)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if</w:t>
      </w:r>
      <w:proofErr w:type="gramEnd"/>
      <w:r w:rsidRPr="0000611B">
        <w:rPr>
          <w:lang w:val="en-US"/>
        </w:rPr>
        <w:t xml:space="preserve"> (unique_sum &gt; only) tmp &lt;- tmp[,1:only]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theObject@table</w:t>
      </w:r>
      <w:r w:rsidRPr="0000611B">
        <w:rPr>
          <w:lang w:val="en-US"/>
        </w:rPr>
        <w:t>&lt;</w:t>
      </w:r>
      <w:r>
        <w:rPr>
          <w:lang w:val="en-US"/>
        </w:rPr>
        <w:t xml:space="preserve">- </w:t>
      </w:r>
      <w:proofErr w:type="gramStart"/>
      <w:r>
        <w:rPr>
          <w:lang w:val="en-US"/>
        </w:rPr>
        <w:t>rbind.fill(</w:t>
      </w:r>
      <w:proofErr w:type="gramEnd"/>
      <w:r>
        <w:rPr>
          <w:lang w:val="en-US"/>
        </w:rPr>
        <w:t>theObject@table</w:t>
      </w:r>
      <w:r w:rsidRPr="0000611B">
        <w:rPr>
          <w:lang w:val="en-US"/>
        </w:rPr>
        <w:t>,tmp)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j in 1:length(table_in_names))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 + length(table_in_names), by =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{ 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>[se</w:t>
      </w:r>
      <w:r>
        <w:rPr>
          <w:lang w:val="en-US"/>
        </w:rPr>
        <w:t>q(i + 1,nrow(theObject@table</w:t>
      </w:r>
      <w:r w:rsidRPr="0000611B">
        <w:rPr>
          <w:lang w:val="en-US"/>
        </w:rPr>
        <w:t>) + 1), ] &lt;</w:t>
      </w:r>
      <w:r>
        <w:rPr>
          <w:lang w:val="en-US"/>
        </w:rPr>
        <w:t>- theObject@table[seq(i,nrow(theObject@table</w:t>
      </w:r>
      <w:r w:rsidRPr="0000611B">
        <w:rPr>
          <w:lang w:val="en-US"/>
        </w:rPr>
        <w:t>)), ]</w:t>
      </w:r>
    </w:p>
    <w:p w:rsidR="006D7D23" w:rsidRPr="0000611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theObject@table</w:t>
      </w:r>
      <w:r w:rsidRPr="0000611B">
        <w:rPr>
          <w:lang w:val="en-US"/>
        </w:rPr>
        <w:t xml:space="preserve">[i,] &lt;- </w:t>
      </w:r>
      <w:proofErr w:type="gramStart"/>
      <w:r w:rsidRPr="0000611B">
        <w:rPr>
          <w:lang w:val="en-US"/>
        </w:rPr>
        <w:t>c(</w:t>
      </w:r>
      <w:proofErr w:type="gramEnd"/>
      <w:r w:rsidRPr="0000611B">
        <w:rPr>
          <w:lang w:val="en-US"/>
        </w:rPr>
        <w:t xml:space="preserve">table_in_names[j], </w:t>
      </w:r>
      <w:r>
        <w:rPr>
          <w:lang w:val="en-US"/>
        </w:rPr>
        <w:t>rep(NA, ncol(theObject@table</w:t>
      </w:r>
      <w:r w:rsidRPr="0000611B">
        <w:rPr>
          <w:lang w:val="en-US"/>
        </w:rPr>
        <w:t>) - 1))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j &lt;- j + 1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}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break</w:t>
      </w:r>
      <w:proofErr w:type="gramEnd"/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CreateExcelWB(theObject, colnames =</w:t>
      </w:r>
      <w:r>
        <w:rPr>
          <w:lang w:val="en-US"/>
        </w:rPr>
        <w:t xml:space="preserve"> FALSE, startRow = 1)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ALL_CELLS_STYLE &lt;- </w:t>
      </w:r>
      <w:proofErr w:type="gramStart"/>
      <w:r w:rsidRPr="0000611B">
        <w:rPr>
          <w:lang w:val="en-US"/>
        </w:rPr>
        <w:t>CellStyle(</w:t>
      </w:r>
      <w:proofErr w:type="gramEnd"/>
      <w:r w:rsidRPr="0000611B">
        <w:rPr>
          <w:lang w:val="en-US"/>
        </w:rPr>
        <w:t>theObject@wb)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Border(</w:t>
      </w:r>
      <w:proofErr w:type="gramEnd"/>
      <w:r w:rsidRPr="0000611B">
        <w:rPr>
          <w:lang w:val="en-US"/>
        </w:rPr>
        <w:t>position = c("BOTTOM", "LEFT", "TOP", "RIGHT"))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    </w:t>
      </w:r>
      <w:proofErr w:type="gramStart"/>
      <w:r w:rsidRPr="0000611B">
        <w:rPr>
          <w:lang w:val="en-US"/>
        </w:rPr>
        <w:t>Alignment(</w:t>
      </w:r>
      <w:proofErr w:type="gramEnd"/>
      <w:r w:rsidRPr="0000611B">
        <w:rPr>
          <w:lang w:val="en-US"/>
        </w:rPr>
        <w:t xml:space="preserve">wrapText = TRUE, horizontal = "ALIGN_CENTER") 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lastRenderedPageBreak/>
        <w:t xml:space="preserve">    TITLE_STYLE &lt;- ALL_CELLS_STYLE +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             </w:t>
      </w:r>
      <w:proofErr w:type="gramStart"/>
      <w:r w:rsidRPr="0000611B">
        <w:rPr>
          <w:lang w:val="en-US"/>
        </w:rPr>
        <w:t>Fo</w:t>
      </w:r>
      <w:r>
        <w:rPr>
          <w:lang w:val="en-US"/>
        </w:rPr>
        <w:t>nt(</w:t>
      </w:r>
      <w:proofErr w:type="gramEnd"/>
      <w:r>
        <w:rPr>
          <w:lang w:val="en-US"/>
        </w:rPr>
        <w:t>theObject@wb, isBold = TRUE)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allrows</w:t>
      </w:r>
      <w:proofErr w:type="gramEnd"/>
      <w:r w:rsidRPr="0000611B">
        <w:rPr>
          <w:lang w:val="en-US"/>
        </w:rPr>
        <w:t xml:space="preserve"> &lt;- getRows(theObject@sheet, rowIn</w:t>
      </w:r>
      <w:r>
        <w:rPr>
          <w:lang w:val="en-US"/>
        </w:rPr>
        <w:t>dex = 1:nrow(theObject@table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allcells</w:t>
      </w:r>
      <w:proofErr w:type="gramEnd"/>
      <w:r w:rsidRPr="0000611B">
        <w:rPr>
          <w:lang w:val="en-US"/>
        </w:rPr>
        <w:t xml:space="preserve"> &lt;- getCells(allrows,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title_rows &lt;- </w:t>
      </w:r>
      <w:proofErr w:type="gramStart"/>
      <w:r w:rsidRPr="0000611B">
        <w:rPr>
          <w:lang w:val="en-US"/>
        </w:rPr>
        <w:t>allrows[</w:t>
      </w:r>
      <w:proofErr w:type="gramEnd"/>
      <w:r w:rsidRPr="0000611B">
        <w:rPr>
          <w:lang w:val="en-US"/>
        </w:rPr>
        <w:t>seq(1, length(allrows), 3)]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title_cells &lt;- </w:t>
      </w:r>
      <w:proofErr w:type="gramStart"/>
      <w:r w:rsidRPr="0000611B">
        <w:rPr>
          <w:lang w:val="en-US"/>
        </w:rPr>
        <w:t>getCells(</w:t>
      </w:r>
      <w:proofErr w:type="gramEnd"/>
      <w:r w:rsidRPr="0000611B">
        <w:rPr>
          <w:lang w:val="en-US"/>
        </w:rPr>
        <w:t>title_rows, colIn</w:t>
      </w:r>
      <w:r>
        <w:rPr>
          <w:lang w:val="en-US"/>
        </w:rPr>
        <w:t>dex = 1:ncol(theObject@table</w:t>
      </w:r>
      <w:r w:rsidRPr="0000611B">
        <w:rPr>
          <w:lang w:val="en-US"/>
        </w:rPr>
        <w:t>))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 1:length(allcells))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allcells[[i]], ALL_CELLS_STYLE)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</w:t>
      </w:r>
      <w:proofErr w:type="gramEnd"/>
      <w:r w:rsidRPr="0000611B">
        <w:rPr>
          <w:lang w:val="en-US"/>
        </w:rPr>
        <w:t xml:space="preserve"> (i in</w:t>
      </w:r>
      <w:r>
        <w:rPr>
          <w:lang w:val="en-US"/>
        </w:rPr>
        <w:t xml:space="preserve"> seq(1, nrow(theObject@table</w:t>
      </w:r>
      <w:r w:rsidRPr="0000611B">
        <w:rPr>
          <w:lang w:val="en-US"/>
        </w:rPr>
        <w:t>), 3))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addMergedRegion(</w:t>
      </w:r>
      <w:proofErr w:type="gramEnd"/>
      <w:r w:rsidRPr="0000611B">
        <w:rPr>
          <w:lang w:val="en-US"/>
        </w:rPr>
        <w:t>theObject@sheet, i, i, 1, 10)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for(</w:t>
      </w:r>
      <w:proofErr w:type="gramEnd"/>
      <w:r w:rsidRPr="0000611B">
        <w:rPr>
          <w:lang w:val="en-US"/>
        </w:rPr>
        <w:t>i in 1:length(title_cells))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{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  </w:t>
      </w:r>
      <w:proofErr w:type="gramStart"/>
      <w:r w:rsidRPr="0000611B">
        <w:rPr>
          <w:lang w:val="en-US"/>
        </w:rPr>
        <w:t>setCellStyle(</w:t>
      </w:r>
      <w:proofErr w:type="gramEnd"/>
      <w:r w:rsidRPr="0000611B">
        <w:rPr>
          <w:lang w:val="en-US"/>
        </w:rPr>
        <w:t>title_cells[[i]], TITLE_STYLE)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}</w:t>
      </w:r>
    </w:p>
    <w:p w:rsidR="006D7D23" w:rsidRPr="0000611B" w:rsidRDefault="006D7D23" w:rsidP="006D7D23">
      <w:pPr>
        <w:pStyle w:val="E01Code"/>
        <w:rPr>
          <w:lang w:val="en-US"/>
        </w:rPr>
      </w:pP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theObject</w:t>
      </w:r>
      <w:proofErr w:type="gramEnd"/>
      <w:r w:rsidRPr="0000611B">
        <w:rPr>
          <w:lang w:val="en-US"/>
        </w:rPr>
        <w:t xml:space="preserve"> &lt;- SaveExcelWB(theObject)      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  </w:t>
      </w:r>
      <w:proofErr w:type="gramStart"/>
      <w:r w:rsidRPr="0000611B">
        <w:rPr>
          <w:lang w:val="en-US"/>
        </w:rPr>
        <w:t>return(</w:t>
      </w:r>
      <w:proofErr w:type="gramEnd"/>
      <w:r w:rsidRPr="0000611B">
        <w:rPr>
          <w:lang w:val="en-US"/>
        </w:rPr>
        <w:t>theObject)</w:t>
      </w:r>
    </w:p>
    <w:p w:rsidR="006D7D23" w:rsidRPr="0000611B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0611B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Column &lt;- </w:t>
      </w:r>
      <w:proofErr w:type="gramStart"/>
      <w:r w:rsidRPr="00456E09">
        <w:rPr>
          <w:lang w:val="en-US"/>
        </w:rPr>
        <w:t>setClass(</w:t>
      </w:r>
      <w:proofErr w:type="gramEnd"/>
      <w:r w:rsidRPr="00456E09">
        <w:rPr>
          <w:lang w:val="en-US"/>
        </w:rPr>
        <w:t>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slots</w:t>
      </w:r>
      <w:proofErr w:type="gramEnd"/>
      <w:r w:rsidRPr="00456E09">
        <w:rPr>
          <w:lang w:val="en-US"/>
        </w:rPr>
        <w:t xml:space="preserve"> = c(column_index = "numeric")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"get</w:t>
      </w:r>
      <w:r w:rsidRPr="00456E09">
        <w:rPr>
          <w:lang w:val="en-US"/>
        </w:rPr>
        <w:t>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"get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theObject@column_index)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"set</w:t>
      </w:r>
      <w:r w:rsidRPr="00456E09">
        <w:rPr>
          <w:lang w:val="en-US"/>
        </w:rPr>
        <w:t>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standardGeneric(</w:t>
      </w:r>
      <w:proofErr w:type="gramEnd"/>
      <w:r w:rsidRPr="00456E09">
        <w:rPr>
          <w:lang w:val="en-US"/>
        </w:rPr>
        <w:t>"setIndex")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Pr="00456E09" w:rsidRDefault="006D7D23" w:rsidP="006D7D23">
      <w:pPr>
        <w:pStyle w:val="E01Code"/>
        <w:rPr>
          <w:lang w:val="en-US"/>
        </w:rPr>
      </w:pPr>
      <w:proofErr w:type="gramStart"/>
      <w:r w:rsidRPr="00456E09">
        <w:rPr>
          <w:lang w:val="en-US"/>
        </w:rPr>
        <w:t>setMethod(</w:t>
      </w:r>
      <w:proofErr w:type="gramEnd"/>
      <w:r w:rsidRPr="00456E09">
        <w:rPr>
          <w:lang w:val="en-US"/>
        </w:rPr>
        <w:t>f = "setIndex",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signature</w:t>
      </w:r>
      <w:proofErr w:type="gramEnd"/>
      <w:r w:rsidRPr="00456E09">
        <w:rPr>
          <w:lang w:val="en-US"/>
        </w:rPr>
        <w:t xml:space="preserve"> = "Column",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</w:t>
      </w:r>
      <w:proofErr w:type="gramStart"/>
      <w:r w:rsidRPr="00456E09">
        <w:rPr>
          <w:lang w:val="en-US"/>
        </w:rPr>
        <w:t>definition</w:t>
      </w:r>
      <w:proofErr w:type="gramEnd"/>
      <w:r w:rsidRPr="00456E09">
        <w:rPr>
          <w:lang w:val="en-US"/>
        </w:rPr>
        <w:t xml:space="preserve"> = function(theObject, index_value)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{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theObject@column_index &lt;- index_value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  </w:t>
      </w:r>
      <w:proofErr w:type="gramStart"/>
      <w:r w:rsidRPr="00456E09">
        <w:rPr>
          <w:lang w:val="en-US"/>
        </w:rPr>
        <w:t>return(</w:t>
      </w:r>
      <w:proofErr w:type="gramEnd"/>
      <w:r w:rsidRPr="00456E09">
        <w:rPr>
          <w:lang w:val="en-US"/>
        </w:rPr>
        <w:t>theObject)</w:t>
      </w:r>
    </w:p>
    <w:p w:rsidR="006D7D23" w:rsidRPr="00456E09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456E09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Continuous  &lt;</w:t>
      </w:r>
      <w:proofErr w:type="gramEnd"/>
      <w:r w:rsidRPr="00915913">
        <w:rPr>
          <w:lang w:val="en-US"/>
        </w:rPr>
        <w:t xml:space="preserve">- setClass("Continuous",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contains</w:t>
      </w:r>
      <w:proofErr w:type="gramEnd"/>
      <w:r w:rsidRPr="00915913">
        <w:rPr>
          <w:lang w:val="en-US"/>
        </w:rPr>
        <w:t xml:space="preserve"> = "Column"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setGeneric(</w:t>
      </w:r>
      <w:proofErr w:type="gramEnd"/>
      <w:r w:rsidRPr="00915913">
        <w:rPr>
          <w:lang w:val="en-US"/>
        </w:rPr>
        <w:t xml:space="preserve">name = "FindErrors",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standardGeneric(</w:t>
      </w:r>
      <w:proofErr w:type="gramEnd"/>
      <w:r w:rsidRPr="00915913">
        <w:rPr>
          <w:lang w:val="en-US"/>
        </w:rPr>
        <w:t>"FindErrors")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Pr="00915913" w:rsidRDefault="006D7D23" w:rsidP="006D7D23">
      <w:pPr>
        <w:pStyle w:val="E01Code"/>
        <w:rPr>
          <w:lang w:val="en-US"/>
        </w:rPr>
      </w:pPr>
      <w:proofErr w:type="gramStart"/>
      <w:r w:rsidRPr="00915913">
        <w:rPr>
          <w:lang w:val="en-US"/>
        </w:rPr>
        <w:t>setMethod(</w:t>
      </w:r>
      <w:proofErr w:type="gramEnd"/>
      <w:r w:rsidRPr="00915913">
        <w:rPr>
          <w:lang w:val="en-US"/>
        </w:rPr>
        <w:t>f = "FindErrors",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signature</w:t>
      </w:r>
      <w:proofErr w:type="gramEnd"/>
      <w:r w:rsidRPr="00915913">
        <w:rPr>
          <w:lang w:val="en-US"/>
        </w:rPr>
        <w:t xml:space="preserve"> = "Continuous",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</w:t>
      </w:r>
      <w:proofErr w:type="gramStart"/>
      <w:r w:rsidRPr="00915913">
        <w:rPr>
          <w:lang w:val="en-US"/>
        </w:rPr>
        <w:t>definition</w:t>
      </w:r>
      <w:proofErr w:type="gramEnd"/>
      <w:r w:rsidRPr="00915913">
        <w:rPr>
          <w:lang w:val="en-US"/>
        </w:rPr>
        <w:t xml:space="preserve"> = function(theObject, myfile_in, myfile_out, myfile_report, misprints, missing_values, unsolved_misprints,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{ 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Find(</w:t>
      </w:r>
      <w:proofErr w:type="gramEnd"/>
      <w:r w:rsidRPr="00915913">
        <w:rPr>
          <w:lang w:val="en-US"/>
        </w:rPr>
        <w:t>misprints, missing_values, unsolved_misprints, myfile_in, myfile_out, myfile_report, theObject)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outliers</w:t>
      </w:r>
      <w:proofErr w:type="gramEnd"/>
      <w:r w:rsidRPr="00915913">
        <w:rPr>
          <w:lang w:val="en-US"/>
        </w:rPr>
        <w:t xml:space="preserve"> &lt;- Find(outliers, output_list$file, myfile_report, theObject, output_list$unsolved_number)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output_list &lt;- </w:t>
      </w:r>
      <w:proofErr w:type="gramStart"/>
      <w:r w:rsidRPr="00915913">
        <w:rPr>
          <w:lang w:val="en-US"/>
        </w:rPr>
        <w:t>c(</w:t>
      </w:r>
      <w:proofErr w:type="gramEnd"/>
      <w:r w:rsidRPr="00915913">
        <w:rPr>
          <w:lang w:val="en-US"/>
        </w:rPr>
        <w:t>output_list, "outliers" = outliers)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  </w:t>
      </w:r>
      <w:proofErr w:type="gramStart"/>
      <w:r w:rsidRPr="00915913">
        <w:rPr>
          <w:lang w:val="en-US"/>
        </w:rPr>
        <w:t>return(</w:t>
      </w:r>
      <w:proofErr w:type="gramEnd"/>
      <w:r w:rsidRPr="00915913">
        <w:rPr>
          <w:lang w:val="en-US"/>
        </w:rPr>
        <w:t>output_list)</w:t>
      </w:r>
    </w:p>
    <w:p w:rsidR="006D7D23" w:rsidRPr="0091591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915913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Discrete &lt;- </w:t>
      </w:r>
      <w:proofErr w:type="gramStart"/>
      <w:r w:rsidRPr="00571A46">
        <w:rPr>
          <w:lang w:val="en-US"/>
        </w:rPr>
        <w:t>setClass(</w:t>
      </w:r>
      <w:proofErr w:type="gramEnd"/>
      <w:r w:rsidRPr="00571A46">
        <w:rPr>
          <w:lang w:val="en-US"/>
        </w:rPr>
        <w:t xml:space="preserve">"Discrete",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contains</w:t>
      </w:r>
      <w:proofErr w:type="gramEnd"/>
      <w:r w:rsidRPr="00571A46">
        <w:rPr>
          <w:lang w:val="en-US"/>
        </w:rPr>
        <w:t xml:space="preserve"> = "Column",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slots</w:t>
      </w:r>
      <w:proofErr w:type="gramEnd"/>
      <w:r w:rsidRPr="00571A46">
        <w:rPr>
          <w:lang w:val="en-US"/>
        </w:rPr>
        <w:t xml:space="preserve"> = c(key = "list",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lastRenderedPageBreak/>
        <w:t xml:space="preserve">            </w:t>
      </w:r>
      <w:proofErr w:type="gramStart"/>
      <w:r w:rsidRPr="00571A46">
        <w:rPr>
          <w:lang w:val="en-US"/>
        </w:rPr>
        <w:t>value</w:t>
      </w:r>
      <w:proofErr w:type="gramEnd"/>
      <w:r w:rsidRPr="00571A46">
        <w:rPr>
          <w:lang w:val="en-US"/>
        </w:rPr>
        <w:t xml:space="preserve"> = "list")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newValue,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"setValue")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"setValue",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newValue</w:t>
      </w:r>
      <w:r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theObject@value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newValue)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"getKey")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"getKey",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theObject@key)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setGeneric(</w:t>
      </w:r>
      <w:proofErr w:type="gramEnd"/>
      <w:r w:rsidRPr="00571A46">
        <w:rPr>
          <w:lang w:val="en-US"/>
        </w:rPr>
        <w:t>name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newKey, add = FALSE)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"setKey")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"setKey",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>
        <w:rPr>
          <w:lang w:val="en-US"/>
        </w:rPr>
        <w:t xml:space="preserve"> = function(theObject, newKey)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if</w:t>
      </w:r>
      <w:proofErr w:type="gramEnd"/>
      <w:r w:rsidRPr="00571A46">
        <w:rPr>
          <w:lang w:val="en-US"/>
        </w:rPr>
        <w:t xml:space="preserve"> (!is.list(newKey)) newKey &lt;- list(newKey)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for(</w:t>
      </w:r>
      <w:proofErr w:type="gramEnd"/>
      <w:r w:rsidRPr="00571A46">
        <w:rPr>
          <w:lang w:val="en-US"/>
        </w:rPr>
        <w:t>i in 1:length(newKey))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  theObject@key[[i]] &lt;- </w:t>
      </w:r>
      <w:proofErr w:type="gramStart"/>
      <w:r w:rsidRPr="00571A46">
        <w:rPr>
          <w:lang w:val="en-US"/>
        </w:rPr>
        <w:t>as.list(</w:t>
      </w:r>
      <w:proofErr w:type="gramEnd"/>
      <w:r w:rsidRPr="00571A46">
        <w:rPr>
          <w:lang w:val="en-US"/>
        </w:rPr>
        <w:t>newKey[[i]])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standardGeneric(</w:t>
      </w:r>
      <w:proofErr w:type="gramEnd"/>
      <w:r w:rsidRPr="00571A46">
        <w:rPr>
          <w:lang w:val="en-US"/>
        </w:rPr>
        <w:t>"FindErrors")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571A46" w:rsidRDefault="006D7D23" w:rsidP="006D7D23">
      <w:pPr>
        <w:pStyle w:val="E01Code"/>
        <w:rPr>
          <w:lang w:val="en-US"/>
        </w:rPr>
      </w:pPr>
      <w:proofErr w:type="gramStart"/>
      <w:r w:rsidRPr="00571A46">
        <w:rPr>
          <w:lang w:val="en-US"/>
        </w:rPr>
        <w:t>setMethod(</w:t>
      </w:r>
      <w:proofErr w:type="gramEnd"/>
      <w:r w:rsidRPr="00571A46">
        <w:rPr>
          <w:lang w:val="en-US"/>
        </w:rPr>
        <w:t>f = "FindErrors",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signature</w:t>
      </w:r>
      <w:proofErr w:type="gramEnd"/>
      <w:r w:rsidRPr="00571A46">
        <w:rPr>
          <w:lang w:val="en-US"/>
        </w:rPr>
        <w:t xml:space="preserve"> = "Discrete",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</w:t>
      </w:r>
      <w:proofErr w:type="gramStart"/>
      <w:r w:rsidRPr="00571A46">
        <w:rPr>
          <w:lang w:val="en-US"/>
        </w:rPr>
        <w:t>definition</w:t>
      </w:r>
      <w:proofErr w:type="gramEnd"/>
      <w:r w:rsidRPr="00571A46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{ 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output_list &lt;- </w:t>
      </w:r>
      <w:proofErr w:type="gramStart"/>
      <w:r w:rsidRPr="00571A46">
        <w:rPr>
          <w:lang w:val="en-US"/>
        </w:rPr>
        <w:t>Find(</w:t>
      </w:r>
      <w:proofErr w:type="gramEnd"/>
      <w:r w:rsidRPr="00571A46">
        <w:rPr>
          <w:lang w:val="en-US"/>
        </w:rPr>
        <w:t>misprints, missing_values, unsolved_misprints,  myfile_in, myfile_out, myfile_report, theObject)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  </w:t>
      </w:r>
      <w:proofErr w:type="gramStart"/>
      <w:r w:rsidRPr="00571A46">
        <w:rPr>
          <w:lang w:val="en-US"/>
        </w:rPr>
        <w:t>return(</w:t>
      </w:r>
      <w:proofErr w:type="gramEnd"/>
      <w:r w:rsidRPr="00571A46">
        <w:rPr>
          <w:lang w:val="en-US"/>
        </w:rPr>
        <w:t>output_list)</w:t>
      </w:r>
    </w:p>
    <w:p w:rsidR="006D7D23" w:rsidRPr="00571A46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571A46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Binary &lt;- </w:t>
      </w:r>
      <w:proofErr w:type="gramStart"/>
      <w:r w:rsidRPr="005E7224">
        <w:rPr>
          <w:lang w:val="en-US"/>
        </w:rPr>
        <w:t>setClass(</w:t>
      </w:r>
      <w:proofErr w:type="gramEnd"/>
      <w:r w:rsidRPr="005E7224">
        <w:rPr>
          <w:lang w:val="en-US"/>
        </w:rPr>
        <w:t xml:space="preserve">"Binary", 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</w:t>
      </w:r>
      <w:proofErr w:type="gramStart"/>
      <w:r w:rsidRPr="005E7224">
        <w:rPr>
          <w:lang w:val="en-US"/>
        </w:rPr>
        <w:t>contains</w:t>
      </w:r>
      <w:proofErr w:type="gramEnd"/>
      <w:r w:rsidRPr="005E7224">
        <w:rPr>
          <w:lang w:val="en-US"/>
        </w:rPr>
        <w:t xml:space="preserve"> = "Discrete"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>)</w:t>
      </w:r>
    </w:p>
    <w:p w:rsidR="006D7D23" w:rsidRPr="005E7224" w:rsidRDefault="006D7D23" w:rsidP="006D7D23">
      <w:pPr>
        <w:pStyle w:val="E01Code"/>
        <w:rPr>
          <w:lang w:val="en-US"/>
        </w:rPr>
      </w:pPr>
      <w:proofErr w:type="gramStart"/>
      <w:r w:rsidRPr="005E7224">
        <w:rPr>
          <w:lang w:val="en-US"/>
        </w:rPr>
        <w:t>setMethod(</w:t>
      </w:r>
      <w:proofErr w:type="gramEnd"/>
      <w:r w:rsidRPr="005E7224">
        <w:rPr>
          <w:lang w:val="en-US"/>
        </w:rPr>
        <w:t>f = "initialize",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signature</w:t>
      </w:r>
      <w:proofErr w:type="gramEnd"/>
      <w:r w:rsidRPr="005E7224">
        <w:rPr>
          <w:lang w:val="en-US"/>
        </w:rPr>
        <w:t xml:space="preserve"> = "Binary",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</w:t>
      </w:r>
      <w:proofErr w:type="gramStart"/>
      <w:r w:rsidRPr="005E7224">
        <w:rPr>
          <w:lang w:val="en-US"/>
        </w:rPr>
        <w:t>definition</w:t>
      </w:r>
      <w:proofErr w:type="gramEnd"/>
      <w:r w:rsidRPr="005E7224">
        <w:rPr>
          <w:lang w:val="en-US"/>
        </w:rPr>
        <w:t xml:space="preserve"> = function(.Object)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{</w:t>
      </w:r>
    </w:p>
    <w:p w:rsidR="006D7D23" w:rsidRPr="005E7224" w:rsidRDefault="006D7D23" w:rsidP="006D7D23">
      <w:pPr>
        <w:pStyle w:val="E01Code"/>
        <w:rPr>
          <w:lang w:val="en-US"/>
        </w:rPr>
      </w:pP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</w:t>
      </w:r>
      <w:proofErr w:type="gramStart"/>
      <w:r w:rsidRPr="005E7224">
        <w:rPr>
          <w:lang w:val="en-US"/>
        </w:rPr>
        <w:t>Object@value[</w:t>
      </w:r>
      <w:proofErr w:type="gramEnd"/>
      <w:r w:rsidRPr="005E7224">
        <w:rPr>
          <w:lang w:val="en-US"/>
        </w:rPr>
        <w:t>["Zero"]] &lt;- list(0)</w:t>
      </w:r>
    </w:p>
    <w:p w:rsidR="006D7D23" w:rsidRPr="005E7224" w:rsidRDefault="006D7D23" w:rsidP="006D7D23">
      <w:pPr>
        <w:pStyle w:val="E01Code"/>
        <w:rPr>
          <w:lang w:val="en-US"/>
        </w:rPr>
      </w:pPr>
      <w:r w:rsidRPr="005E7224">
        <w:rPr>
          <w:lang w:val="en-US"/>
        </w:rPr>
        <w:t xml:space="preserve">            .Object@value[["One"]]&lt;- </w:t>
      </w:r>
      <w:proofErr w:type="gramStart"/>
      <w:r w:rsidRPr="005E7224">
        <w:rPr>
          <w:lang w:val="en-US"/>
        </w:rPr>
        <w:t>list(</w:t>
      </w:r>
      <w:proofErr w:type="gramEnd"/>
      <w:r w:rsidRPr="005E7224">
        <w:rPr>
          <w:lang w:val="en-US"/>
        </w:rPr>
        <w:t>1)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.Object)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  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Dates  &lt;</w:t>
      </w:r>
      <w:proofErr w:type="gramEnd"/>
      <w:r w:rsidRPr="000F6C5F">
        <w:rPr>
          <w:lang w:val="en-US"/>
        </w:rPr>
        <w:t xml:space="preserve">- setClass("Dates",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contains</w:t>
      </w:r>
      <w:proofErr w:type="gramEnd"/>
      <w:r w:rsidRPr="000F6C5F">
        <w:rPr>
          <w:lang w:val="en-US"/>
        </w:rPr>
        <w:t xml:space="preserve"> = "Column"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setGeneric(</w:t>
      </w:r>
      <w:proofErr w:type="gramEnd"/>
      <w:r w:rsidRPr="000F6C5F">
        <w:rPr>
          <w:lang w:val="en-US"/>
        </w:rPr>
        <w:t xml:space="preserve">name = "FindErrors",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standardGeneric(</w:t>
      </w:r>
      <w:proofErr w:type="gramEnd"/>
      <w:r w:rsidRPr="000F6C5F">
        <w:rPr>
          <w:lang w:val="en-US"/>
        </w:rPr>
        <w:t>"FindErrors")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Pr="000F6C5F" w:rsidRDefault="006D7D23" w:rsidP="006D7D23">
      <w:pPr>
        <w:pStyle w:val="E01Code"/>
        <w:rPr>
          <w:lang w:val="en-US"/>
        </w:rPr>
      </w:pPr>
      <w:proofErr w:type="gramStart"/>
      <w:r w:rsidRPr="000F6C5F">
        <w:rPr>
          <w:lang w:val="en-US"/>
        </w:rPr>
        <w:t>setMethod(</w:t>
      </w:r>
      <w:proofErr w:type="gramEnd"/>
      <w:r w:rsidRPr="000F6C5F">
        <w:rPr>
          <w:lang w:val="en-US"/>
        </w:rPr>
        <w:t>f = "FindErrors",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signature</w:t>
      </w:r>
      <w:proofErr w:type="gramEnd"/>
      <w:r w:rsidRPr="000F6C5F">
        <w:rPr>
          <w:lang w:val="en-US"/>
        </w:rPr>
        <w:t xml:space="preserve"> = "Dates",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</w:t>
      </w:r>
      <w:proofErr w:type="gramStart"/>
      <w:r w:rsidRPr="000F6C5F">
        <w:rPr>
          <w:lang w:val="en-US"/>
        </w:rPr>
        <w:t>definition</w:t>
      </w:r>
      <w:proofErr w:type="gramEnd"/>
      <w:r w:rsidRPr="000F6C5F">
        <w:rPr>
          <w:lang w:val="en-US"/>
        </w:rPr>
        <w:t xml:space="preserve"> = function(theObject, myfile_in, myfile_out, myfile_report, misprints, missing_values, unsolved_misprints)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{ 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output_list &lt;- </w:t>
      </w:r>
      <w:proofErr w:type="gramStart"/>
      <w:r w:rsidRPr="000F6C5F">
        <w:rPr>
          <w:lang w:val="en-US"/>
        </w:rPr>
        <w:t>Find(</w:t>
      </w:r>
      <w:proofErr w:type="gramEnd"/>
      <w:r w:rsidRPr="000F6C5F">
        <w:rPr>
          <w:lang w:val="en-US"/>
        </w:rPr>
        <w:t>misprints, missing_values, unsolved_misprints, myfile_in, myfile_out, myfile_report, theObject)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  </w:t>
      </w:r>
      <w:proofErr w:type="gramStart"/>
      <w:r w:rsidRPr="000F6C5F">
        <w:rPr>
          <w:lang w:val="en-US"/>
        </w:rPr>
        <w:t>return(</w:t>
      </w:r>
      <w:proofErr w:type="gramEnd"/>
      <w:r w:rsidRPr="000F6C5F">
        <w:rPr>
          <w:lang w:val="en-US"/>
        </w:rPr>
        <w:t>output_list)</w:t>
      </w:r>
    </w:p>
    <w:p w:rsidR="006D7D23" w:rsidRPr="000F6C5F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0F6C5F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Error &lt;- </w:t>
      </w:r>
      <w:proofErr w:type="gramStart"/>
      <w:r w:rsidRPr="00F56CCF">
        <w:rPr>
          <w:lang w:val="en-US"/>
        </w:rPr>
        <w:t>setClass(</w:t>
      </w:r>
      <w:proofErr w:type="gramEnd"/>
      <w:r w:rsidRPr="00F56CCF">
        <w:rPr>
          <w:lang w:val="en-US"/>
        </w:rPr>
        <w:t>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slots</w:t>
      </w:r>
      <w:proofErr w:type="gramEnd"/>
      <w:r w:rsidRPr="00F56CCF">
        <w:rPr>
          <w:lang w:val="en-US"/>
        </w:rPr>
        <w:t xml:space="preserve"> = c(indices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</w:t>
      </w:r>
      <w:proofErr w:type="gramStart"/>
      <w:r w:rsidRPr="00F56CCF">
        <w:rPr>
          <w:lang w:val="en-US"/>
        </w:rPr>
        <w:t>title</w:t>
      </w:r>
      <w:proofErr w:type="gramEnd"/>
      <w:r w:rsidRPr="00F56CCF">
        <w:rPr>
          <w:lang w:val="en-US"/>
        </w:rPr>
        <w:t xml:space="preserve"> = "character",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col_index_legend = "numeric")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"SetColor")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"SetColor",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 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sprintf("Attention! The painting of the %s is in progress, please wait.</w:t>
      </w:r>
      <w:proofErr w:type="gramStart"/>
      <w:r w:rsidRPr="00F56CCF">
        <w:rPr>
          <w:lang w:val="en-US"/>
        </w:rPr>
        <w:t>",</w:t>
      </w:r>
      <w:proofErr w:type="gramEnd"/>
      <w:r w:rsidRPr="00F56CCF">
        <w:rPr>
          <w:lang w:val="en-US"/>
        </w:rPr>
        <w:t xml:space="preserve"> tolower(class(theObject)[1])))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MISSING_VALUE_STYLE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"gray70")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"gold1")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UNSOLVED_MISPRINT_STYLE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"darkorange")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OUTLIERS_STYLE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"firebrick1")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DATE_MISPRINT_STYLE &lt;- </w:t>
      </w:r>
      <w:proofErr w:type="gramStart"/>
      <w:r w:rsidRPr="00F56CCF">
        <w:rPr>
          <w:lang w:val="en-US"/>
        </w:rPr>
        <w:t>CellStyle(</w:t>
      </w:r>
      <w:proofErr w:type="gramEnd"/>
      <w:r w:rsidRPr="00F56CCF">
        <w:rPr>
          <w:lang w:val="en-US"/>
        </w:rPr>
        <w:t>myfile_out@wb)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Font(</w:t>
      </w:r>
      <w:proofErr w:type="gramEnd"/>
      <w:r w:rsidRPr="00F56CCF">
        <w:rPr>
          <w:lang w:val="en-US"/>
        </w:rPr>
        <w:t>myfile_out@wb, isItalic = TRUE)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Fill(</w:t>
      </w:r>
      <w:proofErr w:type="gramEnd"/>
      <w:r w:rsidRPr="00F56CCF">
        <w:rPr>
          <w:lang w:val="en-US"/>
        </w:rPr>
        <w:t>foregroundColor = "lightpink4") +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Border(</w:t>
      </w:r>
      <w:proofErr w:type="gramEnd"/>
      <w:r w:rsidRPr="00F56CCF">
        <w:rPr>
          <w:lang w:val="en-US"/>
        </w:rPr>
        <w:t>position = c("BOTTOM", "LEFT", "TOP", "RIGHT"))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style</w:t>
      </w:r>
      <w:proofErr w:type="gramEnd"/>
      <w:r w:rsidRPr="00F56CCF">
        <w:rPr>
          <w:lang w:val="en-US"/>
        </w:rPr>
        <w:t xml:space="preserve"> &lt;- switch(theObject@style,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"missing_value"= MISSING_VALUE_STYLE,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misprint</w:t>
      </w:r>
      <w:proofErr w:type="gramEnd"/>
      <w:r w:rsidRPr="00F56CCF">
        <w:rPr>
          <w:lang w:val="en-US"/>
        </w:rPr>
        <w:t>"= 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"unsolved_misprint"= UNSOLVED_MISPRINT_STYLE,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</w:t>
      </w:r>
      <w:proofErr w:type="gramStart"/>
      <w:r w:rsidRPr="00F56CCF">
        <w:rPr>
          <w:lang w:val="en-US"/>
        </w:rPr>
        <w:t>outlier</w:t>
      </w:r>
      <w:proofErr w:type="gramEnd"/>
      <w:r w:rsidRPr="00F56CCF">
        <w:rPr>
          <w:lang w:val="en-US"/>
        </w:rPr>
        <w:t>"= OUTLIERS_STYLE,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              "dateMisprint" = DATE_MISPRINT_STYLE)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 rowIndex = 1:nrow(myfile_out</w:t>
      </w:r>
      <w:r>
        <w:rPr>
          <w:lang w:val="en-US"/>
        </w:rPr>
        <w:t>@table</w:t>
      </w:r>
      <w:r w:rsidRPr="00F56CCF">
        <w:rPr>
          <w:lang w:val="en-US"/>
        </w:rPr>
        <w:t>) + myfile_out@row_header + myfile_out@row_table_legend)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cells</w:t>
      </w:r>
      <w:proofErr w:type="gramEnd"/>
      <w:r w:rsidRPr="00F56CCF">
        <w:rPr>
          <w:lang w:val="en-US"/>
        </w:rPr>
        <w:t xml:space="preserve"> &lt;- getCells(rows, colIndex = 1:ncol(myfile_out</w:t>
      </w:r>
      <w:r>
        <w:rPr>
          <w:lang w:val="en-US"/>
        </w:rPr>
        <w:t>@table</w:t>
      </w:r>
      <w:r w:rsidRPr="00F56CCF">
        <w:rPr>
          <w:lang w:val="en-US"/>
        </w:rPr>
        <w:t>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lapply(</w:t>
      </w:r>
      <w:proofErr w:type="gramEnd"/>
      <w:r w:rsidRPr="00F56CCF">
        <w:rPr>
          <w:lang w:val="en-US"/>
        </w:rPr>
        <w:t>names(cells[theObject@indices]), function(i) setCellStyle(cells[[i]], style))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AddTableLegend(</w:t>
      </w:r>
      <w:proofErr w:type="gramEnd"/>
      <w:r w:rsidRPr="00F56CCF">
        <w:rPr>
          <w:lang w:val="en-US"/>
        </w:rPr>
        <w:t>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"AddTableLegend")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lastRenderedPageBreak/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"AddTableLegend",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myfile_out,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rows</w:t>
      </w:r>
      <w:proofErr w:type="gramEnd"/>
      <w:r w:rsidRPr="00F56CCF">
        <w:rPr>
          <w:lang w:val="en-US"/>
        </w:rPr>
        <w:t xml:space="preserve"> &lt;- getRows(myfile_out@sheet,rowIndex = 1)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sheetTitle</w:t>
      </w:r>
      <w:proofErr w:type="gramEnd"/>
      <w:r w:rsidRPr="00F56CCF">
        <w:rPr>
          <w:lang w:val="en-US"/>
        </w:rPr>
        <w:t xml:space="preserve"> &lt;- createCell(rows, theObject@col_index_legend)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setCellValue(</w:t>
      </w:r>
      <w:proofErr w:type="gramEnd"/>
      <w:r w:rsidRPr="00F56CCF">
        <w:rPr>
          <w:lang w:val="en-US"/>
        </w:rPr>
        <w:t>sheetTitle[[1,1]], theObject@title)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setCellStyle(</w:t>
      </w:r>
      <w:proofErr w:type="gramEnd"/>
      <w:r w:rsidRPr="00F56CCF">
        <w:rPr>
          <w:lang w:val="en-US"/>
        </w:rPr>
        <w:t>sheetTitle[[1,1]], style)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setGeneric(</w:t>
      </w:r>
      <w:proofErr w:type="gramEnd"/>
      <w:r w:rsidRPr="00F56CCF">
        <w:rPr>
          <w:lang w:val="en-US"/>
        </w:rPr>
        <w:t>name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</w:t>
      </w:r>
      <w:proofErr w:type="gramEnd"/>
      <w:r w:rsidRPr="00F56CCF">
        <w:rPr>
          <w:lang w:val="en-US"/>
        </w:rPr>
        <w:t xml:space="preserve"> = function(theObject, myfile_report, row_index, col_index=NULL,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standardGeneric(</w:t>
      </w:r>
      <w:proofErr w:type="gramEnd"/>
      <w:r w:rsidRPr="00F56CCF">
        <w:rPr>
          <w:lang w:val="en-US"/>
        </w:rPr>
        <w:t>"PrintReport")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setMethod(</w:t>
      </w:r>
      <w:proofErr w:type="gramEnd"/>
      <w:r w:rsidRPr="00F56CCF">
        <w:rPr>
          <w:lang w:val="en-US"/>
        </w:rPr>
        <w:t>f = "PrintReport",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signature</w:t>
      </w:r>
      <w:proofErr w:type="gramEnd"/>
      <w:r w:rsidRPr="00F56CCF">
        <w:rPr>
          <w:lang w:val="en-US"/>
        </w:rPr>
        <w:t xml:space="preserve"> = "Error",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</w:t>
      </w:r>
      <w:proofErr w:type="gramStart"/>
      <w:r w:rsidRPr="00F56CCF">
        <w:rPr>
          <w:lang w:val="en-US"/>
        </w:rPr>
        <w:t>definition</w:t>
      </w:r>
      <w:proofErr w:type="gramEnd"/>
      <w:r w:rsidRPr="00F56CCF">
        <w:rPr>
          <w:lang w:val="en-US"/>
        </w:rPr>
        <w:t xml:space="preserve"> = function(theObject, myfile_report, row_index=NULL, col_index, col_name, value, value_new, not_outliers = FALSE)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</w:t>
      </w:r>
      <w:proofErr w:type="gramStart"/>
      <w:r w:rsidRPr="00F56CCF">
        <w:rPr>
          <w:lang w:val="en-US"/>
        </w:rPr>
        <w:t>if</w:t>
      </w:r>
      <w:proofErr w:type="gramEnd"/>
      <w:r w:rsidRPr="00F56CCF">
        <w:rPr>
          <w:lang w:val="en-US"/>
        </w:rPr>
        <w:t xml:space="preserve"> (not_outliers == TRUE)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F56CCF">
        <w:rPr>
          <w:lang w:val="en-US"/>
        </w:rPr>
        <w:t>cat</w:t>
      </w:r>
      <w:r w:rsidRPr="003E6AE4">
        <w:rPr>
          <w:lang w:val="en-US"/>
        </w:rPr>
        <w:t>(</w:t>
      </w:r>
      <w:proofErr w:type="gramEnd"/>
      <w:r w:rsidRPr="00F56CCF">
        <w:rPr>
          <w:lang w:val="en-US"/>
        </w:rPr>
        <w:t>c</w:t>
      </w:r>
      <w:r w:rsidRPr="003E6AE4">
        <w:rPr>
          <w:lang w:val="en-US"/>
        </w:rPr>
        <w:t>("</w:t>
      </w:r>
      <w:r w:rsidRPr="00B37D36">
        <w:t>Невозможноопределитьвыбросы</w:t>
      </w:r>
      <w:r w:rsidRPr="003E6AE4">
        <w:rPr>
          <w:lang w:val="en-US"/>
        </w:rPr>
        <w:t xml:space="preserve">, </w:t>
      </w:r>
      <w:r w:rsidRPr="00B37D36">
        <w:t>встолбце</w:t>
      </w:r>
      <w:r w:rsidRPr="003E6AE4">
        <w:rPr>
          <w:lang w:val="en-US"/>
        </w:rPr>
        <w:t xml:space="preserve">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index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paste</w:t>
      </w:r>
      <w:r w:rsidRPr="003E6AE4">
        <w:rPr>
          <w:lang w:val="en-US"/>
        </w:rPr>
        <w:t xml:space="preserve">0("(", </w:t>
      </w:r>
      <w:r w:rsidRPr="00F56CCF">
        <w:rPr>
          <w:lang w:val="en-US"/>
        </w:rPr>
        <w:t>col</w:t>
      </w:r>
      <w:r w:rsidRPr="003E6AE4">
        <w:rPr>
          <w:lang w:val="en-US"/>
        </w:rPr>
        <w:t>_</w:t>
      </w:r>
      <w:r w:rsidRPr="00F56CCF">
        <w:rPr>
          <w:lang w:val="en-US"/>
        </w:rPr>
        <w:t>name</w:t>
      </w:r>
      <w:r w:rsidRPr="003E6AE4">
        <w:rPr>
          <w:lang w:val="en-US"/>
        </w:rPr>
        <w:t xml:space="preserve">, ")"), </w:t>
      </w:r>
      <w:r w:rsidRPr="00B37D36">
        <w:t>естьнеисправленныеопечатки</w:t>
      </w:r>
      <w:r w:rsidRPr="003E6AE4">
        <w:rPr>
          <w:lang w:val="en-US"/>
        </w:rPr>
        <w:t xml:space="preserve"> ", "\</w:t>
      </w:r>
      <w:r w:rsidRPr="00F56CCF">
        <w:rPr>
          <w:lang w:val="en-US"/>
        </w:rPr>
        <w:t>n</w:t>
      </w:r>
      <w:r w:rsidRPr="003E6AE4">
        <w:rPr>
          <w:lang w:val="en-US"/>
        </w:rPr>
        <w:t xml:space="preserve">"), 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myfile</w:t>
      </w:r>
      <w:r w:rsidRPr="003E6AE4">
        <w:rPr>
          <w:lang w:val="en-US"/>
        </w:rPr>
        <w:t>_</w:t>
      </w:r>
      <w:r w:rsidRPr="00F56CCF">
        <w:rPr>
          <w:lang w:val="en-US"/>
        </w:rPr>
        <w:t>report</w:t>
      </w:r>
      <w:r w:rsidRPr="003E6AE4">
        <w:rPr>
          <w:lang w:val="en-US"/>
        </w:rPr>
        <w:t>@</w:t>
      </w:r>
      <w:r w:rsidRPr="00F56CCF">
        <w:rPr>
          <w:lang w:val="en-US"/>
        </w:rPr>
        <w:t>file</w:t>
      </w:r>
      <w:r w:rsidRPr="003E6AE4">
        <w:rPr>
          <w:lang w:val="en-US"/>
        </w:rPr>
        <w:t xml:space="preserve">, </w:t>
      </w:r>
      <w:r w:rsidRPr="00F56CCF">
        <w:rPr>
          <w:lang w:val="en-US"/>
        </w:rPr>
        <w:t>append</w:t>
      </w:r>
      <w:r w:rsidRPr="003E6AE4">
        <w:rPr>
          <w:lang w:val="en-US"/>
        </w:rPr>
        <w:t xml:space="preserve"> = </w:t>
      </w:r>
      <w:r w:rsidRPr="00F56CCF">
        <w:rPr>
          <w:lang w:val="en-US"/>
        </w:rPr>
        <w:t>T</w:t>
      </w:r>
      <w:r w:rsidRPr="003E6AE4">
        <w:rPr>
          <w:lang w:val="en-US"/>
        </w:rPr>
        <w:t>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} else </w:t>
      </w:r>
      <w:proofErr w:type="gramStart"/>
      <w:r w:rsidRPr="00F56CCF">
        <w:rPr>
          <w:lang w:val="en-US"/>
        </w:rPr>
        <w:t>if(</w:t>
      </w:r>
      <w:proofErr w:type="gramEnd"/>
      <w:r w:rsidRPr="00F56CCF">
        <w:rPr>
          <w:lang w:val="en-US"/>
        </w:rPr>
        <w:t>class(theObject)[1] == "Misprint")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rPr>
          <w:lang w:val="en-US"/>
        </w:rPr>
        <w:t>с</w:t>
      </w:r>
      <w:r>
        <w:t>троке</w:t>
      </w:r>
      <w:r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</w:t>
      </w:r>
      <w:r>
        <w:t>с</w:t>
      </w:r>
      <w:r w:rsidRPr="00F56CCF">
        <w:rPr>
          <w:lang w:val="en-US"/>
        </w:rPr>
        <w:t>", paste0("'", value, "'"), "</w:t>
      </w:r>
      <w:r>
        <w:t>на</w:t>
      </w:r>
      <w:r w:rsidRPr="00F56CCF">
        <w:rPr>
          <w:lang w:val="en-US"/>
        </w:rPr>
        <w:t>", paste0("'", value_new,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 if (</w:t>
      </w:r>
      <w:proofErr w:type="gramStart"/>
      <w:r w:rsidRPr="00F56CCF">
        <w:rPr>
          <w:lang w:val="en-US"/>
        </w:rPr>
        <w:t>class(</w:t>
      </w:r>
      <w:proofErr w:type="gramEnd"/>
      <w:r w:rsidRPr="00F56CCF">
        <w:rPr>
          <w:lang w:val="en-US"/>
        </w:rPr>
        <w:t>theObject)[1] == "MissingValue")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>", col_index, paste0("(", col_name, ")") 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 else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{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  </w:t>
      </w:r>
      <w:proofErr w:type="gramStart"/>
      <w:r w:rsidRPr="00F56CCF">
        <w:rPr>
          <w:lang w:val="en-US"/>
        </w:rPr>
        <w:t>cat(</w:t>
      </w:r>
      <w:proofErr w:type="gramEnd"/>
      <w:r w:rsidRPr="00F56CCF">
        <w:rPr>
          <w:lang w:val="en-US"/>
        </w:rPr>
        <w:t>c(theObject@title, "</w:t>
      </w:r>
      <w:r>
        <w:t>в</w:t>
      </w:r>
      <w:r w:rsidRPr="00F56CCF">
        <w:rPr>
          <w:lang w:val="en-US"/>
        </w:rPr>
        <w:t>", "</w:t>
      </w:r>
      <w:r>
        <w:t>строке</w:t>
      </w:r>
      <w:r w:rsidRPr="00F56CCF">
        <w:rPr>
          <w:lang w:val="en-US"/>
        </w:rPr>
        <w:t>", row_index, "</w:t>
      </w:r>
      <w:r>
        <w:t>столбце</w:t>
      </w:r>
      <w:r w:rsidRPr="00F56CCF">
        <w:rPr>
          <w:lang w:val="en-US"/>
        </w:rPr>
        <w:t xml:space="preserve">", col_index, paste0("(", col_name, ")") , </w:t>
      </w:r>
      <w:r>
        <w:t>значениеячейки</w:t>
      </w:r>
      <w:r w:rsidRPr="00F56CCF">
        <w:rPr>
          <w:lang w:val="en-US"/>
        </w:rPr>
        <w:t xml:space="preserve"> =", paste0("'", value, "'"), "\n"), file = myfile_report@file, append = T)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 xml:space="preserve">  }</w:t>
      </w:r>
    </w:p>
    <w:p w:rsidR="006D7D23" w:rsidRPr="00F56CCF" w:rsidRDefault="006D7D23" w:rsidP="006D7D23">
      <w:pPr>
        <w:pStyle w:val="E01Code"/>
        <w:rPr>
          <w:lang w:val="en-US"/>
        </w:rPr>
      </w:pPr>
      <w:r w:rsidRPr="00F56CCF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Misprint &lt;- </w:t>
      </w:r>
      <w:proofErr w:type="gramStart"/>
      <w:r w:rsidRPr="00963AED">
        <w:rPr>
          <w:lang w:val="en-US"/>
        </w:rPr>
        <w:t>setClass(</w:t>
      </w:r>
      <w:proofErr w:type="gramEnd"/>
      <w:r w:rsidRPr="00963AED">
        <w:rPr>
          <w:lang w:val="en-US"/>
        </w:rPr>
        <w:t>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       </w:t>
      </w:r>
      <w:proofErr w:type="gramStart"/>
      <w:r w:rsidRPr="00963AED">
        <w:rPr>
          <w:lang w:val="en-US"/>
        </w:rPr>
        <w:t>contains</w:t>
      </w:r>
      <w:proofErr w:type="gramEnd"/>
      <w:r w:rsidRPr="00963AED">
        <w:rPr>
          <w:lang w:val="en-US"/>
        </w:rPr>
        <w:t xml:space="preserve"> = "Error"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"initialize",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signature</w:t>
      </w:r>
      <w:proofErr w:type="gramEnd"/>
      <w:r w:rsidRPr="00963AED">
        <w:rPr>
          <w:lang w:val="en-US"/>
        </w:rPr>
        <w:t xml:space="preserve"> = "Misprint",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.Object@title 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</w:t>
      </w:r>
      <w:r>
        <w:t>Исправление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.Object@col_index_legend &lt;- 2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.Object@style&lt;- </w:t>
      </w:r>
      <w:proofErr w:type="gramStart"/>
      <w:r w:rsidRPr="00963AED">
        <w:rPr>
          <w:lang w:val="en-US"/>
        </w:rPr>
        <w:t>c(</w:t>
      </w:r>
      <w:proofErr w:type="gramEnd"/>
      <w:r w:rsidRPr="00963AED">
        <w:rPr>
          <w:lang w:val="en-US"/>
        </w:rPr>
        <w:t>"misprint")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.Object)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setGeneric(</w:t>
      </w:r>
      <w:proofErr w:type="gramEnd"/>
      <w:r>
        <w:rPr>
          <w:lang w:val="en-US"/>
        </w:rPr>
        <w:t>name = "Find</w:t>
      </w:r>
      <w:r w:rsidRPr="00963AED">
        <w:rPr>
          <w:lang w:val="en-US"/>
        </w:rPr>
        <w:t>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</w:t>
      </w:r>
      <w:proofErr w:type="gramStart"/>
      <w:r w:rsidRPr="00963AED">
        <w:rPr>
          <w:lang w:val="en-US"/>
        </w:rPr>
        <w:t>def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963AED">
        <w:rPr>
          <w:lang w:val="en-US"/>
        </w:rPr>
        <w:t>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"Discrete"),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 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FALSE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j in 1:length(column_class@value))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k in 1:length(column_class@value[[j]]))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toupper(column_class@value[[j]][k]))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(length(column_class@key) != 0)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a in 1:length(column_class@key))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for(</w:t>
      </w:r>
      <w:proofErr w:type="gramEnd"/>
      <w:r w:rsidRPr="00963AED">
        <w:rPr>
          <w:lang w:val="en-US"/>
        </w:rPr>
        <w:t>b in 1:length(column_class@key[[a]]))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(toupper(c[i]) == toupper(column_class@key[[a]][b]))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unlist(</w:t>
      </w:r>
      <w:proofErr w:type="gramEnd"/>
      <w:r w:rsidRPr="00963AED">
        <w:rPr>
          <w:lang w:val="en-US"/>
        </w:rPr>
        <w:t>column_class@value[[a]], use.names 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  </w:t>
      </w:r>
      <w:proofErr w:type="gramStart"/>
      <w:r w:rsidRPr="00963AED">
        <w:rPr>
          <w:lang w:val="en-US"/>
        </w:rPr>
        <w:t>break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((!found) &amp; (a == length(column_class@key)))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(!found)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 xml:space="preserve">unsolved_misprints, myfile_report, misprints_new_row_ind, column_class@column_index,  </w:t>
      </w:r>
      <w:r>
        <w:rPr>
          <w:lang w:val="en-US"/>
        </w:rPr>
        <w:t>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found</w:t>
      </w:r>
      <w:proofErr w:type="gramEnd"/>
      <w:r w:rsidRPr="00963AED">
        <w:rPr>
          <w:lang w:val="en-US"/>
        </w:rPr>
        <w:t xml:space="preserve"> &lt;- TRUE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       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"Continuous"),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unsolved_number &lt;- 0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"^((\\d)+)[,.]</w:t>
      </w:r>
      <w:proofErr w:type="gramStart"/>
      <w:r w:rsidRPr="00963AED">
        <w:rPr>
          <w:lang w:val="en-US"/>
        </w:rPr>
        <w:t>|(</w:t>
      </w:r>
      <w:proofErr w:type="gramEnd"/>
      <w:r w:rsidRPr="00963AED">
        <w:rPr>
          <w:lang w:val="en-US"/>
        </w:rPr>
        <w:t>[[:space:]])?(\\d)+)?$"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column_class@column_index, c</w:t>
      </w:r>
      <w:r>
        <w:rPr>
          <w:lang w:val="en-US"/>
        </w:rPr>
        <w:t>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unsolved_number &lt;- unsolved_number + 1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"[[:space:]]",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"[[:s</w:t>
      </w:r>
      <w:r>
        <w:rPr>
          <w:lang w:val="en-US"/>
        </w:rPr>
        <w:t>pace:]]", "",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(is.character(</w:t>
      </w:r>
      <w:proofErr w:type="gramStart"/>
      <w:r w:rsidRPr="00963AED">
        <w:rPr>
          <w:lang w:val="en-US"/>
        </w:rPr>
        <w:t>c[</w:t>
      </w:r>
      <w:proofErr w:type="gramEnd"/>
      <w:r w:rsidRPr="00963AED">
        <w:rPr>
          <w:lang w:val="en-US"/>
        </w:rPr>
        <w:t>[i]]) &amp;&amp; (grepl("[.]", c[[i]]) == TRUE))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</w:t>
      </w:r>
      <w:r>
        <w:rPr>
          <w:lang w:val="en-US"/>
        </w:rPr>
        <w:t>b(</w:t>
      </w:r>
      <w:proofErr w:type="gramEnd"/>
      <w:r>
        <w:rPr>
          <w:lang w:val="en-US"/>
        </w:rPr>
        <w:t>"[.]", ",", myfile_in@table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column_class@column_ind</w:t>
      </w:r>
      <w:r>
        <w:rPr>
          <w:lang w:val="en-US"/>
        </w:rPr>
        <w:t>ex, 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as.numeric(</w:t>
      </w:r>
      <w:proofErr w:type="gramEnd"/>
      <w:r>
        <w:rPr>
          <w:lang w:val="en-US"/>
        </w:rPr>
        <w:t>file@table</w:t>
      </w:r>
      <w:r w:rsidRPr="00963AED">
        <w:rPr>
          <w:lang w:val="en-US"/>
        </w:rPr>
        <w:t>[[column_class@column_index]][i])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myfile_out, "unsolved_number" = unsolved_number)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return(</w:t>
      </w:r>
      <w:proofErr w:type="gramEnd"/>
      <w:r w:rsidRPr="00963AED">
        <w:rPr>
          <w:lang w:val="en-US"/>
        </w:rPr>
        <w:t>output_list)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>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proofErr w:type="gramStart"/>
      <w:r w:rsidRPr="00963AED">
        <w:rPr>
          <w:lang w:val="en-US"/>
        </w:rPr>
        <w:t>setMethod(</w:t>
      </w:r>
      <w:proofErr w:type="gramEnd"/>
      <w:r w:rsidRPr="00963AED">
        <w:rPr>
          <w:lang w:val="en-US"/>
        </w:rPr>
        <w:t>f = "Find",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signature = c("Misprint", "MissingValue", "UnsolvedMisprint", "FileIn", "FileOut", "FileReport", "Dates"),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</w:t>
      </w:r>
      <w:proofErr w:type="gramStart"/>
      <w:r w:rsidRPr="00963AED">
        <w:rPr>
          <w:lang w:val="en-US"/>
        </w:rPr>
        <w:t>definition</w:t>
      </w:r>
      <w:proofErr w:type="gramEnd"/>
      <w:r w:rsidRPr="00963AED">
        <w:rPr>
          <w:lang w:val="en-US"/>
        </w:rPr>
        <w:t xml:space="preserve"> = function(theObject, missing_values, unsolved_misprints, myfile_in, myfile_out, myfile_report, column_class)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misprints_new_row_ind &lt;- </w:t>
      </w:r>
      <w:proofErr w:type="gramStart"/>
      <w:r w:rsidRPr="00963AED">
        <w:rPr>
          <w:lang w:val="en-US"/>
        </w:rPr>
        <w:t>c()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myfile_in@table</w:t>
      </w:r>
      <w:r w:rsidRPr="00963AED">
        <w:rPr>
          <w:lang w:val="en-US"/>
        </w:rPr>
        <w:t>[[column_class@column_index]]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pattern</w:t>
      </w:r>
      <w:proofErr w:type="gramEnd"/>
      <w:r w:rsidRPr="00963AED">
        <w:rPr>
          <w:lang w:val="en-US"/>
        </w:rPr>
        <w:t xml:space="preserve"> &lt;- "^((\\d){2})([,.]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-/])(\\d{2})([,.]</w:t>
      </w:r>
      <w:proofErr w:type="gramStart"/>
      <w:r w:rsidRPr="00963AED">
        <w:rPr>
          <w:lang w:val="en-US"/>
        </w:rPr>
        <w:t>|[</w:t>
      </w:r>
      <w:proofErr w:type="gramEnd"/>
      <w:r w:rsidRPr="00963AED">
        <w:rPr>
          <w:lang w:val="en-US"/>
        </w:rPr>
        <w:t>-/])((\\d){2}|(\\d){4})$"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</w:t>
      </w:r>
      <w:proofErr w:type="gramStart"/>
      <w:r w:rsidRPr="00963AED">
        <w:rPr>
          <w:lang w:val="en-US"/>
        </w:rPr>
        <w:t>for</w:t>
      </w:r>
      <w:proofErr w:type="gramEnd"/>
      <w:r w:rsidRPr="00963AED">
        <w:rPr>
          <w:lang w:val="en-US"/>
        </w:rPr>
        <w:t xml:space="preserve"> (i in 1:length(c))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(is.na(c[i])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lastRenderedPageBreak/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missing_values@indices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missing_values@indices,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missing_values, myfile_report, misprints_new_row_ind, column_class@column_index, colnames(myfile_in@table[column_class@column_index]),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"Missing value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</w:t>
      </w:r>
      <w:proofErr w:type="gramStart"/>
      <w:r w:rsidRPr="00963AED">
        <w:rPr>
          <w:lang w:val="en-US"/>
        </w:rPr>
        <w:t>if</w:t>
      </w:r>
      <w:proofErr w:type="gramEnd"/>
      <w:r w:rsidRPr="00963AED">
        <w:rPr>
          <w:lang w:val="en-US"/>
        </w:rPr>
        <w:t xml:space="preserve"> (grepl(pattern, c[[i]]) == FALSE)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unsolved_misprints@indices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unsolved_misprints@indices,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unsolved_misprints,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c[misprints_row_ind], value_new = NULL)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"Unsolved misprint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next</w:t>
      </w:r>
      <w:proofErr w:type="gramEnd"/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 else if (</w:t>
      </w:r>
      <w:proofErr w:type="gramStart"/>
      <w:r w:rsidRPr="00963AED">
        <w:rPr>
          <w:lang w:val="en-US"/>
        </w:rPr>
        <w:t>grepl(</w:t>
      </w:r>
      <w:proofErr w:type="gramEnd"/>
      <w:r w:rsidRPr="00963AED">
        <w:rPr>
          <w:lang w:val="en-US"/>
        </w:rPr>
        <w:t>"[,]|[-/]", c[[i]]) == TRUE)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{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misprints_row_ind &lt;- i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misprints_new_row_ind &lt;- misprints_row_ind + myfile_out@row_header + myfile_out@row_table_legend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theObject@indices &lt;- </w:t>
      </w:r>
      <w:proofErr w:type="gramStart"/>
      <w:r w:rsidRPr="00963AED">
        <w:rPr>
          <w:lang w:val="en-US"/>
        </w:rPr>
        <w:t>append(</w:t>
      </w:r>
      <w:proofErr w:type="gramEnd"/>
      <w:r w:rsidRPr="00963AED">
        <w:rPr>
          <w:lang w:val="en-US"/>
        </w:rPr>
        <w:t>theObject@indices, values = paste(misprints_new_row_ind, column_class@column_index, sep = "."))</w:t>
      </w:r>
    </w:p>
    <w:p w:rsidR="006D7D23" w:rsidRPr="00963AED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    myfile_out@table</w:t>
      </w:r>
      <w:r w:rsidRPr="00963AED">
        <w:rPr>
          <w:lang w:val="en-US"/>
        </w:rPr>
        <w:t xml:space="preserve">[[column_class@column_index]][i] &lt;- </w:t>
      </w:r>
      <w:proofErr w:type="gramStart"/>
      <w:r w:rsidRPr="00963AED">
        <w:rPr>
          <w:lang w:val="en-US"/>
        </w:rPr>
        <w:t>gsub(</w:t>
      </w:r>
      <w:proofErr w:type="gramEnd"/>
      <w:r w:rsidRPr="00963AED">
        <w:rPr>
          <w:lang w:val="en-US"/>
        </w:rPr>
        <w:t>"([,]|[-/])", ".", myf</w:t>
      </w:r>
      <w:r>
        <w:rPr>
          <w:lang w:val="en-US"/>
        </w:rPr>
        <w:t>ile_in@table</w:t>
      </w:r>
      <w:r w:rsidRPr="00963AED">
        <w:rPr>
          <w:lang w:val="en-US"/>
        </w:rPr>
        <w:t>[column_class@column_index]][i])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PrintReport(</w:t>
      </w:r>
      <w:proofErr w:type="gramEnd"/>
      <w:r w:rsidRPr="00963AED">
        <w:rPr>
          <w:lang w:val="en-US"/>
        </w:rPr>
        <w:t>theObject, myfile_report, misprints_new_row_ind, column_class@column_in</w:t>
      </w:r>
      <w:r>
        <w:rPr>
          <w:lang w:val="en-US"/>
        </w:rPr>
        <w:t>dex, colnames(myfile_in@table</w:t>
      </w:r>
      <w:r w:rsidRPr="00963AED">
        <w:rPr>
          <w:lang w:val="en-US"/>
        </w:rPr>
        <w:t>[column_class@column_index]), c[misprint</w:t>
      </w:r>
      <w:r>
        <w:rPr>
          <w:lang w:val="en-US"/>
        </w:rPr>
        <w:t>s_row_ind], myfile_out@table</w:t>
      </w:r>
      <w:r w:rsidRPr="00963AED">
        <w:rPr>
          <w:lang w:val="en-US"/>
        </w:rPr>
        <w:t>[[column_class@column_index]][misprints_row_ind])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  </w:t>
      </w:r>
      <w:proofErr w:type="gramStart"/>
      <w:r w:rsidRPr="00963AED">
        <w:rPr>
          <w:lang w:val="en-US"/>
        </w:rPr>
        <w:t>cat(</w:t>
      </w:r>
      <w:proofErr w:type="gramEnd"/>
      <w:r w:rsidRPr="00963AED">
        <w:rPr>
          <w:lang w:val="en-US"/>
        </w:rPr>
        <w:t>"Misprints coordinates are ", paste(i, column_class@column_index, sep = "."), "\n")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  }</w:t>
      </w:r>
    </w:p>
    <w:p w:rsidR="006D7D23" w:rsidRPr="00963AED" w:rsidRDefault="006D7D23" w:rsidP="006D7D23">
      <w:pPr>
        <w:pStyle w:val="E01Code"/>
        <w:rPr>
          <w:lang w:val="en-US"/>
        </w:rPr>
      </w:pP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}</w:t>
      </w:r>
    </w:p>
    <w:p w:rsidR="006D7D23" w:rsidRPr="00963AED" w:rsidRDefault="006D7D23" w:rsidP="006D7D23">
      <w:pPr>
        <w:pStyle w:val="E01Code"/>
        <w:rPr>
          <w:lang w:val="en-US"/>
        </w:rPr>
      </w:pPr>
      <w:r w:rsidRPr="00963AED">
        <w:rPr>
          <w:lang w:val="en-US"/>
        </w:rPr>
        <w:t xml:space="preserve">    output_list &lt;- </w:t>
      </w:r>
      <w:proofErr w:type="gramStart"/>
      <w:r w:rsidRPr="00963AED">
        <w:rPr>
          <w:lang w:val="en-US"/>
        </w:rPr>
        <w:t>list(</w:t>
      </w:r>
      <w:proofErr w:type="gramEnd"/>
      <w:r w:rsidRPr="00963AED">
        <w:rPr>
          <w:lang w:val="en-US"/>
        </w:rPr>
        <w:t>"misprint" = theObject, "missingValues" = missing_values , "unsolvedMisprint" = unsolved_misprints, "file" = myfile_out)</w:t>
      </w:r>
    </w:p>
    <w:p w:rsidR="006D7D23" w:rsidRPr="003E6AE4" w:rsidRDefault="006D7D23" w:rsidP="006D7D23">
      <w:pPr>
        <w:pStyle w:val="E01Code"/>
        <w:rPr>
          <w:lang w:val="en-US"/>
        </w:rPr>
      </w:pP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output_list)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DateMisprint &lt;- </w:t>
      </w:r>
      <w:proofErr w:type="gramStart"/>
      <w:r w:rsidRPr="005211DB">
        <w:rPr>
          <w:lang w:val="en-US"/>
        </w:rPr>
        <w:t>setClass(</w:t>
      </w:r>
      <w:proofErr w:type="gramEnd"/>
      <w:r w:rsidRPr="005211DB">
        <w:rPr>
          <w:lang w:val="en-US"/>
        </w:rPr>
        <w:t>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                </w:t>
      </w:r>
      <w:proofErr w:type="gramStart"/>
      <w:r w:rsidRPr="005211DB">
        <w:rPr>
          <w:lang w:val="en-US"/>
        </w:rPr>
        <w:t>contains</w:t>
      </w:r>
      <w:proofErr w:type="gramEnd"/>
      <w:r w:rsidRPr="005211DB">
        <w:rPr>
          <w:lang w:val="en-US"/>
        </w:rPr>
        <w:t xml:space="preserve"> = "Error"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setMethod(</w:t>
      </w:r>
      <w:proofErr w:type="gramEnd"/>
      <w:r w:rsidRPr="005211DB">
        <w:rPr>
          <w:lang w:val="en-US"/>
        </w:rPr>
        <w:t>f = "initialize",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function(.Object)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{ 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    .</w:t>
      </w:r>
      <w:r w:rsidRPr="005211DB">
        <w:rPr>
          <w:lang w:val="en-US"/>
        </w:rPr>
        <w:t>Object</w:t>
      </w:r>
      <w:r w:rsidRPr="00455286">
        <w:rPr>
          <w:lang w:val="en-US"/>
        </w:rPr>
        <w:t>@</w:t>
      </w:r>
      <w:r w:rsidRPr="005211DB">
        <w:rPr>
          <w:lang w:val="en-US"/>
        </w:rPr>
        <w:t>title</w:t>
      </w:r>
      <w:r w:rsidRPr="00455286">
        <w:rPr>
          <w:lang w:val="en-US"/>
        </w:rPr>
        <w:t xml:space="preserve">&lt;- </w:t>
      </w:r>
      <w:proofErr w:type="gramStart"/>
      <w:r w:rsidRPr="005211DB">
        <w:rPr>
          <w:lang w:val="en-US"/>
        </w:rPr>
        <w:t>c</w:t>
      </w:r>
      <w:r w:rsidRPr="00455286">
        <w:rPr>
          <w:lang w:val="en-US"/>
        </w:rPr>
        <w:t>(</w:t>
      </w:r>
      <w:proofErr w:type="gramEnd"/>
      <w:r w:rsidRPr="00455286">
        <w:rPr>
          <w:lang w:val="en-US"/>
        </w:rPr>
        <w:t>"</w:t>
      </w:r>
      <w:r>
        <w:t>Неупорядоченные</w:t>
      </w:r>
      <w:r w:rsidRPr="00455286">
        <w:rPr>
          <w:lang w:val="en-US"/>
        </w:rPr>
        <w:t xml:space="preserve"> </w:t>
      </w:r>
      <w:r>
        <w:t>даты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    .</w:t>
      </w:r>
      <w:r w:rsidRPr="005211DB">
        <w:rPr>
          <w:lang w:val="en-US"/>
        </w:rPr>
        <w:t>Object</w:t>
      </w:r>
      <w:r w:rsidRPr="00455286">
        <w:rPr>
          <w:lang w:val="en-US"/>
        </w:rPr>
        <w:t>@</w:t>
      </w:r>
      <w:r w:rsidRPr="005211DB">
        <w:rPr>
          <w:lang w:val="en-US"/>
        </w:rPr>
        <w:t>col</w:t>
      </w:r>
      <w:r w:rsidRPr="00455286">
        <w:rPr>
          <w:lang w:val="en-US"/>
        </w:rPr>
        <w:t>_</w:t>
      </w:r>
      <w:r w:rsidRPr="005211DB">
        <w:rPr>
          <w:lang w:val="en-US"/>
        </w:rPr>
        <w:t>index</w:t>
      </w:r>
      <w:r w:rsidRPr="00455286">
        <w:rPr>
          <w:lang w:val="en-US"/>
        </w:rPr>
        <w:t>_</w:t>
      </w:r>
      <w:r w:rsidRPr="005211DB">
        <w:rPr>
          <w:lang w:val="en-US"/>
        </w:rPr>
        <w:t>legend</w:t>
      </w:r>
      <w:r w:rsidRPr="00455286">
        <w:rPr>
          <w:lang w:val="en-US"/>
        </w:rPr>
        <w:t>&lt;- 5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.Object@style &lt;- </w:t>
      </w:r>
      <w:proofErr w:type="gramStart"/>
      <w:r w:rsidRPr="005211DB">
        <w:rPr>
          <w:lang w:val="en-US"/>
        </w:rPr>
        <w:t>c(</w:t>
      </w:r>
      <w:proofErr w:type="gramEnd"/>
      <w:r w:rsidRPr="005211DB">
        <w:rPr>
          <w:lang w:val="en-US"/>
        </w:rPr>
        <w:t>"dateMisprint")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.Object)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 w:rsidRPr="005211DB">
        <w:rPr>
          <w:lang w:val="en-US"/>
        </w:rPr>
        <w:t>setG</w:t>
      </w:r>
      <w:r>
        <w:rPr>
          <w:lang w:val="en-US"/>
        </w:rPr>
        <w:t>eneric(</w:t>
      </w:r>
      <w:proofErr w:type="gramEnd"/>
      <w:r>
        <w:rPr>
          <w:lang w:val="en-US"/>
        </w:rPr>
        <w:t>name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5211DB">
        <w:rPr>
          <w:lang w:val="en-US"/>
        </w:rPr>
        <w:t>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5211DB" w:rsidRDefault="006D7D23" w:rsidP="006D7D23">
      <w:pPr>
        <w:pStyle w:val="E01Code"/>
        <w:rPr>
          <w:lang w:val="en-US"/>
        </w:rPr>
      </w:pPr>
    </w:p>
    <w:p w:rsidR="006D7D23" w:rsidRPr="005211DB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5211DB">
        <w:rPr>
          <w:lang w:val="en-US"/>
        </w:rPr>
        <w:t>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signature</w:t>
      </w:r>
      <w:proofErr w:type="gramEnd"/>
      <w:r w:rsidRPr="005211DB">
        <w:rPr>
          <w:lang w:val="en-US"/>
        </w:rPr>
        <w:t xml:space="preserve"> = "DateMisprint",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</w:t>
      </w:r>
      <w:proofErr w:type="gramStart"/>
      <w:r w:rsidRPr="005211DB">
        <w:rPr>
          <w:lang w:val="en-US"/>
        </w:rPr>
        <w:t>definition</w:t>
      </w:r>
      <w:proofErr w:type="gramEnd"/>
      <w:r w:rsidRPr="005211DB">
        <w:rPr>
          <w:lang w:val="en-US"/>
        </w:rPr>
        <w:t xml:space="preserve"> = function(theObject, date1, date2, myfile_out, myfile_report)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{ 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</w:t>
      </w:r>
      <w:proofErr w:type="gramStart"/>
      <w:r w:rsidRPr="005211DB">
        <w:rPr>
          <w:lang w:val="en-US"/>
        </w:rPr>
        <w:t>c()</w:t>
      </w:r>
      <w:proofErr w:type="gramEnd"/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columns</w:t>
      </w:r>
      <w:proofErr w:type="gramEnd"/>
      <w:r w:rsidRPr="005211DB">
        <w:rPr>
          <w:lang w:val="en-US"/>
        </w:rPr>
        <w:t xml:space="preserve"> &lt;- sort(c(date1@column_index, date2@column_index))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d1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[[columns[1]]],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d2</w:t>
      </w:r>
      <w:r>
        <w:rPr>
          <w:lang w:val="en-US"/>
        </w:rPr>
        <w:t xml:space="preserve">&lt;- </w:t>
      </w:r>
      <w:proofErr w:type="gramStart"/>
      <w:r>
        <w:rPr>
          <w:lang w:val="en-US"/>
        </w:rPr>
        <w:t>as.Date(</w:t>
      </w:r>
      <w:proofErr w:type="gramEnd"/>
      <w:r>
        <w:rPr>
          <w:lang w:val="en-US"/>
        </w:rPr>
        <w:t>myfile_out@table</w:t>
      </w:r>
      <w:r w:rsidRPr="005211DB">
        <w:rPr>
          <w:lang w:val="en-US"/>
        </w:rPr>
        <w:t>[[columns[2]]], format = "%d.%m.%Y")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dateMisprints_row_ind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dateMisprints_row_ind, which(d1 &gt; d2))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dateMisprints_new_row_ind &lt;- dateMisprints_row_ind + myfile_out@row_header + myfile_out@row_table_legend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theObject@indices &lt;- </w:t>
      </w:r>
      <w:proofErr w:type="gramStart"/>
      <w:r w:rsidRPr="005211DB">
        <w:rPr>
          <w:lang w:val="en-US"/>
        </w:rPr>
        <w:t>append(</w:t>
      </w:r>
      <w:proofErr w:type="gramEnd"/>
      <w:r w:rsidRPr="005211DB">
        <w:rPr>
          <w:lang w:val="en-US"/>
        </w:rPr>
        <w:t>theObject@indices, values = outer(dateMisprints_new_row_ind, columns, paste, sep = "."))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for(</w:t>
      </w:r>
      <w:proofErr w:type="gramEnd"/>
      <w:r w:rsidRPr="005211DB">
        <w:rPr>
          <w:lang w:val="en-US"/>
        </w:rPr>
        <w:t>i in 1:length(columns)) lapply(dateMisprints_new_row_ind, function(j) PrintReport(theObject, myfile_report, j, columns[i], coln</w:t>
      </w:r>
      <w:r>
        <w:rPr>
          <w:lang w:val="en-US"/>
        </w:rPr>
        <w:t>ames(myfile_out@table</w:t>
      </w:r>
      <w:r w:rsidRPr="005211DB">
        <w:rPr>
          <w:lang w:val="en-US"/>
        </w:rPr>
        <w:t>[co</w:t>
      </w:r>
      <w:r>
        <w:rPr>
          <w:lang w:val="en-US"/>
        </w:rPr>
        <w:t>lumns[i]]), myfile_out@table</w:t>
      </w:r>
      <w:r w:rsidRPr="005211DB">
        <w:rPr>
          <w:lang w:val="en-US"/>
        </w:rPr>
        <w:t>[[columns[i]]][[j]], value_new = NULL))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cat(</w:t>
      </w:r>
      <w:proofErr w:type="gramEnd"/>
      <w:r w:rsidRPr="005211DB">
        <w:rPr>
          <w:lang w:val="en-US"/>
        </w:rPr>
        <w:t>"Date misprints coordinates are ", paste(dateMisprints_new_row_ind, columns, sep = "."), "\n")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  </w:t>
      </w:r>
      <w:proofErr w:type="gramStart"/>
      <w:r w:rsidRPr="005211DB">
        <w:rPr>
          <w:lang w:val="en-US"/>
        </w:rPr>
        <w:t>return(</w:t>
      </w:r>
      <w:proofErr w:type="gramEnd"/>
      <w:r w:rsidRPr="005211DB">
        <w:rPr>
          <w:lang w:val="en-US"/>
        </w:rPr>
        <w:t>theObject)</w:t>
      </w:r>
    </w:p>
    <w:p w:rsidR="006D7D23" w:rsidRPr="005211DB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5211DB">
        <w:rPr>
          <w:lang w:val="en-US"/>
        </w:rPr>
        <w:t>)</w:t>
      </w:r>
    </w:p>
    <w:p w:rsidR="006D7D23" w:rsidRPr="003E6AE4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Outlier &lt;- </w:t>
      </w:r>
      <w:proofErr w:type="gramStart"/>
      <w:r w:rsidRPr="00EE5EB6">
        <w:rPr>
          <w:lang w:val="en-US"/>
        </w:rPr>
        <w:t>setClass(</w:t>
      </w:r>
      <w:proofErr w:type="gramEnd"/>
      <w:r w:rsidRPr="00EE5EB6">
        <w:rPr>
          <w:lang w:val="en-US"/>
        </w:rPr>
        <w:t>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contains</w:t>
      </w:r>
      <w:proofErr w:type="gramEnd"/>
      <w:r w:rsidRPr="00EE5EB6">
        <w:rPr>
          <w:lang w:val="en-US"/>
        </w:rPr>
        <w:t xml:space="preserve"> = "Error"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setMethod(</w:t>
      </w:r>
      <w:proofErr w:type="gramEnd"/>
      <w:r w:rsidRPr="00EE5EB6">
        <w:rPr>
          <w:lang w:val="en-US"/>
        </w:rPr>
        <w:t>f = "initialize",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function(.Object)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{ 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    .</w:t>
      </w:r>
      <w:r w:rsidRPr="00EE5EB6">
        <w:rPr>
          <w:lang w:val="en-US"/>
        </w:rPr>
        <w:t>Object</w:t>
      </w:r>
      <w:r w:rsidRPr="00455286">
        <w:rPr>
          <w:lang w:val="en-US"/>
        </w:rPr>
        <w:t>@</w:t>
      </w:r>
      <w:r w:rsidRPr="00EE5EB6">
        <w:rPr>
          <w:lang w:val="en-US"/>
        </w:rPr>
        <w:t>title</w:t>
      </w:r>
      <w:r w:rsidRPr="00455286">
        <w:rPr>
          <w:lang w:val="en-US"/>
        </w:rPr>
        <w:t xml:space="preserve">&lt;- </w:t>
      </w:r>
      <w:proofErr w:type="gramStart"/>
      <w:r w:rsidRPr="00EE5EB6">
        <w:rPr>
          <w:lang w:val="en-US"/>
        </w:rPr>
        <w:t>c</w:t>
      </w:r>
      <w:r w:rsidRPr="00455286">
        <w:rPr>
          <w:lang w:val="en-US"/>
        </w:rPr>
        <w:t>(</w:t>
      </w:r>
      <w:proofErr w:type="gramEnd"/>
      <w:r w:rsidRPr="00455286">
        <w:rPr>
          <w:lang w:val="en-US"/>
        </w:rPr>
        <w:t>"</w:t>
      </w:r>
      <w:r>
        <w:t>Выброс</w:t>
      </w:r>
      <w:r w:rsidRPr="00455286">
        <w:rPr>
          <w:lang w:val="en-US"/>
        </w:rPr>
        <w:t>")</w:t>
      </w:r>
    </w:p>
    <w:p w:rsidR="006D7D23" w:rsidRPr="00FF0A74" w:rsidRDefault="006D7D23" w:rsidP="006D7D23">
      <w:pPr>
        <w:pStyle w:val="E01Code"/>
      </w:pPr>
      <w:r w:rsidRPr="00455286">
        <w:rPr>
          <w:lang w:val="en-US"/>
        </w:rPr>
        <w:t xml:space="preserve">    </w:t>
      </w:r>
      <w:r w:rsidRPr="00FF0A74">
        <w:t>.</w:t>
      </w:r>
      <w:r w:rsidRPr="00EE5EB6">
        <w:rPr>
          <w:lang w:val="en-US"/>
        </w:rPr>
        <w:t>Object</w:t>
      </w:r>
      <w:r w:rsidRPr="00FF0A74">
        <w:t>@</w:t>
      </w:r>
      <w:r w:rsidRPr="00EE5EB6">
        <w:rPr>
          <w:lang w:val="en-US"/>
        </w:rPr>
        <w:t>col</w:t>
      </w:r>
      <w:r w:rsidRPr="00FF0A74">
        <w:t>_</w:t>
      </w:r>
      <w:r w:rsidRPr="00EE5EB6">
        <w:rPr>
          <w:lang w:val="en-US"/>
        </w:rPr>
        <w:t>index</w:t>
      </w:r>
      <w:r w:rsidRPr="00FF0A74">
        <w:t>_</w:t>
      </w:r>
      <w:r w:rsidRPr="00EE5EB6">
        <w:rPr>
          <w:lang w:val="en-US"/>
        </w:rPr>
        <w:t>legend</w:t>
      </w:r>
      <w:r w:rsidRPr="00FF0A74">
        <w:t>&lt;- 4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.Object@style &lt;- </w:t>
      </w:r>
      <w:proofErr w:type="gramStart"/>
      <w:r w:rsidRPr="00EE5EB6">
        <w:rPr>
          <w:lang w:val="en-US"/>
        </w:rPr>
        <w:t>c(</w:t>
      </w:r>
      <w:proofErr w:type="gramEnd"/>
      <w:r w:rsidRPr="00EE5EB6">
        <w:rPr>
          <w:lang w:val="en-US"/>
        </w:rPr>
        <w:t>"outlier")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return(</w:t>
      </w:r>
      <w:proofErr w:type="gramEnd"/>
      <w:r w:rsidRPr="00EE5EB6">
        <w:rPr>
          <w:lang w:val="en-US"/>
        </w:rPr>
        <w:t>.Object)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 w:rsidRPr="00EE5EB6">
        <w:rPr>
          <w:lang w:val="en-US"/>
        </w:rPr>
        <w:t>setGeneric(</w:t>
      </w:r>
      <w:proofErr w:type="gramEnd"/>
      <w:r w:rsidRPr="00EE5EB6">
        <w:rPr>
          <w:lang w:val="en-US"/>
        </w:rPr>
        <w:t>name = "Find",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</w:t>
      </w:r>
      <w:proofErr w:type="gramStart"/>
      <w:r>
        <w:rPr>
          <w:lang w:val="en-US"/>
        </w:rPr>
        <w:t>standardGeneric(</w:t>
      </w:r>
      <w:proofErr w:type="gramEnd"/>
      <w:r>
        <w:rPr>
          <w:lang w:val="en-US"/>
        </w:rPr>
        <w:t>"Find</w:t>
      </w:r>
      <w:r w:rsidRPr="00EE5EB6">
        <w:rPr>
          <w:lang w:val="en-US"/>
        </w:rPr>
        <w:t>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>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proofErr w:type="gramStart"/>
      <w:r>
        <w:rPr>
          <w:lang w:val="en-US"/>
        </w:rPr>
        <w:t>setMethod(</w:t>
      </w:r>
      <w:proofErr w:type="gramEnd"/>
      <w:r>
        <w:rPr>
          <w:lang w:val="en-US"/>
        </w:rPr>
        <w:t>f = "Find</w:t>
      </w:r>
      <w:r w:rsidRPr="00EE5EB6">
        <w:rPr>
          <w:lang w:val="en-US"/>
        </w:rPr>
        <w:t>",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signature</w:t>
      </w:r>
      <w:proofErr w:type="gramEnd"/>
      <w:r w:rsidRPr="00EE5EB6">
        <w:rPr>
          <w:lang w:val="en-US"/>
        </w:rPr>
        <w:t xml:space="preserve"> = "Outlier" ,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</w:t>
      </w:r>
      <w:proofErr w:type="gramStart"/>
      <w:r w:rsidRPr="00EE5EB6">
        <w:rPr>
          <w:lang w:val="en-US"/>
        </w:rPr>
        <w:t>definition</w:t>
      </w:r>
      <w:proofErr w:type="gramEnd"/>
      <w:r w:rsidRPr="00EE5EB6">
        <w:rPr>
          <w:lang w:val="en-US"/>
        </w:rPr>
        <w:t xml:space="preserve"> = function(theObject, myfile_out, myfile_report, column_class, unsolved_number)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outliers_new_row_ind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only_digits &lt;- </w:t>
      </w:r>
      <w:proofErr w:type="gramStart"/>
      <w:r w:rsidRPr="00EE5EB6">
        <w:rPr>
          <w:lang w:val="en-US"/>
        </w:rPr>
        <w:t>c()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c()</w:t>
      </w:r>
    </w:p>
    <w:p w:rsidR="006D7D23" w:rsidRPr="00EE5EB6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  c &lt;- myfile_out@table</w:t>
      </w:r>
      <w:r w:rsidRPr="00EE5EB6">
        <w:rPr>
          <w:lang w:val="en-US"/>
        </w:rPr>
        <w:t>[[column_class@column_index]]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(unsolved_number != 0)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"It is impossible to determine outliers, there are  unsolved misprints in the column ", column_class@column_index,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row_index = NULL,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value = NULL, value_new = NULL, not_outliers = T)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} else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for</w:t>
      </w:r>
      <w:proofErr w:type="gramEnd"/>
      <w:r w:rsidRPr="00EE5EB6">
        <w:rPr>
          <w:lang w:val="en-US"/>
        </w:rPr>
        <w:t xml:space="preserve"> (i in 1:length(c))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(is.na(c[i])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if (grepl("^(\\d)+([.,](\\d)+)?$", c[[i]]) == TRUE)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 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only_digits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only_digits, c[i])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next</w:t>
      </w:r>
      <w:proofErr w:type="gramEnd"/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only_digits &lt;- </w:t>
      </w:r>
      <w:proofErr w:type="gramStart"/>
      <w:r w:rsidRPr="00EE5EB6">
        <w:rPr>
          <w:lang w:val="en-US"/>
        </w:rPr>
        <w:t>gsub(</w:t>
      </w:r>
      <w:proofErr w:type="gramEnd"/>
      <w:r w:rsidRPr="00EE5EB6">
        <w:rPr>
          <w:lang w:val="en-US"/>
        </w:rPr>
        <w:t>"[,]", ".", only_digits)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outliers</w:t>
      </w:r>
      <w:proofErr w:type="gramEnd"/>
      <w:r w:rsidRPr="00EE5EB6">
        <w:rPr>
          <w:lang w:val="en-US"/>
        </w:rPr>
        <w:t xml:space="preserve"> &lt;- boxplot.stats(as.numeric(only_digits))$out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</w:t>
      </w:r>
      <w:proofErr w:type="gramStart"/>
      <w:r w:rsidRPr="00EE5EB6">
        <w:rPr>
          <w:lang w:val="en-US"/>
        </w:rPr>
        <w:t>if</w:t>
      </w:r>
      <w:proofErr w:type="gramEnd"/>
      <w:r w:rsidRPr="00EE5EB6">
        <w:rPr>
          <w:lang w:val="en-US"/>
        </w:rPr>
        <w:t xml:space="preserve"> (!is.null(outliers))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outliers_row_ind &lt;- </w:t>
      </w:r>
      <w:proofErr w:type="gramStart"/>
      <w:r w:rsidRPr="00EE5EB6">
        <w:rPr>
          <w:lang w:val="en-US"/>
        </w:rPr>
        <w:t>which(</w:t>
      </w:r>
      <w:proofErr w:type="gramEnd"/>
      <w:r w:rsidRPr="00EE5EB6">
        <w:rPr>
          <w:lang w:val="en-US"/>
        </w:rPr>
        <w:t>gsub("[,]", ".", c) %in% outliers, arr.ind = T, useNames = F)</w:t>
      </w:r>
    </w:p>
    <w:p w:rsidR="006D7D23" w:rsidRPr="00EE5EB6" w:rsidRDefault="006D7D23" w:rsidP="006D7D23">
      <w:pPr>
        <w:pStyle w:val="E01Code"/>
        <w:rPr>
          <w:lang w:val="en-US"/>
        </w:rPr>
      </w:pP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outliers_new_row_ind &lt;- outliers_row_ind + myfile_out@row_header + myfile_out@row_table_legend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theObject@indices &lt;- </w:t>
      </w:r>
      <w:proofErr w:type="gramStart"/>
      <w:r w:rsidRPr="00EE5EB6">
        <w:rPr>
          <w:lang w:val="en-US"/>
        </w:rPr>
        <w:t>append(</w:t>
      </w:r>
      <w:proofErr w:type="gramEnd"/>
      <w:r w:rsidRPr="00EE5EB6">
        <w:rPr>
          <w:lang w:val="en-US"/>
        </w:rPr>
        <w:t>theObject@indices, values = outer(outliers_new_row_ind, column_class@column_index, paste, sep = "."))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for(</w:t>
      </w:r>
      <w:proofErr w:type="gramEnd"/>
      <w:r w:rsidRPr="00EE5EB6">
        <w:rPr>
          <w:lang w:val="en-US"/>
        </w:rPr>
        <w:t>i in 1:length(outliers_new_row_ind))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{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  </w:t>
      </w:r>
      <w:proofErr w:type="gramStart"/>
      <w:r w:rsidRPr="00EE5EB6">
        <w:rPr>
          <w:lang w:val="en-US"/>
        </w:rPr>
        <w:t>PrintReport(</w:t>
      </w:r>
      <w:proofErr w:type="gramEnd"/>
      <w:r w:rsidRPr="00EE5EB6">
        <w:rPr>
          <w:lang w:val="en-US"/>
        </w:rPr>
        <w:t>theObject, myfile_report, outliers_new_row_ind[i], column_class@column_index</w:t>
      </w:r>
      <w:r>
        <w:rPr>
          <w:lang w:val="en-US"/>
        </w:rPr>
        <w:t>,  colnames(myfile_out@table</w:t>
      </w:r>
      <w:r w:rsidRPr="00EE5EB6">
        <w:rPr>
          <w:lang w:val="en-US"/>
        </w:rPr>
        <w:t>[column_class@column_index]), c[outliers_row_ind[i]], value_new = NULL)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}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cat(</w:t>
      </w:r>
      <w:proofErr w:type="gramEnd"/>
      <w:r w:rsidRPr="00EE5EB6">
        <w:rPr>
          <w:lang w:val="en-US"/>
        </w:rPr>
        <w:t>"Outlier coordinates are ", paste(outliers_new_row_ind, column_class@column_index, sep = "."), "\n")</w:t>
      </w:r>
    </w:p>
    <w:p w:rsidR="006D7D23" w:rsidRPr="00EE5EB6" w:rsidRDefault="006D7D23" w:rsidP="006D7D23">
      <w:pPr>
        <w:pStyle w:val="E01Code"/>
        <w:rPr>
          <w:lang w:val="en-US"/>
        </w:rPr>
      </w:pPr>
      <w:r w:rsidRPr="00EE5EB6">
        <w:rPr>
          <w:lang w:val="en-US"/>
        </w:rPr>
        <w:t xml:space="preserve">        </w:t>
      </w:r>
      <w:proofErr w:type="gramStart"/>
      <w:r w:rsidRPr="00EE5EB6">
        <w:rPr>
          <w:lang w:val="en-US"/>
        </w:rPr>
        <w:t>print(</w:t>
      </w:r>
      <w:proofErr w:type="gramEnd"/>
      <w:r w:rsidRPr="00EE5EB6">
        <w:rPr>
          <w:lang w:val="en-US"/>
        </w:rPr>
        <w:t>c[outliers_row_ind])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  </w:t>
      </w:r>
      <w:proofErr w:type="gramStart"/>
      <w:r w:rsidRPr="003E6AE4">
        <w:rPr>
          <w:lang w:val="en-US"/>
        </w:rPr>
        <w:t>return(</w:t>
      </w:r>
      <w:proofErr w:type="gramEnd"/>
      <w:r w:rsidRPr="003E6AE4">
        <w:rPr>
          <w:lang w:val="en-US"/>
        </w:rPr>
        <w:t>theObject)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 xml:space="preserve">  }</w:t>
      </w:r>
    </w:p>
    <w:p w:rsidR="006D7D23" w:rsidRPr="003E6AE4" w:rsidRDefault="006D7D23" w:rsidP="006D7D23">
      <w:pPr>
        <w:pStyle w:val="E01Code"/>
        <w:rPr>
          <w:lang w:val="en-US"/>
        </w:rPr>
      </w:pPr>
      <w:r w:rsidRPr="003E6AE4">
        <w:rPr>
          <w:lang w:val="en-US"/>
        </w:rPr>
        <w:t>)</w:t>
      </w:r>
    </w:p>
    <w:p w:rsidR="006D7D23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MissingValue &lt;- </w:t>
      </w:r>
      <w:proofErr w:type="gramStart"/>
      <w:r w:rsidRPr="005D52F1">
        <w:rPr>
          <w:lang w:val="en-US"/>
        </w:rPr>
        <w:t>setClass(</w:t>
      </w:r>
      <w:proofErr w:type="gramEnd"/>
      <w:r w:rsidRPr="005D52F1">
        <w:rPr>
          <w:lang w:val="en-US"/>
        </w:rPr>
        <w:t>"MissingValue",</w:t>
      </w:r>
    </w:p>
    <w:p w:rsidR="006D7D23" w:rsidRPr="00DD79EC" w:rsidRDefault="006D7D23" w:rsidP="006D7D23">
      <w:pPr>
        <w:pStyle w:val="E01Code"/>
        <w:rPr>
          <w:lang w:val="en-US"/>
        </w:rPr>
      </w:pPr>
      <w:r>
        <w:rPr>
          <w:lang w:val="en-US"/>
        </w:rPr>
        <w:t xml:space="preserve">  </w:t>
      </w: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= "Error"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>)</w:t>
      </w:r>
    </w:p>
    <w:p w:rsidR="006D7D23" w:rsidRPr="005D52F1" w:rsidRDefault="006D7D23" w:rsidP="006D7D23">
      <w:pPr>
        <w:pStyle w:val="E01Code"/>
        <w:rPr>
          <w:lang w:val="en-US"/>
        </w:rPr>
      </w:pPr>
    </w:p>
    <w:p w:rsidR="006D7D23" w:rsidRPr="005D52F1" w:rsidRDefault="006D7D23" w:rsidP="006D7D23">
      <w:pPr>
        <w:pStyle w:val="E01Code"/>
        <w:rPr>
          <w:lang w:val="en-US"/>
        </w:rPr>
      </w:pPr>
      <w:proofErr w:type="gramStart"/>
      <w:r w:rsidRPr="005D52F1">
        <w:rPr>
          <w:lang w:val="en-US"/>
        </w:rPr>
        <w:t>setMethod(</w:t>
      </w:r>
      <w:proofErr w:type="gramEnd"/>
      <w:r w:rsidRPr="005D52F1">
        <w:rPr>
          <w:lang w:val="en-US"/>
        </w:rPr>
        <w:t>f = "initialize",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signature</w:t>
      </w:r>
      <w:proofErr w:type="gramEnd"/>
      <w:r w:rsidRPr="005D52F1">
        <w:rPr>
          <w:lang w:val="en-US"/>
        </w:rPr>
        <w:t xml:space="preserve"> = "MissingValue",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</w:t>
      </w:r>
      <w:proofErr w:type="gramStart"/>
      <w:r w:rsidRPr="005D52F1">
        <w:rPr>
          <w:lang w:val="en-US"/>
        </w:rPr>
        <w:t>definition</w:t>
      </w:r>
      <w:proofErr w:type="gramEnd"/>
      <w:r w:rsidRPr="005D52F1">
        <w:rPr>
          <w:lang w:val="en-US"/>
        </w:rPr>
        <w:t xml:space="preserve"> = function(.Object)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{ 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    .</w:t>
      </w:r>
      <w:r w:rsidRPr="005D52F1">
        <w:rPr>
          <w:lang w:val="en-US"/>
        </w:rPr>
        <w:t>Object</w:t>
      </w:r>
      <w:r w:rsidRPr="00455286">
        <w:rPr>
          <w:lang w:val="en-US"/>
        </w:rPr>
        <w:t>@</w:t>
      </w:r>
      <w:r w:rsidRPr="005D52F1">
        <w:rPr>
          <w:lang w:val="en-US"/>
        </w:rPr>
        <w:t>title</w:t>
      </w:r>
      <w:r w:rsidRPr="00455286">
        <w:rPr>
          <w:lang w:val="en-US"/>
        </w:rPr>
        <w:t xml:space="preserve">&lt;- </w:t>
      </w:r>
      <w:r w:rsidRPr="005D52F1">
        <w:rPr>
          <w:lang w:val="en-US"/>
        </w:rPr>
        <w:t>c</w:t>
      </w:r>
      <w:r>
        <w:t>пропущенное</w:t>
      </w:r>
      <w:r w:rsidRPr="00455286">
        <w:rPr>
          <w:lang w:val="en-US"/>
        </w:rPr>
        <w:t xml:space="preserve"> </w:t>
      </w:r>
      <w:r>
        <w:t>значение</w:t>
      </w:r>
      <w:r w:rsidRPr="00455286">
        <w:rPr>
          <w:lang w:val="en-US"/>
        </w:rPr>
        <w:t>")</w:t>
      </w:r>
    </w:p>
    <w:p w:rsidR="006D7D23" w:rsidRPr="00455286" w:rsidRDefault="006D7D23" w:rsidP="006D7D23">
      <w:pPr>
        <w:pStyle w:val="E01Code"/>
        <w:rPr>
          <w:lang w:val="en-US"/>
        </w:rPr>
      </w:pPr>
      <w:r w:rsidRPr="00455286">
        <w:rPr>
          <w:lang w:val="en-US"/>
        </w:rPr>
        <w:t xml:space="preserve">    .</w:t>
      </w:r>
      <w:r w:rsidRPr="005D52F1">
        <w:rPr>
          <w:lang w:val="en-US"/>
        </w:rPr>
        <w:t>Object</w:t>
      </w:r>
      <w:r w:rsidRPr="00455286">
        <w:rPr>
          <w:lang w:val="en-US"/>
        </w:rPr>
        <w:t>@</w:t>
      </w:r>
      <w:r w:rsidRPr="005D52F1">
        <w:rPr>
          <w:lang w:val="en-US"/>
        </w:rPr>
        <w:t>col</w:t>
      </w:r>
      <w:r w:rsidRPr="00455286">
        <w:rPr>
          <w:lang w:val="en-US"/>
        </w:rPr>
        <w:t>_</w:t>
      </w:r>
      <w:r w:rsidRPr="005D52F1">
        <w:rPr>
          <w:lang w:val="en-US"/>
        </w:rPr>
        <w:t>index</w:t>
      </w:r>
      <w:r w:rsidRPr="00455286">
        <w:rPr>
          <w:lang w:val="en-US"/>
        </w:rPr>
        <w:t>_</w:t>
      </w:r>
      <w:r w:rsidRPr="005D52F1">
        <w:rPr>
          <w:lang w:val="en-US"/>
        </w:rPr>
        <w:t>legend</w:t>
      </w:r>
      <w:r w:rsidRPr="00455286">
        <w:rPr>
          <w:lang w:val="en-US"/>
        </w:rPr>
        <w:t>&lt;- 1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.Object@style &lt;- </w:t>
      </w:r>
      <w:proofErr w:type="gramStart"/>
      <w:r w:rsidRPr="005D52F1">
        <w:rPr>
          <w:lang w:val="en-US"/>
        </w:rPr>
        <w:t>c(</w:t>
      </w:r>
      <w:proofErr w:type="gramEnd"/>
      <w:r w:rsidRPr="005D52F1">
        <w:rPr>
          <w:lang w:val="en-US"/>
        </w:rPr>
        <w:t>"missing_value")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  return(.Object)</w:t>
      </w:r>
    </w:p>
    <w:p w:rsidR="006D7D23" w:rsidRPr="005D52F1" w:rsidRDefault="006D7D23" w:rsidP="006D7D23">
      <w:pPr>
        <w:pStyle w:val="E01Code"/>
        <w:rPr>
          <w:lang w:val="en-US"/>
        </w:rPr>
      </w:pPr>
      <w:r w:rsidRPr="005D52F1">
        <w:rPr>
          <w:lang w:val="en-US"/>
        </w:rPr>
        <w:t xml:space="preserve">  }</w:t>
      </w:r>
    </w:p>
    <w:p w:rsidR="006D7D23" w:rsidRPr="009D2DDD" w:rsidRDefault="006D7D23" w:rsidP="006D7D23">
      <w:pPr>
        <w:pStyle w:val="E01Code"/>
      </w:pPr>
      <w:r w:rsidRPr="005D52F1">
        <w:rPr>
          <w:lang w:val="en-US"/>
        </w:rPr>
        <w:t>)</w:t>
      </w:r>
    </w:p>
    <w:sectPr w:rsidR="006D7D23" w:rsidRPr="009D2DDD" w:rsidSect="005E3EE2">
      <w:headerReference w:type="default" r:id="rId47"/>
      <w:footerReference w:type="default" r:id="rId48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7" w:author="Софья" w:date="2017-10-01T12:35:00Z" w:initials="С">
    <w:p w:rsidR="00455286" w:rsidRDefault="00455286">
      <w:pPr>
        <w:pStyle w:val="a8"/>
      </w:pPr>
      <w:r>
        <w:rPr>
          <w:rStyle w:val="a7"/>
        </w:rPr>
        <w:annotationRef/>
      </w:r>
      <w:r>
        <w:t>В презентацию</w:t>
      </w:r>
    </w:p>
  </w:comment>
  <w:comment w:id="47" w:author="Софья" w:date="2017-10-01T20:39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54" w:author="Софья" w:date="2017-09-30T22:27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59" w:author="Софья" w:date="2017-10-01T20:53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60" w:author="Софья" w:date="2017-09-30T22:43:00Z" w:initials="С">
    <w:p w:rsidR="00455286" w:rsidRDefault="00455286" w:rsidP="005E0BEE">
      <w:pPr>
        <w:pStyle w:val="a8"/>
        <w:ind w:firstLine="0"/>
      </w:pPr>
      <w:r>
        <w:rPr>
          <w:rStyle w:val="a7"/>
        </w:rPr>
        <w:annotationRef/>
      </w:r>
      <w:r>
        <w:t>Запятая?</w:t>
      </w:r>
    </w:p>
  </w:comment>
  <w:comment w:id="62" w:author="Софья" w:date="2017-10-01T23:31:00Z" w:initials="С">
    <w:p w:rsidR="00455286" w:rsidRDefault="00455286" w:rsidP="00D470A6">
      <w:pPr>
        <w:pStyle w:val="a8"/>
      </w:pPr>
      <w:r>
        <w:rPr>
          <w:rStyle w:val="a7"/>
        </w:rPr>
        <w:annotationRef/>
      </w:r>
    </w:p>
  </w:comment>
  <w:comment w:id="64" w:author="Софья" w:date="2017-10-01T23:31:00Z" w:initials="С">
    <w:p w:rsidR="00455286" w:rsidRDefault="00455286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5" w:author="Софья" w:date="2017-10-01T23:31:00Z" w:initials="С">
    <w:p w:rsidR="00455286" w:rsidRDefault="00455286" w:rsidP="00D470A6">
      <w:pPr>
        <w:pStyle w:val="a8"/>
      </w:pPr>
      <w:r>
        <w:rPr>
          <w:rStyle w:val="a7"/>
        </w:rPr>
        <w:annotationRef/>
      </w:r>
      <w:r>
        <w:t>Тире?</w:t>
      </w:r>
    </w:p>
  </w:comment>
  <w:comment w:id="67" w:author="Софья" w:date="2017-10-01T20:59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70" w:author="Софья" w:date="2017-09-30T22:50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81" w:author="Софья" w:date="2017-09-30T22:56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88" w:author="Софья" w:date="2017-10-01T21:22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  <w:comment w:id="90" w:author="Софья" w:date="2017-09-30T23:03:00Z" w:initials="С">
    <w:p w:rsidR="00455286" w:rsidRDefault="00455286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93" w:author="Софья" w:date="2017-09-30T23:08:00Z" w:initials="С">
    <w:p w:rsidR="00455286" w:rsidRDefault="00455286">
      <w:pPr>
        <w:pStyle w:val="a8"/>
      </w:pPr>
      <w:r>
        <w:rPr>
          <w:rStyle w:val="a7"/>
        </w:rPr>
        <w:annotationRef/>
      </w:r>
      <w:r>
        <w:t>Запятая?</w:t>
      </w:r>
    </w:p>
  </w:comment>
  <w:comment w:id="142" w:author="Софья" w:date="2017-10-01T12:57:00Z" w:initials="С">
    <w:p w:rsidR="00455286" w:rsidRDefault="00455286">
      <w:pPr>
        <w:pStyle w:val="a8"/>
      </w:pPr>
      <w:r>
        <w:rPr>
          <w:rStyle w:val="a7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364E" w:rsidRDefault="000B364E" w:rsidP="00F731B1">
      <w:r>
        <w:separator/>
      </w:r>
    </w:p>
  </w:endnote>
  <w:endnote w:type="continuationSeparator" w:id="0">
    <w:p w:rsidR="000B364E" w:rsidRDefault="000B364E" w:rsidP="00F73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enQuanYi Micro He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41141876"/>
      <w:docPartObj>
        <w:docPartGallery w:val="Page Numbers (Bottom of Page)"/>
        <w:docPartUnique/>
      </w:docPartObj>
    </w:sdtPr>
    <w:sdtContent>
      <w:p w:rsidR="00455286" w:rsidRDefault="0045528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A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9642236"/>
      <w:docPartObj>
        <w:docPartGallery w:val="Page Numbers (Bottom of Page)"/>
        <w:docPartUnique/>
      </w:docPartObj>
    </w:sdtPr>
    <w:sdtContent>
      <w:p w:rsidR="00455286" w:rsidRDefault="0045528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2ACE">
          <w:rPr>
            <w:noProof/>
          </w:rPr>
          <w:t>52</w:t>
        </w:r>
        <w:r>
          <w:rPr>
            <w:noProof/>
          </w:rPr>
          <w:fldChar w:fldCharType="end"/>
        </w:r>
      </w:p>
    </w:sdtContent>
  </w:sdt>
  <w:p w:rsidR="00455286" w:rsidRDefault="00455286" w:rsidP="00F731B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364E" w:rsidRDefault="000B364E" w:rsidP="00F731B1">
      <w:r>
        <w:separator/>
      </w:r>
    </w:p>
  </w:footnote>
  <w:footnote w:type="continuationSeparator" w:id="0">
    <w:p w:rsidR="000B364E" w:rsidRDefault="000B364E" w:rsidP="00F731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5286" w:rsidRPr="00B97AE3" w:rsidRDefault="00455286" w:rsidP="00B97AE3">
    <w:pPr>
      <w:pStyle w:val="a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6534DB80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4">
    <w:nsid w:val="18DA1F01"/>
    <w:multiLevelType w:val="hybridMultilevel"/>
    <w:tmpl w:val="3B5EE790"/>
    <w:lvl w:ilvl="0" w:tplc="5EAA1694">
      <w:start w:val="1"/>
      <w:numFmt w:val="decimal"/>
      <w:pStyle w:val="B02PicName"/>
      <w:suff w:val="space"/>
      <w:lvlText w:val="Рисунок %1"/>
      <w:lvlJc w:val="center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7171B"/>
    <w:multiLevelType w:val="hybridMultilevel"/>
    <w:tmpl w:val="235CF890"/>
    <w:lvl w:ilvl="0" w:tplc="C30091A0">
      <w:start w:val="1"/>
      <w:numFmt w:val="decimal"/>
      <w:pStyle w:val="B20TableHeader"/>
      <w:lvlText w:val="Таблица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DE2E4F"/>
    <w:multiLevelType w:val="hybridMultilevel"/>
    <w:tmpl w:val="0616DCD0"/>
    <w:lvl w:ilvl="0" w:tplc="D93665F4">
      <w:start w:val="1"/>
      <w:numFmt w:val="bullet"/>
      <w:pStyle w:val="C011"/>
      <w:lvlText w:val="–"/>
      <w:lvlJc w:val="left"/>
      <w:pPr>
        <w:ind w:left="1854" w:hanging="360"/>
      </w:pPr>
      <w:rPr>
        <w:rFonts w:ascii="Times New Roman" w:hAnsi="Times New Roman" w:cs="Times New Roman" w:hint="default"/>
        <w:spacing w:val="25"/>
        <w:kern w:val="0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259D423D"/>
    <w:multiLevelType w:val="multilevel"/>
    <w:tmpl w:val="74485BEE"/>
    <w:lvl w:ilvl="0">
      <w:start w:val="1"/>
      <w:numFmt w:val="decimal"/>
      <w:pStyle w:val="D0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D02"/>
      <w:suff w:val="space"/>
      <w:lvlText w:val="%1.%2"/>
      <w:lvlJc w:val="left"/>
      <w:pPr>
        <w:ind w:left="709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03"/>
      <w:suff w:val="space"/>
      <w:lvlText w:val="%1.%2.%3"/>
      <w:lvlJc w:val="left"/>
      <w:pPr>
        <w:ind w:left="709" w:firstLine="0"/>
      </w:pPr>
      <w:rPr>
        <w:rFonts w:hint="default"/>
        <w:b/>
      </w:rPr>
    </w:lvl>
    <w:lvl w:ilvl="3">
      <w:start w:val="1"/>
      <w:numFmt w:val="decimal"/>
      <w:pStyle w:val="D04"/>
      <w:suff w:val="space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>
    <w:nsid w:val="3D2C1357"/>
    <w:multiLevelType w:val="hybridMultilevel"/>
    <w:tmpl w:val="7A348D66"/>
    <w:lvl w:ilvl="0" w:tplc="FF5ABE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ABC00A3"/>
    <w:multiLevelType w:val="hybridMultilevel"/>
    <w:tmpl w:val="2FCCF1F8"/>
    <w:lvl w:ilvl="0" w:tplc="155E3C0A">
      <w:start w:val="1"/>
      <w:numFmt w:val="decimal"/>
      <w:pStyle w:val="C02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8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0EE7"/>
    <w:rsid w:val="00003AD7"/>
    <w:rsid w:val="000040C1"/>
    <w:rsid w:val="0000411E"/>
    <w:rsid w:val="00004CCF"/>
    <w:rsid w:val="000060CE"/>
    <w:rsid w:val="000060DA"/>
    <w:rsid w:val="000066D3"/>
    <w:rsid w:val="00006F47"/>
    <w:rsid w:val="00006F4F"/>
    <w:rsid w:val="000106A3"/>
    <w:rsid w:val="000120F2"/>
    <w:rsid w:val="00012D08"/>
    <w:rsid w:val="00014503"/>
    <w:rsid w:val="0001502E"/>
    <w:rsid w:val="00015EF7"/>
    <w:rsid w:val="0001632F"/>
    <w:rsid w:val="00017365"/>
    <w:rsid w:val="00017E82"/>
    <w:rsid w:val="000203E1"/>
    <w:rsid w:val="00021284"/>
    <w:rsid w:val="000218F3"/>
    <w:rsid w:val="000228A4"/>
    <w:rsid w:val="00022F96"/>
    <w:rsid w:val="00023665"/>
    <w:rsid w:val="00024437"/>
    <w:rsid w:val="00024C06"/>
    <w:rsid w:val="000257BE"/>
    <w:rsid w:val="000262EA"/>
    <w:rsid w:val="00026FB8"/>
    <w:rsid w:val="0002704A"/>
    <w:rsid w:val="00027558"/>
    <w:rsid w:val="00027727"/>
    <w:rsid w:val="00030C59"/>
    <w:rsid w:val="00030DC3"/>
    <w:rsid w:val="00031BA6"/>
    <w:rsid w:val="00031F55"/>
    <w:rsid w:val="00031FEF"/>
    <w:rsid w:val="00033A3B"/>
    <w:rsid w:val="00034302"/>
    <w:rsid w:val="000343A8"/>
    <w:rsid w:val="000343FC"/>
    <w:rsid w:val="000351EA"/>
    <w:rsid w:val="0004065F"/>
    <w:rsid w:val="000407EB"/>
    <w:rsid w:val="000415AF"/>
    <w:rsid w:val="0004160C"/>
    <w:rsid w:val="000418D7"/>
    <w:rsid w:val="00041C93"/>
    <w:rsid w:val="00041D8F"/>
    <w:rsid w:val="0004354F"/>
    <w:rsid w:val="0004400D"/>
    <w:rsid w:val="0004773A"/>
    <w:rsid w:val="00047B05"/>
    <w:rsid w:val="00050DDB"/>
    <w:rsid w:val="000516F8"/>
    <w:rsid w:val="00052389"/>
    <w:rsid w:val="00052A7D"/>
    <w:rsid w:val="0005323B"/>
    <w:rsid w:val="0005352E"/>
    <w:rsid w:val="000537A2"/>
    <w:rsid w:val="00053D77"/>
    <w:rsid w:val="000541BC"/>
    <w:rsid w:val="0005538B"/>
    <w:rsid w:val="000557AD"/>
    <w:rsid w:val="0005581B"/>
    <w:rsid w:val="00055868"/>
    <w:rsid w:val="00055FEC"/>
    <w:rsid w:val="00056402"/>
    <w:rsid w:val="00056AB2"/>
    <w:rsid w:val="00056BA9"/>
    <w:rsid w:val="00056DC0"/>
    <w:rsid w:val="00056F61"/>
    <w:rsid w:val="00057808"/>
    <w:rsid w:val="000579DE"/>
    <w:rsid w:val="00057D47"/>
    <w:rsid w:val="00057E7F"/>
    <w:rsid w:val="000613C3"/>
    <w:rsid w:val="0006188D"/>
    <w:rsid w:val="00061DE4"/>
    <w:rsid w:val="000643F2"/>
    <w:rsid w:val="0006464D"/>
    <w:rsid w:val="00066452"/>
    <w:rsid w:val="00066A0E"/>
    <w:rsid w:val="00066A50"/>
    <w:rsid w:val="00066D3B"/>
    <w:rsid w:val="0006762F"/>
    <w:rsid w:val="000703D6"/>
    <w:rsid w:val="00070F53"/>
    <w:rsid w:val="00071223"/>
    <w:rsid w:val="00072031"/>
    <w:rsid w:val="00072724"/>
    <w:rsid w:val="0007354A"/>
    <w:rsid w:val="00073641"/>
    <w:rsid w:val="00073C01"/>
    <w:rsid w:val="00073D90"/>
    <w:rsid w:val="0007449A"/>
    <w:rsid w:val="00074B2B"/>
    <w:rsid w:val="000755AA"/>
    <w:rsid w:val="000758B5"/>
    <w:rsid w:val="00076B81"/>
    <w:rsid w:val="00077662"/>
    <w:rsid w:val="00080386"/>
    <w:rsid w:val="00080421"/>
    <w:rsid w:val="000806E6"/>
    <w:rsid w:val="00080896"/>
    <w:rsid w:val="000825BC"/>
    <w:rsid w:val="00084865"/>
    <w:rsid w:val="00084E54"/>
    <w:rsid w:val="00085207"/>
    <w:rsid w:val="000852EA"/>
    <w:rsid w:val="00087360"/>
    <w:rsid w:val="00087AEF"/>
    <w:rsid w:val="0009058B"/>
    <w:rsid w:val="00091075"/>
    <w:rsid w:val="00091CD4"/>
    <w:rsid w:val="00091E7D"/>
    <w:rsid w:val="00093A3F"/>
    <w:rsid w:val="00094005"/>
    <w:rsid w:val="00094BBE"/>
    <w:rsid w:val="00095CE9"/>
    <w:rsid w:val="00097895"/>
    <w:rsid w:val="000A1EB1"/>
    <w:rsid w:val="000A29E2"/>
    <w:rsid w:val="000A2D37"/>
    <w:rsid w:val="000A46B7"/>
    <w:rsid w:val="000A54E3"/>
    <w:rsid w:val="000A5F19"/>
    <w:rsid w:val="000B2078"/>
    <w:rsid w:val="000B2A61"/>
    <w:rsid w:val="000B364E"/>
    <w:rsid w:val="000B399D"/>
    <w:rsid w:val="000B414E"/>
    <w:rsid w:val="000B48CB"/>
    <w:rsid w:val="000B4D62"/>
    <w:rsid w:val="000B575E"/>
    <w:rsid w:val="000B57CF"/>
    <w:rsid w:val="000B61CE"/>
    <w:rsid w:val="000B6832"/>
    <w:rsid w:val="000B6AAC"/>
    <w:rsid w:val="000B719D"/>
    <w:rsid w:val="000C024B"/>
    <w:rsid w:val="000C02D9"/>
    <w:rsid w:val="000C0FB6"/>
    <w:rsid w:val="000C1B04"/>
    <w:rsid w:val="000C2ABC"/>
    <w:rsid w:val="000C2F69"/>
    <w:rsid w:val="000C3066"/>
    <w:rsid w:val="000C5396"/>
    <w:rsid w:val="000C5622"/>
    <w:rsid w:val="000C5FEC"/>
    <w:rsid w:val="000C60A2"/>
    <w:rsid w:val="000C6881"/>
    <w:rsid w:val="000C69A6"/>
    <w:rsid w:val="000C6C46"/>
    <w:rsid w:val="000C79A5"/>
    <w:rsid w:val="000D16F5"/>
    <w:rsid w:val="000D1B87"/>
    <w:rsid w:val="000D1E94"/>
    <w:rsid w:val="000D2427"/>
    <w:rsid w:val="000D2A18"/>
    <w:rsid w:val="000D3203"/>
    <w:rsid w:val="000D340B"/>
    <w:rsid w:val="000D3ED0"/>
    <w:rsid w:val="000D4900"/>
    <w:rsid w:val="000D5738"/>
    <w:rsid w:val="000D5A19"/>
    <w:rsid w:val="000D5A2F"/>
    <w:rsid w:val="000D6291"/>
    <w:rsid w:val="000D644E"/>
    <w:rsid w:val="000D6A74"/>
    <w:rsid w:val="000D7330"/>
    <w:rsid w:val="000E0378"/>
    <w:rsid w:val="000E0F03"/>
    <w:rsid w:val="000E11BF"/>
    <w:rsid w:val="000E1C81"/>
    <w:rsid w:val="000E2CD9"/>
    <w:rsid w:val="000E3444"/>
    <w:rsid w:val="000E3A7D"/>
    <w:rsid w:val="000E50C5"/>
    <w:rsid w:val="000F0CF2"/>
    <w:rsid w:val="000F18C2"/>
    <w:rsid w:val="000F1EA7"/>
    <w:rsid w:val="000F4058"/>
    <w:rsid w:val="000F5D3F"/>
    <w:rsid w:val="000F615D"/>
    <w:rsid w:val="000F6FC0"/>
    <w:rsid w:val="000F7069"/>
    <w:rsid w:val="000F71FA"/>
    <w:rsid w:val="000F7E92"/>
    <w:rsid w:val="00100338"/>
    <w:rsid w:val="00101E83"/>
    <w:rsid w:val="00102CC9"/>
    <w:rsid w:val="00103E54"/>
    <w:rsid w:val="00103FE2"/>
    <w:rsid w:val="001044FE"/>
    <w:rsid w:val="001054CE"/>
    <w:rsid w:val="00106344"/>
    <w:rsid w:val="00106437"/>
    <w:rsid w:val="001108B7"/>
    <w:rsid w:val="001118E8"/>
    <w:rsid w:val="001118F2"/>
    <w:rsid w:val="00111FFF"/>
    <w:rsid w:val="0011278C"/>
    <w:rsid w:val="0011303D"/>
    <w:rsid w:val="0011389D"/>
    <w:rsid w:val="00113CAE"/>
    <w:rsid w:val="00113DE4"/>
    <w:rsid w:val="00113EA6"/>
    <w:rsid w:val="00113F36"/>
    <w:rsid w:val="00114283"/>
    <w:rsid w:val="001144B9"/>
    <w:rsid w:val="001146B0"/>
    <w:rsid w:val="00114CC1"/>
    <w:rsid w:val="00114EDA"/>
    <w:rsid w:val="00117010"/>
    <w:rsid w:val="00117848"/>
    <w:rsid w:val="0012004A"/>
    <w:rsid w:val="00120372"/>
    <w:rsid w:val="00121328"/>
    <w:rsid w:val="00121D78"/>
    <w:rsid w:val="001221AE"/>
    <w:rsid w:val="00123F34"/>
    <w:rsid w:val="001247FE"/>
    <w:rsid w:val="001251E4"/>
    <w:rsid w:val="00126690"/>
    <w:rsid w:val="001269E2"/>
    <w:rsid w:val="00126EFF"/>
    <w:rsid w:val="00127CA1"/>
    <w:rsid w:val="00130010"/>
    <w:rsid w:val="0013096C"/>
    <w:rsid w:val="00130A19"/>
    <w:rsid w:val="00131074"/>
    <w:rsid w:val="001310D7"/>
    <w:rsid w:val="001318A0"/>
    <w:rsid w:val="00132119"/>
    <w:rsid w:val="00133E34"/>
    <w:rsid w:val="0013400B"/>
    <w:rsid w:val="001343FD"/>
    <w:rsid w:val="001351F2"/>
    <w:rsid w:val="00135A46"/>
    <w:rsid w:val="00135A52"/>
    <w:rsid w:val="0013780D"/>
    <w:rsid w:val="00140351"/>
    <w:rsid w:val="001407E4"/>
    <w:rsid w:val="00140C4D"/>
    <w:rsid w:val="001416CF"/>
    <w:rsid w:val="00142AC4"/>
    <w:rsid w:val="00142F4D"/>
    <w:rsid w:val="00143165"/>
    <w:rsid w:val="00143606"/>
    <w:rsid w:val="00143E83"/>
    <w:rsid w:val="00144ED9"/>
    <w:rsid w:val="00145F9A"/>
    <w:rsid w:val="001460D3"/>
    <w:rsid w:val="001469C9"/>
    <w:rsid w:val="00146FCC"/>
    <w:rsid w:val="00147385"/>
    <w:rsid w:val="00150001"/>
    <w:rsid w:val="0015082D"/>
    <w:rsid w:val="001512B7"/>
    <w:rsid w:val="001519BE"/>
    <w:rsid w:val="00152171"/>
    <w:rsid w:val="00152432"/>
    <w:rsid w:val="00152B3B"/>
    <w:rsid w:val="001535BA"/>
    <w:rsid w:val="00153D61"/>
    <w:rsid w:val="00153DE8"/>
    <w:rsid w:val="00154301"/>
    <w:rsid w:val="00154C47"/>
    <w:rsid w:val="00155124"/>
    <w:rsid w:val="00155200"/>
    <w:rsid w:val="001552B5"/>
    <w:rsid w:val="00155374"/>
    <w:rsid w:val="00155916"/>
    <w:rsid w:val="00157113"/>
    <w:rsid w:val="00157A7E"/>
    <w:rsid w:val="001608B8"/>
    <w:rsid w:val="00160E31"/>
    <w:rsid w:val="0016119E"/>
    <w:rsid w:val="001612D7"/>
    <w:rsid w:val="00161E02"/>
    <w:rsid w:val="001637F1"/>
    <w:rsid w:val="00163CEF"/>
    <w:rsid w:val="00163D00"/>
    <w:rsid w:val="001640F7"/>
    <w:rsid w:val="00164CF9"/>
    <w:rsid w:val="001651C5"/>
    <w:rsid w:val="00166D87"/>
    <w:rsid w:val="001672F5"/>
    <w:rsid w:val="001674F5"/>
    <w:rsid w:val="00167873"/>
    <w:rsid w:val="001679A9"/>
    <w:rsid w:val="00167CC7"/>
    <w:rsid w:val="00167D72"/>
    <w:rsid w:val="001700DB"/>
    <w:rsid w:val="00170442"/>
    <w:rsid w:val="00170F4F"/>
    <w:rsid w:val="0017108E"/>
    <w:rsid w:val="00171561"/>
    <w:rsid w:val="00172052"/>
    <w:rsid w:val="0017289C"/>
    <w:rsid w:val="001752A3"/>
    <w:rsid w:val="00175793"/>
    <w:rsid w:val="001758DC"/>
    <w:rsid w:val="001759D1"/>
    <w:rsid w:val="00176C3A"/>
    <w:rsid w:val="00177483"/>
    <w:rsid w:val="00177DD2"/>
    <w:rsid w:val="0018019F"/>
    <w:rsid w:val="001801BC"/>
    <w:rsid w:val="00181564"/>
    <w:rsid w:val="00181AF9"/>
    <w:rsid w:val="00181FDC"/>
    <w:rsid w:val="00182FAA"/>
    <w:rsid w:val="001844EE"/>
    <w:rsid w:val="00184827"/>
    <w:rsid w:val="00184C17"/>
    <w:rsid w:val="00184CCE"/>
    <w:rsid w:val="00184F8E"/>
    <w:rsid w:val="00186B19"/>
    <w:rsid w:val="00187127"/>
    <w:rsid w:val="001901B6"/>
    <w:rsid w:val="0019068F"/>
    <w:rsid w:val="00190D15"/>
    <w:rsid w:val="001923FF"/>
    <w:rsid w:val="00192AC7"/>
    <w:rsid w:val="00192CAE"/>
    <w:rsid w:val="001960B4"/>
    <w:rsid w:val="00196143"/>
    <w:rsid w:val="001977C7"/>
    <w:rsid w:val="001A0296"/>
    <w:rsid w:val="001A12F6"/>
    <w:rsid w:val="001A1CB8"/>
    <w:rsid w:val="001A26A3"/>
    <w:rsid w:val="001A2D1A"/>
    <w:rsid w:val="001A321C"/>
    <w:rsid w:val="001A404F"/>
    <w:rsid w:val="001A5392"/>
    <w:rsid w:val="001A5E85"/>
    <w:rsid w:val="001A6F5B"/>
    <w:rsid w:val="001A7B8C"/>
    <w:rsid w:val="001B056D"/>
    <w:rsid w:val="001B0E75"/>
    <w:rsid w:val="001B0F92"/>
    <w:rsid w:val="001B16BD"/>
    <w:rsid w:val="001B2BCC"/>
    <w:rsid w:val="001B436A"/>
    <w:rsid w:val="001B483C"/>
    <w:rsid w:val="001B5314"/>
    <w:rsid w:val="001B5BAC"/>
    <w:rsid w:val="001B5E5A"/>
    <w:rsid w:val="001B65F2"/>
    <w:rsid w:val="001B6932"/>
    <w:rsid w:val="001B75BF"/>
    <w:rsid w:val="001B7852"/>
    <w:rsid w:val="001B79EA"/>
    <w:rsid w:val="001C098D"/>
    <w:rsid w:val="001C0D7C"/>
    <w:rsid w:val="001C244C"/>
    <w:rsid w:val="001C2657"/>
    <w:rsid w:val="001C37C9"/>
    <w:rsid w:val="001C3972"/>
    <w:rsid w:val="001C4E1F"/>
    <w:rsid w:val="001C50EB"/>
    <w:rsid w:val="001C5365"/>
    <w:rsid w:val="001C556F"/>
    <w:rsid w:val="001C62AD"/>
    <w:rsid w:val="001C6AC6"/>
    <w:rsid w:val="001C75A3"/>
    <w:rsid w:val="001D08B7"/>
    <w:rsid w:val="001D0E17"/>
    <w:rsid w:val="001D1148"/>
    <w:rsid w:val="001D23C0"/>
    <w:rsid w:val="001D2ECC"/>
    <w:rsid w:val="001D2F10"/>
    <w:rsid w:val="001D34CF"/>
    <w:rsid w:val="001D39A1"/>
    <w:rsid w:val="001D71BF"/>
    <w:rsid w:val="001D77F4"/>
    <w:rsid w:val="001E0E49"/>
    <w:rsid w:val="001E1859"/>
    <w:rsid w:val="001E1EE4"/>
    <w:rsid w:val="001E1F5C"/>
    <w:rsid w:val="001E2246"/>
    <w:rsid w:val="001E24E3"/>
    <w:rsid w:val="001E2C5B"/>
    <w:rsid w:val="001E47A0"/>
    <w:rsid w:val="001E4B76"/>
    <w:rsid w:val="001E6480"/>
    <w:rsid w:val="001E6F69"/>
    <w:rsid w:val="001E74BE"/>
    <w:rsid w:val="001F02EF"/>
    <w:rsid w:val="001F073C"/>
    <w:rsid w:val="001F1255"/>
    <w:rsid w:val="001F1F15"/>
    <w:rsid w:val="001F346B"/>
    <w:rsid w:val="001F42DC"/>
    <w:rsid w:val="001F4647"/>
    <w:rsid w:val="001F4CC9"/>
    <w:rsid w:val="001F50AE"/>
    <w:rsid w:val="001F5F81"/>
    <w:rsid w:val="001F6148"/>
    <w:rsid w:val="001F6178"/>
    <w:rsid w:val="001F638F"/>
    <w:rsid w:val="001F6DC9"/>
    <w:rsid w:val="001F73A3"/>
    <w:rsid w:val="001F7749"/>
    <w:rsid w:val="00200D17"/>
    <w:rsid w:val="002013F2"/>
    <w:rsid w:val="00202D83"/>
    <w:rsid w:val="00203749"/>
    <w:rsid w:val="002037A6"/>
    <w:rsid w:val="00203B49"/>
    <w:rsid w:val="00203D94"/>
    <w:rsid w:val="00203FD1"/>
    <w:rsid w:val="002054F3"/>
    <w:rsid w:val="0020607B"/>
    <w:rsid w:val="00206251"/>
    <w:rsid w:val="002064C3"/>
    <w:rsid w:val="00206AD9"/>
    <w:rsid w:val="00207980"/>
    <w:rsid w:val="00210E25"/>
    <w:rsid w:val="00210F07"/>
    <w:rsid w:val="0021160F"/>
    <w:rsid w:val="00211B87"/>
    <w:rsid w:val="00211F98"/>
    <w:rsid w:val="0021304A"/>
    <w:rsid w:val="00213368"/>
    <w:rsid w:val="0021342A"/>
    <w:rsid w:val="002136FA"/>
    <w:rsid w:val="00213F94"/>
    <w:rsid w:val="00214135"/>
    <w:rsid w:val="002150C2"/>
    <w:rsid w:val="0021547D"/>
    <w:rsid w:val="00215743"/>
    <w:rsid w:val="00215913"/>
    <w:rsid w:val="00215D4A"/>
    <w:rsid w:val="00216E29"/>
    <w:rsid w:val="00217179"/>
    <w:rsid w:val="00217DD5"/>
    <w:rsid w:val="00221864"/>
    <w:rsid w:val="00221880"/>
    <w:rsid w:val="00222113"/>
    <w:rsid w:val="00222132"/>
    <w:rsid w:val="00222C30"/>
    <w:rsid w:val="002230D0"/>
    <w:rsid w:val="0022358B"/>
    <w:rsid w:val="0022376F"/>
    <w:rsid w:val="00223AB0"/>
    <w:rsid w:val="00223AD8"/>
    <w:rsid w:val="00225AA3"/>
    <w:rsid w:val="002267B1"/>
    <w:rsid w:val="00226EF0"/>
    <w:rsid w:val="00227C64"/>
    <w:rsid w:val="002305E4"/>
    <w:rsid w:val="002322AF"/>
    <w:rsid w:val="002332D0"/>
    <w:rsid w:val="00234D22"/>
    <w:rsid w:val="0023630C"/>
    <w:rsid w:val="002379E2"/>
    <w:rsid w:val="00237EB3"/>
    <w:rsid w:val="00240603"/>
    <w:rsid w:val="002413B5"/>
    <w:rsid w:val="00242680"/>
    <w:rsid w:val="002427EF"/>
    <w:rsid w:val="0024296E"/>
    <w:rsid w:val="002429C5"/>
    <w:rsid w:val="00242B94"/>
    <w:rsid w:val="002433F5"/>
    <w:rsid w:val="00243412"/>
    <w:rsid w:val="00243F31"/>
    <w:rsid w:val="002441C2"/>
    <w:rsid w:val="0024536C"/>
    <w:rsid w:val="00245765"/>
    <w:rsid w:val="00245B47"/>
    <w:rsid w:val="00246C0E"/>
    <w:rsid w:val="00247E02"/>
    <w:rsid w:val="00250329"/>
    <w:rsid w:val="0025052E"/>
    <w:rsid w:val="00252975"/>
    <w:rsid w:val="00253320"/>
    <w:rsid w:val="00253A43"/>
    <w:rsid w:val="00253D6A"/>
    <w:rsid w:val="00255EA9"/>
    <w:rsid w:val="00256080"/>
    <w:rsid w:val="002564D1"/>
    <w:rsid w:val="00256FF6"/>
    <w:rsid w:val="002571CE"/>
    <w:rsid w:val="002617E2"/>
    <w:rsid w:val="002617EB"/>
    <w:rsid w:val="00262016"/>
    <w:rsid w:val="0026489D"/>
    <w:rsid w:val="00264AC2"/>
    <w:rsid w:val="00264DE3"/>
    <w:rsid w:val="0026532B"/>
    <w:rsid w:val="00266B40"/>
    <w:rsid w:val="00267CC6"/>
    <w:rsid w:val="00270625"/>
    <w:rsid w:val="00270921"/>
    <w:rsid w:val="00270FA5"/>
    <w:rsid w:val="002716EB"/>
    <w:rsid w:val="00272694"/>
    <w:rsid w:val="00272B94"/>
    <w:rsid w:val="00272DC5"/>
    <w:rsid w:val="00273DB4"/>
    <w:rsid w:val="002744B0"/>
    <w:rsid w:val="0027521C"/>
    <w:rsid w:val="00276793"/>
    <w:rsid w:val="002771E8"/>
    <w:rsid w:val="00277209"/>
    <w:rsid w:val="0028017C"/>
    <w:rsid w:val="0028105A"/>
    <w:rsid w:val="00282230"/>
    <w:rsid w:val="0028270A"/>
    <w:rsid w:val="002828CF"/>
    <w:rsid w:val="0028304E"/>
    <w:rsid w:val="00283BEF"/>
    <w:rsid w:val="00284162"/>
    <w:rsid w:val="0028436B"/>
    <w:rsid w:val="00284649"/>
    <w:rsid w:val="00284A6E"/>
    <w:rsid w:val="00285BB1"/>
    <w:rsid w:val="002869A9"/>
    <w:rsid w:val="002873E9"/>
    <w:rsid w:val="002877D3"/>
    <w:rsid w:val="00290977"/>
    <w:rsid w:val="002909CA"/>
    <w:rsid w:val="00291B2F"/>
    <w:rsid w:val="00291D0E"/>
    <w:rsid w:val="0029200E"/>
    <w:rsid w:val="002920A5"/>
    <w:rsid w:val="002928A2"/>
    <w:rsid w:val="00292F8E"/>
    <w:rsid w:val="00293B7A"/>
    <w:rsid w:val="002940A4"/>
    <w:rsid w:val="002941E9"/>
    <w:rsid w:val="00294488"/>
    <w:rsid w:val="00294DE1"/>
    <w:rsid w:val="00295A38"/>
    <w:rsid w:val="00295E13"/>
    <w:rsid w:val="0029689B"/>
    <w:rsid w:val="002979B0"/>
    <w:rsid w:val="002A0256"/>
    <w:rsid w:val="002A0F95"/>
    <w:rsid w:val="002A1082"/>
    <w:rsid w:val="002A1403"/>
    <w:rsid w:val="002A15D4"/>
    <w:rsid w:val="002A1A70"/>
    <w:rsid w:val="002A376B"/>
    <w:rsid w:val="002A452E"/>
    <w:rsid w:val="002A4A8E"/>
    <w:rsid w:val="002A5D9D"/>
    <w:rsid w:val="002A5FC1"/>
    <w:rsid w:val="002A6E02"/>
    <w:rsid w:val="002A7067"/>
    <w:rsid w:val="002A709D"/>
    <w:rsid w:val="002B000D"/>
    <w:rsid w:val="002B0B12"/>
    <w:rsid w:val="002B0B42"/>
    <w:rsid w:val="002B0EE5"/>
    <w:rsid w:val="002B2B0A"/>
    <w:rsid w:val="002B302C"/>
    <w:rsid w:val="002B33EA"/>
    <w:rsid w:val="002B3837"/>
    <w:rsid w:val="002B3E91"/>
    <w:rsid w:val="002B4232"/>
    <w:rsid w:val="002B508C"/>
    <w:rsid w:val="002B57AC"/>
    <w:rsid w:val="002B5940"/>
    <w:rsid w:val="002B64AD"/>
    <w:rsid w:val="002B71DC"/>
    <w:rsid w:val="002B7928"/>
    <w:rsid w:val="002B7D6B"/>
    <w:rsid w:val="002C0A30"/>
    <w:rsid w:val="002C15B6"/>
    <w:rsid w:val="002C16D6"/>
    <w:rsid w:val="002C1ECF"/>
    <w:rsid w:val="002C26F5"/>
    <w:rsid w:val="002C30E5"/>
    <w:rsid w:val="002C3257"/>
    <w:rsid w:val="002C35D5"/>
    <w:rsid w:val="002C3C87"/>
    <w:rsid w:val="002C4409"/>
    <w:rsid w:val="002C49C6"/>
    <w:rsid w:val="002C4C29"/>
    <w:rsid w:val="002C5857"/>
    <w:rsid w:val="002C7789"/>
    <w:rsid w:val="002C7D4F"/>
    <w:rsid w:val="002D0140"/>
    <w:rsid w:val="002D01F0"/>
    <w:rsid w:val="002D061D"/>
    <w:rsid w:val="002D0E9F"/>
    <w:rsid w:val="002D1A33"/>
    <w:rsid w:val="002D1CFE"/>
    <w:rsid w:val="002D23FC"/>
    <w:rsid w:val="002D24A0"/>
    <w:rsid w:val="002D32CE"/>
    <w:rsid w:val="002D34C2"/>
    <w:rsid w:val="002D3A0F"/>
    <w:rsid w:val="002D3B40"/>
    <w:rsid w:val="002D3BD7"/>
    <w:rsid w:val="002D3CBA"/>
    <w:rsid w:val="002D3E8E"/>
    <w:rsid w:val="002D3F7D"/>
    <w:rsid w:val="002D4218"/>
    <w:rsid w:val="002D4689"/>
    <w:rsid w:val="002D47EA"/>
    <w:rsid w:val="002D48DE"/>
    <w:rsid w:val="002D5009"/>
    <w:rsid w:val="002D5794"/>
    <w:rsid w:val="002D5961"/>
    <w:rsid w:val="002D5996"/>
    <w:rsid w:val="002D5B88"/>
    <w:rsid w:val="002D61D0"/>
    <w:rsid w:val="002D6BD7"/>
    <w:rsid w:val="002D79D2"/>
    <w:rsid w:val="002E029A"/>
    <w:rsid w:val="002E050B"/>
    <w:rsid w:val="002E0C59"/>
    <w:rsid w:val="002E1E1F"/>
    <w:rsid w:val="002E436B"/>
    <w:rsid w:val="002E467A"/>
    <w:rsid w:val="002E52DC"/>
    <w:rsid w:val="002E66D4"/>
    <w:rsid w:val="002E6BAF"/>
    <w:rsid w:val="002E71CC"/>
    <w:rsid w:val="002E724C"/>
    <w:rsid w:val="002F096E"/>
    <w:rsid w:val="002F1386"/>
    <w:rsid w:val="002F1A92"/>
    <w:rsid w:val="002F1C9C"/>
    <w:rsid w:val="002F254E"/>
    <w:rsid w:val="002F32B9"/>
    <w:rsid w:val="002F41B4"/>
    <w:rsid w:val="002F559F"/>
    <w:rsid w:val="002F60F7"/>
    <w:rsid w:val="002F7EE5"/>
    <w:rsid w:val="0030112A"/>
    <w:rsid w:val="0030292B"/>
    <w:rsid w:val="003036C2"/>
    <w:rsid w:val="003037A6"/>
    <w:rsid w:val="003045B7"/>
    <w:rsid w:val="00304A21"/>
    <w:rsid w:val="00304BD3"/>
    <w:rsid w:val="00305633"/>
    <w:rsid w:val="00306910"/>
    <w:rsid w:val="00307959"/>
    <w:rsid w:val="00310787"/>
    <w:rsid w:val="003109A6"/>
    <w:rsid w:val="00311357"/>
    <w:rsid w:val="0031138A"/>
    <w:rsid w:val="003114C2"/>
    <w:rsid w:val="0031164F"/>
    <w:rsid w:val="00311854"/>
    <w:rsid w:val="00312B57"/>
    <w:rsid w:val="003137A8"/>
    <w:rsid w:val="00313998"/>
    <w:rsid w:val="00313E08"/>
    <w:rsid w:val="0031444B"/>
    <w:rsid w:val="00317188"/>
    <w:rsid w:val="003172B4"/>
    <w:rsid w:val="00320063"/>
    <w:rsid w:val="00320ABB"/>
    <w:rsid w:val="00320F30"/>
    <w:rsid w:val="00322A7B"/>
    <w:rsid w:val="00322BBE"/>
    <w:rsid w:val="00322C50"/>
    <w:rsid w:val="00323577"/>
    <w:rsid w:val="003236C4"/>
    <w:rsid w:val="003239F3"/>
    <w:rsid w:val="00324231"/>
    <w:rsid w:val="0032510A"/>
    <w:rsid w:val="00325B6D"/>
    <w:rsid w:val="00326C0C"/>
    <w:rsid w:val="00326C8E"/>
    <w:rsid w:val="003270A0"/>
    <w:rsid w:val="00327287"/>
    <w:rsid w:val="00327D57"/>
    <w:rsid w:val="003308C2"/>
    <w:rsid w:val="00330922"/>
    <w:rsid w:val="00330A95"/>
    <w:rsid w:val="0033191B"/>
    <w:rsid w:val="003323BB"/>
    <w:rsid w:val="003330B3"/>
    <w:rsid w:val="00333C68"/>
    <w:rsid w:val="00334110"/>
    <w:rsid w:val="00334304"/>
    <w:rsid w:val="00335793"/>
    <w:rsid w:val="00335D74"/>
    <w:rsid w:val="00336157"/>
    <w:rsid w:val="00337EBA"/>
    <w:rsid w:val="00337F87"/>
    <w:rsid w:val="003417E9"/>
    <w:rsid w:val="0034207A"/>
    <w:rsid w:val="003420B3"/>
    <w:rsid w:val="00342AE4"/>
    <w:rsid w:val="00343791"/>
    <w:rsid w:val="00343921"/>
    <w:rsid w:val="003439A4"/>
    <w:rsid w:val="00343B29"/>
    <w:rsid w:val="0034498C"/>
    <w:rsid w:val="0034594F"/>
    <w:rsid w:val="00346E17"/>
    <w:rsid w:val="0034718B"/>
    <w:rsid w:val="00350005"/>
    <w:rsid w:val="003500CE"/>
    <w:rsid w:val="003508EA"/>
    <w:rsid w:val="00350FC7"/>
    <w:rsid w:val="00351141"/>
    <w:rsid w:val="0035184F"/>
    <w:rsid w:val="00352C6E"/>
    <w:rsid w:val="00352CD0"/>
    <w:rsid w:val="00353293"/>
    <w:rsid w:val="003534BD"/>
    <w:rsid w:val="00354911"/>
    <w:rsid w:val="003549E7"/>
    <w:rsid w:val="00355DFF"/>
    <w:rsid w:val="0035718F"/>
    <w:rsid w:val="003578B9"/>
    <w:rsid w:val="00357938"/>
    <w:rsid w:val="00361E50"/>
    <w:rsid w:val="00362459"/>
    <w:rsid w:val="00362AF7"/>
    <w:rsid w:val="00364196"/>
    <w:rsid w:val="00365294"/>
    <w:rsid w:val="00365B90"/>
    <w:rsid w:val="00366F30"/>
    <w:rsid w:val="003706FA"/>
    <w:rsid w:val="003717A7"/>
    <w:rsid w:val="003720C7"/>
    <w:rsid w:val="0037389D"/>
    <w:rsid w:val="00373F49"/>
    <w:rsid w:val="00376A0C"/>
    <w:rsid w:val="00377152"/>
    <w:rsid w:val="00377EA7"/>
    <w:rsid w:val="003809C2"/>
    <w:rsid w:val="00381516"/>
    <w:rsid w:val="00382018"/>
    <w:rsid w:val="00384863"/>
    <w:rsid w:val="00384E9E"/>
    <w:rsid w:val="00385331"/>
    <w:rsid w:val="00385357"/>
    <w:rsid w:val="003853D4"/>
    <w:rsid w:val="00385C0D"/>
    <w:rsid w:val="00385C48"/>
    <w:rsid w:val="0038653F"/>
    <w:rsid w:val="00386C3C"/>
    <w:rsid w:val="003879CA"/>
    <w:rsid w:val="003908F2"/>
    <w:rsid w:val="00390E9C"/>
    <w:rsid w:val="003917D7"/>
    <w:rsid w:val="00392147"/>
    <w:rsid w:val="00392667"/>
    <w:rsid w:val="00392794"/>
    <w:rsid w:val="00393BD1"/>
    <w:rsid w:val="00394F84"/>
    <w:rsid w:val="00395C5E"/>
    <w:rsid w:val="003962B0"/>
    <w:rsid w:val="00396490"/>
    <w:rsid w:val="003964DB"/>
    <w:rsid w:val="0039787A"/>
    <w:rsid w:val="00397E8B"/>
    <w:rsid w:val="003A0724"/>
    <w:rsid w:val="003A0EDB"/>
    <w:rsid w:val="003A17C1"/>
    <w:rsid w:val="003A1D19"/>
    <w:rsid w:val="003A23F2"/>
    <w:rsid w:val="003A262E"/>
    <w:rsid w:val="003A34A0"/>
    <w:rsid w:val="003A3C22"/>
    <w:rsid w:val="003A408B"/>
    <w:rsid w:val="003A4276"/>
    <w:rsid w:val="003A429E"/>
    <w:rsid w:val="003A4358"/>
    <w:rsid w:val="003A4E71"/>
    <w:rsid w:val="003A5632"/>
    <w:rsid w:val="003A5A4B"/>
    <w:rsid w:val="003A60F7"/>
    <w:rsid w:val="003A6326"/>
    <w:rsid w:val="003A6431"/>
    <w:rsid w:val="003A64D9"/>
    <w:rsid w:val="003A6E30"/>
    <w:rsid w:val="003A6EFD"/>
    <w:rsid w:val="003A7A77"/>
    <w:rsid w:val="003B02CE"/>
    <w:rsid w:val="003B0957"/>
    <w:rsid w:val="003B0CD5"/>
    <w:rsid w:val="003B16BD"/>
    <w:rsid w:val="003B1D11"/>
    <w:rsid w:val="003B239C"/>
    <w:rsid w:val="003B2CB8"/>
    <w:rsid w:val="003B37CD"/>
    <w:rsid w:val="003B3867"/>
    <w:rsid w:val="003B3B1B"/>
    <w:rsid w:val="003B4A69"/>
    <w:rsid w:val="003B5150"/>
    <w:rsid w:val="003B61A9"/>
    <w:rsid w:val="003B7694"/>
    <w:rsid w:val="003B7F12"/>
    <w:rsid w:val="003C0F5D"/>
    <w:rsid w:val="003C0F7C"/>
    <w:rsid w:val="003C12BD"/>
    <w:rsid w:val="003C19EB"/>
    <w:rsid w:val="003C261C"/>
    <w:rsid w:val="003C502C"/>
    <w:rsid w:val="003C51B4"/>
    <w:rsid w:val="003C6CD7"/>
    <w:rsid w:val="003C7634"/>
    <w:rsid w:val="003D09F6"/>
    <w:rsid w:val="003D1357"/>
    <w:rsid w:val="003D1546"/>
    <w:rsid w:val="003D1FCD"/>
    <w:rsid w:val="003D2594"/>
    <w:rsid w:val="003D2903"/>
    <w:rsid w:val="003D4828"/>
    <w:rsid w:val="003D61C3"/>
    <w:rsid w:val="003D6829"/>
    <w:rsid w:val="003D7119"/>
    <w:rsid w:val="003D7CB3"/>
    <w:rsid w:val="003D7CC5"/>
    <w:rsid w:val="003E00BA"/>
    <w:rsid w:val="003E150B"/>
    <w:rsid w:val="003E2725"/>
    <w:rsid w:val="003E3BFC"/>
    <w:rsid w:val="003E4884"/>
    <w:rsid w:val="003E4C6B"/>
    <w:rsid w:val="003E4D6C"/>
    <w:rsid w:val="003E62F1"/>
    <w:rsid w:val="003E72D7"/>
    <w:rsid w:val="003E7B4E"/>
    <w:rsid w:val="003F03CD"/>
    <w:rsid w:val="003F0A08"/>
    <w:rsid w:val="003F1D4F"/>
    <w:rsid w:val="003F1E1A"/>
    <w:rsid w:val="003F221E"/>
    <w:rsid w:val="003F23D3"/>
    <w:rsid w:val="003F28C8"/>
    <w:rsid w:val="003F29CB"/>
    <w:rsid w:val="003F2A56"/>
    <w:rsid w:val="003F2E36"/>
    <w:rsid w:val="003F2E9C"/>
    <w:rsid w:val="003F3983"/>
    <w:rsid w:val="003F3B7F"/>
    <w:rsid w:val="003F483F"/>
    <w:rsid w:val="003F556A"/>
    <w:rsid w:val="003F5877"/>
    <w:rsid w:val="003F5A32"/>
    <w:rsid w:val="003F6816"/>
    <w:rsid w:val="003F7872"/>
    <w:rsid w:val="004005ED"/>
    <w:rsid w:val="00400E89"/>
    <w:rsid w:val="0040125F"/>
    <w:rsid w:val="00401B1F"/>
    <w:rsid w:val="0040212F"/>
    <w:rsid w:val="00402327"/>
    <w:rsid w:val="004032AB"/>
    <w:rsid w:val="00403A6F"/>
    <w:rsid w:val="004047C7"/>
    <w:rsid w:val="00404BC4"/>
    <w:rsid w:val="00404E56"/>
    <w:rsid w:val="00404FA6"/>
    <w:rsid w:val="0040514B"/>
    <w:rsid w:val="00405952"/>
    <w:rsid w:val="00405D70"/>
    <w:rsid w:val="00406BE7"/>
    <w:rsid w:val="00406CBE"/>
    <w:rsid w:val="00406E40"/>
    <w:rsid w:val="0040781F"/>
    <w:rsid w:val="004079B4"/>
    <w:rsid w:val="00407D73"/>
    <w:rsid w:val="00407F6A"/>
    <w:rsid w:val="0041002D"/>
    <w:rsid w:val="00410AE1"/>
    <w:rsid w:val="00410D0D"/>
    <w:rsid w:val="00411939"/>
    <w:rsid w:val="00412339"/>
    <w:rsid w:val="0041316A"/>
    <w:rsid w:val="00414455"/>
    <w:rsid w:val="00414DA3"/>
    <w:rsid w:val="00415EFC"/>
    <w:rsid w:val="0041620A"/>
    <w:rsid w:val="0041664C"/>
    <w:rsid w:val="00416F89"/>
    <w:rsid w:val="00417DFC"/>
    <w:rsid w:val="0042069D"/>
    <w:rsid w:val="0042087A"/>
    <w:rsid w:val="00423B23"/>
    <w:rsid w:val="00423E79"/>
    <w:rsid w:val="00424A17"/>
    <w:rsid w:val="00425E31"/>
    <w:rsid w:val="0042629B"/>
    <w:rsid w:val="0042673D"/>
    <w:rsid w:val="00426E50"/>
    <w:rsid w:val="00426FA2"/>
    <w:rsid w:val="00430754"/>
    <w:rsid w:val="00431603"/>
    <w:rsid w:val="00432373"/>
    <w:rsid w:val="00432BA2"/>
    <w:rsid w:val="00433883"/>
    <w:rsid w:val="00433D65"/>
    <w:rsid w:val="00434096"/>
    <w:rsid w:val="00434CFC"/>
    <w:rsid w:val="0043574F"/>
    <w:rsid w:val="00435D43"/>
    <w:rsid w:val="00436738"/>
    <w:rsid w:val="00437C94"/>
    <w:rsid w:val="00440094"/>
    <w:rsid w:val="004402D3"/>
    <w:rsid w:val="00441576"/>
    <w:rsid w:val="004415BD"/>
    <w:rsid w:val="004420C7"/>
    <w:rsid w:val="004422A5"/>
    <w:rsid w:val="0044336D"/>
    <w:rsid w:val="00443492"/>
    <w:rsid w:val="00443793"/>
    <w:rsid w:val="00444BBE"/>
    <w:rsid w:val="00447B21"/>
    <w:rsid w:val="00451E1C"/>
    <w:rsid w:val="004537FB"/>
    <w:rsid w:val="00453D89"/>
    <w:rsid w:val="00454F20"/>
    <w:rsid w:val="00455286"/>
    <w:rsid w:val="004556DD"/>
    <w:rsid w:val="00456B02"/>
    <w:rsid w:val="00460101"/>
    <w:rsid w:val="00460369"/>
    <w:rsid w:val="004608C2"/>
    <w:rsid w:val="0046240E"/>
    <w:rsid w:val="0046246B"/>
    <w:rsid w:val="004633EC"/>
    <w:rsid w:val="00464291"/>
    <w:rsid w:val="00464DC3"/>
    <w:rsid w:val="00465849"/>
    <w:rsid w:val="00466256"/>
    <w:rsid w:val="0046683E"/>
    <w:rsid w:val="004674BD"/>
    <w:rsid w:val="00467F09"/>
    <w:rsid w:val="00470741"/>
    <w:rsid w:val="00470D54"/>
    <w:rsid w:val="00471852"/>
    <w:rsid w:val="004732E5"/>
    <w:rsid w:val="00473A6B"/>
    <w:rsid w:val="00473B36"/>
    <w:rsid w:val="00474B8E"/>
    <w:rsid w:val="00476B63"/>
    <w:rsid w:val="004772ED"/>
    <w:rsid w:val="00477890"/>
    <w:rsid w:val="00477E71"/>
    <w:rsid w:val="00477F1C"/>
    <w:rsid w:val="00481D6E"/>
    <w:rsid w:val="00482390"/>
    <w:rsid w:val="00483133"/>
    <w:rsid w:val="0048332A"/>
    <w:rsid w:val="004851CA"/>
    <w:rsid w:val="004864C3"/>
    <w:rsid w:val="00486ECB"/>
    <w:rsid w:val="004870B9"/>
    <w:rsid w:val="00487217"/>
    <w:rsid w:val="00487476"/>
    <w:rsid w:val="00487CDB"/>
    <w:rsid w:val="00490381"/>
    <w:rsid w:val="004905B5"/>
    <w:rsid w:val="00490B9C"/>
    <w:rsid w:val="004932D7"/>
    <w:rsid w:val="00493470"/>
    <w:rsid w:val="00493944"/>
    <w:rsid w:val="00493CE0"/>
    <w:rsid w:val="0049556C"/>
    <w:rsid w:val="0049613F"/>
    <w:rsid w:val="004965F2"/>
    <w:rsid w:val="00496639"/>
    <w:rsid w:val="00497127"/>
    <w:rsid w:val="00497AA9"/>
    <w:rsid w:val="00497EAA"/>
    <w:rsid w:val="004A11EB"/>
    <w:rsid w:val="004A1F4E"/>
    <w:rsid w:val="004A286D"/>
    <w:rsid w:val="004A2B63"/>
    <w:rsid w:val="004A492D"/>
    <w:rsid w:val="004A5B5C"/>
    <w:rsid w:val="004A5DBE"/>
    <w:rsid w:val="004A66D8"/>
    <w:rsid w:val="004A70E5"/>
    <w:rsid w:val="004B1508"/>
    <w:rsid w:val="004B4058"/>
    <w:rsid w:val="004B4968"/>
    <w:rsid w:val="004B5044"/>
    <w:rsid w:val="004B6366"/>
    <w:rsid w:val="004B6B60"/>
    <w:rsid w:val="004B732A"/>
    <w:rsid w:val="004C053D"/>
    <w:rsid w:val="004C1EC5"/>
    <w:rsid w:val="004C2870"/>
    <w:rsid w:val="004C4940"/>
    <w:rsid w:val="004C5407"/>
    <w:rsid w:val="004C7F92"/>
    <w:rsid w:val="004D1901"/>
    <w:rsid w:val="004D2530"/>
    <w:rsid w:val="004D2BD6"/>
    <w:rsid w:val="004D30B6"/>
    <w:rsid w:val="004D433E"/>
    <w:rsid w:val="004D43B4"/>
    <w:rsid w:val="004D453A"/>
    <w:rsid w:val="004D5459"/>
    <w:rsid w:val="004D6DC3"/>
    <w:rsid w:val="004E1A4F"/>
    <w:rsid w:val="004E1FBB"/>
    <w:rsid w:val="004E222C"/>
    <w:rsid w:val="004E343C"/>
    <w:rsid w:val="004E5904"/>
    <w:rsid w:val="004E5AB9"/>
    <w:rsid w:val="004E647B"/>
    <w:rsid w:val="004E658C"/>
    <w:rsid w:val="004E67DC"/>
    <w:rsid w:val="004E7071"/>
    <w:rsid w:val="004E71BD"/>
    <w:rsid w:val="004E775D"/>
    <w:rsid w:val="004E7827"/>
    <w:rsid w:val="004E7BBA"/>
    <w:rsid w:val="004F020B"/>
    <w:rsid w:val="004F20D2"/>
    <w:rsid w:val="004F2635"/>
    <w:rsid w:val="004F5350"/>
    <w:rsid w:val="004F5709"/>
    <w:rsid w:val="004F5C72"/>
    <w:rsid w:val="004F5C73"/>
    <w:rsid w:val="004F61B3"/>
    <w:rsid w:val="004F673D"/>
    <w:rsid w:val="004F73C8"/>
    <w:rsid w:val="004F73D2"/>
    <w:rsid w:val="004F7925"/>
    <w:rsid w:val="004F7E54"/>
    <w:rsid w:val="004F7FD1"/>
    <w:rsid w:val="00500358"/>
    <w:rsid w:val="0050098D"/>
    <w:rsid w:val="00502425"/>
    <w:rsid w:val="00503109"/>
    <w:rsid w:val="00505700"/>
    <w:rsid w:val="00505914"/>
    <w:rsid w:val="00505AA6"/>
    <w:rsid w:val="00506C2A"/>
    <w:rsid w:val="0050778F"/>
    <w:rsid w:val="005119B4"/>
    <w:rsid w:val="0051287A"/>
    <w:rsid w:val="00513375"/>
    <w:rsid w:val="00513ABF"/>
    <w:rsid w:val="00513D15"/>
    <w:rsid w:val="005140BC"/>
    <w:rsid w:val="00514228"/>
    <w:rsid w:val="00516323"/>
    <w:rsid w:val="00516DD1"/>
    <w:rsid w:val="00520042"/>
    <w:rsid w:val="005201A1"/>
    <w:rsid w:val="00520779"/>
    <w:rsid w:val="00520AF1"/>
    <w:rsid w:val="00520DBD"/>
    <w:rsid w:val="00521F88"/>
    <w:rsid w:val="005228DE"/>
    <w:rsid w:val="00522D8C"/>
    <w:rsid w:val="00522EAB"/>
    <w:rsid w:val="005232D2"/>
    <w:rsid w:val="00523E0E"/>
    <w:rsid w:val="005247EC"/>
    <w:rsid w:val="0052488A"/>
    <w:rsid w:val="005249B8"/>
    <w:rsid w:val="005250F5"/>
    <w:rsid w:val="005250FE"/>
    <w:rsid w:val="005253FF"/>
    <w:rsid w:val="00525B29"/>
    <w:rsid w:val="00526FFA"/>
    <w:rsid w:val="0052784E"/>
    <w:rsid w:val="00530A19"/>
    <w:rsid w:val="00530A65"/>
    <w:rsid w:val="005312DB"/>
    <w:rsid w:val="00531C2C"/>
    <w:rsid w:val="00532C7F"/>
    <w:rsid w:val="0053366C"/>
    <w:rsid w:val="0053490C"/>
    <w:rsid w:val="005356C2"/>
    <w:rsid w:val="00535BAC"/>
    <w:rsid w:val="00536144"/>
    <w:rsid w:val="005365DC"/>
    <w:rsid w:val="00536718"/>
    <w:rsid w:val="00536CA4"/>
    <w:rsid w:val="00540556"/>
    <w:rsid w:val="00541E23"/>
    <w:rsid w:val="00542F4B"/>
    <w:rsid w:val="0054330B"/>
    <w:rsid w:val="00543989"/>
    <w:rsid w:val="00543B4A"/>
    <w:rsid w:val="00544FFA"/>
    <w:rsid w:val="00545109"/>
    <w:rsid w:val="00545BB3"/>
    <w:rsid w:val="00547327"/>
    <w:rsid w:val="005473E0"/>
    <w:rsid w:val="005474CE"/>
    <w:rsid w:val="00547B5B"/>
    <w:rsid w:val="00547BBC"/>
    <w:rsid w:val="00547E8E"/>
    <w:rsid w:val="00550530"/>
    <w:rsid w:val="00550580"/>
    <w:rsid w:val="005509BF"/>
    <w:rsid w:val="00550D76"/>
    <w:rsid w:val="00551A5D"/>
    <w:rsid w:val="00551B0E"/>
    <w:rsid w:val="005541A4"/>
    <w:rsid w:val="00554628"/>
    <w:rsid w:val="005547FD"/>
    <w:rsid w:val="00554B6D"/>
    <w:rsid w:val="00554CEB"/>
    <w:rsid w:val="0055668A"/>
    <w:rsid w:val="00556C0F"/>
    <w:rsid w:val="005578A1"/>
    <w:rsid w:val="00557B92"/>
    <w:rsid w:val="005604B4"/>
    <w:rsid w:val="0056061F"/>
    <w:rsid w:val="00560622"/>
    <w:rsid w:val="0056088A"/>
    <w:rsid w:val="005612A0"/>
    <w:rsid w:val="00561D14"/>
    <w:rsid w:val="00563A4F"/>
    <w:rsid w:val="005649DC"/>
    <w:rsid w:val="00564D1F"/>
    <w:rsid w:val="00565E79"/>
    <w:rsid w:val="00566471"/>
    <w:rsid w:val="0056776E"/>
    <w:rsid w:val="005716A1"/>
    <w:rsid w:val="005728A0"/>
    <w:rsid w:val="005729B0"/>
    <w:rsid w:val="00573977"/>
    <w:rsid w:val="00573A25"/>
    <w:rsid w:val="00573C96"/>
    <w:rsid w:val="0057415D"/>
    <w:rsid w:val="005749B2"/>
    <w:rsid w:val="0057626A"/>
    <w:rsid w:val="005771A8"/>
    <w:rsid w:val="005778D0"/>
    <w:rsid w:val="00582C8C"/>
    <w:rsid w:val="00583764"/>
    <w:rsid w:val="00583A77"/>
    <w:rsid w:val="00584DE4"/>
    <w:rsid w:val="00584F50"/>
    <w:rsid w:val="005851CF"/>
    <w:rsid w:val="00585F8A"/>
    <w:rsid w:val="005865E3"/>
    <w:rsid w:val="0058765A"/>
    <w:rsid w:val="0059026C"/>
    <w:rsid w:val="00590586"/>
    <w:rsid w:val="005915F0"/>
    <w:rsid w:val="005916AB"/>
    <w:rsid w:val="005926A3"/>
    <w:rsid w:val="00593117"/>
    <w:rsid w:val="005956F2"/>
    <w:rsid w:val="00595D8B"/>
    <w:rsid w:val="00595E38"/>
    <w:rsid w:val="00596193"/>
    <w:rsid w:val="00596B23"/>
    <w:rsid w:val="005A0132"/>
    <w:rsid w:val="005A0602"/>
    <w:rsid w:val="005A0DDB"/>
    <w:rsid w:val="005A1996"/>
    <w:rsid w:val="005A29AC"/>
    <w:rsid w:val="005A32CC"/>
    <w:rsid w:val="005A336A"/>
    <w:rsid w:val="005A3F13"/>
    <w:rsid w:val="005A49EB"/>
    <w:rsid w:val="005A4BEE"/>
    <w:rsid w:val="005A5462"/>
    <w:rsid w:val="005A5E78"/>
    <w:rsid w:val="005A5EB9"/>
    <w:rsid w:val="005A60DC"/>
    <w:rsid w:val="005A721B"/>
    <w:rsid w:val="005A77F7"/>
    <w:rsid w:val="005A7E44"/>
    <w:rsid w:val="005B0918"/>
    <w:rsid w:val="005B0D69"/>
    <w:rsid w:val="005B1537"/>
    <w:rsid w:val="005B1694"/>
    <w:rsid w:val="005B24DA"/>
    <w:rsid w:val="005B4085"/>
    <w:rsid w:val="005B4D96"/>
    <w:rsid w:val="005B55E8"/>
    <w:rsid w:val="005B6394"/>
    <w:rsid w:val="005B63B6"/>
    <w:rsid w:val="005B74DA"/>
    <w:rsid w:val="005B7F41"/>
    <w:rsid w:val="005C2170"/>
    <w:rsid w:val="005C40BF"/>
    <w:rsid w:val="005C51F9"/>
    <w:rsid w:val="005C55E7"/>
    <w:rsid w:val="005C66AF"/>
    <w:rsid w:val="005C6A40"/>
    <w:rsid w:val="005C7605"/>
    <w:rsid w:val="005C7A45"/>
    <w:rsid w:val="005C7FB0"/>
    <w:rsid w:val="005D0D34"/>
    <w:rsid w:val="005D2E4B"/>
    <w:rsid w:val="005D30F0"/>
    <w:rsid w:val="005D53FD"/>
    <w:rsid w:val="005D58F9"/>
    <w:rsid w:val="005D5AF4"/>
    <w:rsid w:val="005D6942"/>
    <w:rsid w:val="005D6A7B"/>
    <w:rsid w:val="005D6CE1"/>
    <w:rsid w:val="005E057E"/>
    <w:rsid w:val="005E0BEE"/>
    <w:rsid w:val="005E1363"/>
    <w:rsid w:val="005E1901"/>
    <w:rsid w:val="005E1DFB"/>
    <w:rsid w:val="005E241B"/>
    <w:rsid w:val="005E2D4C"/>
    <w:rsid w:val="005E3EE2"/>
    <w:rsid w:val="005E51DD"/>
    <w:rsid w:val="005E52BC"/>
    <w:rsid w:val="005E6B5C"/>
    <w:rsid w:val="005E76D7"/>
    <w:rsid w:val="005F008A"/>
    <w:rsid w:val="005F12C5"/>
    <w:rsid w:val="005F1475"/>
    <w:rsid w:val="005F2863"/>
    <w:rsid w:val="005F366B"/>
    <w:rsid w:val="005F5794"/>
    <w:rsid w:val="005F5F49"/>
    <w:rsid w:val="005F6210"/>
    <w:rsid w:val="005F6535"/>
    <w:rsid w:val="005F7955"/>
    <w:rsid w:val="005F7983"/>
    <w:rsid w:val="005F7BB5"/>
    <w:rsid w:val="006005DB"/>
    <w:rsid w:val="006012C7"/>
    <w:rsid w:val="006026BF"/>
    <w:rsid w:val="00602E44"/>
    <w:rsid w:val="006030B7"/>
    <w:rsid w:val="00603C3D"/>
    <w:rsid w:val="00606907"/>
    <w:rsid w:val="006115BB"/>
    <w:rsid w:val="00611636"/>
    <w:rsid w:val="00612135"/>
    <w:rsid w:val="0061354D"/>
    <w:rsid w:val="0061399E"/>
    <w:rsid w:val="00613A4B"/>
    <w:rsid w:val="0061577C"/>
    <w:rsid w:val="00615980"/>
    <w:rsid w:val="006159B3"/>
    <w:rsid w:val="0062005B"/>
    <w:rsid w:val="0062044B"/>
    <w:rsid w:val="006204FD"/>
    <w:rsid w:val="00620BD0"/>
    <w:rsid w:val="00620CD6"/>
    <w:rsid w:val="00624D90"/>
    <w:rsid w:val="0062549F"/>
    <w:rsid w:val="00625FA8"/>
    <w:rsid w:val="0063064C"/>
    <w:rsid w:val="00631711"/>
    <w:rsid w:val="0063179C"/>
    <w:rsid w:val="00631CB9"/>
    <w:rsid w:val="00631D5C"/>
    <w:rsid w:val="00631DC9"/>
    <w:rsid w:val="00632ACE"/>
    <w:rsid w:val="00633D6C"/>
    <w:rsid w:val="00634E04"/>
    <w:rsid w:val="00635346"/>
    <w:rsid w:val="006372BD"/>
    <w:rsid w:val="00640B6E"/>
    <w:rsid w:val="0064100E"/>
    <w:rsid w:val="006416DD"/>
    <w:rsid w:val="00641C01"/>
    <w:rsid w:val="0064336D"/>
    <w:rsid w:val="00644B44"/>
    <w:rsid w:val="00644C09"/>
    <w:rsid w:val="00644CAE"/>
    <w:rsid w:val="00645F80"/>
    <w:rsid w:val="00646BD6"/>
    <w:rsid w:val="00646D0E"/>
    <w:rsid w:val="00647FFA"/>
    <w:rsid w:val="006501A0"/>
    <w:rsid w:val="00650D58"/>
    <w:rsid w:val="00650F95"/>
    <w:rsid w:val="006512A8"/>
    <w:rsid w:val="00651ED2"/>
    <w:rsid w:val="00652A92"/>
    <w:rsid w:val="00653111"/>
    <w:rsid w:val="006535CF"/>
    <w:rsid w:val="00653A56"/>
    <w:rsid w:val="00653A86"/>
    <w:rsid w:val="00653E11"/>
    <w:rsid w:val="00654060"/>
    <w:rsid w:val="006541F3"/>
    <w:rsid w:val="006543BD"/>
    <w:rsid w:val="00654859"/>
    <w:rsid w:val="006568A1"/>
    <w:rsid w:val="00660315"/>
    <w:rsid w:val="00660B12"/>
    <w:rsid w:val="0066130A"/>
    <w:rsid w:val="006625BF"/>
    <w:rsid w:val="0066291E"/>
    <w:rsid w:val="00662CD3"/>
    <w:rsid w:val="00662E22"/>
    <w:rsid w:val="00662E32"/>
    <w:rsid w:val="0066325A"/>
    <w:rsid w:val="00663F3E"/>
    <w:rsid w:val="006640ED"/>
    <w:rsid w:val="00665BD0"/>
    <w:rsid w:val="00665D65"/>
    <w:rsid w:val="00670054"/>
    <w:rsid w:val="00670D32"/>
    <w:rsid w:val="00671064"/>
    <w:rsid w:val="00671194"/>
    <w:rsid w:val="00671B00"/>
    <w:rsid w:val="00671F24"/>
    <w:rsid w:val="006721E6"/>
    <w:rsid w:val="006723E8"/>
    <w:rsid w:val="0067261B"/>
    <w:rsid w:val="00672924"/>
    <w:rsid w:val="006757A3"/>
    <w:rsid w:val="006762B6"/>
    <w:rsid w:val="00676480"/>
    <w:rsid w:val="006811C2"/>
    <w:rsid w:val="006811D1"/>
    <w:rsid w:val="00681A58"/>
    <w:rsid w:val="00681B9D"/>
    <w:rsid w:val="0068214C"/>
    <w:rsid w:val="00682670"/>
    <w:rsid w:val="006826CC"/>
    <w:rsid w:val="00682D71"/>
    <w:rsid w:val="00682F58"/>
    <w:rsid w:val="00683656"/>
    <w:rsid w:val="00683908"/>
    <w:rsid w:val="00683B1A"/>
    <w:rsid w:val="00683D5E"/>
    <w:rsid w:val="00684F38"/>
    <w:rsid w:val="00684F90"/>
    <w:rsid w:val="00685676"/>
    <w:rsid w:val="006858CA"/>
    <w:rsid w:val="00690AD5"/>
    <w:rsid w:val="0069134A"/>
    <w:rsid w:val="006914CA"/>
    <w:rsid w:val="006917F6"/>
    <w:rsid w:val="00691FD5"/>
    <w:rsid w:val="00692D56"/>
    <w:rsid w:val="00694100"/>
    <w:rsid w:val="00694BE6"/>
    <w:rsid w:val="0069639F"/>
    <w:rsid w:val="00696A56"/>
    <w:rsid w:val="0069703D"/>
    <w:rsid w:val="006976D4"/>
    <w:rsid w:val="00697BA2"/>
    <w:rsid w:val="00697F26"/>
    <w:rsid w:val="00697FA9"/>
    <w:rsid w:val="006A03AE"/>
    <w:rsid w:val="006A1E43"/>
    <w:rsid w:val="006A2335"/>
    <w:rsid w:val="006A250F"/>
    <w:rsid w:val="006A32C0"/>
    <w:rsid w:val="006A4A29"/>
    <w:rsid w:val="006A5EDB"/>
    <w:rsid w:val="006B082E"/>
    <w:rsid w:val="006B0855"/>
    <w:rsid w:val="006B1153"/>
    <w:rsid w:val="006B2638"/>
    <w:rsid w:val="006B3070"/>
    <w:rsid w:val="006B3874"/>
    <w:rsid w:val="006B3E5B"/>
    <w:rsid w:val="006B61DC"/>
    <w:rsid w:val="006B698A"/>
    <w:rsid w:val="006B6F8F"/>
    <w:rsid w:val="006B707E"/>
    <w:rsid w:val="006B79B8"/>
    <w:rsid w:val="006B7D51"/>
    <w:rsid w:val="006C0E37"/>
    <w:rsid w:val="006C10A2"/>
    <w:rsid w:val="006C1411"/>
    <w:rsid w:val="006C2612"/>
    <w:rsid w:val="006C3333"/>
    <w:rsid w:val="006C3338"/>
    <w:rsid w:val="006C34D5"/>
    <w:rsid w:val="006C4B9D"/>
    <w:rsid w:val="006C5342"/>
    <w:rsid w:val="006C5390"/>
    <w:rsid w:val="006C5D4F"/>
    <w:rsid w:val="006C682C"/>
    <w:rsid w:val="006C7162"/>
    <w:rsid w:val="006C72C4"/>
    <w:rsid w:val="006C7875"/>
    <w:rsid w:val="006C7B1D"/>
    <w:rsid w:val="006C7BC0"/>
    <w:rsid w:val="006D0094"/>
    <w:rsid w:val="006D05FC"/>
    <w:rsid w:val="006D1DA8"/>
    <w:rsid w:val="006D3037"/>
    <w:rsid w:val="006D331A"/>
    <w:rsid w:val="006D3744"/>
    <w:rsid w:val="006D41D0"/>
    <w:rsid w:val="006D542F"/>
    <w:rsid w:val="006D5448"/>
    <w:rsid w:val="006D552A"/>
    <w:rsid w:val="006D58AD"/>
    <w:rsid w:val="006D6602"/>
    <w:rsid w:val="006D7962"/>
    <w:rsid w:val="006D7CA7"/>
    <w:rsid w:val="006D7D23"/>
    <w:rsid w:val="006E04E5"/>
    <w:rsid w:val="006E07FF"/>
    <w:rsid w:val="006E1A9B"/>
    <w:rsid w:val="006E2CCA"/>
    <w:rsid w:val="006E3393"/>
    <w:rsid w:val="006E3BBA"/>
    <w:rsid w:val="006E3ED1"/>
    <w:rsid w:val="006E44EF"/>
    <w:rsid w:val="006E50C3"/>
    <w:rsid w:val="006E5956"/>
    <w:rsid w:val="006E6685"/>
    <w:rsid w:val="006E6DDF"/>
    <w:rsid w:val="006F011D"/>
    <w:rsid w:val="006F03E0"/>
    <w:rsid w:val="006F0B77"/>
    <w:rsid w:val="006F0F45"/>
    <w:rsid w:val="006F1956"/>
    <w:rsid w:val="006F2797"/>
    <w:rsid w:val="006F3244"/>
    <w:rsid w:val="006F453E"/>
    <w:rsid w:val="006F503A"/>
    <w:rsid w:val="006F581F"/>
    <w:rsid w:val="006F5A55"/>
    <w:rsid w:val="006F5A9D"/>
    <w:rsid w:val="006F6B50"/>
    <w:rsid w:val="006F7C2E"/>
    <w:rsid w:val="00700427"/>
    <w:rsid w:val="00700604"/>
    <w:rsid w:val="00700769"/>
    <w:rsid w:val="0070113D"/>
    <w:rsid w:val="0070131F"/>
    <w:rsid w:val="00702424"/>
    <w:rsid w:val="00702BAA"/>
    <w:rsid w:val="007034F7"/>
    <w:rsid w:val="00703A88"/>
    <w:rsid w:val="0070429A"/>
    <w:rsid w:val="007044EB"/>
    <w:rsid w:val="0070471D"/>
    <w:rsid w:val="00704D82"/>
    <w:rsid w:val="00705913"/>
    <w:rsid w:val="0070746E"/>
    <w:rsid w:val="0070792A"/>
    <w:rsid w:val="007106C7"/>
    <w:rsid w:val="00710FA7"/>
    <w:rsid w:val="0071119C"/>
    <w:rsid w:val="00711D95"/>
    <w:rsid w:val="00711E00"/>
    <w:rsid w:val="00712166"/>
    <w:rsid w:val="007136EA"/>
    <w:rsid w:val="00713752"/>
    <w:rsid w:val="0071419D"/>
    <w:rsid w:val="00714D06"/>
    <w:rsid w:val="00714D4C"/>
    <w:rsid w:val="007152FD"/>
    <w:rsid w:val="00715DDC"/>
    <w:rsid w:val="0071629C"/>
    <w:rsid w:val="00716D9F"/>
    <w:rsid w:val="00720F6E"/>
    <w:rsid w:val="00721328"/>
    <w:rsid w:val="007228DA"/>
    <w:rsid w:val="007243FA"/>
    <w:rsid w:val="007245A2"/>
    <w:rsid w:val="00724E70"/>
    <w:rsid w:val="0072715E"/>
    <w:rsid w:val="007275B8"/>
    <w:rsid w:val="00730172"/>
    <w:rsid w:val="007305C2"/>
    <w:rsid w:val="0073070D"/>
    <w:rsid w:val="007323EC"/>
    <w:rsid w:val="00732C27"/>
    <w:rsid w:val="0073308B"/>
    <w:rsid w:val="007333F3"/>
    <w:rsid w:val="007341A3"/>
    <w:rsid w:val="007341A4"/>
    <w:rsid w:val="007342F7"/>
    <w:rsid w:val="00734494"/>
    <w:rsid w:val="0073487D"/>
    <w:rsid w:val="00734957"/>
    <w:rsid w:val="00735545"/>
    <w:rsid w:val="00736279"/>
    <w:rsid w:val="007365EC"/>
    <w:rsid w:val="00737442"/>
    <w:rsid w:val="0073770C"/>
    <w:rsid w:val="00737AF4"/>
    <w:rsid w:val="00737E2C"/>
    <w:rsid w:val="00740B93"/>
    <w:rsid w:val="00742D72"/>
    <w:rsid w:val="00743EE4"/>
    <w:rsid w:val="0074541C"/>
    <w:rsid w:val="00745F27"/>
    <w:rsid w:val="00746352"/>
    <w:rsid w:val="00746775"/>
    <w:rsid w:val="00746ADD"/>
    <w:rsid w:val="00746ED5"/>
    <w:rsid w:val="00750226"/>
    <w:rsid w:val="0075029A"/>
    <w:rsid w:val="00752010"/>
    <w:rsid w:val="00752406"/>
    <w:rsid w:val="0075272A"/>
    <w:rsid w:val="0075273B"/>
    <w:rsid w:val="00753385"/>
    <w:rsid w:val="00753FBC"/>
    <w:rsid w:val="00753FF4"/>
    <w:rsid w:val="00754C21"/>
    <w:rsid w:val="00755F2A"/>
    <w:rsid w:val="00756DB4"/>
    <w:rsid w:val="00760142"/>
    <w:rsid w:val="00760941"/>
    <w:rsid w:val="0076102C"/>
    <w:rsid w:val="007619F4"/>
    <w:rsid w:val="00762DFC"/>
    <w:rsid w:val="00763650"/>
    <w:rsid w:val="00763CA6"/>
    <w:rsid w:val="00765CCB"/>
    <w:rsid w:val="00765D62"/>
    <w:rsid w:val="00766369"/>
    <w:rsid w:val="007663F7"/>
    <w:rsid w:val="00767FDB"/>
    <w:rsid w:val="00770CC7"/>
    <w:rsid w:val="007712A9"/>
    <w:rsid w:val="00771946"/>
    <w:rsid w:val="007720D0"/>
    <w:rsid w:val="00772E3F"/>
    <w:rsid w:val="00773328"/>
    <w:rsid w:val="0077335E"/>
    <w:rsid w:val="0077506C"/>
    <w:rsid w:val="00775901"/>
    <w:rsid w:val="00775F33"/>
    <w:rsid w:val="007760B3"/>
    <w:rsid w:val="007764C8"/>
    <w:rsid w:val="00781F15"/>
    <w:rsid w:val="007823FC"/>
    <w:rsid w:val="00783ED5"/>
    <w:rsid w:val="00784BB7"/>
    <w:rsid w:val="00784CFF"/>
    <w:rsid w:val="0078567F"/>
    <w:rsid w:val="00785E85"/>
    <w:rsid w:val="007869CA"/>
    <w:rsid w:val="00786B92"/>
    <w:rsid w:val="00786F90"/>
    <w:rsid w:val="00790A21"/>
    <w:rsid w:val="007912CE"/>
    <w:rsid w:val="0079213B"/>
    <w:rsid w:val="00793CBC"/>
    <w:rsid w:val="00793F83"/>
    <w:rsid w:val="00794185"/>
    <w:rsid w:val="00794325"/>
    <w:rsid w:val="0079465D"/>
    <w:rsid w:val="00795C2C"/>
    <w:rsid w:val="00796CF0"/>
    <w:rsid w:val="007A014B"/>
    <w:rsid w:val="007A04A9"/>
    <w:rsid w:val="007A0B0D"/>
    <w:rsid w:val="007A3E53"/>
    <w:rsid w:val="007A494E"/>
    <w:rsid w:val="007A4E6A"/>
    <w:rsid w:val="007A5279"/>
    <w:rsid w:val="007A5527"/>
    <w:rsid w:val="007A5691"/>
    <w:rsid w:val="007A58D4"/>
    <w:rsid w:val="007A6CB5"/>
    <w:rsid w:val="007A76CB"/>
    <w:rsid w:val="007A790D"/>
    <w:rsid w:val="007A7CE9"/>
    <w:rsid w:val="007B0F36"/>
    <w:rsid w:val="007B0FB0"/>
    <w:rsid w:val="007B122B"/>
    <w:rsid w:val="007B1737"/>
    <w:rsid w:val="007B2252"/>
    <w:rsid w:val="007B251F"/>
    <w:rsid w:val="007B25B0"/>
    <w:rsid w:val="007B2C7E"/>
    <w:rsid w:val="007B2EF4"/>
    <w:rsid w:val="007B357F"/>
    <w:rsid w:val="007B3C13"/>
    <w:rsid w:val="007B47E3"/>
    <w:rsid w:val="007B49E3"/>
    <w:rsid w:val="007B5C1A"/>
    <w:rsid w:val="007B608E"/>
    <w:rsid w:val="007B6707"/>
    <w:rsid w:val="007B77DF"/>
    <w:rsid w:val="007B7857"/>
    <w:rsid w:val="007C0A57"/>
    <w:rsid w:val="007C1347"/>
    <w:rsid w:val="007C162A"/>
    <w:rsid w:val="007C3278"/>
    <w:rsid w:val="007C346E"/>
    <w:rsid w:val="007C34C8"/>
    <w:rsid w:val="007C3EBA"/>
    <w:rsid w:val="007C4BCE"/>
    <w:rsid w:val="007C61D4"/>
    <w:rsid w:val="007C6863"/>
    <w:rsid w:val="007C6B6D"/>
    <w:rsid w:val="007C6EC7"/>
    <w:rsid w:val="007C734F"/>
    <w:rsid w:val="007D017B"/>
    <w:rsid w:val="007D03AD"/>
    <w:rsid w:val="007D0910"/>
    <w:rsid w:val="007D21B6"/>
    <w:rsid w:val="007D3676"/>
    <w:rsid w:val="007D37FC"/>
    <w:rsid w:val="007D3882"/>
    <w:rsid w:val="007D391E"/>
    <w:rsid w:val="007D3B65"/>
    <w:rsid w:val="007D57B7"/>
    <w:rsid w:val="007D6313"/>
    <w:rsid w:val="007D69ED"/>
    <w:rsid w:val="007D71B4"/>
    <w:rsid w:val="007D7379"/>
    <w:rsid w:val="007D78E6"/>
    <w:rsid w:val="007D7B3B"/>
    <w:rsid w:val="007D7BB3"/>
    <w:rsid w:val="007D7DCD"/>
    <w:rsid w:val="007E0053"/>
    <w:rsid w:val="007E00AD"/>
    <w:rsid w:val="007E07BA"/>
    <w:rsid w:val="007E1026"/>
    <w:rsid w:val="007E1F94"/>
    <w:rsid w:val="007E252F"/>
    <w:rsid w:val="007E253B"/>
    <w:rsid w:val="007E27A0"/>
    <w:rsid w:val="007E2D75"/>
    <w:rsid w:val="007E5330"/>
    <w:rsid w:val="007E5841"/>
    <w:rsid w:val="007E5BED"/>
    <w:rsid w:val="007E5C9E"/>
    <w:rsid w:val="007E63AA"/>
    <w:rsid w:val="007E6CA3"/>
    <w:rsid w:val="007E7237"/>
    <w:rsid w:val="007F0718"/>
    <w:rsid w:val="007F0A62"/>
    <w:rsid w:val="007F0C30"/>
    <w:rsid w:val="007F3213"/>
    <w:rsid w:val="007F372F"/>
    <w:rsid w:val="007F3BA6"/>
    <w:rsid w:val="007F4A05"/>
    <w:rsid w:val="007F4C4D"/>
    <w:rsid w:val="007F50D7"/>
    <w:rsid w:val="007F5751"/>
    <w:rsid w:val="007F5CB5"/>
    <w:rsid w:val="007F62EE"/>
    <w:rsid w:val="0080056F"/>
    <w:rsid w:val="008010D5"/>
    <w:rsid w:val="00801C53"/>
    <w:rsid w:val="008024F4"/>
    <w:rsid w:val="00802D9F"/>
    <w:rsid w:val="00802DF1"/>
    <w:rsid w:val="00802FBD"/>
    <w:rsid w:val="00803573"/>
    <w:rsid w:val="00804547"/>
    <w:rsid w:val="00804F16"/>
    <w:rsid w:val="0080503E"/>
    <w:rsid w:val="00805283"/>
    <w:rsid w:val="0080554F"/>
    <w:rsid w:val="00805776"/>
    <w:rsid w:val="0080663D"/>
    <w:rsid w:val="00806CC5"/>
    <w:rsid w:val="008073F9"/>
    <w:rsid w:val="0081016F"/>
    <w:rsid w:val="008105FE"/>
    <w:rsid w:val="00812091"/>
    <w:rsid w:val="008137B3"/>
    <w:rsid w:val="008145BC"/>
    <w:rsid w:val="008147FF"/>
    <w:rsid w:val="00814922"/>
    <w:rsid w:val="008149A1"/>
    <w:rsid w:val="00814B39"/>
    <w:rsid w:val="00815131"/>
    <w:rsid w:val="008152E2"/>
    <w:rsid w:val="0081548C"/>
    <w:rsid w:val="008156E6"/>
    <w:rsid w:val="00815E9B"/>
    <w:rsid w:val="0081767E"/>
    <w:rsid w:val="00817CB4"/>
    <w:rsid w:val="00820507"/>
    <w:rsid w:val="008210FA"/>
    <w:rsid w:val="0082228E"/>
    <w:rsid w:val="00822346"/>
    <w:rsid w:val="008224C4"/>
    <w:rsid w:val="0082324C"/>
    <w:rsid w:val="008238BA"/>
    <w:rsid w:val="008243F5"/>
    <w:rsid w:val="00827312"/>
    <w:rsid w:val="00827BC6"/>
    <w:rsid w:val="008313FB"/>
    <w:rsid w:val="00831CE3"/>
    <w:rsid w:val="00831E03"/>
    <w:rsid w:val="008326AF"/>
    <w:rsid w:val="0083275D"/>
    <w:rsid w:val="008331A5"/>
    <w:rsid w:val="008331BE"/>
    <w:rsid w:val="008332A5"/>
    <w:rsid w:val="008337DF"/>
    <w:rsid w:val="008347AA"/>
    <w:rsid w:val="00834B9B"/>
    <w:rsid w:val="00835F22"/>
    <w:rsid w:val="008360F6"/>
    <w:rsid w:val="00836536"/>
    <w:rsid w:val="00836987"/>
    <w:rsid w:val="00836E54"/>
    <w:rsid w:val="008375D3"/>
    <w:rsid w:val="00837770"/>
    <w:rsid w:val="00837F31"/>
    <w:rsid w:val="00840066"/>
    <w:rsid w:val="008400CC"/>
    <w:rsid w:val="008401C5"/>
    <w:rsid w:val="008403AA"/>
    <w:rsid w:val="00840824"/>
    <w:rsid w:val="00841376"/>
    <w:rsid w:val="008428F9"/>
    <w:rsid w:val="00843314"/>
    <w:rsid w:val="008446EF"/>
    <w:rsid w:val="008455F2"/>
    <w:rsid w:val="00847F0B"/>
    <w:rsid w:val="008501EB"/>
    <w:rsid w:val="00850288"/>
    <w:rsid w:val="00850BA7"/>
    <w:rsid w:val="00851619"/>
    <w:rsid w:val="00851ACD"/>
    <w:rsid w:val="00851E81"/>
    <w:rsid w:val="008521DF"/>
    <w:rsid w:val="00852705"/>
    <w:rsid w:val="00852DE2"/>
    <w:rsid w:val="00852FFE"/>
    <w:rsid w:val="0085464C"/>
    <w:rsid w:val="00854938"/>
    <w:rsid w:val="0085501F"/>
    <w:rsid w:val="00855A72"/>
    <w:rsid w:val="008563D7"/>
    <w:rsid w:val="008563DB"/>
    <w:rsid w:val="00856984"/>
    <w:rsid w:val="00856B60"/>
    <w:rsid w:val="00856B7F"/>
    <w:rsid w:val="00857243"/>
    <w:rsid w:val="00857551"/>
    <w:rsid w:val="0085797A"/>
    <w:rsid w:val="00860282"/>
    <w:rsid w:val="008615B6"/>
    <w:rsid w:val="00861B03"/>
    <w:rsid w:val="008624A5"/>
    <w:rsid w:val="00862EBE"/>
    <w:rsid w:val="0086583E"/>
    <w:rsid w:val="00865AD4"/>
    <w:rsid w:val="00865C16"/>
    <w:rsid w:val="00865D50"/>
    <w:rsid w:val="00866312"/>
    <w:rsid w:val="008663D5"/>
    <w:rsid w:val="00866CD8"/>
    <w:rsid w:val="00867089"/>
    <w:rsid w:val="0086728B"/>
    <w:rsid w:val="00867542"/>
    <w:rsid w:val="008675C5"/>
    <w:rsid w:val="008708E9"/>
    <w:rsid w:val="00870E7A"/>
    <w:rsid w:val="00873D43"/>
    <w:rsid w:val="008747D4"/>
    <w:rsid w:val="00875939"/>
    <w:rsid w:val="0087597B"/>
    <w:rsid w:val="00876111"/>
    <w:rsid w:val="008805D5"/>
    <w:rsid w:val="008808BF"/>
    <w:rsid w:val="00881AF2"/>
    <w:rsid w:val="0088248A"/>
    <w:rsid w:val="008828C2"/>
    <w:rsid w:val="0088371B"/>
    <w:rsid w:val="00883B8E"/>
    <w:rsid w:val="00883DE3"/>
    <w:rsid w:val="0088438A"/>
    <w:rsid w:val="00884419"/>
    <w:rsid w:val="00885D57"/>
    <w:rsid w:val="0088655F"/>
    <w:rsid w:val="008870E3"/>
    <w:rsid w:val="00887CC9"/>
    <w:rsid w:val="008905A9"/>
    <w:rsid w:val="0089110B"/>
    <w:rsid w:val="00891299"/>
    <w:rsid w:val="00891366"/>
    <w:rsid w:val="00891456"/>
    <w:rsid w:val="0089154D"/>
    <w:rsid w:val="00891AC6"/>
    <w:rsid w:val="00894659"/>
    <w:rsid w:val="00895A0F"/>
    <w:rsid w:val="008960CC"/>
    <w:rsid w:val="008975A8"/>
    <w:rsid w:val="008A0B3F"/>
    <w:rsid w:val="008A1598"/>
    <w:rsid w:val="008A205F"/>
    <w:rsid w:val="008A2636"/>
    <w:rsid w:val="008A31C0"/>
    <w:rsid w:val="008A36A2"/>
    <w:rsid w:val="008A3F21"/>
    <w:rsid w:val="008A43B4"/>
    <w:rsid w:val="008A44EC"/>
    <w:rsid w:val="008A4E5A"/>
    <w:rsid w:val="008A4F9D"/>
    <w:rsid w:val="008A5554"/>
    <w:rsid w:val="008A63F2"/>
    <w:rsid w:val="008A6883"/>
    <w:rsid w:val="008A6D1E"/>
    <w:rsid w:val="008A786D"/>
    <w:rsid w:val="008A7D75"/>
    <w:rsid w:val="008B0027"/>
    <w:rsid w:val="008B1622"/>
    <w:rsid w:val="008B20C9"/>
    <w:rsid w:val="008B3CCD"/>
    <w:rsid w:val="008B4F50"/>
    <w:rsid w:val="008B5714"/>
    <w:rsid w:val="008B5E1C"/>
    <w:rsid w:val="008B62C7"/>
    <w:rsid w:val="008B68DA"/>
    <w:rsid w:val="008B6B16"/>
    <w:rsid w:val="008B7731"/>
    <w:rsid w:val="008C0659"/>
    <w:rsid w:val="008C06C9"/>
    <w:rsid w:val="008C128B"/>
    <w:rsid w:val="008C2169"/>
    <w:rsid w:val="008C2417"/>
    <w:rsid w:val="008C2703"/>
    <w:rsid w:val="008C27A1"/>
    <w:rsid w:val="008C27D4"/>
    <w:rsid w:val="008C3278"/>
    <w:rsid w:val="008C33D4"/>
    <w:rsid w:val="008C4704"/>
    <w:rsid w:val="008C4DAA"/>
    <w:rsid w:val="008C5D31"/>
    <w:rsid w:val="008C756B"/>
    <w:rsid w:val="008C7B1C"/>
    <w:rsid w:val="008C7D8E"/>
    <w:rsid w:val="008C7E08"/>
    <w:rsid w:val="008C7EFB"/>
    <w:rsid w:val="008D000E"/>
    <w:rsid w:val="008D0027"/>
    <w:rsid w:val="008D2759"/>
    <w:rsid w:val="008D27DB"/>
    <w:rsid w:val="008D528E"/>
    <w:rsid w:val="008D5EA1"/>
    <w:rsid w:val="008D66AB"/>
    <w:rsid w:val="008D675C"/>
    <w:rsid w:val="008D6922"/>
    <w:rsid w:val="008D740A"/>
    <w:rsid w:val="008E0EE7"/>
    <w:rsid w:val="008E18DC"/>
    <w:rsid w:val="008E1D76"/>
    <w:rsid w:val="008E239A"/>
    <w:rsid w:val="008E25B5"/>
    <w:rsid w:val="008E2752"/>
    <w:rsid w:val="008E2B77"/>
    <w:rsid w:val="008E2DE8"/>
    <w:rsid w:val="008E3583"/>
    <w:rsid w:val="008E3E1E"/>
    <w:rsid w:val="008E48E6"/>
    <w:rsid w:val="008E6D84"/>
    <w:rsid w:val="008E7D58"/>
    <w:rsid w:val="008F0C9B"/>
    <w:rsid w:val="008F1809"/>
    <w:rsid w:val="008F1E00"/>
    <w:rsid w:val="008F2A16"/>
    <w:rsid w:val="008F40A1"/>
    <w:rsid w:val="008F5BBA"/>
    <w:rsid w:val="008F60B2"/>
    <w:rsid w:val="008F612A"/>
    <w:rsid w:val="008F693F"/>
    <w:rsid w:val="008F7BBB"/>
    <w:rsid w:val="008F7E5D"/>
    <w:rsid w:val="00901757"/>
    <w:rsid w:val="00901B01"/>
    <w:rsid w:val="00902F50"/>
    <w:rsid w:val="0090376B"/>
    <w:rsid w:val="00903B64"/>
    <w:rsid w:val="0090517A"/>
    <w:rsid w:val="009057A8"/>
    <w:rsid w:val="009060B2"/>
    <w:rsid w:val="00906BE9"/>
    <w:rsid w:val="009075B6"/>
    <w:rsid w:val="00910227"/>
    <w:rsid w:val="0091022D"/>
    <w:rsid w:val="00910288"/>
    <w:rsid w:val="0091187D"/>
    <w:rsid w:val="0091237F"/>
    <w:rsid w:val="00912838"/>
    <w:rsid w:val="00912D9A"/>
    <w:rsid w:val="00912DF0"/>
    <w:rsid w:val="00913A08"/>
    <w:rsid w:val="00913B80"/>
    <w:rsid w:val="00913F57"/>
    <w:rsid w:val="00914930"/>
    <w:rsid w:val="00914C13"/>
    <w:rsid w:val="00915224"/>
    <w:rsid w:val="00915B14"/>
    <w:rsid w:val="00915CAD"/>
    <w:rsid w:val="009164A3"/>
    <w:rsid w:val="009169E0"/>
    <w:rsid w:val="00917265"/>
    <w:rsid w:val="009178BC"/>
    <w:rsid w:val="00917F64"/>
    <w:rsid w:val="009206BA"/>
    <w:rsid w:val="00922485"/>
    <w:rsid w:val="009233F5"/>
    <w:rsid w:val="00924DE3"/>
    <w:rsid w:val="0092712B"/>
    <w:rsid w:val="00927D8F"/>
    <w:rsid w:val="00927F05"/>
    <w:rsid w:val="0093060F"/>
    <w:rsid w:val="009317C6"/>
    <w:rsid w:val="009326B4"/>
    <w:rsid w:val="009329AA"/>
    <w:rsid w:val="00933B6A"/>
    <w:rsid w:val="00934272"/>
    <w:rsid w:val="009343D0"/>
    <w:rsid w:val="009343DD"/>
    <w:rsid w:val="0093453D"/>
    <w:rsid w:val="00934834"/>
    <w:rsid w:val="009365B1"/>
    <w:rsid w:val="00936FB0"/>
    <w:rsid w:val="00937134"/>
    <w:rsid w:val="009402EF"/>
    <w:rsid w:val="0094074F"/>
    <w:rsid w:val="00940922"/>
    <w:rsid w:val="00940B38"/>
    <w:rsid w:val="009414E5"/>
    <w:rsid w:val="0094265F"/>
    <w:rsid w:val="0094269A"/>
    <w:rsid w:val="009448A9"/>
    <w:rsid w:val="00945345"/>
    <w:rsid w:val="009460CA"/>
    <w:rsid w:val="00946ECA"/>
    <w:rsid w:val="00946EEE"/>
    <w:rsid w:val="0094706C"/>
    <w:rsid w:val="009506E0"/>
    <w:rsid w:val="00950C4E"/>
    <w:rsid w:val="00950EFE"/>
    <w:rsid w:val="00951659"/>
    <w:rsid w:val="00952BBD"/>
    <w:rsid w:val="00952C6D"/>
    <w:rsid w:val="009536F7"/>
    <w:rsid w:val="00953A92"/>
    <w:rsid w:val="00954BA6"/>
    <w:rsid w:val="0095556D"/>
    <w:rsid w:val="00955624"/>
    <w:rsid w:val="00955A62"/>
    <w:rsid w:val="009602BD"/>
    <w:rsid w:val="009602F9"/>
    <w:rsid w:val="00963483"/>
    <w:rsid w:val="00963F8F"/>
    <w:rsid w:val="00965776"/>
    <w:rsid w:val="00965E5B"/>
    <w:rsid w:val="00966200"/>
    <w:rsid w:val="009666F4"/>
    <w:rsid w:val="00966978"/>
    <w:rsid w:val="00966F04"/>
    <w:rsid w:val="009704EB"/>
    <w:rsid w:val="00971331"/>
    <w:rsid w:val="009718E2"/>
    <w:rsid w:val="0097235A"/>
    <w:rsid w:val="00972726"/>
    <w:rsid w:val="0097298A"/>
    <w:rsid w:val="00972A34"/>
    <w:rsid w:val="009730F6"/>
    <w:rsid w:val="009742BB"/>
    <w:rsid w:val="0097471E"/>
    <w:rsid w:val="00974C2F"/>
    <w:rsid w:val="00975687"/>
    <w:rsid w:val="00975BAC"/>
    <w:rsid w:val="009769A0"/>
    <w:rsid w:val="0097737E"/>
    <w:rsid w:val="009773B1"/>
    <w:rsid w:val="00977F8D"/>
    <w:rsid w:val="00980864"/>
    <w:rsid w:val="00982D37"/>
    <w:rsid w:val="00983A19"/>
    <w:rsid w:val="00983CFF"/>
    <w:rsid w:val="00983E26"/>
    <w:rsid w:val="0098402D"/>
    <w:rsid w:val="00984AD0"/>
    <w:rsid w:val="00984BE6"/>
    <w:rsid w:val="00984C10"/>
    <w:rsid w:val="00985FC3"/>
    <w:rsid w:val="00987FBD"/>
    <w:rsid w:val="0099071C"/>
    <w:rsid w:val="00990BE8"/>
    <w:rsid w:val="0099140A"/>
    <w:rsid w:val="00991600"/>
    <w:rsid w:val="009916F0"/>
    <w:rsid w:val="00991E0E"/>
    <w:rsid w:val="009920AB"/>
    <w:rsid w:val="009933E9"/>
    <w:rsid w:val="0099384F"/>
    <w:rsid w:val="00994036"/>
    <w:rsid w:val="00994402"/>
    <w:rsid w:val="00994E46"/>
    <w:rsid w:val="009956AC"/>
    <w:rsid w:val="00997382"/>
    <w:rsid w:val="009973AC"/>
    <w:rsid w:val="009977C2"/>
    <w:rsid w:val="00997EA7"/>
    <w:rsid w:val="009A120E"/>
    <w:rsid w:val="009A1BCB"/>
    <w:rsid w:val="009A207E"/>
    <w:rsid w:val="009A26C9"/>
    <w:rsid w:val="009A408F"/>
    <w:rsid w:val="009A4B45"/>
    <w:rsid w:val="009A4CF1"/>
    <w:rsid w:val="009A4D8C"/>
    <w:rsid w:val="009A51E8"/>
    <w:rsid w:val="009A5ACA"/>
    <w:rsid w:val="009A75AA"/>
    <w:rsid w:val="009A7A3D"/>
    <w:rsid w:val="009B19FC"/>
    <w:rsid w:val="009B2A96"/>
    <w:rsid w:val="009B3B9A"/>
    <w:rsid w:val="009B4389"/>
    <w:rsid w:val="009B4402"/>
    <w:rsid w:val="009B4557"/>
    <w:rsid w:val="009B4660"/>
    <w:rsid w:val="009B4E8B"/>
    <w:rsid w:val="009B4EA3"/>
    <w:rsid w:val="009B4F4C"/>
    <w:rsid w:val="009B5361"/>
    <w:rsid w:val="009B5710"/>
    <w:rsid w:val="009B6C67"/>
    <w:rsid w:val="009B7088"/>
    <w:rsid w:val="009B731F"/>
    <w:rsid w:val="009C00DE"/>
    <w:rsid w:val="009C1A20"/>
    <w:rsid w:val="009C1E33"/>
    <w:rsid w:val="009C2BAE"/>
    <w:rsid w:val="009C3E3A"/>
    <w:rsid w:val="009C3E8C"/>
    <w:rsid w:val="009C40B8"/>
    <w:rsid w:val="009C4F49"/>
    <w:rsid w:val="009C514A"/>
    <w:rsid w:val="009C520D"/>
    <w:rsid w:val="009C5216"/>
    <w:rsid w:val="009C5AA3"/>
    <w:rsid w:val="009C640A"/>
    <w:rsid w:val="009C68FE"/>
    <w:rsid w:val="009C697D"/>
    <w:rsid w:val="009C69A4"/>
    <w:rsid w:val="009C76BE"/>
    <w:rsid w:val="009D03EF"/>
    <w:rsid w:val="009D0ADB"/>
    <w:rsid w:val="009D27BA"/>
    <w:rsid w:val="009D2890"/>
    <w:rsid w:val="009D2C2A"/>
    <w:rsid w:val="009D2DDD"/>
    <w:rsid w:val="009D322C"/>
    <w:rsid w:val="009D4BC7"/>
    <w:rsid w:val="009D4CC5"/>
    <w:rsid w:val="009D58A6"/>
    <w:rsid w:val="009D6E98"/>
    <w:rsid w:val="009D7684"/>
    <w:rsid w:val="009D7C99"/>
    <w:rsid w:val="009D7DE6"/>
    <w:rsid w:val="009E1F7D"/>
    <w:rsid w:val="009E228F"/>
    <w:rsid w:val="009E28EB"/>
    <w:rsid w:val="009E2A06"/>
    <w:rsid w:val="009E4B44"/>
    <w:rsid w:val="009E5A6E"/>
    <w:rsid w:val="009E7620"/>
    <w:rsid w:val="009E7742"/>
    <w:rsid w:val="009E79DB"/>
    <w:rsid w:val="009F0634"/>
    <w:rsid w:val="009F12BA"/>
    <w:rsid w:val="009F20E5"/>
    <w:rsid w:val="009F32AA"/>
    <w:rsid w:val="009F3DE2"/>
    <w:rsid w:val="009F4181"/>
    <w:rsid w:val="009F677B"/>
    <w:rsid w:val="009F6965"/>
    <w:rsid w:val="009F7385"/>
    <w:rsid w:val="009F79E7"/>
    <w:rsid w:val="00A0011B"/>
    <w:rsid w:val="00A01BAF"/>
    <w:rsid w:val="00A01D64"/>
    <w:rsid w:val="00A025AE"/>
    <w:rsid w:val="00A025DC"/>
    <w:rsid w:val="00A049E6"/>
    <w:rsid w:val="00A055D6"/>
    <w:rsid w:val="00A057BB"/>
    <w:rsid w:val="00A065D6"/>
    <w:rsid w:val="00A07145"/>
    <w:rsid w:val="00A075EE"/>
    <w:rsid w:val="00A10E17"/>
    <w:rsid w:val="00A11603"/>
    <w:rsid w:val="00A119BC"/>
    <w:rsid w:val="00A11EAF"/>
    <w:rsid w:val="00A11F48"/>
    <w:rsid w:val="00A12E57"/>
    <w:rsid w:val="00A14BE8"/>
    <w:rsid w:val="00A158DE"/>
    <w:rsid w:val="00A17D49"/>
    <w:rsid w:val="00A207E8"/>
    <w:rsid w:val="00A216F2"/>
    <w:rsid w:val="00A22362"/>
    <w:rsid w:val="00A22C7A"/>
    <w:rsid w:val="00A24746"/>
    <w:rsid w:val="00A248F8"/>
    <w:rsid w:val="00A24A4B"/>
    <w:rsid w:val="00A251F6"/>
    <w:rsid w:val="00A2563B"/>
    <w:rsid w:val="00A262A1"/>
    <w:rsid w:val="00A302DF"/>
    <w:rsid w:val="00A317FB"/>
    <w:rsid w:val="00A31907"/>
    <w:rsid w:val="00A326D5"/>
    <w:rsid w:val="00A33D16"/>
    <w:rsid w:val="00A33E81"/>
    <w:rsid w:val="00A3417E"/>
    <w:rsid w:val="00A34659"/>
    <w:rsid w:val="00A3572B"/>
    <w:rsid w:val="00A35902"/>
    <w:rsid w:val="00A35B27"/>
    <w:rsid w:val="00A35E74"/>
    <w:rsid w:val="00A3616A"/>
    <w:rsid w:val="00A363C6"/>
    <w:rsid w:val="00A3684C"/>
    <w:rsid w:val="00A36C52"/>
    <w:rsid w:val="00A36E9D"/>
    <w:rsid w:val="00A37DF6"/>
    <w:rsid w:val="00A41A5A"/>
    <w:rsid w:val="00A41CF7"/>
    <w:rsid w:val="00A45119"/>
    <w:rsid w:val="00A465B5"/>
    <w:rsid w:val="00A47F5C"/>
    <w:rsid w:val="00A47FAD"/>
    <w:rsid w:val="00A50029"/>
    <w:rsid w:val="00A5063E"/>
    <w:rsid w:val="00A50DB7"/>
    <w:rsid w:val="00A50FD2"/>
    <w:rsid w:val="00A519B0"/>
    <w:rsid w:val="00A51C6C"/>
    <w:rsid w:val="00A52897"/>
    <w:rsid w:val="00A52BB7"/>
    <w:rsid w:val="00A531F5"/>
    <w:rsid w:val="00A532C9"/>
    <w:rsid w:val="00A53404"/>
    <w:rsid w:val="00A53D2D"/>
    <w:rsid w:val="00A540EA"/>
    <w:rsid w:val="00A54379"/>
    <w:rsid w:val="00A54C0C"/>
    <w:rsid w:val="00A54F83"/>
    <w:rsid w:val="00A55A1A"/>
    <w:rsid w:val="00A55B59"/>
    <w:rsid w:val="00A6059A"/>
    <w:rsid w:val="00A60B01"/>
    <w:rsid w:val="00A61A3B"/>
    <w:rsid w:val="00A62B82"/>
    <w:rsid w:val="00A6433E"/>
    <w:rsid w:val="00A6530A"/>
    <w:rsid w:val="00A65E98"/>
    <w:rsid w:val="00A666AA"/>
    <w:rsid w:val="00A71079"/>
    <w:rsid w:val="00A7155F"/>
    <w:rsid w:val="00A71AAC"/>
    <w:rsid w:val="00A726F1"/>
    <w:rsid w:val="00A730BC"/>
    <w:rsid w:val="00A75114"/>
    <w:rsid w:val="00A77EA8"/>
    <w:rsid w:val="00A77EC9"/>
    <w:rsid w:val="00A77EDC"/>
    <w:rsid w:val="00A815B3"/>
    <w:rsid w:val="00A816DB"/>
    <w:rsid w:val="00A81C85"/>
    <w:rsid w:val="00A81D09"/>
    <w:rsid w:val="00A82A43"/>
    <w:rsid w:val="00A82C3F"/>
    <w:rsid w:val="00A83EB7"/>
    <w:rsid w:val="00A843C7"/>
    <w:rsid w:val="00A84B5D"/>
    <w:rsid w:val="00A86C53"/>
    <w:rsid w:val="00A86DB2"/>
    <w:rsid w:val="00A8714E"/>
    <w:rsid w:val="00A87966"/>
    <w:rsid w:val="00A90387"/>
    <w:rsid w:val="00A90766"/>
    <w:rsid w:val="00A9150A"/>
    <w:rsid w:val="00A91E3E"/>
    <w:rsid w:val="00A92577"/>
    <w:rsid w:val="00A9266D"/>
    <w:rsid w:val="00A93D62"/>
    <w:rsid w:val="00A94F0D"/>
    <w:rsid w:val="00A972AD"/>
    <w:rsid w:val="00A973CF"/>
    <w:rsid w:val="00A977BD"/>
    <w:rsid w:val="00A97CAB"/>
    <w:rsid w:val="00AA12C2"/>
    <w:rsid w:val="00AA17CD"/>
    <w:rsid w:val="00AA1C34"/>
    <w:rsid w:val="00AA1D15"/>
    <w:rsid w:val="00AA1E9D"/>
    <w:rsid w:val="00AA291B"/>
    <w:rsid w:val="00AA326B"/>
    <w:rsid w:val="00AA3321"/>
    <w:rsid w:val="00AA414D"/>
    <w:rsid w:val="00AA5090"/>
    <w:rsid w:val="00AA5302"/>
    <w:rsid w:val="00AA62E1"/>
    <w:rsid w:val="00AA69C1"/>
    <w:rsid w:val="00AA736E"/>
    <w:rsid w:val="00AA746F"/>
    <w:rsid w:val="00AA796B"/>
    <w:rsid w:val="00AA7DEC"/>
    <w:rsid w:val="00AB0B09"/>
    <w:rsid w:val="00AB0B0C"/>
    <w:rsid w:val="00AB0BDF"/>
    <w:rsid w:val="00AB2228"/>
    <w:rsid w:val="00AB2B9A"/>
    <w:rsid w:val="00AB32B2"/>
    <w:rsid w:val="00AB4520"/>
    <w:rsid w:val="00AB4914"/>
    <w:rsid w:val="00AB5726"/>
    <w:rsid w:val="00AB6E55"/>
    <w:rsid w:val="00AB7126"/>
    <w:rsid w:val="00AB77A0"/>
    <w:rsid w:val="00AC0D68"/>
    <w:rsid w:val="00AC26BF"/>
    <w:rsid w:val="00AC32D9"/>
    <w:rsid w:val="00AC3A90"/>
    <w:rsid w:val="00AC5314"/>
    <w:rsid w:val="00AC5336"/>
    <w:rsid w:val="00AC5D7F"/>
    <w:rsid w:val="00AC6525"/>
    <w:rsid w:val="00AC7073"/>
    <w:rsid w:val="00AC70E5"/>
    <w:rsid w:val="00AC7734"/>
    <w:rsid w:val="00AD0309"/>
    <w:rsid w:val="00AD0B85"/>
    <w:rsid w:val="00AD39D9"/>
    <w:rsid w:val="00AD3CDC"/>
    <w:rsid w:val="00AD46B8"/>
    <w:rsid w:val="00AD517B"/>
    <w:rsid w:val="00AD5EB7"/>
    <w:rsid w:val="00AD6E95"/>
    <w:rsid w:val="00AD77BD"/>
    <w:rsid w:val="00AD78A6"/>
    <w:rsid w:val="00AD7EC1"/>
    <w:rsid w:val="00AE01F5"/>
    <w:rsid w:val="00AE0D2E"/>
    <w:rsid w:val="00AE1D48"/>
    <w:rsid w:val="00AE414E"/>
    <w:rsid w:val="00AE52BE"/>
    <w:rsid w:val="00AE5DA7"/>
    <w:rsid w:val="00AE76F0"/>
    <w:rsid w:val="00AF077F"/>
    <w:rsid w:val="00AF0982"/>
    <w:rsid w:val="00AF0BF9"/>
    <w:rsid w:val="00AF19CA"/>
    <w:rsid w:val="00AF1E30"/>
    <w:rsid w:val="00AF3B3A"/>
    <w:rsid w:val="00AF41FB"/>
    <w:rsid w:val="00AF4E0F"/>
    <w:rsid w:val="00AF5409"/>
    <w:rsid w:val="00AF631A"/>
    <w:rsid w:val="00AF64BA"/>
    <w:rsid w:val="00AF6A79"/>
    <w:rsid w:val="00AF7F8D"/>
    <w:rsid w:val="00B00E89"/>
    <w:rsid w:val="00B0114F"/>
    <w:rsid w:val="00B0118B"/>
    <w:rsid w:val="00B03775"/>
    <w:rsid w:val="00B04C99"/>
    <w:rsid w:val="00B04D34"/>
    <w:rsid w:val="00B05782"/>
    <w:rsid w:val="00B06C50"/>
    <w:rsid w:val="00B110F5"/>
    <w:rsid w:val="00B114F1"/>
    <w:rsid w:val="00B11967"/>
    <w:rsid w:val="00B1233F"/>
    <w:rsid w:val="00B12357"/>
    <w:rsid w:val="00B13128"/>
    <w:rsid w:val="00B13DCD"/>
    <w:rsid w:val="00B13F5A"/>
    <w:rsid w:val="00B14147"/>
    <w:rsid w:val="00B145D2"/>
    <w:rsid w:val="00B1666F"/>
    <w:rsid w:val="00B16B67"/>
    <w:rsid w:val="00B1732F"/>
    <w:rsid w:val="00B17863"/>
    <w:rsid w:val="00B17CD5"/>
    <w:rsid w:val="00B20D06"/>
    <w:rsid w:val="00B21908"/>
    <w:rsid w:val="00B22341"/>
    <w:rsid w:val="00B22E3F"/>
    <w:rsid w:val="00B23E26"/>
    <w:rsid w:val="00B2449E"/>
    <w:rsid w:val="00B2488E"/>
    <w:rsid w:val="00B24FBC"/>
    <w:rsid w:val="00B254E5"/>
    <w:rsid w:val="00B25764"/>
    <w:rsid w:val="00B26060"/>
    <w:rsid w:val="00B26265"/>
    <w:rsid w:val="00B2694F"/>
    <w:rsid w:val="00B26C0D"/>
    <w:rsid w:val="00B273A8"/>
    <w:rsid w:val="00B30080"/>
    <w:rsid w:val="00B30236"/>
    <w:rsid w:val="00B30A16"/>
    <w:rsid w:val="00B32522"/>
    <w:rsid w:val="00B328E6"/>
    <w:rsid w:val="00B32A3D"/>
    <w:rsid w:val="00B32DED"/>
    <w:rsid w:val="00B3334E"/>
    <w:rsid w:val="00B33E66"/>
    <w:rsid w:val="00B33F70"/>
    <w:rsid w:val="00B359A2"/>
    <w:rsid w:val="00B35B9F"/>
    <w:rsid w:val="00B35D23"/>
    <w:rsid w:val="00B36C26"/>
    <w:rsid w:val="00B400FA"/>
    <w:rsid w:val="00B4041E"/>
    <w:rsid w:val="00B40BA9"/>
    <w:rsid w:val="00B41DB3"/>
    <w:rsid w:val="00B41E49"/>
    <w:rsid w:val="00B42CE2"/>
    <w:rsid w:val="00B4391F"/>
    <w:rsid w:val="00B43A3E"/>
    <w:rsid w:val="00B43BD7"/>
    <w:rsid w:val="00B43F44"/>
    <w:rsid w:val="00B4487B"/>
    <w:rsid w:val="00B4497E"/>
    <w:rsid w:val="00B44EF5"/>
    <w:rsid w:val="00B4500C"/>
    <w:rsid w:val="00B45FB3"/>
    <w:rsid w:val="00B4689F"/>
    <w:rsid w:val="00B47429"/>
    <w:rsid w:val="00B475EB"/>
    <w:rsid w:val="00B47601"/>
    <w:rsid w:val="00B47D7D"/>
    <w:rsid w:val="00B503AE"/>
    <w:rsid w:val="00B506B7"/>
    <w:rsid w:val="00B530C2"/>
    <w:rsid w:val="00B531B0"/>
    <w:rsid w:val="00B541D9"/>
    <w:rsid w:val="00B54444"/>
    <w:rsid w:val="00B55842"/>
    <w:rsid w:val="00B55F7E"/>
    <w:rsid w:val="00B5631C"/>
    <w:rsid w:val="00B571C8"/>
    <w:rsid w:val="00B57498"/>
    <w:rsid w:val="00B60476"/>
    <w:rsid w:val="00B60860"/>
    <w:rsid w:val="00B609B7"/>
    <w:rsid w:val="00B60D11"/>
    <w:rsid w:val="00B60F3F"/>
    <w:rsid w:val="00B61017"/>
    <w:rsid w:val="00B61E61"/>
    <w:rsid w:val="00B62707"/>
    <w:rsid w:val="00B63815"/>
    <w:rsid w:val="00B63E0B"/>
    <w:rsid w:val="00B6421F"/>
    <w:rsid w:val="00B648DA"/>
    <w:rsid w:val="00B65E95"/>
    <w:rsid w:val="00B66631"/>
    <w:rsid w:val="00B66E95"/>
    <w:rsid w:val="00B66FE4"/>
    <w:rsid w:val="00B67138"/>
    <w:rsid w:val="00B6766A"/>
    <w:rsid w:val="00B70523"/>
    <w:rsid w:val="00B7099A"/>
    <w:rsid w:val="00B70A4F"/>
    <w:rsid w:val="00B71034"/>
    <w:rsid w:val="00B71E06"/>
    <w:rsid w:val="00B7224E"/>
    <w:rsid w:val="00B72931"/>
    <w:rsid w:val="00B72EF9"/>
    <w:rsid w:val="00B7378E"/>
    <w:rsid w:val="00B73D2D"/>
    <w:rsid w:val="00B7411E"/>
    <w:rsid w:val="00B746A3"/>
    <w:rsid w:val="00B74CE0"/>
    <w:rsid w:val="00B751B7"/>
    <w:rsid w:val="00B75611"/>
    <w:rsid w:val="00B76C46"/>
    <w:rsid w:val="00B76D35"/>
    <w:rsid w:val="00B8095E"/>
    <w:rsid w:val="00B80E46"/>
    <w:rsid w:val="00B81E37"/>
    <w:rsid w:val="00B821B0"/>
    <w:rsid w:val="00B83533"/>
    <w:rsid w:val="00B83950"/>
    <w:rsid w:val="00B85F13"/>
    <w:rsid w:val="00B86709"/>
    <w:rsid w:val="00B87E7C"/>
    <w:rsid w:val="00B87F09"/>
    <w:rsid w:val="00B901FB"/>
    <w:rsid w:val="00B90360"/>
    <w:rsid w:val="00B9066C"/>
    <w:rsid w:val="00B909B4"/>
    <w:rsid w:val="00B90CA3"/>
    <w:rsid w:val="00B924A0"/>
    <w:rsid w:val="00B93CEB"/>
    <w:rsid w:val="00B94AC7"/>
    <w:rsid w:val="00B951B5"/>
    <w:rsid w:val="00B95723"/>
    <w:rsid w:val="00B95E15"/>
    <w:rsid w:val="00B960A3"/>
    <w:rsid w:val="00B966CE"/>
    <w:rsid w:val="00B97059"/>
    <w:rsid w:val="00B9739C"/>
    <w:rsid w:val="00B97AE3"/>
    <w:rsid w:val="00BA031A"/>
    <w:rsid w:val="00BA04B9"/>
    <w:rsid w:val="00BA0663"/>
    <w:rsid w:val="00BA0F32"/>
    <w:rsid w:val="00BA194B"/>
    <w:rsid w:val="00BA28CF"/>
    <w:rsid w:val="00BA4465"/>
    <w:rsid w:val="00BA4EE3"/>
    <w:rsid w:val="00BA51D6"/>
    <w:rsid w:val="00BA5220"/>
    <w:rsid w:val="00BA664C"/>
    <w:rsid w:val="00BA6855"/>
    <w:rsid w:val="00BA68BF"/>
    <w:rsid w:val="00BA6AAE"/>
    <w:rsid w:val="00BA7386"/>
    <w:rsid w:val="00BA7463"/>
    <w:rsid w:val="00BB0182"/>
    <w:rsid w:val="00BB044A"/>
    <w:rsid w:val="00BB082E"/>
    <w:rsid w:val="00BB0D4A"/>
    <w:rsid w:val="00BB1159"/>
    <w:rsid w:val="00BB12EA"/>
    <w:rsid w:val="00BB1D2E"/>
    <w:rsid w:val="00BB2606"/>
    <w:rsid w:val="00BB28B0"/>
    <w:rsid w:val="00BB4517"/>
    <w:rsid w:val="00BB4C36"/>
    <w:rsid w:val="00BB5299"/>
    <w:rsid w:val="00BB5814"/>
    <w:rsid w:val="00BB67DD"/>
    <w:rsid w:val="00BB7FA1"/>
    <w:rsid w:val="00BC0AE0"/>
    <w:rsid w:val="00BC3047"/>
    <w:rsid w:val="00BC451F"/>
    <w:rsid w:val="00BC5151"/>
    <w:rsid w:val="00BC518E"/>
    <w:rsid w:val="00BC537B"/>
    <w:rsid w:val="00BC5A98"/>
    <w:rsid w:val="00BC6174"/>
    <w:rsid w:val="00BC76F9"/>
    <w:rsid w:val="00BC7F51"/>
    <w:rsid w:val="00BD0D23"/>
    <w:rsid w:val="00BD118B"/>
    <w:rsid w:val="00BD1BA1"/>
    <w:rsid w:val="00BD20B5"/>
    <w:rsid w:val="00BD2DE8"/>
    <w:rsid w:val="00BD3142"/>
    <w:rsid w:val="00BD4149"/>
    <w:rsid w:val="00BD42E0"/>
    <w:rsid w:val="00BD521A"/>
    <w:rsid w:val="00BD569D"/>
    <w:rsid w:val="00BD57FC"/>
    <w:rsid w:val="00BD5882"/>
    <w:rsid w:val="00BD5989"/>
    <w:rsid w:val="00BD6E87"/>
    <w:rsid w:val="00BD71D1"/>
    <w:rsid w:val="00BE00D4"/>
    <w:rsid w:val="00BE10CA"/>
    <w:rsid w:val="00BE18BA"/>
    <w:rsid w:val="00BE2330"/>
    <w:rsid w:val="00BE36E4"/>
    <w:rsid w:val="00BE411B"/>
    <w:rsid w:val="00BE464A"/>
    <w:rsid w:val="00BE4C1B"/>
    <w:rsid w:val="00BE5E56"/>
    <w:rsid w:val="00BE5EC3"/>
    <w:rsid w:val="00BE72D3"/>
    <w:rsid w:val="00BF0432"/>
    <w:rsid w:val="00BF0CEB"/>
    <w:rsid w:val="00BF0F2E"/>
    <w:rsid w:val="00BF1229"/>
    <w:rsid w:val="00BF1BAD"/>
    <w:rsid w:val="00BF410E"/>
    <w:rsid w:val="00BF4D9D"/>
    <w:rsid w:val="00BF5D45"/>
    <w:rsid w:val="00BF7CB0"/>
    <w:rsid w:val="00C00426"/>
    <w:rsid w:val="00C004BC"/>
    <w:rsid w:val="00C00AD7"/>
    <w:rsid w:val="00C0112B"/>
    <w:rsid w:val="00C013A9"/>
    <w:rsid w:val="00C0150E"/>
    <w:rsid w:val="00C01B69"/>
    <w:rsid w:val="00C01CF4"/>
    <w:rsid w:val="00C0200B"/>
    <w:rsid w:val="00C02319"/>
    <w:rsid w:val="00C028B0"/>
    <w:rsid w:val="00C03A52"/>
    <w:rsid w:val="00C03DE2"/>
    <w:rsid w:val="00C03F0A"/>
    <w:rsid w:val="00C04111"/>
    <w:rsid w:val="00C04C5E"/>
    <w:rsid w:val="00C05C67"/>
    <w:rsid w:val="00C06663"/>
    <w:rsid w:val="00C067FB"/>
    <w:rsid w:val="00C074E1"/>
    <w:rsid w:val="00C10577"/>
    <w:rsid w:val="00C1086D"/>
    <w:rsid w:val="00C10CC1"/>
    <w:rsid w:val="00C11CE3"/>
    <w:rsid w:val="00C1239B"/>
    <w:rsid w:val="00C1311A"/>
    <w:rsid w:val="00C13380"/>
    <w:rsid w:val="00C13E7F"/>
    <w:rsid w:val="00C14491"/>
    <w:rsid w:val="00C14A60"/>
    <w:rsid w:val="00C14C9B"/>
    <w:rsid w:val="00C14F7D"/>
    <w:rsid w:val="00C150E2"/>
    <w:rsid w:val="00C151D2"/>
    <w:rsid w:val="00C15D9A"/>
    <w:rsid w:val="00C16964"/>
    <w:rsid w:val="00C16B66"/>
    <w:rsid w:val="00C17014"/>
    <w:rsid w:val="00C21515"/>
    <w:rsid w:val="00C22310"/>
    <w:rsid w:val="00C22A2E"/>
    <w:rsid w:val="00C23BED"/>
    <w:rsid w:val="00C2419A"/>
    <w:rsid w:val="00C267D1"/>
    <w:rsid w:val="00C27816"/>
    <w:rsid w:val="00C279AD"/>
    <w:rsid w:val="00C27B41"/>
    <w:rsid w:val="00C3244A"/>
    <w:rsid w:val="00C32C80"/>
    <w:rsid w:val="00C33B6F"/>
    <w:rsid w:val="00C33C51"/>
    <w:rsid w:val="00C33D70"/>
    <w:rsid w:val="00C34AA0"/>
    <w:rsid w:val="00C34EC8"/>
    <w:rsid w:val="00C353DF"/>
    <w:rsid w:val="00C3592F"/>
    <w:rsid w:val="00C35A12"/>
    <w:rsid w:val="00C41869"/>
    <w:rsid w:val="00C41CFA"/>
    <w:rsid w:val="00C41D23"/>
    <w:rsid w:val="00C4213D"/>
    <w:rsid w:val="00C4276B"/>
    <w:rsid w:val="00C4350A"/>
    <w:rsid w:val="00C43C32"/>
    <w:rsid w:val="00C45597"/>
    <w:rsid w:val="00C45EB8"/>
    <w:rsid w:val="00C4602D"/>
    <w:rsid w:val="00C47845"/>
    <w:rsid w:val="00C50EBE"/>
    <w:rsid w:val="00C52EE1"/>
    <w:rsid w:val="00C53234"/>
    <w:rsid w:val="00C559AB"/>
    <w:rsid w:val="00C571A3"/>
    <w:rsid w:val="00C5774E"/>
    <w:rsid w:val="00C578FA"/>
    <w:rsid w:val="00C57C6E"/>
    <w:rsid w:val="00C604EC"/>
    <w:rsid w:val="00C61229"/>
    <w:rsid w:val="00C6180E"/>
    <w:rsid w:val="00C626A0"/>
    <w:rsid w:val="00C62D7B"/>
    <w:rsid w:val="00C63617"/>
    <w:rsid w:val="00C63758"/>
    <w:rsid w:val="00C64071"/>
    <w:rsid w:val="00C640BA"/>
    <w:rsid w:val="00C6533C"/>
    <w:rsid w:val="00C65BC0"/>
    <w:rsid w:val="00C66468"/>
    <w:rsid w:val="00C66837"/>
    <w:rsid w:val="00C67032"/>
    <w:rsid w:val="00C67484"/>
    <w:rsid w:val="00C67EA5"/>
    <w:rsid w:val="00C700EF"/>
    <w:rsid w:val="00C70A5A"/>
    <w:rsid w:val="00C72150"/>
    <w:rsid w:val="00C72197"/>
    <w:rsid w:val="00C72BD6"/>
    <w:rsid w:val="00C7319C"/>
    <w:rsid w:val="00C742C7"/>
    <w:rsid w:val="00C746CC"/>
    <w:rsid w:val="00C751D2"/>
    <w:rsid w:val="00C7530F"/>
    <w:rsid w:val="00C7554A"/>
    <w:rsid w:val="00C75A51"/>
    <w:rsid w:val="00C765A0"/>
    <w:rsid w:val="00C772ED"/>
    <w:rsid w:val="00C7738D"/>
    <w:rsid w:val="00C776B4"/>
    <w:rsid w:val="00C77E09"/>
    <w:rsid w:val="00C818C6"/>
    <w:rsid w:val="00C81B41"/>
    <w:rsid w:val="00C81BE8"/>
    <w:rsid w:val="00C81E42"/>
    <w:rsid w:val="00C81E85"/>
    <w:rsid w:val="00C82D18"/>
    <w:rsid w:val="00C83C2D"/>
    <w:rsid w:val="00C852F2"/>
    <w:rsid w:val="00C853BC"/>
    <w:rsid w:val="00C86282"/>
    <w:rsid w:val="00C8650B"/>
    <w:rsid w:val="00C86927"/>
    <w:rsid w:val="00C86A10"/>
    <w:rsid w:val="00C87A67"/>
    <w:rsid w:val="00C90F29"/>
    <w:rsid w:val="00C9128D"/>
    <w:rsid w:val="00C9183C"/>
    <w:rsid w:val="00C9360F"/>
    <w:rsid w:val="00C938FA"/>
    <w:rsid w:val="00C9433D"/>
    <w:rsid w:val="00C9445D"/>
    <w:rsid w:val="00C961BA"/>
    <w:rsid w:val="00C96927"/>
    <w:rsid w:val="00C96AB5"/>
    <w:rsid w:val="00C96E2F"/>
    <w:rsid w:val="00C97170"/>
    <w:rsid w:val="00C97376"/>
    <w:rsid w:val="00CA07C9"/>
    <w:rsid w:val="00CA2B64"/>
    <w:rsid w:val="00CA304E"/>
    <w:rsid w:val="00CA363D"/>
    <w:rsid w:val="00CA4519"/>
    <w:rsid w:val="00CA4AE7"/>
    <w:rsid w:val="00CA697A"/>
    <w:rsid w:val="00CA6D3D"/>
    <w:rsid w:val="00CB0216"/>
    <w:rsid w:val="00CB0287"/>
    <w:rsid w:val="00CB02F3"/>
    <w:rsid w:val="00CB0C50"/>
    <w:rsid w:val="00CB1775"/>
    <w:rsid w:val="00CB17FB"/>
    <w:rsid w:val="00CB1834"/>
    <w:rsid w:val="00CB3787"/>
    <w:rsid w:val="00CB37FC"/>
    <w:rsid w:val="00CB4104"/>
    <w:rsid w:val="00CB443F"/>
    <w:rsid w:val="00CB49E2"/>
    <w:rsid w:val="00CB4B7F"/>
    <w:rsid w:val="00CB5AA4"/>
    <w:rsid w:val="00CB68B9"/>
    <w:rsid w:val="00CB7753"/>
    <w:rsid w:val="00CB7F9A"/>
    <w:rsid w:val="00CC049A"/>
    <w:rsid w:val="00CC04B9"/>
    <w:rsid w:val="00CC0606"/>
    <w:rsid w:val="00CC1026"/>
    <w:rsid w:val="00CC19E8"/>
    <w:rsid w:val="00CC1BBB"/>
    <w:rsid w:val="00CC24CA"/>
    <w:rsid w:val="00CC2648"/>
    <w:rsid w:val="00CC2673"/>
    <w:rsid w:val="00CC46AB"/>
    <w:rsid w:val="00CC4A5F"/>
    <w:rsid w:val="00CC538A"/>
    <w:rsid w:val="00CC56F1"/>
    <w:rsid w:val="00CC59A3"/>
    <w:rsid w:val="00CC7F93"/>
    <w:rsid w:val="00CD0572"/>
    <w:rsid w:val="00CD0A0A"/>
    <w:rsid w:val="00CD3352"/>
    <w:rsid w:val="00CD3711"/>
    <w:rsid w:val="00CD3C47"/>
    <w:rsid w:val="00CD40E7"/>
    <w:rsid w:val="00CD499D"/>
    <w:rsid w:val="00CD557D"/>
    <w:rsid w:val="00CD68D8"/>
    <w:rsid w:val="00CD6E6D"/>
    <w:rsid w:val="00CE002C"/>
    <w:rsid w:val="00CE01AF"/>
    <w:rsid w:val="00CE02DD"/>
    <w:rsid w:val="00CE149A"/>
    <w:rsid w:val="00CE1BDD"/>
    <w:rsid w:val="00CE2229"/>
    <w:rsid w:val="00CE2B64"/>
    <w:rsid w:val="00CE2CC3"/>
    <w:rsid w:val="00CE3AAB"/>
    <w:rsid w:val="00CE5230"/>
    <w:rsid w:val="00CE5FA9"/>
    <w:rsid w:val="00CE625C"/>
    <w:rsid w:val="00CE6C7D"/>
    <w:rsid w:val="00CE7955"/>
    <w:rsid w:val="00CE7C85"/>
    <w:rsid w:val="00CF04D8"/>
    <w:rsid w:val="00CF176D"/>
    <w:rsid w:val="00CF255C"/>
    <w:rsid w:val="00CF2805"/>
    <w:rsid w:val="00CF2B9B"/>
    <w:rsid w:val="00CF3D11"/>
    <w:rsid w:val="00CF4DFC"/>
    <w:rsid w:val="00CF6860"/>
    <w:rsid w:val="00CF6A44"/>
    <w:rsid w:val="00CF760B"/>
    <w:rsid w:val="00CF77FC"/>
    <w:rsid w:val="00CF7F35"/>
    <w:rsid w:val="00D002A4"/>
    <w:rsid w:val="00D00C4D"/>
    <w:rsid w:val="00D00E5A"/>
    <w:rsid w:val="00D0106E"/>
    <w:rsid w:val="00D011F8"/>
    <w:rsid w:val="00D0123A"/>
    <w:rsid w:val="00D01273"/>
    <w:rsid w:val="00D018C6"/>
    <w:rsid w:val="00D0200E"/>
    <w:rsid w:val="00D0255C"/>
    <w:rsid w:val="00D02569"/>
    <w:rsid w:val="00D0267C"/>
    <w:rsid w:val="00D02EA5"/>
    <w:rsid w:val="00D04182"/>
    <w:rsid w:val="00D04E69"/>
    <w:rsid w:val="00D0627B"/>
    <w:rsid w:val="00D06879"/>
    <w:rsid w:val="00D06F02"/>
    <w:rsid w:val="00D073A5"/>
    <w:rsid w:val="00D07589"/>
    <w:rsid w:val="00D07FF9"/>
    <w:rsid w:val="00D10615"/>
    <w:rsid w:val="00D11813"/>
    <w:rsid w:val="00D119F1"/>
    <w:rsid w:val="00D13396"/>
    <w:rsid w:val="00D135CD"/>
    <w:rsid w:val="00D140E5"/>
    <w:rsid w:val="00D149C6"/>
    <w:rsid w:val="00D14A58"/>
    <w:rsid w:val="00D153AF"/>
    <w:rsid w:val="00D1583B"/>
    <w:rsid w:val="00D15D23"/>
    <w:rsid w:val="00D15EE1"/>
    <w:rsid w:val="00D1603F"/>
    <w:rsid w:val="00D161CE"/>
    <w:rsid w:val="00D1661B"/>
    <w:rsid w:val="00D1692D"/>
    <w:rsid w:val="00D16A8B"/>
    <w:rsid w:val="00D20D05"/>
    <w:rsid w:val="00D2172F"/>
    <w:rsid w:val="00D219AB"/>
    <w:rsid w:val="00D21F8F"/>
    <w:rsid w:val="00D24339"/>
    <w:rsid w:val="00D24FED"/>
    <w:rsid w:val="00D2503F"/>
    <w:rsid w:val="00D26F87"/>
    <w:rsid w:val="00D2742B"/>
    <w:rsid w:val="00D27502"/>
    <w:rsid w:val="00D30577"/>
    <w:rsid w:val="00D3064F"/>
    <w:rsid w:val="00D3297A"/>
    <w:rsid w:val="00D3388F"/>
    <w:rsid w:val="00D3491A"/>
    <w:rsid w:val="00D36127"/>
    <w:rsid w:val="00D36586"/>
    <w:rsid w:val="00D366A6"/>
    <w:rsid w:val="00D369F3"/>
    <w:rsid w:val="00D36B44"/>
    <w:rsid w:val="00D37559"/>
    <w:rsid w:val="00D412D0"/>
    <w:rsid w:val="00D41CD2"/>
    <w:rsid w:val="00D4234B"/>
    <w:rsid w:val="00D4479A"/>
    <w:rsid w:val="00D45388"/>
    <w:rsid w:val="00D4559E"/>
    <w:rsid w:val="00D46515"/>
    <w:rsid w:val="00D4679E"/>
    <w:rsid w:val="00D46873"/>
    <w:rsid w:val="00D46AA0"/>
    <w:rsid w:val="00D470A6"/>
    <w:rsid w:val="00D47833"/>
    <w:rsid w:val="00D51D66"/>
    <w:rsid w:val="00D52A3D"/>
    <w:rsid w:val="00D54E0F"/>
    <w:rsid w:val="00D557AB"/>
    <w:rsid w:val="00D55868"/>
    <w:rsid w:val="00D56395"/>
    <w:rsid w:val="00D600E4"/>
    <w:rsid w:val="00D610D3"/>
    <w:rsid w:val="00D616E4"/>
    <w:rsid w:val="00D61C3F"/>
    <w:rsid w:val="00D61F15"/>
    <w:rsid w:val="00D62953"/>
    <w:rsid w:val="00D637CC"/>
    <w:rsid w:val="00D637F8"/>
    <w:rsid w:val="00D64879"/>
    <w:rsid w:val="00D65620"/>
    <w:rsid w:val="00D656DC"/>
    <w:rsid w:val="00D6666D"/>
    <w:rsid w:val="00D66E3C"/>
    <w:rsid w:val="00D70064"/>
    <w:rsid w:val="00D70A76"/>
    <w:rsid w:val="00D71312"/>
    <w:rsid w:val="00D715DE"/>
    <w:rsid w:val="00D71875"/>
    <w:rsid w:val="00D7283A"/>
    <w:rsid w:val="00D744C6"/>
    <w:rsid w:val="00D74EA5"/>
    <w:rsid w:val="00D75A5D"/>
    <w:rsid w:val="00D76003"/>
    <w:rsid w:val="00D779E5"/>
    <w:rsid w:val="00D77BB0"/>
    <w:rsid w:val="00D8016C"/>
    <w:rsid w:val="00D80E10"/>
    <w:rsid w:val="00D81508"/>
    <w:rsid w:val="00D81AB3"/>
    <w:rsid w:val="00D81C2F"/>
    <w:rsid w:val="00D83803"/>
    <w:rsid w:val="00D846FE"/>
    <w:rsid w:val="00D85118"/>
    <w:rsid w:val="00D8563D"/>
    <w:rsid w:val="00D85BD7"/>
    <w:rsid w:val="00D85F6A"/>
    <w:rsid w:val="00D85FC3"/>
    <w:rsid w:val="00D865B3"/>
    <w:rsid w:val="00D9007B"/>
    <w:rsid w:val="00D90E2A"/>
    <w:rsid w:val="00D91853"/>
    <w:rsid w:val="00D919AE"/>
    <w:rsid w:val="00D9252D"/>
    <w:rsid w:val="00D940FE"/>
    <w:rsid w:val="00D94599"/>
    <w:rsid w:val="00D94F1C"/>
    <w:rsid w:val="00D95065"/>
    <w:rsid w:val="00D95939"/>
    <w:rsid w:val="00D95CEA"/>
    <w:rsid w:val="00D964FF"/>
    <w:rsid w:val="00D96B61"/>
    <w:rsid w:val="00D97258"/>
    <w:rsid w:val="00D9740F"/>
    <w:rsid w:val="00D9754F"/>
    <w:rsid w:val="00D97824"/>
    <w:rsid w:val="00DA0045"/>
    <w:rsid w:val="00DA00D0"/>
    <w:rsid w:val="00DA0266"/>
    <w:rsid w:val="00DA067F"/>
    <w:rsid w:val="00DA0E95"/>
    <w:rsid w:val="00DA19C2"/>
    <w:rsid w:val="00DA1C17"/>
    <w:rsid w:val="00DA1F38"/>
    <w:rsid w:val="00DA2FD9"/>
    <w:rsid w:val="00DA411C"/>
    <w:rsid w:val="00DA4CE2"/>
    <w:rsid w:val="00DA5489"/>
    <w:rsid w:val="00DA5D83"/>
    <w:rsid w:val="00DA651B"/>
    <w:rsid w:val="00DA68A6"/>
    <w:rsid w:val="00DA6E81"/>
    <w:rsid w:val="00DA7248"/>
    <w:rsid w:val="00DA7687"/>
    <w:rsid w:val="00DA7B15"/>
    <w:rsid w:val="00DA7C36"/>
    <w:rsid w:val="00DB11D0"/>
    <w:rsid w:val="00DB1A7C"/>
    <w:rsid w:val="00DB246D"/>
    <w:rsid w:val="00DB34C7"/>
    <w:rsid w:val="00DB3720"/>
    <w:rsid w:val="00DB44FD"/>
    <w:rsid w:val="00DB49D5"/>
    <w:rsid w:val="00DB5315"/>
    <w:rsid w:val="00DB62F7"/>
    <w:rsid w:val="00DB6A17"/>
    <w:rsid w:val="00DB6BF7"/>
    <w:rsid w:val="00DB6EC8"/>
    <w:rsid w:val="00DB7A47"/>
    <w:rsid w:val="00DC0067"/>
    <w:rsid w:val="00DC03C5"/>
    <w:rsid w:val="00DC096C"/>
    <w:rsid w:val="00DC17FC"/>
    <w:rsid w:val="00DC1A4E"/>
    <w:rsid w:val="00DC1E31"/>
    <w:rsid w:val="00DC2461"/>
    <w:rsid w:val="00DC29C7"/>
    <w:rsid w:val="00DC2D1F"/>
    <w:rsid w:val="00DC340E"/>
    <w:rsid w:val="00DC3599"/>
    <w:rsid w:val="00DC3799"/>
    <w:rsid w:val="00DC45BE"/>
    <w:rsid w:val="00DC49E5"/>
    <w:rsid w:val="00DC5162"/>
    <w:rsid w:val="00DC5EEF"/>
    <w:rsid w:val="00DC6682"/>
    <w:rsid w:val="00DC68C9"/>
    <w:rsid w:val="00DC698D"/>
    <w:rsid w:val="00DC75C2"/>
    <w:rsid w:val="00DD095F"/>
    <w:rsid w:val="00DD119A"/>
    <w:rsid w:val="00DD18A1"/>
    <w:rsid w:val="00DD209C"/>
    <w:rsid w:val="00DD2B23"/>
    <w:rsid w:val="00DD39F7"/>
    <w:rsid w:val="00DD5837"/>
    <w:rsid w:val="00DD5CE7"/>
    <w:rsid w:val="00DD6B0E"/>
    <w:rsid w:val="00DD6D97"/>
    <w:rsid w:val="00DE0671"/>
    <w:rsid w:val="00DE3AC7"/>
    <w:rsid w:val="00DE3B9A"/>
    <w:rsid w:val="00DE494D"/>
    <w:rsid w:val="00DE4C57"/>
    <w:rsid w:val="00DE5E1D"/>
    <w:rsid w:val="00DE6334"/>
    <w:rsid w:val="00DE6393"/>
    <w:rsid w:val="00DE6C7F"/>
    <w:rsid w:val="00DF1A7A"/>
    <w:rsid w:val="00DF1B19"/>
    <w:rsid w:val="00DF1B29"/>
    <w:rsid w:val="00DF29F4"/>
    <w:rsid w:val="00DF2A12"/>
    <w:rsid w:val="00DF50D5"/>
    <w:rsid w:val="00DF596E"/>
    <w:rsid w:val="00DF5E36"/>
    <w:rsid w:val="00DF6041"/>
    <w:rsid w:val="00DF672F"/>
    <w:rsid w:val="00DF72B7"/>
    <w:rsid w:val="00DF7C3F"/>
    <w:rsid w:val="00E010EF"/>
    <w:rsid w:val="00E01488"/>
    <w:rsid w:val="00E01A41"/>
    <w:rsid w:val="00E02D37"/>
    <w:rsid w:val="00E03C8B"/>
    <w:rsid w:val="00E0431D"/>
    <w:rsid w:val="00E054D6"/>
    <w:rsid w:val="00E058DF"/>
    <w:rsid w:val="00E05A21"/>
    <w:rsid w:val="00E05F93"/>
    <w:rsid w:val="00E066FF"/>
    <w:rsid w:val="00E06796"/>
    <w:rsid w:val="00E06BF3"/>
    <w:rsid w:val="00E06CB6"/>
    <w:rsid w:val="00E06E99"/>
    <w:rsid w:val="00E07BE5"/>
    <w:rsid w:val="00E07D4E"/>
    <w:rsid w:val="00E07E65"/>
    <w:rsid w:val="00E07EBC"/>
    <w:rsid w:val="00E101CD"/>
    <w:rsid w:val="00E10A92"/>
    <w:rsid w:val="00E114F8"/>
    <w:rsid w:val="00E11CED"/>
    <w:rsid w:val="00E11F97"/>
    <w:rsid w:val="00E12BC1"/>
    <w:rsid w:val="00E12D0D"/>
    <w:rsid w:val="00E13761"/>
    <w:rsid w:val="00E137BA"/>
    <w:rsid w:val="00E14106"/>
    <w:rsid w:val="00E15EEB"/>
    <w:rsid w:val="00E1616A"/>
    <w:rsid w:val="00E16BD4"/>
    <w:rsid w:val="00E173A4"/>
    <w:rsid w:val="00E20A2A"/>
    <w:rsid w:val="00E20B42"/>
    <w:rsid w:val="00E20DC4"/>
    <w:rsid w:val="00E211BA"/>
    <w:rsid w:val="00E218F3"/>
    <w:rsid w:val="00E21B4A"/>
    <w:rsid w:val="00E21F97"/>
    <w:rsid w:val="00E231AA"/>
    <w:rsid w:val="00E235C6"/>
    <w:rsid w:val="00E23FF5"/>
    <w:rsid w:val="00E245BE"/>
    <w:rsid w:val="00E24CCB"/>
    <w:rsid w:val="00E2559A"/>
    <w:rsid w:val="00E25DA8"/>
    <w:rsid w:val="00E269CD"/>
    <w:rsid w:val="00E270A6"/>
    <w:rsid w:val="00E273B4"/>
    <w:rsid w:val="00E27EC2"/>
    <w:rsid w:val="00E30271"/>
    <w:rsid w:val="00E3034A"/>
    <w:rsid w:val="00E32CAE"/>
    <w:rsid w:val="00E3302B"/>
    <w:rsid w:val="00E33111"/>
    <w:rsid w:val="00E33166"/>
    <w:rsid w:val="00E352E6"/>
    <w:rsid w:val="00E3585C"/>
    <w:rsid w:val="00E36BEB"/>
    <w:rsid w:val="00E371BB"/>
    <w:rsid w:val="00E401EF"/>
    <w:rsid w:val="00E4067A"/>
    <w:rsid w:val="00E40D3C"/>
    <w:rsid w:val="00E416DE"/>
    <w:rsid w:val="00E42620"/>
    <w:rsid w:val="00E44138"/>
    <w:rsid w:val="00E44222"/>
    <w:rsid w:val="00E44DC6"/>
    <w:rsid w:val="00E452A5"/>
    <w:rsid w:val="00E452B1"/>
    <w:rsid w:val="00E45987"/>
    <w:rsid w:val="00E45F55"/>
    <w:rsid w:val="00E45FA8"/>
    <w:rsid w:val="00E461FF"/>
    <w:rsid w:val="00E46438"/>
    <w:rsid w:val="00E46E3F"/>
    <w:rsid w:val="00E47E9A"/>
    <w:rsid w:val="00E50799"/>
    <w:rsid w:val="00E51BAE"/>
    <w:rsid w:val="00E526FD"/>
    <w:rsid w:val="00E52943"/>
    <w:rsid w:val="00E53401"/>
    <w:rsid w:val="00E535CB"/>
    <w:rsid w:val="00E53770"/>
    <w:rsid w:val="00E537AA"/>
    <w:rsid w:val="00E54C9E"/>
    <w:rsid w:val="00E55038"/>
    <w:rsid w:val="00E565A2"/>
    <w:rsid w:val="00E57951"/>
    <w:rsid w:val="00E6000D"/>
    <w:rsid w:val="00E610EB"/>
    <w:rsid w:val="00E6286C"/>
    <w:rsid w:val="00E62DA8"/>
    <w:rsid w:val="00E63E73"/>
    <w:rsid w:val="00E63EA8"/>
    <w:rsid w:val="00E642FD"/>
    <w:rsid w:val="00E6530E"/>
    <w:rsid w:val="00E65460"/>
    <w:rsid w:val="00E65904"/>
    <w:rsid w:val="00E66640"/>
    <w:rsid w:val="00E676F3"/>
    <w:rsid w:val="00E70A2C"/>
    <w:rsid w:val="00E70CFE"/>
    <w:rsid w:val="00E710DA"/>
    <w:rsid w:val="00E7240C"/>
    <w:rsid w:val="00E72825"/>
    <w:rsid w:val="00E72DB7"/>
    <w:rsid w:val="00E73000"/>
    <w:rsid w:val="00E7512D"/>
    <w:rsid w:val="00E75A12"/>
    <w:rsid w:val="00E7648B"/>
    <w:rsid w:val="00E769BF"/>
    <w:rsid w:val="00E76A02"/>
    <w:rsid w:val="00E7785A"/>
    <w:rsid w:val="00E825B5"/>
    <w:rsid w:val="00E82BD2"/>
    <w:rsid w:val="00E82FEE"/>
    <w:rsid w:val="00E83F9E"/>
    <w:rsid w:val="00E86181"/>
    <w:rsid w:val="00E90011"/>
    <w:rsid w:val="00E91B9D"/>
    <w:rsid w:val="00E91D8F"/>
    <w:rsid w:val="00E92154"/>
    <w:rsid w:val="00E92579"/>
    <w:rsid w:val="00E93748"/>
    <w:rsid w:val="00E93AAF"/>
    <w:rsid w:val="00E93CBF"/>
    <w:rsid w:val="00E94464"/>
    <w:rsid w:val="00E955B3"/>
    <w:rsid w:val="00E95DEE"/>
    <w:rsid w:val="00E96FBF"/>
    <w:rsid w:val="00EA0121"/>
    <w:rsid w:val="00EA08BF"/>
    <w:rsid w:val="00EA142C"/>
    <w:rsid w:val="00EA1897"/>
    <w:rsid w:val="00EA3691"/>
    <w:rsid w:val="00EA4090"/>
    <w:rsid w:val="00EA50FE"/>
    <w:rsid w:val="00EA6A28"/>
    <w:rsid w:val="00EA7821"/>
    <w:rsid w:val="00EB0AF9"/>
    <w:rsid w:val="00EB1008"/>
    <w:rsid w:val="00EB15BB"/>
    <w:rsid w:val="00EB1E8A"/>
    <w:rsid w:val="00EB2796"/>
    <w:rsid w:val="00EB2986"/>
    <w:rsid w:val="00EB2A6A"/>
    <w:rsid w:val="00EB4322"/>
    <w:rsid w:val="00EB4A40"/>
    <w:rsid w:val="00EB4F9E"/>
    <w:rsid w:val="00EB5F00"/>
    <w:rsid w:val="00EB68CD"/>
    <w:rsid w:val="00EB6A0A"/>
    <w:rsid w:val="00EB73AA"/>
    <w:rsid w:val="00EC0E8E"/>
    <w:rsid w:val="00EC10CE"/>
    <w:rsid w:val="00EC18C3"/>
    <w:rsid w:val="00EC1C7D"/>
    <w:rsid w:val="00EC2A5B"/>
    <w:rsid w:val="00EC32FF"/>
    <w:rsid w:val="00EC3832"/>
    <w:rsid w:val="00EC3BC8"/>
    <w:rsid w:val="00EC5C24"/>
    <w:rsid w:val="00EC682B"/>
    <w:rsid w:val="00EC6FD0"/>
    <w:rsid w:val="00EC7A54"/>
    <w:rsid w:val="00ED064D"/>
    <w:rsid w:val="00ED14AD"/>
    <w:rsid w:val="00ED2F24"/>
    <w:rsid w:val="00ED3D33"/>
    <w:rsid w:val="00ED3D6B"/>
    <w:rsid w:val="00ED4C7F"/>
    <w:rsid w:val="00ED63A9"/>
    <w:rsid w:val="00ED6CC3"/>
    <w:rsid w:val="00ED6E4D"/>
    <w:rsid w:val="00ED7BA2"/>
    <w:rsid w:val="00EE13C5"/>
    <w:rsid w:val="00EE24AE"/>
    <w:rsid w:val="00EE26CB"/>
    <w:rsid w:val="00EE2DA1"/>
    <w:rsid w:val="00EE33CE"/>
    <w:rsid w:val="00EE475C"/>
    <w:rsid w:val="00EE5627"/>
    <w:rsid w:val="00EE7C0E"/>
    <w:rsid w:val="00EF0006"/>
    <w:rsid w:val="00EF050C"/>
    <w:rsid w:val="00EF08F7"/>
    <w:rsid w:val="00EF0D7C"/>
    <w:rsid w:val="00EF2E17"/>
    <w:rsid w:val="00EF5CE1"/>
    <w:rsid w:val="00EF5EFB"/>
    <w:rsid w:val="00EF6E14"/>
    <w:rsid w:val="00EF7482"/>
    <w:rsid w:val="00F00998"/>
    <w:rsid w:val="00F01689"/>
    <w:rsid w:val="00F01FE7"/>
    <w:rsid w:val="00F02727"/>
    <w:rsid w:val="00F02CCF"/>
    <w:rsid w:val="00F03081"/>
    <w:rsid w:val="00F032A3"/>
    <w:rsid w:val="00F03E41"/>
    <w:rsid w:val="00F0424E"/>
    <w:rsid w:val="00F0790B"/>
    <w:rsid w:val="00F109E0"/>
    <w:rsid w:val="00F109EC"/>
    <w:rsid w:val="00F10C8D"/>
    <w:rsid w:val="00F11560"/>
    <w:rsid w:val="00F115A6"/>
    <w:rsid w:val="00F11912"/>
    <w:rsid w:val="00F11F10"/>
    <w:rsid w:val="00F12525"/>
    <w:rsid w:val="00F1286D"/>
    <w:rsid w:val="00F12F46"/>
    <w:rsid w:val="00F13A7B"/>
    <w:rsid w:val="00F140FB"/>
    <w:rsid w:val="00F14931"/>
    <w:rsid w:val="00F156E3"/>
    <w:rsid w:val="00F15BB2"/>
    <w:rsid w:val="00F16AD7"/>
    <w:rsid w:val="00F16BBF"/>
    <w:rsid w:val="00F16BF9"/>
    <w:rsid w:val="00F2076C"/>
    <w:rsid w:val="00F2132C"/>
    <w:rsid w:val="00F22CBC"/>
    <w:rsid w:val="00F22F2B"/>
    <w:rsid w:val="00F236BB"/>
    <w:rsid w:val="00F23D82"/>
    <w:rsid w:val="00F23FF0"/>
    <w:rsid w:val="00F24522"/>
    <w:rsid w:val="00F24EFE"/>
    <w:rsid w:val="00F25229"/>
    <w:rsid w:val="00F25EE2"/>
    <w:rsid w:val="00F26492"/>
    <w:rsid w:val="00F26541"/>
    <w:rsid w:val="00F26AE8"/>
    <w:rsid w:val="00F2783E"/>
    <w:rsid w:val="00F27BE6"/>
    <w:rsid w:val="00F30268"/>
    <w:rsid w:val="00F31591"/>
    <w:rsid w:val="00F31962"/>
    <w:rsid w:val="00F31E0E"/>
    <w:rsid w:val="00F32628"/>
    <w:rsid w:val="00F32AD2"/>
    <w:rsid w:val="00F32CFA"/>
    <w:rsid w:val="00F33AAA"/>
    <w:rsid w:val="00F33DD0"/>
    <w:rsid w:val="00F33F1C"/>
    <w:rsid w:val="00F33F2F"/>
    <w:rsid w:val="00F34827"/>
    <w:rsid w:val="00F360DC"/>
    <w:rsid w:val="00F37D3E"/>
    <w:rsid w:val="00F400F3"/>
    <w:rsid w:val="00F40145"/>
    <w:rsid w:val="00F40CAC"/>
    <w:rsid w:val="00F40DD0"/>
    <w:rsid w:val="00F40F73"/>
    <w:rsid w:val="00F41B0F"/>
    <w:rsid w:val="00F41BFD"/>
    <w:rsid w:val="00F41D4C"/>
    <w:rsid w:val="00F42407"/>
    <w:rsid w:val="00F427C2"/>
    <w:rsid w:val="00F42E0F"/>
    <w:rsid w:val="00F44BF7"/>
    <w:rsid w:val="00F45469"/>
    <w:rsid w:val="00F46C73"/>
    <w:rsid w:val="00F46E67"/>
    <w:rsid w:val="00F47A6E"/>
    <w:rsid w:val="00F50094"/>
    <w:rsid w:val="00F50350"/>
    <w:rsid w:val="00F50C03"/>
    <w:rsid w:val="00F513EC"/>
    <w:rsid w:val="00F51956"/>
    <w:rsid w:val="00F524DB"/>
    <w:rsid w:val="00F52839"/>
    <w:rsid w:val="00F52F47"/>
    <w:rsid w:val="00F535F6"/>
    <w:rsid w:val="00F53606"/>
    <w:rsid w:val="00F5389F"/>
    <w:rsid w:val="00F54378"/>
    <w:rsid w:val="00F543EE"/>
    <w:rsid w:val="00F54D82"/>
    <w:rsid w:val="00F5544E"/>
    <w:rsid w:val="00F557C3"/>
    <w:rsid w:val="00F5582C"/>
    <w:rsid w:val="00F5637C"/>
    <w:rsid w:val="00F565D0"/>
    <w:rsid w:val="00F56652"/>
    <w:rsid w:val="00F566AE"/>
    <w:rsid w:val="00F57022"/>
    <w:rsid w:val="00F60223"/>
    <w:rsid w:val="00F60C78"/>
    <w:rsid w:val="00F60D0B"/>
    <w:rsid w:val="00F61F69"/>
    <w:rsid w:val="00F629D7"/>
    <w:rsid w:val="00F62D62"/>
    <w:rsid w:val="00F643E3"/>
    <w:rsid w:val="00F64414"/>
    <w:rsid w:val="00F645C5"/>
    <w:rsid w:val="00F64D62"/>
    <w:rsid w:val="00F65343"/>
    <w:rsid w:val="00F65E85"/>
    <w:rsid w:val="00F6779A"/>
    <w:rsid w:val="00F67E91"/>
    <w:rsid w:val="00F703C5"/>
    <w:rsid w:val="00F731B1"/>
    <w:rsid w:val="00F735D7"/>
    <w:rsid w:val="00F745AC"/>
    <w:rsid w:val="00F76F76"/>
    <w:rsid w:val="00F7725D"/>
    <w:rsid w:val="00F77B31"/>
    <w:rsid w:val="00F77DBB"/>
    <w:rsid w:val="00F8213D"/>
    <w:rsid w:val="00F82537"/>
    <w:rsid w:val="00F82EA7"/>
    <w:rsid w:val="00F835CD"/>
    <w:rsid w:val="00F84B3B"/>
    <w:rsid w:val="00F8527C"/>
    <w:rsid w:val="00F85442"/>
    <w:rsid w:val="00F85B0D"/>
    <w:rsid w:val="00F86400"/>
    <w:rsid w:val="00F87358"/>
    <w:rsid w:val="00F87AD0"/>
    <w:rsid w:val="00F87C03"/>
    <w:rsid w:val="00F90699"/>
    <w:rsid w:val="00F9209B"/>
    <w:rsid w:val="00F925C1"/>
    <w:rsid w:val="00F92F55"/>
    <w:rsid w:val="00F93267"/>
    <w:rsid w:val="00F935BE"/>
    <w:rsid w:val="00F93656"/>
    <w:rsid w:val="00F937D1"/>
    <w:rsid w:val="00F93835"/>
    <w:rsid w:val="00F948E1"/>
    <w:rsid w:val="00F94DF9"/>
    <w:rsid w:val="00F96D6D"/>
    <w:rsid w:val="00F97D21"/>
    <w:rsid w:val="00FA1316"/>
    <w:rsid w:val="00FA1A19"/>
    <w:rsid w:val="00FA1A80"/>
    <w:rsid w:val="00FA2480"/>
    <w:rsid w:val="00FA44D9"/>
    <w:rsid w:val="00FA489C"/>
    <w:rsid w:val="00FA566B"/>
    <w:rsid w:val="00FA5FE3"/>
    <w:rsid w:val="00FA6FAA"/>
    <w:rsid w:val="00FB081E"/>
    <w:rsid w:val="00FB0A59"/>
    <w:rsid w:val="00FB0AAD"/>
    <w:rsid w:val="00FB1BE3"/>
    <w:rsid w:val="00FB278E"/>
    <w:rsid w:val="00FB2919"/>
    <w:rsid w:val="00FB3402"/>
    <w:rsid w:val="00FB4469"/>
    <w:rsid w:val="00FB7205"/>
    <w:rsid w:val="00FC05D0"/>
    <w:rsid w:val="00FC1207"/>
    <w:rsid w:val="00FC1774"/>
    <w:rsid w:val="00FC1B19"/>
    <w:rsid w:val="00FC1D17"/>
    <w:rsid w:val="00FC2196"/>
    <w:rsid w:val="00FC2A1A"/>
    <w:rsid w:val="00FC39D4"/>
    <w:rsid w:val="00FC5444"/>
    <w:rsid w:val="00FC565B"/>
    <w:rsid w:val="00FC71F5"/>
    <w:rsid w:val="00FC73BF"/>
    <w:rsid w:val="00FC7586"/>
    <w:rsid w:val="00FC76AA"/>
    <w:rsid w:val="00FC7A04"/>
    <w:rsid w:val="00FD04CB"/>
    <w:rsid w:val="00FD17E8"/>
    <w:rsid w:val="00FD20FA"/>
    <w:rsid w:val="00FD296D"/>
    <w:rsid w:val="00FD4221"/>
    <w:rsid w:val="00FD455A"/>
    <w:rsid w:val="00FD57C4"/>
    <w:rsid w:val="00FD5FB3"/>
    <w:rsid w:val="00FD6AAB"/>
    <w:rsid w:val="00FD7AF8"/>
    <w:rsid w:val="00FE23AB"/>
    <w:rsid w:val="00FE390E"/>
    <w:rsid w:val="00FE3E87"/>
    <w:rsid w:val="00FE4E83"/>
    <w:rsid w:val="00FE61E0"/>
    <w:rsid w:val="00FE7DAC"/>
    <w:rsid w:val="00FF07DC"/>
    <w:rsid w:val="00FF0A74"/>
    <w:rsid w:val="00FF1712"/>
    <w:rsid w:val="00FF171B"/>
    <w:rsid w:val="00FF17AC"/>
    <w:rsid w:val="00FF3BDE"/>
    <w:rsid w:val="00FF3ECD"/>
    <w:rsid w:val="00FF3FCD"/>
    <w:rsid w:val="00FF41F1"/>
    <w:rsid w:val="00FF42E6"/>
    <w:rsid w:val="00FF4C45"/>
    <w:rsid w:val="00FF5D25"/>
    <w:rsid w:val="00FF69BF"/>
    <w:rsid w:val="00FF6DB6"/>
    <w:rsid w:val="00FF6DD5"/>
    <w:rsid w:val="00FF772F"/>
    <w:rsid w:val="00FF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975BA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836536"/>
    <w:pPr>
      <w:keepNext/>
      <w:keepLines/>
      <w:pageBreakBefore/>
      <w:numPr>
        <w:numId w:val="7"/>
      </w:numPr>
      <w:suppressAutoHyphens/>
      <w:spacing w:after="360" w:line="360" w:lineRule="auto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0F5D3F"/>
    <w:pPr>
      <w:pageBreakBefore w:val="0"/>
      <w:numPr>
        <w:ilvl w:val="1"/>
      </w:numPr>
      <w:spacing w:before="360" w:after="240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0F5D3F"/>
    <w:pPr>
      <w:numPr>
        <w:ilvl w:val="2"/>
      </w:numPr>
      <w:spacing w:before="240" w:after="180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E32CAE"/>
    <w:pPr>
      <w:numPr>
        <w:ilvl w:val="3"/>
      </w:numPr>
      <w:spacing w:before="180"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CE01AF"/>
    <w:pPr>
      <w:numPr>
        <w:numId w:val="2"/>
      </w:numPr>
      <w:spacing w:before="60" w:after="240" w:line="360" w:lineRule="auto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  <w:pPr>
      <w:numPr>
        <w:numId w:val="4"/>
      </w:numPr>
      <w:ind w:left="1134" w:hanging="425"/>
    </w:pPr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041D8F"/>
    <w:pPr>
      <w:numPr>
        <w:numId w:val="1"/>
      </w:numPr>
      <w:ind w:left="1134" w:hanging="425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numPr>
        <w:numId w:val="3"/>
      </w:numPr>
      <w:spacing w:before="180" w:after="60"/>
      <w:ind w:left="709" w:firstLine="0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  <w:style w:type="paragraph" w:styleId="af5">
    <w:name w:val="Document Map"/>
    <w:basedOn w:val="a"/>
    <w:link w:val="af6"/>
    <w:uiPriority w:val="99"/>
    <w:semiHidden/>
    <w:unhideWhenUsed/>
    <w:rsid w:val="00D07F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07FF9"/>
    <w:rPr>
      <w:rFonts w:ascii="Tahoma" w:hAnsi="Tahoma" w:cs="Tahoma"/>
      <w:sz w:val="16"/>
      <w:szCs w:val="16"/>
      <w:lang w:eastAsia="en-US"/>
    </w:rPr>
  </w:style>
  <w:style w:type="paragraph" w:customStyle="1" w:styleId="Default">
    <w:name w:val="Default"/>
    <w:rsid w:val="00B00E8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7">
    <w:name w:val="Revision"/>
    <w:hidden/>
    <w:uiPriority w:val="99"/>
    <w:semiHidden/>
    <w:rsid w:val="001535BA"/>
    <w:rPr>
      <w:rFonts w:ascii="Times New Roman" w:hAnsi="Times New Roman"/>
      <w:sz w:val="28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aliases w:val="A01_CommonText"/>
    <w:qFormat/>
    <w:rsid w:val="00FF17AC"/>
    <w:pPr>
      <w:spacing w:line="30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rsid w:val="00E27EC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link w:val="20"/>
    <w:uiPriority w:val="9"/>
    <w:rsid w:val="00327287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rsid w:val="00665D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01">
    <w:name w:val="D01_Заголовок"/>
    <w:next w:val="D02"/>
    <w:qFormat/>
    <w:rsid w:val="00FC39D4"/>
    <w:pPr>
      <w:keepNext/>
      <w:keepLines/>
      <w:pageBreakBefore/>
      <w:suppressAutoHyphens/>
      <w:spacing w:after="360"/>
      <w:jc w:val="center"/>
      <w:outlineLvl w:val="0"/>
    </w:pPr>
    <w:rPr>
      <w:rFonts w:ascii="Times New Roman" w:hAnsi="Times New Roman"/>
      <w:b/>
      <w:sz w:val="32"/>
      <w:szCs w:val="22"/>
      <w:lang w:eastAsia="en-US"/>
    </w:rPr>
  </w:style>
  <w:style w:type="paragraph" w:customStyle="1" w:styleId="D02">
    <w:name w:val="D02_Разделы"/>
    <w:basedOn w:val="D01"/>
    <w:next w:val="a"/>
    <w:qFormat/>
    <w:rsid w:val="00FC39D4"/>
    <w:pPr>
      <w:pageBreakBefore w:val="0"/>
      <w:numPr>
        <w:ilvl w:val="1"/>
      </w:numPr>
      <w:spacing w:before="360" w:after="240"/>
      <w:ind w:firstLine="709"/>
      <w:jc w:val="left"/>
      <w:outlineLvl w:val="1"/>
    </w:pPr>
  </w:style>
  <w:style w:type="paragraph" w:customStyle="1" w:styleId="D03">
    <w:name w:val="D03_Пункты"/>
    <w:basedOn w:val="D02"/>
    <w:next w:val="a"/>
    <w:qFormat/>
    <w:rsid w:val="004F7FD1"/>
    <w:pPr>
      <w:numPr>
        <w:ilvl w:val="0"/>
      </w:numPr>
      <w:spacing w:before="240" w:after="180"/>
      <w:ind w:firstLine="709"/>
      <w:outlineLvl w:val="2"/>
    </w:pPr>
    <w:rPr>
      <w:i/>
      <w:lang w:val="en-US"/>
    </w:rPr>
  </w:style>
  <w:style w:type="paragraph" w:customStyle="1" w:styleId="D04">
    <w:name w:val="D04_Подпункты"/>
    <w:basedOn w:val="D03"/>
    <w:next w:val="a"/>
    <w:qFormat/>
    <w:rsid w:val="004F7FD1"/>
    <w:pPr>
      <w:numPr>
        <w:ilvl w:val="3"/>
      </w:numPr>
      <w:spacing w:after="120"/>
      <w:ind w:left="1730" w:hanging="1021"/>
      <w:outlineLvl w:val="3"/>
    </w:pPr>
    <w:rPr>
      <w:b w:val="0"/>
    </w:rPr>
  </w:style>
  <w:style w:type="paragraph" w:customStyle="1" w:styleId="B01Pic">
    <w:name w:val="B01_Pic"/>
    <w:next w:val="B02PicName"/>
    <w:qFormat/>
    <w:rsid w:val="00DA68A6"/>
    <w:pPr>
      <w:keepNext/>
      <w:spacing w:before="120" w:after="120"/>
      <w:jc w:val="center"/>
    </w:pPr>
    <w:rPr>
      <w:rFonts w:ascii="Times New Roman" w:hAnsi="Times New Roman"/>
      <w:sz w:val="28"/>
      <w:szCs w:val="22"/>
      <w:lang w:eastAsia="en-US"/>
    </w:rPr>
  </w:style>
  <w:style w:type="paragraph" w:customStyle="1" w:styleId="B02PicName">
    <w:name w:val="B02_PicName"/>
    <w:next w:val="a"/>
    <w:qFormat/>
    <w:rsid w:val="00384863"/>
    <w:pPr>
      <w:numPr>
        <w:numId w:val="10"/>
      </w:numPr>
      <w:spacing w:before="60" w:after="240" w:line="300" w:lineRule="auto"/>
      <w:ind w:left="714" w:hanging="357"/>
      <w:jc w:val="center"/>
    </w:pPr>
    <w:rPr>
      <w:rFonts w:ascii="Times New Roman" w:hAnsi="Times New Roman"/>
      <w:sz w:val="28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D026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D0267C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24536C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022">
    <w:name w:val="C02_Перечисление2"/>
    <w:basedOn w:val="C011"/>
    <w:qFormat/>
    <w:rsid w:val="00FC39D4"/>
  </w:style>
  <w:style w:type="character" w:styleId="a6">
    <w:name w:val="Hyperlink"/>
    <w:uiPriority w:val="99"/>
    <w:unhideWhenUsed/>
    <w:rsid w:val="0024536C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3272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327287"/>
  </w:style>
  <w:style w:type="character" w:customStyle="1" w:styleId="mw-editsection">
    <w:name w:val="mw-editsection"/>
    <w:basedOn w:val="a0"/>
    <w:rsid w:val="00327287"/>
  </w:style>
  <w:style w:type="character" w:customStyle="1" w:styleId="mw-editsection-bracket">
    <w:name w:val="mw-editsection-bracket"/>
    <w:basedOn w:val="a0"/>
    <w:rsid w:val="00327287"/>
  </w:style>
  <w:style w:type="character" w:customStyle="1" w:styleId="mw-editsection-divider">
    <w:name w:val="mw-editsection-divider"/>
    <w:basedOn w:val="a0"/>
    <w:rsid w:val="00327287"/>
  </w:style>
  <w:style w:type="paragraph" w:styleId="11">
    <w:name w:val="toc 1"/>
    <w:next w:val="a"/>
    <w:uiPriority w:val="39"/>
    <w:unhideWhenUsed/>
    <w:rsid w:val="00DB44FD"/>
    <w:pPr>
      <w:spacing w:after="100"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21">
    <w:name w:val="toc 2"/>
    <w:basedOn w:val="11"/>
    <w:next w:val="a"/>
    <w:autoRedefine/>
    <w:uiPriority w:val="39"/>
    <w:unhideWhenUsed/>
    <w:rsid w:val="00DB44FD"/>
    <w:pPr>
      <w:ind w:left="220"/>
    </w:pPr>
  </w:style>
  <w:style w:type="paragraph" w:styleId="31">
    <w:name w:val="toc 3"/>
    <w:basedOn w:val="11"/>
    <w:next w:val="a"/>
    <w:uiPriority w:val="39"/>
    <w:unhideWhenUsed/>
    <w:rsid w:val="00DB44FD"/>
    <w:pPr>
      <w:ind w:left="440"/>
    </w:pPr>
  </w:style>
  <w:style w:type="paragraph" w:styleId="4">
    <w:name w:val="toc 4"/>
    <w:basedOn w:val="11"/>
    <w:next w:val="a"/>
    <w:autoRedefine/>
    <w:uiPriority w:val="39"/>
    <w:unhideWhenUsed/>
    <w:rsid w:val="00DB44FD"/>
    <w:pPr>
      <w:ind w:left="660"/>
    </w:pPr>
  </w:style>
  <w:style w:type="character" w:styleId="a7">
    <w:name w:val="annotation reference"/>
    <w:uiPriority w:val="99"/>
    <w:semiHidden/>
    <w:unhideWhenUsed/>
    <w:rsid w:val="008615B6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8615B6"/>
    <w:rPr>
      <w:sz w:val="20"/>
      <w:szCs w:val="20"/>
    </w:rPr>
  </w:style>
  <w:style w:type="character" w:customStyle="1" w:styleId="a9">
    <w:name w:val="Текст примечания Знак"/>
    <w:link w:val="a8"/>
    <w:uiPriority w:val="99"/>
    <w:rsid w:val="008615B6"/>
    <w:rPr>
      <w:lang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8615B6"/>
    <w:rPr>
      <w:b/>
      <w:bCs/>
    </w:rPr>
  </w:style>
  <w:style w:type="character" w:customStyle="1" w:styleId="ab">
    <w:name w:val="Тема примечания Знак"/>
    <w:link w:val="aa"/>
    <w:uiPriority w:val="99"/>
    <w:semiHidden/>
    <w:rsid w:val="008615B6"/>
    <w:rPr>
      <w:b/>
      <w:bCs/>
      <w:lang w:eastAsia="en-US"/>
    </w:rPr>
  </w:style>
  <w:style w:type="paragraph" w:customStyle="1" w:styleId="C011">
    <w:name w:val="C01_Перечисление1"/>
    <w:basedOn w:val="a"/>
    <w:qFormat/>
    <w:rsid w:val="00FC39D4"/>
    <w:pPr>
      <w:tabs>
        <w:tab w:val="num" w:pos="720"/>
      </w:tabs>
      <w:ind w:left="1134" w:hanging="425"/>
      <w:jc w:val="left"/>
    </w:pPr>
  </w:style>
  <w:style w:type="character" w:customStyle="1" w:styleId="10">
    <w:name w:val="Заголовок 1 Знак"/>
    <w:basedOn w:val="a0"/>
    <w:link w:val="1"/>
    <w:uiPriority w:val="9"/>
    <w:rsid w:val="00E27E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abel">
    <w:name w:val="tabel"/>
    <w:basedOn w:val="a"/>
    <w:rsid w:val="00EA0121"/>
    <w:pPr>
      <w:spacing w:before="100" w:after="100" w:line="240" w:lineRule="atLeast"/>
    </w:pPr>
    <w:rPr>
      <w:rFonts w:ascii="Verdana" w:eastAsia="Times New Roman" w:hAnsi="Verdana"/>
      <w:sz w:val="20"/>
      <w:szCs w:val="20"/>
      <w:lang w:val="nl-NL" w:eastAsia="nl-NL"/>
    </w:rPr>
  </w:style>
  <w:style w:type="character" w:customStyle="1" w:styleId="30">
    <w:name w:val="Заголовок 3 Знак"/>
    <w:basedOn w:val="a0"/>
    <w:link w:val="3"/>
    <w:uiPriority w:val="9"/>
    <w:semiHidden/>
    <w:rsid w:val="00665D65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Placeholder Text"/>
    <w:basedOn w:val="a0"/>
    <w:uiPriority w:val="99"/>
    <w:semiHidden/>
    <w:rsid w:val="004F673D"/>
    <w:rPr>
      <w:color w:val="808080"/>
    </w:rPr>
  </w:style>
  <w:style w:type="character" w:customStyle="1" w:styleId="mwe-math-mathml-inline">
    <w:name w:val="mwe-math-mathml-inline"/>
    <w:basedOn w:val="a0"/>
    <w:rsid w:val="001651C5"/>
  </w:style>
  <w:style w:type="character" w:customStyle="1" w:styleId="math-template">
    <w:name w:val="math-template"/>
    <w:basedOn w:val="a0"/>
    <w:rsid w:val="001651C5"/>
  </w:style>
  <w:style w:type="paragraph" w:customStyle="1" w:styleId="B10Formula">
    <w:name w:val="B10_Formula"/>
    <w:basedOn w:val="B01Pic"/>
    <w:next w:val="a"/>
    <w:qFormat/>
    <w:rsid w:val="00384863"/>
    <w:pPr>
      <w:spacing w:before="240"/>
    </w:pPr>
    <w:rPr>
      <w:rFonts w:ascii="Cambria Math" w:eastAsia="WenQuanYi Micro Hei" w:hAnsi="Cambria Math" w:cs="Lohit Hindi"/>
      <w:i/>
      <w:kern w:val="2"/>
      <w:lang w:val="en-US" w:eastAsia="zh-CN" w:bidi="hi-IN"/>
    </w:rPr>
  </w:style>
  <w:style w:type="paragraph" w:customStyle="1" w:styleId="A02TextParagraphNoIndentation">
    <w:name w:val="A02_TextParagraphNoIndentation"/>
    <w:basedOn w:val="a"/>
    <w:next w:val="a"/>
    <w:qFormat/>
    <w:rsid w:val="00DA68A6"/>
    <w:pPr>
      <w:ind w:firstLine="0"/>
    </w:pPr>
  </w:style>
  <w:style w:type="paragraph" w:customStyle="1" w:styleId="B21Table">
    <w:name w:val="B21_Table"/>
    <w:basedOn w:val="A02TextParagraphNoIndentation"/>
    <w:next w:val="a"/>
    <w:qFormat/>
    <w:rsid w:val="00FC39D4"/>
    <w:pPr>
      <w:spacing w:before="60" w:after="60" w:line="240" w:lineRule="auto"/>
      <w:jc w:val="left"/>
    </w:pPr>
    <w:rPr>
      <w:szCs w:val="24"/>
    </w:rPr>
  </w:style>
  <w:style w:type="paragraph" w:customStyle="1" w:styleId="B20TableHeader">
    <w:name w:val="B20_TableHeader"/>
    <w:basedOn w:val="A02TextParagraphNoIndentation"/>
    <w:next w:val="B21Table"/>
    <w:qFormat/>
    <w:rsid w:val="00FC39D4"/>
    <w:pPr>
      <w:tabs>
        <w:tab w:val="num" w:pos="720"/>
      </w:tabs>
      <w:spacing w:before="180" w:after="60"/>
      <w:ind w:left="709"/>
    </w:pPr>
    <w:rPr>
      <w:lang w:val="en-US"/>
    </w:rPr>
  </w:style>
  <w:style w:type="table" w:styleId="ad">
    <w:name w:val="Table Grid"/>
    <w:basedOn w:val="a1"/>
    <w:uiPriority w:val="59"/>
    <w:rsid w:val="007524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CD68D8"/>
    <w:rPr>
      <w:sz w:val="22"/>
      <w:szCs w:val="22"/>
      <w:lang w:eastAsia="en-US"/>
    </w:rPr>
  </w:style>
  <w:style w:type="paragraph" w:styleId="af0">
    <w:name w:val="footer"/>
    <w:basedOn w:val="a"/>
    <w:link w:val="af1"/>
    <w:uiPriority w:val="99"/>
    <w:unhideWhenUsed/>
    <w:rsid w:val="00CD68D8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CD68D8"/>
    <w:rPr>
      <w:sz w:val="22"/>
      <w:szCs w:val="22"/>
      <w:lang w:eastAsia="en-US"/>
    </w:rPr>
  </w:style>
  <w:style w:type="paragraph" w:styleId="af2">
    <w:name w:val="List Paragraph"/>
    <w:basedOn w:val="a"/>
    <w:uiPriority w:val="34"/>
    <w:qFormat/>
    <w:rsid w:val="00F731B1"/>
    <w:pPr>
      <w:ind w:left="720"/>
      <w:contextualSpacing/>
    </w:pPr>
  </w:style>
  <w:style w:type="paragraph" w:styleId="af3">
    <w:name w:val="TOC Heading"/>
    <w:basedOn w:val="1"/>
    <w:next w:val="a"/>
    <w:uiPriority w:val="39"/>
    <w:unhideWhenUsed/>
    <w:rsid w:val="00B13128"/>
    <w:pPr>
      <w:outlineLvl w:val="9"/>
    </w:pPr>
    <w:rPr>
      <w:lang w:eastAsia="ru-RU"/>
    </w:rPr>
  </w:style>
  <w:style w:type="character" w:customStyle="1" w:styleId="af4">
    <w:name w:val="Основной текст_"/>
    <w:link w:val="8"/>
    <w:locked/>
    <w:rsid w:val="000643F2"/>
    <w:rPr>
      <w:rFonts w:ascii="Times New Roman" w:hAnsi="Times New Roman"/>
      <w:b/>
      <w:sz w:val="18"/>
      <w:shd w:val="clear" w:color="auto" w:fill="FFFFFF"/>
    </w:rPr>
  </w:style>
  <w:style w:type="character" w:customStyle="1" w:styleId="5">
    <w:name w:val="Основной текст (5)_"/>
    <w:link w:val="50"/>
    <w:locked/>
    <w:rsid w:val="000643F2"/>
    <w:rPr>
      <w:rFonts w:ascii="Times New Roman" w:hAnsi="Times New Roman"/>
      <w:sz w:val="23"/>
      <w:shd w:val="clear" w:color="auto" w:fill="FFFFFF"/>
    </w:rPr>
  </w:style>
  <w:style w:type="paragraph" w:customStyle="1" w:styleId="8">
    <w:name w:val="Основной текст8"/>
    <w:basedOn w:val="a"/>
    <w:link w:val="af4"/>
    <w:rsid w:val="000643F2"/>
    <w:pPr>
      <w:widowControl w:val="0"/>
      <w:shd w:val="clear" w:color="auto" w:fill="FFFFFF"/>
      <w:spacing w:after="1860" w:line="346" w:lineRule="exact"/>
      <w:ind w:hanging="360"/>
      <w:jc w:val="center"/>
    </w:pPr>
    <w:rPr>
      <w:b/>
      <w:sz w:val="18"/>
      <w:szCs w:val="20"/>
      <w:lang w:eastAsia="ru-RU"/>
    </w:rPr>
  </w:style>
  <w:style w:type="paragraph" w:customStyle="1" w:styleId="50">
    <w:name w:val="Основной текст (5)"/>
    <w:basedOn w:val="a"/>
    <w:link w:val="5"/>
    <w:rsid w:val="000643F2"/>
    <w:pPr>
      <w:widowControl w:val="0"/>
      <w:shd w:val="clear" w:color="auto" w:fill="FFFFFF"/>
      <w:spacing w:after="240" w:line="240" w:lineRule="atLeast"/>
      <w:jc w:val="right"/>
    </w:pPr>
    <w:rPr>
      <w:sz w:val="23"/>
      <w:szCs w:val="20"/>
      <w:lang w:eastAsia="ru-RU"/>
    </w:rPr>
  </w:style>
  <w:style w:type="paragraph" w:customStyle="1" w:styleId="C-Text">
    <w:name w:val="C - Text"/>
    <w:basedOn w:val="a"/>
    <w:qFormat/>
    <w:rsid w:val="00FB7205"/>
    <w:pPr>
      <w:spacing w:line="360" w:lineRule="auto"/>
      <w:ind w:firstLine="720"/>
    </w:pPr>
    <w:rPr>
      <w:rFonts w:eastAsiaTheme="minorHAnsi" w:cstheme="minorBidi"/>
      <w:sz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0E1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11BF"/>
    <w:rPr>
      <w:rFonts w:ascii="Courier New" w:eastAsia="Times New Roman" w:hAnsi="Courier New" w:cs="Courier New"/>
    </w:rPr>
  </w:style>
  <w:style w:type="paragraph" w:customStyle="1" w:styleId="C03ListOfSources">
    <w:name w:val="C03_ListOfSources"/>
    <w:basedOn w:val="a"/>
    <w:qFormat/>
    <w:rsid w:val="00CC7F93"/>
    <w:pPr>
      <w:ind w:firstLine="0"/>
    </w:pPr>
  </w:style>
  <w:style w:type="paragraph" w:customStyle="1" w:styleId="E01Code">
    <w:name w:val="E01_Code"/>
    <w:basedOn w:val="a"/>
    <w:qFormat/>
    <w:rsid w:val="00D95CEA"/>
    <w:pPr>
      <w:spacing w:line="240" w:lineRule="auto"/>
      <w:ind w:firstLine="0"/>
      <w:jc w:val="left"/>
    </w:pPr>
    <w:rPr>
      <w:rFonts w:ascii="Lucida Console" w:hAnsi="Lucida Console"/>
      <w:sz w:val="16"/>
    </w:rPr>
  </w:style>
  <w:style w:type="paragraph" w:customStyle="1" w:styleId="E02TextInBox">
    <w:name w:val="E02_TextInBox"/>
    <w:basedOn w:val="a"/>
    <w:qFormat/>
    <w:rsid w:val="005E51DD"/>
    <w:pPr>
      <w:spacing w:line="240" w:lineRule="auto"/>
      <w:ind w:firstLine="0"/>
      <w:jc w:val="center"/>
    </w:pPr>
    <w:rPr>
      <w:sz w:val="20"/>
    </w:rPr>
  </w:style>
  <w:style w:type="paragraph" w:customStyle="1" w:styleId="E03TextInBoxWhite">
    <w:name w:val="E03_TextInBoxWhite"/>
    <w:basedOn w:val="E02TextInBox"/>
    <w:qFormat/>
    <w:rsid w:val="005E51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1.vsdx"/><Relationship Id="rId18" Type="http://schemas.openxmlformats.org/officeDocument/2006/relationships/image" Target="media/image5.emf"/><Relationship Id="rId26" Type="http://schemas.openxmlformats.org/officeDocument/2006/relationships/hyperlink" Target="http://3.bp.blogspot.com/-sqSGopnp0lo/Uvu_wl_dPQI/AAAAAAAAAgs/F2DBOSdfiU4/s1600/boxplot.PNG" TargetMode="External"/><Relationship Id="rId39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5.vsdx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5" Type="http://schemas.openxmlformats.org/officeDocument/2006/relationships/package" Target="embeddings/_________Microsoft_Visio7.vsdx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png"/><Relationship Id="rId29" Type="http://schemas.openxmlformats.org/officeDocument/2006/relationships/chart" Target="charts/chart1.xml"/><Relationship Id="rId41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8.emf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jpeg"/><Relationship Id="rId5" Type="http://schemas.openxmlformats.org/officeDocument/2006/relationships/settings" Target="settings.xml"/><Relationship Id="rId15" Type="http://schemas.openxmlformats.org/officeDocument/2006/relationships/package" Target="embeddings/_________Microsoft_Visio2.vsdx"/><Relationship Id="rId23" Type="http://schemas.openxmlformats.org/officeDocument/2006/relationships/package" Target="embeddings/_________Microsoft_Visio6.vsdx"/><Relationship Id="rId28" Type="http://schemas.openxmlformats.org/officeDocument/2006/relationships/image" Target="media/image10.png"/><Relationship Id="rId36" Type="http://schemas.openxmlformats.org/officeDocument/2006/relationships/image" Target="media/image17.png"/><Relationship Id="rId49" Type="http://schemas.openxmlformats.org/officeDocument/2006/relationships/fontTable" Target="fontTable.xml"/><Relationship Id="rId10" Type="http://schemas.openxmlformats.org/officeDocument/2006/relationships/comments" Target="comments.xml"/><Relationship Id="rId19" Type="http://schemas.openxmlformats.org/officeDocument/2006/relationships/package" Target="embeddings/_________Microsoft_Visio4.vsdx"/><Relationship Id="rId31" Type="http://schemas.openxmlformats.org/officeDocument/2006/relationships/image" Target="media/image12.png"/><Relationship Id="rId44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9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footer" Target="footer2.xml"/><Relationship Id="rId8" Type="http://schemas.openxmlformats.org/officeDocument/2006/relationships/endnotes" Target="end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Diploma\r_project\sum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sum!$A$4</c:f>
              <c:strCache>
                <c:ptCount val="1"/>
                <c:pt idx="0">
                  <c:v>пол</c:v>
                </c:pt>
              </c:strCache>
            </c:strRef>
          </c:tx>
          <c:invertIfNegative val="0"/>
          <c:cat>
            <c:strRef>
              <c:f>sum!$A$5:$H$5</c:f>
              <c:strCache>
                <c:ptCount val="8"/>
                <c:pt idx="0">
                  <c:v>0</c:v>
                </c:pt>
                <c:pt idx="1">
                  <c:v>1</c:v>
                </c:pt>
                <c:pt idx="2">
                  <c:v>Ж</c:v>
                </c:pt>
                <c:pt idx="3">
                  <c:v>жен</c:v>
                </c:pt>
                <c:pt idx="4">
                  <c:v>женщина</c:v>
                </c:pt>
                <c:pt idx="5">
                  <c:v>М</c:v>
                </c:pt>
                <c:pt idx="6">
                  <c:v>муж</c:v>
                </c:pt>
                <c:pt idx="7">
                  <c:v>мужчина</c:v>
                </c:pt>
              </c:strCache>
            </c:strRef>
          </c:cat>
          <c:val>
            <c:numRef>
              <c:f>sum!$A$6:$H$6</c:f>
              <c:numCache>
                <c:formatCode>General</c:formatCode>
                <c:ptCount val="8"/>
                <c:pt idx="0">
                  <c:v>12</c:v>
                </c:pt>
                <c:pt idx="1">
                  <c:v>60</c:v>
                </c:pt>
                <c:pt idx="2">
                  <c:v>9</c:v>
                </c:pt>
                <c:pt idx="3">
                  <c:v>1</c:v>
                </c:pt>
                <c:pt idx="4">
                  <c:v>1</c:v>
                </c:pt>
                <c:pt idx="5">
                  <c:v>38</c:v>
                </c:pt>
                <c:pt idx="6">
                  <c:v>1</c:v>
                </c:pt>
                <c:pt idx="7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64606976"/>
        <c:axId val="64608512"/>
      </c:barChart>
      <c:catAx>
        <c:axId val="64606976"/>
        <c:scaling>
          <c:orientation val="minMax"/>
        </c:scaling>
        <c:delete val="0"/>
        <c:axPos val="b"/>
        <c:majorTickMark val="out"/>
        <c:minorTickMark val="none"/>
        <c:tickLblPos val="nextTo"/>
        <c:crossAx val="64608512"/>
        <c:crosses val="autoZero"/>
        <c:auto val="1"/>
        <c:lblAlgn val="ctr"/>
        <c:lblOffset val="100"/>
        <c:noMultiLvlLbl val="0"/>
      </c:catAx>
      <c:valAx>
        <c:axId val="646085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460697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D42FD-F586-4601-8E19-730BF25CF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53</Pages>
  <Words>11836</Words>
  <Characters>67468</Characters>
  <Application>Microsoft Office Word</Application>
  <DocSecurity>0</DocSecurity>
  <Lines>562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BINP</Company>
  <LinksUpToDate>false</LinksUpToDate>
  <CharactersWithSpaces>79146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dc:description>Alex Koshkarev</dc:description>
  <cp:lastModifiedBy>Софья</cp:lastModifiedBy>
  <cp:revision>56</cp:revision>
  <cp:lastPrinted>2017-10-01T19:04:00Z</cp:lastPrinted>
  <dcterms:created xsi:type="dcterms:W3CDTF">2017-09-29T07:49:00Z</dcterms:created>
  <dcterms:modified xsi:type="dcterms:W3CDTF">2017-10-02T02:34:00Z</dcterms:modified>
</cp:coreProperties>
</file>